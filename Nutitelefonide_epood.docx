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2B5943BB" w14:textId="77777777" w:rsidR="000277D6" w:rsidRPr="009307D1" w:rsidRDefault="000277D6" w:rsidP="000E3930">
      <w:pPr>
        <w:ind w:left="2160" w:firstLine="720"/>
      </w:pPr>
      <w:r w:rsidRPr="009307D1">
        <w:t>TALLINNA TEHNIKAÜLIKOOL</w:t>
      </w:r>
    </w:p>
    <w:p w14:paraId="1A88331B" w14:textId="77777777" w:rsidR="000277D6" w:rsidRPr="009307D1" w:rsidRDefault="000277D6" w:rsidP="000E3930">
      <w:pPr>
        <w:jc w:val="center"/>
      </w:pPr>
      <w:r w:rsidRPr="009307D1">
        <w:t>Infotehnoloogia teaduskond</w:t>
      </w:r>
    </w:p>
    <w:p w14:paraId="761D41EF" w14:textId="77777777" w:rsidR="000277D6" w:rsidRPr="009307D1" w:rsidRDefault="00600651" w:rsidP="000E3930">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47E8F161"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w:t>
      </w:r>
      <w:r w:rsidR="00D01641">
        <w:t>-</w:t>
      </w:r>
      <w:r w:rsidR="005E17D7">
        <w:t>pood</w:t>
      </w:r>
      <w:r w:rsidRPr="009307D1">
        <w:t>}</w:t>
      </w:r>
    </w:p>
    <w:p w14:paraId="66FA4ADA" w14:textId="77777777" w:rsidR="000277D6" w:rsidRPr="009307D1" w:rsidRDefault="000277D6"/>
    <w:p w14:paraId="2B168010" w14:textId="4C8F0438" w:rsidR="000277D6" w:rsidRPr="009307D1" w:rsidRDefault="005E17D7">
      <w:pPr>
        <w:jc w:val="center"/>
        <w:rPr>
          <w:sz w:val="36"/>
        </w:rPr>
      </w:pPr>
      <w:r>
        <w:rPr>
          <w:sz w:val="36"/>
          <w:shd w:val="clear" w:color="auto" w:fill="E6E6E6"/>
        </w:rPr>
        <w:t>{Andmebaasid I</w:t>
      </w:r>
      <w:r w:rsidR="000E3930">
        <w:rPr>
          <w:sz w:val="36"/>
          <w:shd w:val="clear" w:color="auto" w:fill="E6E6E6"/>
        </w:rPr>
        <w:t>I IDU023</w:t>
      </w:r>
      <w:r>
        <w:rPr>
          <w:sz w:val="36"/>
          <w:shd w:val="clear" w:color="auto" w:fill="E6E6E6"/>
        </w:rPr>
        <w:t>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5244" w:type="dxa"/>
        <w:tblInd w:w="3828" w:type="dxa"/>
        <w:tblLook w:val="0000" w:firstRow="0" w:lastRow="0" w:firstColumn="0" w:lastColumn="0" w:noHBand="0" w:noVBand="0"/>
      </w:tblPr>
      <w:tblGrid>
        <w:gridCol w:w="1617"/>
        <w:gridCol w:w="3627"/>
      </w:tblGrid>
      <w:tr w:rsidR="000277D6" w:rsidRPr="009307D1" w14:paraId="114388C9" w14:textId="77777777" w:rsidTr="00D01641">
        <w:tc>
          <w:tcPr>
            <w:tcW w:w="1475" w:type="dxa"/>
          </w:tcPr>
          <w:p w14:paraId="3AC32E9C" w14:textId="52BDA724" w:rsidR="00DE3D82" w:rsidRDefault="000277D6" w:rsidP="00DE3D82">
            <w:pPr>
              <w:rPr>
                <w:rFonts w:cs="Arial"/>
                <w:sz w:val="28"/>
              </w:rPr>
            </w:pPr>
            <w:r w:rsidRPr="009307D1">
              <w:rPr>
                <w:rFonts w:cs="Arial"/>
                <w:sz w:val="28"/>
              </w:rPr>
              <w:t>Üliõpilane:</w:t>
            </w:r>
            <w:r w:rsidR="00DE3D82">
              <w:rPr>
                <w:rFonts w:cs="Arial"/>
                <w:sz w:val="28"/>
              </w:rPr>
              <w:t xml:space="preserve"> </w:t>
            </w:r>
          </w:p>
          <w:p w14:paraId="2068D96F" w14:textId="0A675F64" w:rsidR="00DE3D82" w:rsidRPr="009307D1" w:rsidRDefault="00DE3D82" w:rsidP="00DE3D82">
            <w:pPr>
              <w:rPr>
                <w:rFonts w:cs="Arial"/>
                <w:sz w:val="28"/>
              </w:rPr>
            </w:pPr>
          </w:p>
        </w:tc>
        <w:tc>
          <w:tcPr>
            <w:tcW w:w="3769" w:type="dxa"/>
          </w:tcPr>
          <w:p w14:paraId="7AA7DDF5" w14:textId="77777777" w:rsidR="00DE3D82" w:rsidRDefault="00DE3D82">
            <w:pPr>
              <w:rPr>
                <w:rFonts w:cs="Arial"/>
                <w:sz w:val="28"/>
              </w:rPr>
            </w:pPr>
            <w:r>
              <w:rPr>
                <w:rFonts w:cs="Arial"/>
                <w:sz w:val="28"/>
              </w:rPr>
              <w:t xml:space="preserve">Kairit Sims, </w:t>
            </w:r>
          </w:p>
          <w:p w14:paraId="1B765CDF" w14:textId="77777777" w:rsidR="00D01641" w:rsidRDefault="00DE3D82">
            <w:pPr>
              <w:rPr>
                <w:rFonts w:cs="Arial"/>
                <w:sz w:val="28"/>
              </w:rPr>
            </w:pPr>
            <w:r>
              <w:rPr>
                <w:rFonts w:cs="Arial"/>
                <w:sz w:val="28"/>
              </w:rPr>
              <w:t xml:space="preserve">Tanel Tõemets, </w:t>
            </w:r>
          </w:p>
          <w:p w14:paraId="716A2CBF" w14:textId="53D131F5" w:rsidR="000277D6" w:rsidRPr="009307D1" w:rsidRDefault="00DE3D82">
            <w:pPr>
              <w:rPr>
                <w:rFonts w:cs="Arial"/>
                <w:sz w:val="28"/>
              </w:rPr>
            </w:pPr>
            <w:r>
              <w:rPr>
                <w:rFonts w:cs="Arial"/>
                <w:sz w:val="28"/>
              </w:rPr>
              <w:t>Raido Õunapuu</w:t>
            </w:r>
          </w:p>
        </w:tc>
      </w:tr>
      <w:tr w:rsidR="000277D6" w:rsidRPr="009307D1" w14:paraId="13AF9AA8" w14:textId="77777777" w:rsidTr="00D01641">
        <w:tc>
          <w:tcPr>
            <w:tcW w:w="1475" w:type="dxa"/>
          </w:tcPr>
          <w:p w14:paraId="66E341FC" w14:textId="77777777" w:rsidR="000277D6" w:rsidRPr="009307D1" w:rsidRDefault="000277D6">
            <w:pPr>
              <w:rPr>
                <w:rFonts w:cs="Arial"/>
                <w:sz w:val="28"/>
              </w:rPr>
            </w:pPr>
            <w:r w:rsidRPr="009307D1">
              <w:rPr>
                <w:rFonts w:cs="Arial"/>
                <w:sz w:val="28"/>
              </w:rPr>
              <w:t>Õpperühm:</w:t>
            </w:r>
          </w:p>
        </w:tc>
        <w:tc>
          <w:tcPr>
            <w:tcW w:w="3769" w:type="dxa"/>
          </w:tcPr>
          <w:p w14:paraId="37675EE0" w14:textId="525B78D8" w:rsidR="000277D6" w:rsidRPr="009307D1" w:rsidRDefault="000E3930">
            <w:pPr>
              <w:rPr>
                <w:rFonts w:cs="Arial"/>
                <w:sz w:val="28"/>
              </w:rPr>
            </w:pPr>
            <w:r>
              <w:rPr>
                <w:rFonts w:cs="Arial"/>
                <w:sz w:val="28"/>
              </w:rPr>
              <w:t>IABB5</w:t>
            </w:r>
            <w:r w:rsidR="00DE3D82">
              <w:rPr>
                <w:rFonts w:cs="Arial"/>
                <w:sz w:val="28"/>
              </w:rPr>
              <w:t>3</w:t>
            </w:r>
          </w:p>
        </w:tc>
      </w:tr>
      <w:tr w:rsidR="000277D6" w:rsidRPr="009307D1" w14:paraId="45F28339" w14:textId="77777777" w:rsidTr="00D01641">
        <w:tc>
          <w:tcPr>
            <w:tcW w:w="147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3769" w:type="dxa"/>
          </w:tcPr>
          <w:p w14:paraId="68859E8F" w14:textId="77777777" w:rsidR="000277D6" w:rsidRDefault="00DE3D82">
            <w:pPr>
              <w:rPr>
                <w:rFonts w:cs="Arial"/>
                <w:sz w:val="28"/>
              </w:rPr>
            </w:pPr>
            <w:r>
              <w:rPr>
                <w:rFonts w:cs="Arial"/>
                <w:sz w:val="28"/>
              </w:rPr>
              <w:t>154767,</w:t>
            </w:r>
          </w:p>
          <w:p w14:paraId="5AAF38E1" w14:textId="77777777" w:rsidR="00DE3D82" w:rsidRDefault="00DE3D82">
            <w:pPr>
              <w:rPr>
                <w:rFonts w:cs="Arial"/>
                <w:sz w:val="28"/>
              </w:rPr>
            </w:pPr>
            <w:r>
              <w:rPr>
                <w:rFonts w:cs="Arial"/>
                <w:sz w:val="28"/>
              </w:rPr>
              <w:t>155605,</w:t>
            </w:r>
          </w:p>
          <w:p w14:paraId="1A944A49" w14:textId="6E4599EB" w:rsidR="00DE3D82" w:rsidRPr="009307D1" w:rsidRDefault="00DE3D82">
            <w:pPr>
              <w:rPr>
                <w:rFonts w:cs="Arial"/>
                <w:sz w:val="28"/>
              </w:rPr>
            </w:pPr>
            <w:r>
              <w:rPr>
                <w:rFonts w:cs="Arial"/>
                <w:sz w:val="28"/>
              </w:rPr>
              <w:t>154811</w:t>
            </w:r>
          </w:p>
        </w:tc>
      </w:tr>
      <w:tr w:rsidR="000277D6" w:rsidRPr="009307D1" w14:paraId="17BE7A15" w14:textId="77777777" w:rsidTr="00D01641">
        <w:tc>
          <w:tcPr>
            <w:tcW w:w="147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3769" w:type="dxa"/>
          </w:tcPr>
          <w:p w14:paraId="436AE545" w14:textId="5F899ECD" w:rsidR="00DE3D82" w:rsidRDefault="00DE3D82" w:rsidP="00DE3D82">
            <w:pPr>
              <w:rPr>
                <w:rFonts w:cs="Arial"/>
                <w:sz w:val="28"/>
              </w:rPr>
            </w:pPr>
            <w:r w:rsidRPr="00DE3D82">
              <w:rPr>
                <w:rFonts w:cs="Arial"/>
                <w:sz w:val="28"/>
              </w:rPr>
              <w:t>kairitsims@gmail.com</w:t>
            </w:r>
          </w:p>
          <w:p w14:paraId="253F17BA" w14:textId="57592EAB" w:rsidR="00DE3D82" w:rsidRDefault="000E3930" w:rsidP="00DE3D82">
            <w:pPr>
              <w:rPr>
                <w:rFonts w:cs="Arial"/>
                <w:sz w:val="28"/>
              </w:rPr>
            </w:pPr>
            <w:r>
              <w:rPr>
                <w:rFonts w:cs="Arial"/>
                <w:sz w:val="28"/>
              </w:rPr>
              <w:t>tanel.toemets</w:t>
            </w:r>
            <w:r w:rsidR="00D01641" w:rsidRPr="00D01641">
              <w:rPr>
                <w:rFonts w:cs="Arial"/>
                <w:sz w:val="28"/>
              </w:rPr>
              <w:t>@gmail.com</w:t>
            </w:r>
          </w:p>
          <w:p w14:paraId="5240B722" w14:textId="264F1B88" w:rsidR="00D01641" w:rsidRPr="009307D1" w:rsidRDefault="00D01641" w:rsidP="00DE3D82">
            <w:pPr>
              <w:rPr>
                <w:rFonts w:cs="Arial"/>
                <w:sz w:val="28"/>
              </w:rPr>
            </w:pPr>
            <w:r>
              <w:rPr>
                <w:rFonts w:cs="Arial"/>
                <w:sz w:val="28"/>
              </w:rPr>
              <w:t>raidoounapuu@gmail.com</w:t>
            </w: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15B6D371" w14:textId="68E73BA2" w:rsidR="000277D6" w:rsidRPr="009307D1" w:rsidRDefault="000277D6" w:rsidP="00D01641">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2A602E8C" w14:textId="2EA7FA2C" w:rsidR="000E3930"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501191041" w:history="1">
        <w:r w:rsidR="000E3930" w:rsidRPr="00EC15A1">
          <w:rPr>
            <w:rStyle w:val="Hyperlink"/>
            <w:noProof/>
          </w:rPr>
          <w:t>1</w:t>
        </w:r>
        <w:r w:rsidR="000E3930">
          <w:rPr>
            <w:rFonts w:asciiTheme="minorHAnsi" w:eastAsiaTheme="minorEastAsia" w:hAnsiTheme="minorHAnsi" w:cstheme="minorBidi"/>
            <w:b w:val="0"/>
            <w:caps w:val="0"/>
            <w:noProof/>
            <w:sz w:val="22"/>
            <w:szCs w:val="22"/>
            <w:lang w:val="en-US" w:eastAsia="en-US"/>
          </w:rPr>
          <w:tab/>
        </w:r>
        <w:r w:rsidR="000E3930" w:rsidRPr="00EC15A1">
          <w:rPr>
            <w:rStyle w:val="Hyperlink"/>
            <w:noProof/>
          </w:rPr>
          <w:t>Strateegiline analüüs</w:t>
        </w:r>
        <w:r w:rsidR="000E3930">
          <w:rPr>
            <w:noProof/>
            <w:webHidden/>
          </w:rPr>
          <w:tab/>
        </w:r>
        <w:r w:rsidR="000E3930">
          <w:rPr>
            <w:noProof/>
            <w:webHidden/>
          </w:rPr>
          <w:fldChar w:fldCharType="begin"/>
        </w:r>
        <w:r w:rsidR="000E3930">
          <w:rPr>
            <w:noProof/>
            <w:webHidden/>
          </w:rPr>
          <w:instrText xml:space="preserve"> PAGEREF _Toc501191041 \h </w:instrText>
        </w:r>
        <w:r w:rsidR="000E3930">
          <w:rPr>
            <w:noProof/>
            <w:webHidden/>
          </w:rPr>
        </w:r>
        <w:r w:rsidR="000E3930">
          <w:rPr>
            <w:noProof/>
            <w:webHidden/>
          </w:rPr>
          <w:fldChar w:fldCharType="separate"/>
        </w:r>
        <w:r w:rsidR="000E3930">
          <w:rPr>
            <w:noProof/>
            <w:webHidden/>
          </w:rPr>
          <w:t>7</w:t>
        </w:r>
        <w:r w:rsidR="000E3930">
          <w:rPr>
            <w:noProof/>
            <w:webHidden/>
          </w:rPr>
          <w:fldChar w:fldCharType="end"/>
        </w:r>
      </w:hyperlink>
    </w:p>
    <w:p w14:paraId="46E6726C" w14:textId="2A9B17B3"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42" w:history="1">
        <w:r w:rsidR="000E3930" w:rsidRPr="00EC15A1">
          <w:rPr>
            <w:rStyle w:val="Hyperlink"/>
            <w:rFonts w:cs="Arial"/>
            <w:noProof/>
          </w:rPr>
          <w:t>1.1</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Terviksüsteemi üldvaade</w:t>
        </w:r>
        <w:r w:rsidR="000E3930">
          <w:rPr>
            <w:noProof/>
            <w:webHidden/>
          </w:rPr>
          <w:tab/>
        </w:r>
        <w:r w:rsidR="000E3930">
          <w:rPr>
            <w:noProof/>
            <w:webHidden/>
          </w:rPr>
          <w:fldChar w:fldCharType="begin"/>
        </w:r>
        <w:r w:rsidR="000E3930">
          <w:rPr>
            <w:noProof/>
            <w:webHidden/>
          </w:rPr>
          <w:instrText xml:space="preserve"> PAGEREF _Toc501191042 \h </w:instrText>
        </w:r>
        <w:r w:rsidR="000E3930">
          <w:rPr>
            <w:noProof/>
            <w:webHidden/>
          </w:rPr>
        </w:r>
        <w:r w:rsidR="000E3930">
          <w:rPr>
            <w:noProof/>
            <w:webHidden/>
          </w:rPr>
          <w:fldChar w:fldCharType="separate"/>
        </w:r>
        <w:r w:rsidR="000E3930">
          <w:rPr>
            <w:noProof/>
            <w:webHidden/>
          </w:rPr>
          <w:t>7</w:t>
        </w:r>
        <w:r w:rsidR="000E3930">
          <w:rPr>
            <w:noProof/>
            <w:webHidden/>
          </w:rPr>
          <w:fldChar w:fldCharType="end"/>
        </w:r>
      </w:hyperlink>
    </w:p>
    <w:p w14:paraId="11C0709B" w14:textId="76BC7234"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43" w:history="1">
        <w:r w:rsidR="000E3930" w:rsidRPr="00EC15A1">
          <w:rPr>
            <w:rStyle w:val="Hyperlink"/>
            <w:rFonts w:cs="Arial"/>
            <w:noProof/>
          </w:rPr>
          <w:t>1.1.1</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Organisatsiooni eesmärgid</w:t>
        </w:r>
        <w:r w:rsidR="000E3930">
          <w:rPr>
            <w:noProof/>
            <w:webHidden/>
          </w:rPr>
          <w:tab/>
        </w:r>
        <w:r w:rsidR="000E3930">
          <w:rPr>
            <w:noProof/>
            <w:webHidden/>
          </w:rPr>
          <w:fldChar w:fldCharType="begin"/>
        </w:r>
        <w:r w:rsidR="000E3930">
          <w:rPr>
            <w:noProof/>
            <w:webHidden/>
          </w:rPr>
          <w:instrText xml:space="preserve"> PAGEREF _Toc501191043 \h </w:instrText>
        </w:r>
        <w:r w:rsidR="000E3930">
          <w:rPr>
            <w:noProof/>
            <w:webHidden/>
          </w:rPr>
        </w:r>
        <w:r w:rsidR="000E3930">
          <w:rPr>
            <w:noProof/>
            <w:webHidden/>
          </w:rPr>
          <w:fldChar w:fldCharType="separate"/>
        </w:r>
        <w:r w:rsidR="000E3930">
          <w:rPr>
            <w:noProof/>
            <w:webHidden/>
          </w:rPr>
          <w:t>7</w:t>
        </w:r>
        <w:r w:rsidR="000E3930">
          <w:rPr>
            <w:noProof/>
            <w:webHidden/>
          </w:rPr>
          <w:fldChar w:fldCharType="end"/>
        </w:r>
      </w:hyperlink>
    </w:p>
    <w:p w14:paraId="1EAC95D8" w14:textId="4DF625D9"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44" w:history="1">
        <w:r w:rsidR="000E3930" w:rsidRPr="00EC15A1">
          <w:rPr>
            <w:rStyle w:val="Hyperlink"/>
            <w:rFonts w:cs="Arial"/>
            <w:noProof/>
          </w:rPr>
          <w:t>1.1.2</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Infosüsteemi eesmärgid</w:t>
        </w:r>
        <w:r w:rsidR="000E3930">
          <w:rPr>
            <w:noProof/>
            <w:webHidden/>
          </w:rPr>
          <w:tab/>
        </w:r>
        <w:r w:rsidR="000E3930">
          <w:rPr>
            <w:noProof/>
            <w:webHidden/>
          </w:rPr>
          <w:fldChar w:fldCharType="begin"/>
        </w:r>
        <w:r w:rsidR="000E3930">
          <w:rPr>
            <w:noProof/>
            <w:webHidden/>
          </w:rPr>
          <w:instrText xml:space="preserve"> PAGEREF _Toc501191044 \h </w:instrText>
        </w:r>
        <w:r w:rsidR="000E3930">
          <w:rPr>
            <w:noProof/>
            <w:webHidden/>
          </w:rPr>
        </w:r>
        <w:r w:rsidR="000E3930">
          <w:rPr>
            <w:noProof/>
            <w:webHidden/>
          </w:rPr>
          <w:fldChar w:fldCharType="separate"/>
        </w:r>
        <w:r w:rsidR="000E3930">
          <w:rPr>
            <w:noProof/>
            <w:webHidden/>
          </w:rPr>
          <w:t>7</w:t>
        </w:r>
        <w:r w:rsidR="000E3930">
          <w:rPr>
            <w:noProof/>
            <w:webHidden/>
          </w:rPr>
          <w:fldChar w:fldCharType="end"/>
        </w:r>
      </w:hyperlink>
    </w:p>
    <w:p w14:paraId="5DFD4766" w14:textId="3E6C1E92"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45" w:history="1">
        <w:r w:rsidR="000E3930" w:rsidRPr="00EC15A1">
          <w:rPr>
            <w:rStyle w:val="Hyperlink"/>
            <w:rFonts w:cs="Arial"/>
            <w:noProof/>
          </w:rPr>
          <w:t>1.1.3</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Lausendid</w:t>
        </w:r>
        <w:r w:rsidR="000E3930">
          <w:rPr>
            <w:noProof/>
            <w:webHidden/>
          </w:rPr>
          <w:tab/>
        </w:r>
        <w:r w:rsidR="000E3930">
          <w:rPr>
            <w:noProof/>
            <w:webHidden/>
          </w:rPr>
          <w:fldChar w:fldCharType="begin"/>
        </w:r>
        <w:r w:rsidR="000E3930">
          <w:rPr>
            <w:noProof/>
            <w:webHidden/>
          </w:rPr>
          <w:instrText xml:space="preserve"> PAGEREF _Toc501191045 \h </w:instrText>
        </w:r>
        <w:r w:rsidR="000E3930">
          <w:rPr>
            <w:noProof/>
            <w:webHidden/>
          </w:rPr>
        </w:r>
        <w:r w:rsidR="000E3930">
          <w:rPr>
            <w:noProof/>
            <w:webHidden/>
          </w:rPr>
          <w:fldChar w:fldCharType="separate"/>
        </w:r>
        <w:r w:rsidR="000E3930">
          <w:rPr>
            <w:noProof/>
            <w:webHidden/>
          </w:rPr>
          <w:t>8</w:t>
        </w:r>
        <w:r w:rsidR="000E3930">
          <w:rPr>
            <w:noProof/>
            <w:webHidden/>
          </w:rPr>
          <w:fldChar w:fldCharType="end"/>
        </w:r>
      </w:hyperlink>
    </w:p>
    <w:p w14:paraId="58A8FC47" w14:textId="59E1CB6E"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46" w:history="1">
        <w:r w:rsidR="000E3930" w:rsidRPr="00EC15A1">
          <w:rPr>
            <w:rStyle w:val="Hyperlink"/>
            <w:rFonts w:cs="Arial"/>
            <w:noProof/>
          </w:rPr>
          <w:t>1.1.4</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Põhiobjektid</w:t>
        </w:r>
        <w:r w:rsidR="000E3930">
          <w:rPr>
            <w:noProof/>
            <w:webHidden/>
          </w:rPr>
          <w:tab/>
        </w:r>
        <w:r w:rsidR="000E3930">
          <w:rPr>
            <w:noProof/>
            <w:webHidden/>
          </w:rPr>
          <w:fldChar w:fldCharType="begin"/>
        </w:r>
        <w:r w:rsidR="000E3930">
          <w:rPr>
            <w:noProof/>
            <w:webHidden/>
          </w:rPr>
          <w:instrText xml:space="preserve"> PAGEREF _Toc501191046 \h </w:instrText>
        </w:r>
        <w:r w:rsidR="000E3930">
          <w:rPr>
            <w:noProof/>
            <w:webHidden/>
          </w:rPr>
        </w:r>
        <w:r w:rsidR="000E3930">
          <w:rPr>
            <w:noProof/>
            <w:webHidden/>
          </w:rPr>
          <w:fldChar w:fldCharType="separate"/>
        </w:r>
        <w:r w:rsidR="000E3930">
          <w:rPr>
            <w:noProof/>
            <w:webHidden/>
          </w:rPr>
          <w:t>9</w:t>
        </w:r>
        <w:r w:rsidR="000E3930">
          <w:rPr>
            <w:noProof/>
            <w:webHidden/>
          </w:rPr>
          <w:fldChar w:fldCharType="end"/>
        </w:r>
      </w:hyperlink>
    </w:p>
    <w:p w14:paraId="65E32308" w14:textId="54F8D1C4"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47" w:history="1">
        <w:r w:rsidR="000E3930" w:rsidRPr="00EC15A1">
          <w:rPr>
            <w:rStyle w:val="Hyperlink"/>
            <w:rFonts w:cs="Arial"/>
            <w:noProof/>
          </w:rPr>
          <w:t>1.1.5</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Põhiprotsessid</w:t>
        </w:r>
        <w:r w:rsidR="000E3930">
          <w:rPr>
            <w:noProof/>
            <w:webHidden/>
          </w:rPr>
          <w:tab/>
        </w:r>
        <w:r w:rsidR="000E3930">
          <w:rPr>
            <w:noProof/>
            <w:webHidden/>
          </w:rPr>
          <w:fldChar w:fldCharType="begin"/>
        </w:r>
        <w:r w:rsidR="000E3930">
          <w:rPr>
            <w:noProof/>
            <w:webHidden/>
          </w:rPr>
          <w:instrText xml:space="preserve"> PAGEREF _Toc501191047 \h </w:instrText>
        </w:r>
        <w:r w:rsidR="000E3930">
          <w:rPr>
            <w:noProof/>
            <w:webHidden/>
          </w:rPr>
        </w:r>
        <w:r w:rsidR="000E3930">
          <w:rPr>
            <w:noProof/>
            <w:webHidden/>
          </w:rPr>
          <w:fldChar w:fldCharType="separate"/>
        </w:r>
        <w:r w:rsidR="000E3930">
          <w:rPr>
            <w:noProof/>
            <w:webHidden/>
          </w:rPr>
          <w:t>9</w:t>
        </w:r>
        <w:r w:rsidR="000E3930">
          <w:rPr>
            <w:noProof/>
            <w:webHidden/>
          </w:rPr>
          <w:fldChar w:fldCharType="end"/>
        </w:r>
      </w:hyperlink>
    </w:p>
    <w:p w14:paraId="55C3D1AE" w14:textId="3B94A387"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48" w:history="1">
        <w:r w:rsidR="000E3930" w:rsidRPr="00EC15A1">
          <w:rPr>
            <w:rStyle w:val="Hyperlink"/>
            <w:rFonts w:cs="Arial"/>
            <w:noProof/>
          </w:rPr>
          <w:t>1.1.6</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Põhilised sündmused</w:t>
        </w:r>
        <w:r w:rsidR="000E3930">
          <w:rPr>
            <w:noProof/>
            <w:webHidden/>
          </w:rPr>
          <w:tab/>
        </w:r>
        <w:r w:rsidR="000E3930">
          <w:rPr>
            <w:noProof/>
            <w:webHidden/>
          </w:rPr>
          <w:fldChar w:fldCharType="begin"/>
        </w:r>
        <w:r w:rsidR="000E3930">
          <w:rPr>
            <w:noProof/>
            <w:webHidden/>
          </w:rPr>
          <w:instrText xml:space="preserve"> PAGEREF _Toc501191048 \h </w:instrText>
        </w:r>
        <w:r w:rsidR="000E3930">
          <w:rPr>
            <w:noProof/>
            <w:webHidden/>
          </w:rPr>
        </w:r>
        <w:r w:rsidR="000E3930">
          <w:rPr>
            <w:noProof/>
            <w:webHidden/>
          </w:rPr>
          <w:fldChar w:fldCharType="separate"/>
        </w:r>
        <w:r w:rsidR="000E3930">
          <w:rPr>
            <w:noProof/>
            <w:webHidden/>
          </w:rPr>
          <w:t>10</w:t>
        </w:r>
        <w:r w:rsidR="000E3930">
          <w:rPr>
            <w:noProof/>
            <w:webHidden/>
          </w:rPr>
          <w:fldChar w:fldCharType="end"/>
        </w:r>
      </w:hyperlink>
    </w:p>
    <w:p w14:paraId="544FF001" w14:textId="692C33BA"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49" w:history="1">
        <w:r w:rsidR="000E3930" w:rsidRPr="00EC15A1">
          <w:rPr>
            <w:rStyle w:val="Hyperlink"/>
            <w:rFonts w:cs="Arial"/>
            <w:noProof/>
          </w:rPr>
          <w:t>1.1.7</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Tegutsejad</w:t>
        </w:r>
        <w:r w:rsidR="000E3930">
          <w:rPr>
            <w:noProof/>
            <w:webHidden/>
          </w:rPr>
          <w:tab/>
        </w:r>
        <w:r w:rsidR="000E3930">
          <w:rPr>
            <w:noProof/>
            <w:webHidden/>
          </w:rPr>
          <w:fldChar w:fldCharType="begin"/>
        </w:r>
        <w:r w:rsidR="000E3930">
          <w:rPr>
            <w:noProof/>
            <w:webHidden/>
          </w:rPr>
          <w:instrText xml:space="preserve"> PAGEREF _Toc501191049 \h </w:instrText>
        </w:r>
        <w:r w:rsidR="000E3930">
          <w:rPr>
            <w:noProof/>
            <w:webHidden/>
          </w:rPr>
        </w:r>
        <w:r w:rsidR="000E3930">
          <w:rPr>
            <w:noProof/>
            <w:webHidden/>
          </w:rPr>
          <w:fldChar w:fldCharType="separate"/>
        </w:r>
        <w:r w:rsidR="000E3930">
          <w:rPr>
            <w:noProof/>
            <w:webHidden/>
          </w:rPr>
          <w:t>11</w:t>
        </w:r>
        <w:r w:rsidR="000E3930">
          <w:rPr>
            <w:noProof/>
            <w:webHidden/>
          </w:rPr>
          <w:fldChar w:fldCharType="end"/>
        </w:r>
      </w:hyperlink>
    </w:p>
    <w:p w14:paraId="19B73081" w14:textId="00D375EC"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50" w:history="1">
        <w:r w:rsidR="000E3930" w:rsidRPr="00EC15A1">
          <w:rPr>
            <w:rStyle w:val="Hyperlink"/>
            <w:rFonts w:cs="Arial"/>
            <w:noProof/>
          </w:rPr>
          <w:t>1.1.8</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Asukohad</w:t>
        </w:r>
        <w:r w:rsidR="000E3930">
          <w:rPr>
            <w:noProof/>
            <w:webHidden/>
          </w:rPr>
          <w:tab/>
        </w:r>
        <w:r w:rsidR="000E3930">
          <w:rPr>
            <w:noProof/>
            <w:webHidden/>
          </w:rPr>
          <w:fldChar w:fldCharType="begin"/>
        </w:r>
        <w:r w:rsidR="000E3930">
          <w:rPr>
            <w:noProof/>
            <w:webHidden/>
          </w:rPr>
          <w:instrText xml:space="preserve"> PAGEREF _Toc501191050 \h </w:instrText>
        </w:r>
        <w:r w:rsidR="000E3930">
          <w:rPr>
            <w:noProof/>
            <w:webHidden/>
          </w:rPr>
        </w:r>
        <w:r w:rsidR="000E3930">
          <w:rPr>
            <w:noProof/>
            <w:webHidden/>
          </w:rPr>
          <w:fldChar w:fldCharType="separate"/>
        </w:r>
        <w:r w:rsidR="000E3930">
          <w:rPr>
            <w:noProof/>
            <w:webHidden/>
          </w:rPr>
          <w:t>12</w:t>
        </w:r>
        <w:r w:rsidR="000E3930">
          <w:rPr>
            <w:noProof/>
            <w:webHidden/>
          </w:rPr>
          <w:fldChar w:fldCharType="end"/>
        </w:r>
      </w:hyperlink>
    </w:p>
    <w:p w14:paraId="23CC8C0C" w14:textId="25B66A06"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51" w:history="1">
        <w:r w:rsidR="000E3930" w:rsidRPr="00EC15A1">
          <w:rPr>
            <w:rStyle w:val="Hyperlink"/>
            <w:rFonts w:cs="Arial"/>
            <w:noProof/>
          </w:rPr>
          <w:t>1.1.9</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Terviksüsteemi tükeldus allsüsteemideks</w:t>
        </w:r>
        <w:r w:rsidR="000E3930">
          <w:rPr>
            <w:noProof/>
            <w:webHidden/>
          </w:rPr>
          <w:tab/>
        </w:r>
        <w:r w:rsidR="000E3930">
          <w:rPr>
            <w:noProof/>
            <w:webHidden/>
          </w:rPr>
          <w:fldChar w:fldCharType="begin"/>
        </w:r>
        <w:r w:rsidR="000E3930">
          <w:rPr>
            <w:noProof/>
            <w:webHidden/>
          </w:rPr>
          <w:instrText xml:space="preserve"> PAGEREF _Toc501191051 \h </w:instrText>
        </w:r>
        <w:r w:rsidR="000E3930">
          <w:rPr>
            <w:noProof/>
            <w:webHidden/>
          </w:rPr>
        </w:r>
        <w:r w:rsidR="000E3930">
          <w:rPr>
            <w:noProof/>
            <w:webHidden/>
          </w:rPr>
          <w:fldChar w:fldCharType="separate"/>
        </w:r>
        <w:r w:rsidR="000E3930">
          <w:rPr>
            <w:noProof/>
            <w:webHidden/>
          </w:rPr>
          <w:t>12</w:t>
        </w:r>
        <w:r w:rsidR="000E3930">
          <w:rPr>
            <w:noProof/>
            <w:webHidden/>
          </w:rPr>
          <w:fldChar w:fldCharType="end"/>
        </w:r>
      </w:hyperlink>
    </w:p>
    <w:p w14:paraId="79257143" w14:textId="604A3E47"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52" w:history="1">
        <w:r w:rsidR="000E3930" w:rsidRPr="00EC15A1">
          <w:rPr>
            <w:rStyle w:val="Hyperlink"/>
            <w:rFonts w:cs="Arial"/>
            <w:noProof/>
          </w:rPr>
          <w:t>1.2</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Kaupade funktsionaalse allsüsteemi eskiismudelid</w:t>
        </w:r>
        <w:r w:rsidR="000E3930">
          <w:rPr>
            <w:noProof/>
            <w:webHidden/>
          </w:rPr>
          <w:tab/>
        </w:r>
        <w:r w:rsidR="000E3930">
          <w:rPr>
            <w:noProof/>
            <w:webHidden/>
          </w:rPr>
          <w:fldChar w:fldCharType="begin"/>
        </w:r>
        <w:r w:rsidR="000E3930">
          <w:rPr>
            <w:noProof/>
            <w:webHidden/>
          </w:rPr>
          <w:instrText xml:space="preserve"> PAGEREF _Toc501191052 \h </w:instrText>
        </w:r>
        <w:r w:rsidR="000E3930">
          <w:rPr>
            <w:noProof/>
            <w:webHidden/>
          </w:rPr>
        </w:r>
        <w:r w:rsidR="000E3930">
          <w:rPr>
            <w:noProof/>
            <w:webHidden/>
          </w:rPr>
          <w:fldChar w:fldCharType="separate"/>
        </w:r>
        <w:r w:rsidR="000E3930">
          <w:rPr>
            <w:noProof/>
            <w:webHidden/>
          </w:rPr>
          <w:t>14</w:t>
        </w:r>
        <w:r w:rsidR="000E3930">
          <w:rPr>
            <w:noProof/>
            <w:webHidden/>
          </w:rPr>
          <w:fldChar w:fldCharType="end"/>
        </w:r>
      </w:hyperlink>
    </w:p>
    <w:p w14:paraId="2C770D6E" w14:textId="2AF489A1"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53" w:history="1">
        <w:r w:rsidR="000E3930" w:rsidRPr="00EC15A1">
          <w:rPr>
            <w:rStyle w:val="Hyperlink"/>
            <w:rFonts w:cs="Arial"/>
            <w:noProof/>
          </w:rPr>
          <w:t>1.2.1</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Eesmärgid</w:t>
        </w:r>
        <w:r w:rsidR="000E3930">
          <w:rPr>
            <w:noProof/>
            <w:webHidden/>
          </w:rPr>
          <w:tab/>
        </w:r>
        <w:r w:rsidR="000E3930">
          <w:rPr>
            <w:noProof/>
            <w:webHidden/>
          </w:rPr>
          <w:fldChar w:fldCharType="begin"/>
        </w:r>
        <w:r w:rsidR="000E3930">
          <w:rPr>
            <w:noProof/>
            <w:webHidden/>
          </w:rPr>
          <w:instrText xml:space="preserve"> PAGEREF _Toc501191053 \h </w:instrText>
        </w:r>
        <w:r w:rsidR="000E3930">
          <w:rPr>
            <w:noProof/>
            <w:webHidden/>
          </w:rPr>
        </w:r>
        <w:r w:rsidR="000E3930">
          <w:rPr>
            <w:noProof/>
            <w:webHidden/>
          </w:rPr>
          <w:fldChar w:fldCharType="separate"/>
        </w:r>
        <w:r w:rsidR="000E3930">
          <w:rPr>
            <w:noProof/>
            <w:webHidden/>
          </w:rPr>
          <w:t>14</w:t>
        </w:r>
        <w:r w:rsidR="000E3930">
          <w:rPr>
            <w:noProof/>
            <w:webHidden/>
          </w:rPr>
          <w:fldChar w:fldCharType="end"/>
        </w:r>
      </w:hyperlink>
    </w:p>
    <w:p w14:paraId="6E4AF2A0" w14:textId="4E79FF70"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54" w:history="1">
        <w:r w:rsidR="000E3930" w:rsidRPr="00EC15A1">
          <w:rPr>
            <w:rStyle w:val="Hyperlink"/>
            <w:rFonts w:cs="Arial"/>
            <w:noProof/>
          </w:rPr>
          <w:t>1.2.2</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Allsüsteemi kasutavad pädevusalad</w:t>
        </w:r>
        <w:r w:rsidR="000E3930">
          <w:rPr>
            <w:noProof/>
            <w:webHidden/>
          </w:rPr>
          <w:tab/>
        </w:r>
        <w:r w:rsidR="000E3930">
          <w:rPr>
            <w:noProof/>
            <w:webHidden/>
          </w:rPr>
          <w:fldChar w:fldCharType="begin"/>
        </w:r>
        <w:r w:rsidR="000E3930">
          <w:rPr>
            <w:noProof/>
            <w:webHidden/>
          </w:rPr>
          <w:instrText xml:space="preserve"> PAGEREF _Toc501191054 \h </w:instrText>
        </w:r>
        <w:r w:rsidR="000E3930">
          <w:rPr>
            <w:noProof/>
            <w:webHidden/>
          </w:rPr>
        </w:r>
        <w:r w:rsidR="000E3930">
          <w:rPr>
            <w:noProof/>
            <w:webHidden/>
          </w:rPr>
          <w:fldChar w:fldCharType="separate"/>
        </w:r>
        <w:r w:rsidR="000E3930">
          <w:rPr>
            <w:noProof/>
            <w:webHidden/>
          </w:rPr>
          <w:t>14</w:t>
        </w:r>
        <w:r w:rsidR="000E3930">
          <w:rPr>
            <w:noProof/>
            <w:webHidden/>
          </w:rPr>
          <w:fldChar w:fldCharType="end"/>
        </w:r>
      </w:hyperlink>
    </w:p>
    <w:p w14:paraId="4C4AD0C5" w14:textId="54498B4C"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55" w:history="1">
        <w:r w:rsidR="000E3930" w:rsidRPr="00EC15A1">
          <w:rPr>
            <w:rStyle w:val="Hyperlink"/>
            <w:rFonts w:cs="Arial"/>
            <w:noProof/>
          </w:rPr>
          <w:t>1.2.3</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Allsüsteemi poolt vajatavad registrid</w:t>
        </w:r>
        <w:r w:rsidR="000E3930">
          <w:rPr>
            <w:noProof/>
            <w:webHidden/>
          </w:rPr>
          <w:tab/>
        </w:r>
        <w:r w:rsidR="000E3930">
          <w:rPr>
            <w:noProof/>
            <w:webHidden/>
          </w:rPr>
          <w:fldChar w:fldCharType="begin"/>
        </w:r>
        <w:r w:rsidR="000E3930">
          <w:rPr>
            <w:noProof/>
            <w:webHidden/>
          </w:rPr>
          <w:instrText xml:space="preserve"> PAGEREF _Toc501191055 \h </w:instrText>
        </w:r>
        <w:r w:rsidR="000E3930">
          <w:rPr>
            <w:noProof/>
            <w:webHidden/>
          </w:rPr>
        </w:r>
        <w:r w:rsidR="000E3930">
          <w:rPr>
            <w:noProof/>
            <w:webHidden/>
          </w:rPr>
          <w:fldChar w:fldCharType="separate"/>
        </w:r>
        <w:r w:rsidR="000E3930">
          <w:rPr>
            <w:noProof/>
            <w:webHidden/>
          </w:rPr>
          <w:t>14</w:t>
        </w:r>
        <w:r w:rsidR="000E3930">
          <w:rPr>
            <w:noProof/>
            <w:webHidden/>
          </w:rPr>
          <w:fldChar w:fldCharType="end"/>
        </w:r>
      </w:hyperlink>
    </w:p>
    <w:p w14:paraId="6D37FE17" w14:textId="56CB7F6A"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56" w:history="1">
        <w:r w:rsidR="000E3930" w:rsidRPr="00EC15A1">
          <w:rPr>
            <w:rStyle w:val="Hyperlink"/>
            <w:rFonts w:cs="Arial"/>
            <w:noProof/>
          </w:rPr>
          <w:t>1.2.4</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Allsüsteemi ühe põhiprotsessi tegevusdiagramm</w:t>
        </w:r>
        <w:r w:rsidR="000E3930">
          <w:rPr>
            <w:noProof/>
            <w:webHidden/>
          </w:rPr>
          <w:tab/>
        </w:r>
        <w:r w:rsidR="000E3930">
          <w:rPr>
            <w:noProof/>
            <w:webHidden/>
          </w:rPr>
          <w:fldChar w:fldCharType="begin"/>
        </w:r>
        <w:r w:rsidR="000E3930">
          <w:rPr>
            <w:noProof/>
            <w:webHidden/>
          </w:rPr>
          <w:instrText xml:space="preserve"> PAGEREF _Toc501191056 \h </w:instrText>
        </w:r>
        <w:r w:rsidR="000E3930">
          <w:rPr>
            <w:noProof/>
            <w:webHidden/>
          </w:rPr>
        </w:r>
        <w:r w:rsidR="000E3930">
          <w:rPr>
            <w:noProof/>
            <w:webHidden/>
          </w:rPr>
          <w:fldChar w:fldCharType="separate"/>
        </w:r>
        <w:r w:rsidR="000E3930">
          <w:rPr>
            <w:noProof/>
            <w:webHidden/>
          </w:rPr>
          <w:t>15</w:t>
        </w:r>
        <w:r w:rsidR="000E3930">
          <w:rPr>
            <w:noProof/>
            <w:webHidden/>
          </w:rPr>
          <w:fldChar w:fldCharType="end"/>
        </w:r>
      </w:hyperlink>
    </w:p>
    <w:p w14:paraId="181BA11C" w14:textId="44C7A375"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57" w:history="1">
        <w:r w:rsidR="000E3930" w:rsidRPr="00EC15A1">
          <w:rPr>
            <w:rStyle w:val="Hyperlink"/>
            <w:rFonts w:cs="Arial"/>
            <w:noProof/>
          </w:rPr>
          <w:t>1.2.5</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Allsüsteemi kasutusjuhtude eskiismudel</w:t>
        </w:r>
        <w:r w:rsidR="000E3930">
          <w:rPr>
            <w:noProof/>
            <w:webHidden/>
          </w:rPr>
          <w:tab/>
        </w:r>
        <w:r w:rsidR="000E3930">
          <w:rPr>
            <w:noProof/>
            <w:webHidden/>
          </w:rPr>
          <w:fldChar w:fldCharType="begin"/>
        </w:r>
        <w:r w:rsidR="000E3930">
          <w:rPr>
            <w:noProof/>
            <w:webHidden/>
          </w:rPr>
          <w:instrText xml:space="preserve"> PAGEREF _Toc501191057 \h </w:instrText>
        </w:r>
        <w:r w:rsidR="000E3930">
          <w:rPr>
            <w:noProof/>
            <w:webHidden/>
          </w:rPr>
        </w:r>
        <w:r w:rsidR="000E3930">
          <w:rPr>
            <w:noProof/>
            <w:webHidden/>
          </w:rPr>
          <w:fldChar w:fldCharType="separate"/>
        </w:r>
        <w:r w:rsidR="000E3930">
          <w:rPr>
            <w:noProof/>
            <w:webHidden/>
          </w:rPr>
          <w:t>16</w:t>
        </w:r>
        <w:r w:rsidR="000E3930">
          <w:rPr>
            <w:noProof/>
            <w:webHidden/>
          </w:rPr>
          <w:fldChar w:fldCharType="end"/>
        </w:r>
      </w:hyperlink>
    </w:p>
    <w:p w14:paraId="7700603F" w14:textId="7D95E491"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58" w:history="1">
        <w:r w:rsidR="000E3930" w:rsidRPr="00EC15A1">
          <w:rPr>
            <w:rStyle w:val="Hyperlink"/>
            <w:rFonts w:cs="Arial"/>
            <w:noProof/>
          </w:rPr>
          <w:t>1.2.6</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Mittefunktsionaalsed nõuded</w:t>
        </w:r>
        <w:r w:rsidR="000E3930">
          <w:rPr>
            <w:noProof/>
            <w:webHidden/>
          </w:rPr>
          <w:tab/>
        </w:r>
        <w:r w:rsidR="000E3930">
          <w:rPr>
            <w:noProof/>
            <w:webHidden/>
          </w:rPr>
          <w:fldChar w:fldCharType="begin"/>
        </w:r>
        <w:r w:rsidR="000E3930">
          <w:rPr>
            <w:noProof/>
            <w:webHidden/>
          </w:rPr>
          <w:instrText xml:space="preserve"> PAGEREF _Toc501191058 \h </w:instrText>
        </w:r>
        <w:r w:rsidR="000E3930">
          <w:rPr>
            <w:noProof/>
            <w:webHidden/>
          </w:rPr>
        </w:r>
        <w:r w:rsidR="000E3930">
          <w:rPr>
            <w:noProof/>
            <w:webHidden/>
          </w:rPr>
          <w:fldChar w:fldCharType="separate"/>
        </w:r>
        <w:r w:rsidR="000E3930">
          <w:rPr>
            <w:noProof/>
            <w:webHidden/>
          </w:rPr>
          <w:t>18</w:t>
        </w:r>
        <w:r w:rsidR="000E3930">
          <w:rPr>
            <w:noProof/>
            <w:webHidden/>
          </w:rPr>
          <w:fldChar w:fldCharType="end"/>
        </w:r>
      </w:hyperlink>
    </w:p>
    <w:p w14:paraId="6479501D" w14:textId="7FEADC06"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59" w:history="1">
        <w:r w:rsidR="000E3930" w:rsidRPr="00EC15A1">
          <w:rPr>
            <w:rStyle w:val="Hyperlink"/>
            <w:rFonts w:cs="Arial"/>
            <w:noProof/>
          </w:rPr>
          <w:t>1.3</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Kaupade registri eskiismudelid</w:t>
        </w:r>
        <w:r w:rsidR="000E3930">
          <w:rPr>
            <w:noProof/>
            <w:webHidden/>
          </w:rPr>
          <w:tab/>
        </w:r>
        <w:r w:rsidR="000E3930">
          <w:rPr>
            <w:noProof/>
            <w:webHidden/>
          </w:rPr>
          <w:fldChar w:fldCharType="begin"/>
        </w:r>
        <w:r w:rsidR="000E3930">
          <w:rPr>
            <w:noProof/>
            <w:webHidden/>
          </w:rPr>
          <w:instrText xml:space="preserve"> PAGEREF _Toc501191059 \h </w:instrText>
        </w:r>
        <w:r w:rsidR="000E3930">
          <w:rPr>
            <w:noProof/>
            <w:webHidden/>
          </w:rPr>
        </w:r>
        <w:r w:rsidR="000E3930">
          <w:rPr>
            <w:noProof/>
            <w:webHidden/>
          </w:rPr>
          <w:fldChar w:fldCharType="separate"/>
        </w:r>
        <w:r w:rsidR="000E3930">
          <w:rPr>
            <w:noProof/>
            <w:webHidden/>
          </w:rPr>
          <w:t>21</w:t>
        </w:r>
        <w:r w:rsidR="000E3930">
          <w:rPr>
            <w:noProof/>
            <w:webHidden/>
          </w:rPr>
          <w:fldChar w:fldCharType="end"/>
        </w:r>
      </w:hyperlink>
    </w:p>
    <w:p w14:paraId="1D0352DC" w14:textId="20482836"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60" w:history="1">
        <w:r w:rsidR="000E3930" w:rsidRPr="00EC15A1">
          <w:rPr>
            <w:rStyle w:val="Hyperlink"/>
            <w:rFonts w:cs="Arial"/>
            <w:noProof/>
          </w:rPr>
          <w:t>1.3.1</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Eesmärgid</w:t>
        </w:r>
        <w:r w:rsidR="000E3930">
          <w:rPr>
            <w:noProof/>
            <w:webHidden/>
          </w:rPr>
          <w:tab/>
        </w:r>
        <w:r w:rsidR="000E3930">
          <w:rPr>
            <w:noProof/>
            <w:webHidden/>
          </w:rPr>
          <w:fldChar w:fldCharType="begin"/>
        </w:r>
        <w:r w:rsidR="000E3930">
          <w:rPr>
            <w:noProof/>
            <w:webHidden/>
          </w:rPr>
          <w:instrText xml:space="preserve"> PAGEREF _Toc501191060 \h </w:instrText>
        </w:r>
        <w:r w:rsidR="000E3930">
          <w:rPr>
            <w:noProof/>
            <w:webHidden/>
          </w:rPr>
        </w:r>
        <w:r w:rsidR="000E3930">
          <w:rPr>
            <w:noProof/>
            <w:webHidden/>
          </w:rPr>
          <w:fldChar w:fldCharType="separate"/>
        </w:r>
        <w:r w:rsidR="000E3930">
          <w:rPr>
            <w:noProof/>
            <w:webHidden/>
          </w:rPr>
          <w:t>21</w:t>
        </w:r>
        <w:r w:rsidR="000E3930">
          <w:rPr>
            <w:noProof/>
            <w:webHidden/>
          </w:rPr>
          <w:fldChar w:fldCharType="end"/>
        </w:r>
      </w:hyperlink>
    </w:p>
    <w:p w14:paraId="238E9219" w14:textId="0EAC3385"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61" w:history="1">
        <w:r w:rsidR="000E3930" w:rsidRPr="00EC15A1">
          <w:rPr>
            <w:rStyle w:val="Hyperlink"/>
            <w:rFonts w:cs="Arial"/>
            <w:noProof/>
          </w:rPr>
          <w:t>1.3.2</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Registrit kasutavad pädevusalad</w:t>
        </w:r>
        <w:r w:rsidR="000E3930">
          <w:rPr>
            <w:noProof/>
            <w:webHidden/>
          </w:rPr>
          <w:tab/>
        </w:r>
        <w:r w:rsidR="000E3930">
          <w:rPr>
            <w:noProof/>
            <w:webHidden/>
          </w:rPr>
          <w:fldChar w:fldCharType="begin"/>
        </w:r>
        <w:r w:rsidR="000E3930">
          <w:rPr>
            <w:noProof/>
            <w:webHidden/>
          </w:rPr>
          <w:instrText xml:space="preserve"> PAGEREF _Toc501191061 \h </w:instrText>
        </w:r>
        <w:r w:rsidR="000E3930">
          <w:rPr>
            <w:noProof/>
            <w:webHidden/>
          </w:rPr>
        </w:r>
        <w:r w:rsidR="000E3930">
          <w:rPr>
            <w:noProof/>
            <w:webHidden/>
          </w:rPr>
          <w:fldChar w:fldCharType="separate"/>
        </w:r>
        <w:r w:rsidR="000E3930">
          <w:rPr>
            <w:noProof/>
            <w:webHidden/>
          </w:rPr>
          <w:t>21</w:t>
        </w:r>
        <w:r w:rsidR="000E3930">
          <w:rPr>
            <w:noProof/>
            <w:webHidden/>
          </w:rPr>
          <w:fldChar w:fldCharType="end"/>
        </w:r>
      </w:hyperlink>
    </w:p>
    <w:p w14:paraId="2F878A32" w14:textId="5933B5EE"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62" w:history="1">
        <w:r w:rsidR="000E3930" w:rsidRPr="00EC15A1">
          <w:rPr>
            <w:rStyle w:val="Hyperlink"/>
            <w:rFonts w:cs="Arial"/>
            <w:noProof/>
          </w:rPr>
          <w:t>1.3.3</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Registrit teenindavad funktsionaalsed allsüsteemid</w:t>
        </w:r>
        <w:r w:rsidR="000E3930">
          <w:rPr>
            <w:noProof/>
            <w:webHidden/>
          </w:rPr>
          <w:tab/>
        </w:r>
        <w:r w:rsidR="000E3930">
          <w:rPr>
            <w:noProof/>
            <w:webHidden/>
          </w:rPr>
          <w:fldChar w:fldCharType="begin"/>
        </w:r>
        <w:r w:rsidR="000E3930">
          <w:rPr>
            <w:noProof/>
            <w:webHidden/>
          </w:rPr>
          <w:instrText xml:space="preserve"> PAGEREF _Toc501191062 \h </w:instrText>
        </w:r>
        <w:r w:rsidR="000E3930">
          <w:rPr>
            <w:noProof/>
            <w:webHidden/>
          </w:rPr>
        </w:r>
        <w:r w:rsidR="000E3930">
          <w:rPr>
            <w:noProof/>
            <w:webHidden/>
          </w:rPr>
          <w:fldChar w:fldCharType="separate"/>
        </w:r>
        <w:r w:rsidR="000E3930">
          <w:rPr>
            <w:noProof/>
            <w:webHidden/>
          </w:rPr>
          <w:t>21</w:t>
        </w:r>
        <w:r w:rsidR="000E3930">
          <w:rPr>
            <w:noProof/>
            <w:webHidden/>
          </w:rPr>
          <w:fldChar w:fldCharType="end"/>
        </w:r>
      </w:hyperlink>
    </w:p>
    <w:p w14:paraId="7DCD7415" w14:textId="41D56FEA"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63" w:history="1">
        <w:r w:rsidR="000E3930" w:rsidRPr="00EC15A1">
          <w:rPr>
            <w:rStyle w:val="Hyperlink"/>
            <w:rFonts w:cs="Arial"/>
            <w:noProof/>
          </w:rPr>
          <w:t>1.3.4</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Infovajadused, mida register aitab rahuldada</w:t>
        </w:r>
        <w:r w:rsidR="000E3930">
          <w:rPr>
            <w:noProof/>
            <w:webHidden/>
          </w:rPr>
          <w:tab/>
        </w:r>
        <w:r w:rsidR="000E3930">
          <w:rPr>
            <w:noProof/>
            <w:webHidden/>
          </w:rPr>
          <w:fldChar w:fldCharType="begin"/>
        </w:r>
        <w:r w:rsidR="000E3930">
          <w:rPr>
            <w:noProof/>
            <w:webHidden/>
          </w:rPr>
          <w:instrText xml:space="preserve"> PAGEREF _Toc501191063 \h </w:instrText>
        </w:r>
        <w:r w:rsidR="000E3930">
          <w:rPr>
            <w:noProof/>
            <w:webHidden/>
          </w:rPr>
        </w:r>
        <w:r w:rsidR="000E3930">
          <w:rPr>
            <w:noProof/>
            <w:webHidden/>
          </w:rPr>
          <w:fldChar w:fldCharType="separate"/>
        </w:r>
        <w:r w:rsidR="000E3930">
          <w:rPr>
            <w:noProof/>
            <w:webHidden/>
          </w:rPr>
          <w:t>21</w:t>
        </w:r>
        <w:r w:rsidR="000E3930">
          <w:rPr>
            <w:noProof/>
            <w:webHidden/>
          </w:rPr>
          <w:fldChar w:fldCharType="end"/>
        </w:r>
      </w:hyperlink>
    </w:p>
    <w:p w14:paraId="4DEB3440" w14:textId="3AD4BD65"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64" w:history="1">
        <w:r w:rsidR="000E3930" w:rsidRPr="00EC15A1">
          <w:rPr>
            <w:rStyle w:val="Hyperlink"/>
            <w:rFonts w:cs="Arial"/>
            <w:noProof/>
          </w:rPr>
          <w:t>1.3.5</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Seosed teiste registritega</w:t>
        </w:r>
        <w:r w:rsidR="000E3930">
          <w:rPr>
            <w:noProof/>
            <w:webHidden/>
          </w:rPr>
          <w:tab/>
        </w:r>
        <w:r w:rsidR="000E3930">
          <w:rPr>
            <w:noProof/>
            <w:webHidden/>
          </w:rPr>
          <w:fldChar w:fldCharType="begin"/>
        </w:r>
        <w:r w:rsidR="000E3930">
          <w:rPr>
            <w:noProof/>
            <w:webHidden/>
          </w:rPr>
          <w:instrText xml:space="preserve"> PAGEREF _Toc501191064 \h </w:instrText>
        </w:r>
        <w:r w:rsidR="000E3930">
          <w:rPr>
            <w:noProof/>
            <w:webHidden/>
          </w:rPr>
        </w:r>
        <w:r w:rsidR="000E3930">
          <w:rPr>
            <w:noProof/>
            <w:webHidden/>
          </w:rPr>
          <w:fldChar w:fldCharType="separate"/>
        </w:r>
        <w:r w:rsidR="000E3930">
          <w:rPr>
            <w:noProof/>
            <w:webHidden/>
          </w:rPr>
          <w:t>22</w:t>
        </w:r>
        <w:r w:rsidR="000E3930">
          <w:rPr>
            <w:noProof/>
            <w:webHidden/>
          </w:rPr>
          <w:fldChar w:fldCharType="end"/>
        </w:r>
      </w:hyperlink>
    </w:p>
    <w:p w14:paraId="5340675F" w14:textId="1822E5EE"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65" w:history="1">
        <w:r w:rsidR="000E3930" w:rsidRPr="00EC15A1">
          <w:rPr>
            <w:rStyle w:val="Hyperlink"/>
            <w:rFonts w:cs="Arial"/>
            <w:noProof/>
          </w:rPr>
          <w:t>1.3.6</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Ärireeglid</w:t>
        </w:r>
        <w:r w:rsidR="000E3930">
          <w:rPr>
            <w:noProof/>
            <w:webHidden/>
          </w:rPr>
          <w:tab/>
        </w:r>
        <w:r w:rsidR="000E3930">
          <w:rPr>
            <w:noProof/>
            <w:webHidden/>
          </w:rPr>
          <w:fldChar w:fldCharType="begin"/>
        </w:r>
        <w:r w:rsidR="000E3930">
          <w:rPr>
            <w:noProof/>
            <w:webHidden/>
          </w:rPr>
          <w:instrText xml:space="preserve"> PAGEREF _Toc501191065 \h </w:instrText>
        </w:r>
        <w:r w:rsidR="000E3930">
          <w:rPr>
            <w:noProof/>
            <w:webHidden/>
          </w:rPr>
        </w:r>
        <w:r w:rsidR="000E3930">
          <w:rPr>
            <w:noProof/>
            <w:webHidden/>
          </w:rPr>
          <w:fldChar w:fldCharType="separate"/>
        </w:r>
        <w:r w:rsidR="000E3930">
          <w:rPr>
            <w:noProof/>
            <w:webHidden/>
          </w:rPr>
          <w:t>22</w:t>
        </w:r>
        <w:r w:rsidR="000E3930">
          <w:rPr>
            <w:noProof/>
            <w:webHidden/>
          </w:rPr>
          <w:fldChar w:fldCharType="end"/>
        </w:r>
      </w:hyperlink>
    </w:p>
    <w:p w14:paraId="68CA8578" w14:textId="4B2F9DD6"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66" w:history="1">
        <w:r w:rsidR="000E3930" w:rsidRPr="00EC15A1">
          <w:rPr>
            <w:rStyle w:val="Hyperlink"/>
            <w:rFonts w:cs="Arial"/>
            <w:noProof/>
          </w:rPr>
          <w:t>1.3.7</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Registri kontseptuaalne eskiismudel</w:t>
        </w:r>
        <w:r w:rsidR="000E3930">
          <w:rPr>
            <w:noProof/>
            <w:webHidden/>
          </w:rPr>
          <w:tab/>
        </w:r>
        <w:r w:rsidR="000E3930">
          <w:rPr>
            <w:noProof/>
            <w:webHidden/>
          </w:rPr>
          <w:fldChar w:fldCharType="begin"/>
        </w:r>
        <w:r w:rsidR="000E3930">
          <w:rPr>
            <w:noProof/>
            <w:webHidden/>
          </w:rPr>
          <w:instrText xml:space="preserve"> PAGEREF _Toc501191066 \h </w:instrText>
        </w:r>
        <w:r w:rsidR="000E3930">
          <w:rPr>
            <w:noProof/>
            <w:webHidden/>
          </w:rPr>
        </w:r>
        <w:r w:rsidR="000E3930">
          <w:rPr>
            <w:noProof/>
            <w:webHidden/>
          </w:rPr>
          <w:fldChar w:fldCharType="separate"/>
        </w:r>
        <w:r w:rsidR="000E3930">
          <w:rPr>
            <w:noProof/>
            <w:webHidden/>
          </w:rPr>
          <w:t>23</w:t>
        </w:r>
        <w:r w:rsidR="000E3930">
          <w:rPr>
            <w:noProof/>
            <w:webHidden/>
          </w:rPr>
          <w:fldChar w:fldCharType="end"/>
        </w:r>
      </w:hyperlink>
    </w:p>
    <w:p w14:paraId="3C6F4441" w14:textId="294EFC48" w:rsidR="000E3930" w:rsidRDefault="006F17B9">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501191067" w:history="1">
        <w:r w:rsidR="000E3930" w:rsidRPr="00EC15A1">
          <w:rPr>
            <w:rStyle w:val="Hyperlink"/>
            <w:rFonts w:cs="Arial"/>
            <w:noProof/>
          </w:rPr>
          <w:t>2</w:t>
        </w:r>
        <w:r w:rsidR="000E3930">
          <w:rPr>
            <w:rFonts w:asciiTheme="minorHAnsi" w:eastAsiaTheme="minorEastAsia" w:hAnsiTheme="minorHAnsi" w:cstheme="minorBidi"/>
            <w:b w:val="0"/>
            <w:caps w:val="0"/>
            <w:noProof/>
            <w:sz w:val="22"/>
            <w:szCs w:val="22"/>
            <w:lang w:val="en-US" w:eastAsia="en-US"/>
          </w:rPr>
          <w:tab/>
        </w:r>
        <w:r w:rsidR="000E3930" w:rsidRPr="00EC15A1">
          <w:rPr>
            <w:rStyle w:val="Hyperlink"/>
            <w:rFonts w:cs="Arial"/>
            <w:noProof/>
          </w:rPr>
          <w:t>Detailanalüüs</w:t>
        </w:r>
        <w:r w:rsidR="000E3930">
          <w:rPr>
            <w:noProof/>
            <w:webHidden/>
          </w:rPr>
          <w:tab/>
        </w:r>
        <w:r w:rsidR="000E3930">
          <w:rPr>
            <w:noProof/>
            <w:webHidden/>
          </w:rPr>
          <w:fldChar w:fldCharType="begin"/>
        </w:r>
        <w:r w:rsidR="000E3930">
          <w:rPr>
            <w:noProof/>
            <w:webHidden/>
          </w:rPr>
          <w:instrText xml:space="preserve"> PAGEREF _Toc501191067 \h </w:instrText>
        </w:r>
        <w:r w:rsidR="000E3930">
          <w:rPr>
            <w:noProof/>
            <w:webHidden/>
          </w:rPr>
        </w:r>
        <w:r w:rsidR="000E3930">
          <w:rPr>
            <w:noProof/>
            <w:webHidden/>
          </w:rPr>
          <w:fldChar w:fldCharType="separate"/>
        </w:r>
        <w:r w:rsidR="000E3930">
          <w:rPr>
            <w:noProof/>
            <w:webHidden/>
          </w:rPr>
          <w:t>24</w:t>
        </w:r>
        <w:r w:rsidR="000E3930">
          <w:rPr>
            <w:noProof/>
            <w:webHidden/>
          </w:rPr>
          <w:fldChar w:fldCharType="end"/>
        </w:r>
      </w:hyperlink>
    </w:p>
    <w:p w14:paraId="139A4E87" w14:textId="411D0232"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68" w:history="1">
        <w:r w:rsidR="000E3930" w:rsidRPr="00EC15A1">
          <w:rPr>
            <w:rStyle w:val="Hyperlink"/>
            <w:rFonts w:cs="Arial"/>
            <w:noProof/>
          </w:rPr>
          <w:t>2.1</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Kaupade funktsionaalse allsüsteemi detailanalüüs</w:t>
        </w:r>
        <w:r w:rsidR="000E3930">
          <w:rPr>
            <w:noProof/>
            <w:webHidden/>
          </w:rPr>
          <w:tab/>
        </w:r>
        <w:r w:rsidR="000E3930">
          <w:rPr>
            <w:noProof/>
            <w:webHidden/>
          </w:rPr>
          <w:fldChar w:fldCharType="begin"/>
        </w:r>
        <w:r w:rsidR="000E3930">
          <w:rPr>
            <w:noProof/>
            <w:webHidden/>
          </w:rPr>
          <w:instrText xml:space="preserve"> PAGEREF _Toc501191068 \h </w:instrText>
        </w:r>
        <w:r w:rsidR="000E3930">
          <w:rPr>
            <w:noProof/>
            <w:webHidden/>
          </w:rPr>
        </w:r>
        <w:r w:rsidR="000E3930">
          <w:rPr>
            <w:noProof/>
            <w:webHidden/>
          </w:rPr>
          <w:fldChar w:fldCharType="separate"/>
        </w:r>
        <w:r w:rsidR="000E3930">
          <w:rPr>
            <w:noProof/>
            <w:webHidden/>
          </w:rPr>
          <w:t>24</w:t>
        </w:r>
        <w:r w:rsidR="000E3930">
          <w:rPr>
            <w:noProof/>
            <w:webHidden/>
          </w:rPr>
          <w:fldChar w:fldCharType="end"/>
        </w:r>
      </w:hyperlink>
    </w:p>
    <w:p w14:paraId="21C34D83" w14:textId="2427D73E"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69" w:history="1">
        <w:r w:rsidR="000E3930" w:rsidRPr="00EC15A1">
          <w:rPr>
            <w:rStyle w:val="Hyperlink"/>
            <w:noProof/>
          </w:rPr>
          <w:t>2.1.1</w:t>
        </w:r>
        <w:r w:rsidR="000E3930">
          <w:rPr>
            <w:rFonts w:asciiTheme="minorHAnsi" w:eastAsiaTheme="minorEastAsia" w:hAnsiTheme="minorHAnsi" w:cstheme="minorBidi"/>
            <w:i w:val="0"/>
            <w:noProof/>
            <w:sz w:val="22"/>
            <w:szCs w:val="22"/>
            <w:lang w:val="en-US" w:eastAsia="en-US"/>
          </w:rPr>
          <w:tab/>
        </w:r>
        <w:r w:rsidR="000E3930" w:rsidRPr="00EC15A1">
          <w:rPr>
            <w:rStyle w:val="Hyperlink"/>
            <w:noProof/>
          </w:rPr>
          <w:t>Kasutusjuhtude mudel</w:t>
        </w:r>
        <w:r w:rsidR="000E3930">
          <w:rPr>
            <w:noProof/>
            <w:webHidden/>
          </w:rPr>
          <w:tab/>
        </w:r>
        <w:r w:rsidR="000E3930">
          <w:rPr>
            <w:noProof/>
            <w:webHidden/>
          </w:rPr>
          <w:fldChar w:fldCharType="begin"/>
        </w:r>
        <w:r w:rsidR="000E3930">
          <w:rPr>
            <w:noProof/>
            <w:webHidden/>
          </w:rPr>
          <w:instrText xml:space="preserve"> PAGEREF _Toc501191069 \h </w:instrText>
        </w:r>
        <w:r w:rsidR="000E3930">
          <w:rPr>
            <w:noProof/>
            <w:webHidden/>
          </w:rPr>
        </w:r>
        <w:r w:rsidR="000E3930">
          <w:rPr>
            <w:noProof/>
            <w:webHidden/>
          </w:rPr>
          <w:fldChar w:fldCharType="separate"/>
        </w:r>
        <w:r w:rsidR="000E3930">
          <w:rPr>
            <w:noProof/>
            <w:webHidden/>
          </w:rPr>
          <w:t>24</w:t>
        </w:r>
        <w:r w:rsidR="000E3930">
          <w:rPr>
            <w:noProof/>
            <w:webHidden/>
          </w:rPr>
          <w:fldChar w:fldCharType="end"/>
        </w:r>
      </w:hyperlink>
    </w:p>
    <w:p w14:paraId="5C816478" w14:textId="7BE0023E"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70" w:history="1">
        <w:r w:rsidR="000E3930" w:rsidRPr="00EC15A1">
          <w:rPr>
            <w:rStyle w:val="Hyperlink"/>
            <w:rFonts w:cs="Arial"/>
            <w:noProof/>
          </w:rPr>
          <w:t>2.2</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Kaupade funktsionaalse allsüsteemi vajatavate registrite detailanalüüs</w:t>
        </w:r>
        <w:r w:rsidR="000E3930">
          <w:rPr>
            <w:noProof/>
            <w:webHidden/>
          </w:rPr>
          <w:tab/>
        </w:r>
        <w:r w:rsidR="000E3930">
          <w:rPr>
            <w:noProof/>
            <w:webHidden/>
          </w:rPr>
          <w:fldChar w:fldCharType="begin"/>
        </w:r>
        <w:r w:rsidR="000E3930">
          <w:rPr>
            <w:noProof/>
            <w:webHidden/>
          </w:rPr>
          <w:instrText xml:space="preserve"> PAGEREF _Toc501191070 \h </w:instrText>
        </w:r>
        <w:r w:rsidR="000E3930">
          <w:rPr>
            <w:noProof/>
            <w:webHidden/>
          </w:rPr>
        </w:r>
        <w:r w:rsidR="000E3930">
          <w:rPr>
            <w:noProof/>
            <w:webHidden/>
          </w:rPr>
          <w:fldChar w:fldCharType="separate"/>
        </w:r>
        <w:r w:rsidR="000E3930">
          <w:rPr>
            <w:noProof/>
            <w:webHidden/>
          </w:rPr>
          <w:t>32</w:t>
        </w:r>
        <w:r w:rsidR="000E3930">
          <w:rPr>
            <w:noProof/>
            <w:webHidden/>
          </w:rPr>
          <w:fldChar w:fldCharType="end"/>
        </w:r>
      </w:hyperlink>
    </w:p>
    <w:p w14:paraId="6AF82D2D" w14:textId="5F6BDE97"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71" w:history="1">
        <w:r w:rsidR="000E3930" w:rsidRPr="00EC15A1">
          <w:rPr>
            <w:rStyle w:val="Hyperlink"/>
            <w:rFonts w:cs="Arial"/>
            <w:noProof/>
          </w:rPr>
          <w:t>2.2.1</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Kontseptuaalne andmemudel</w:t>
        </w:r>
        <w:r w:rsidR="000E3930">
          <w:rPr>
            <w:noProof/>
            <w:webHidden/>
          </w:rPr>
          <w:tab/>
        </w:r>
        <w:r w:rsidR="000E3930">
          <w:rPr>
            <w:noProof/>
            <w:webHidden/>
          </w:rPr>
          <w:fldChar w:fldCharType="begin"/>
        </w:r>
        <w:r w:rsidR="000E3930">
          <w:rPr>
            <w:noProof/>
            <w:webHidden/>
          </w:rPr>
          <w:instrText xml:space="preserve"> PAGEREF _Toc501191071 \h </w:instrText>
        </w:r>
        <w:r w:rsidR="000E3930">
          <w:rPr>
            <w:noProof/>
            <w:webHidden/>
          </w:rPr>
        </w:r>
        <w:r w:rsidR="000E3930">
          <w:rPr>
            <w:noProof/>
            <w:webHidden/>
          </w:rPr>
          <w:fldChar w:fldCharType="separate"/>
        </w:r>
        <w:r w:rsidR="000E3930">
          <w:rPr>
            <w:noProof/>
            <w:webHidden/>
          </w:rPr>
          <w:t>32</w:t>
        </w:r>
        <w:r w:rsidR="000E3930">
          <w:rPr>
            <w:noProof/>
            <w:webHidden/>
          </w:rPr>
          <w:fldChar w:fldCharType="end"/>
        </w:r>
      </w:hyperlink>
    </w:p>
    <w:p w14:paraId="4DEA1287" w14:textId="4EDF92A6"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72" w:history="1">
        <w:r w:rsidR="000E3930" w:rsidRPr="00EC15A1">
          <w:rPr>
            <w:rStyle w:val="Hyperlink"/>
            <w:rFonts w:cs="Arial"/>
            <w:noProof/>
          </w:rPr>
          <w:t>2.2.2</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Andmebaasioperatsioonide lepingud</w:t>
        </w:r>
        <w:r w:rsidR="000E3930">
          <w:rPr>
            <w:noProof/>
            <w:webHidden/>
          </w:rPr>
          <w:tab/>
        </w:r>
        <w:r w:rsidR="000E3930">
          <w:rPr>
            <w:noProof/>
            <w:webHidden/>
          </w:rPr>
          <w:fldChar w:fldCharType="begin"/>
        </w:r>
        <w:r w:rsidR="000E3930">
          <w:rPr>
            <w:noProof/>
            <w:webHidden/>
          </w:rPr>
          <w:instrText xml:space="preserve"> PAGEREF _Toc501191072 \h </w:instrText>
        </w:r>
        <w:r w:rsidR="000E3930">
          <w:rPr>
            <w:noProof/>
            <w:webHidden/>
          </w:rPr>
        </w:r>
        <w:r w:rsidR="000E3930">
          <w:rPr>
            <w:noProof/>
            <w:webHidden/>
          </w:rPr>
          <w:fldChar w:fldCharType="separate"/>
        </w:r>
        <w:r w:rsidR="000E3930">
          <w:rPr>
            <w:noProof/>
            <w:webHidden/>
          </w:rPr>
          <w:t>41</w:t>
        </w:r>
        <w:r w:rsidR="000E3930">
          <w:rPr>
            <w:noProof/>
            <w:webHidden/>
          </w:rPr>
          <w:fldChar w:fldCharType="end"/>
        </w:r>
      </w:hyperlink>
    </w:p>
    <w:p w14:paraId="27D5B690" w14:textId="1FE25D1A" w:rsidR="000E3930" w:rsidRDefault="006F17B9">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501191073" w:history="1">
        <w:r w:rsidR="000E3930" w:rsidRPr="00EC15A1">
          <w:rPr>
            <w:rStyle w:val="Hyperlink"/>
            <w:rFonts w:cs="Arial"/>
            <w:noProof/>
          </w:rPr>
          <w:t>2.2.3</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Registri põhiobjekti seisundidiagramm</w:t>
        </w:r>
        <w:r w:rsidR="000E3930">
          <w:rPr>
            <w:noProof/>
            <w:webHidden/>
          </w:rPr>
          <w:tab/>
        </w:r>
        <w:r w:rsidR="000E3930">
          <w:rPr>
            <w:noProof/>
            <w:webHidden/>
          </w:rPr>
          <w:fldChar w:fldCharType="begin"/>
        </w:r>
        <w:r w:rsidR="000E3930">
          <w:rPr>
            <w:noProof/>
            <w:webHidden/>
          </w:rPr>
          <w:instrText xml:space="preserve"> PAGEREF _Toc501191073 \h </w:instrText>
        </w:r>
        <w:r w:rsidR="000E3930">
          <w:rPr>
            <w:noProof/>
            <w:webHidden/>
          </w:rPr>
        </w:r>
        <w:r w:rsidR="000E3930">
          <w:rPr>
            <w:noProof/>
            <w:webHidden/>
          </w:rPr>
          <w:fldChar w:fldCharType="separate"/>
        </w:r>
        <w:r w:rsidR="000E3930">
          <w:rPr>
            <w:noProof/>
            <w:webHidden/>
          </w:rPr>
          <w:t>47</w:t>
        </w:r>
        <w:r w:rsidR="000E3930">
          <w:rPr>
            <w:noProof/>
            <w:webHidden/>
          </w:rPr>
          <w:fldChar w:fldCharType="end"/>
        </w:r>
      </w:hyperlink>
    </w:p>
    <w:p w14:paraId="4CC96CE8" w14:textId="51943A5D"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74" w:history="1">
        <w:r w:rsidR="000E3930" w:rsidRPr="00EC15A1">
          <w:rPr>
            <w:rStyle w:val="Hyperlink"/>
            <w:rFonts w:cs="Arial"/>
            <w:noProof/>
          </w:rPr>
          <w:t>2.3</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CRUD maatriks</w:t>
        </w:r>
        <w:r w:rsidR="000E3930">
          <w:rPr>
            <w:noProof/>
            <w:webHidden/>
          </w:rPr>
          <w:tab/>
        </w:r>
        <w:r w:rsidR="000E3930">
          <w:rPr>
            <w:noProof/>
            <w:webHidden/>
          </w:rPr>
          <w:fldChar w:fldCharType="begin"/>
        </w:r>
        <w:r w:rsidR="000E3930">
          <w:rPr>
            <w:noProof/>
            <w:webHidden/>
          </w:rPr>
          <w:instrText xml:space="preserve"> PAGEREF _Toc501191074 \h </w:instrText>
        </w:r>
        <w:r w:rsidR="000E3930">
          <w:rPr>
            <w:noProof/>
            <w:webHidden/>
          </w:rPr>
        </w:r>
        <w:r w:rsidR="000E3930">
          <w:rPr>
            <w:noProof/>
            <w:webHidden/>
          </w:rPr>
          <w:fldChar w:fldCharType="separate"/>
        </w:r>
        <w:r w:rsidR="000E3930">
          <w:rPr>
            <w:noProof/>
            <w:webHidden/>
          </w:rPr>
          <w:t>48</w:t>
        </w:r>
        <w:r w:rsidR="000E3930">
          <w:rPr>
            <w:noProof/>
            <w:webHidden/>
          </w:rPr>
          <w:fldChar w:fldCharType="end"/>
        </w:r>
      </w:hyperlink>
    </w:p>
    <w:p w14:paraId="6663DBC4" w14:textId="2C5D5154" w:rsidR="000E3930" w:rsidRDefault="006F17B9">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501191075" w:history="1">
        <w:r w:rsidR="000E3930" w:rsidRPr="00EC15A1">
          <w:rPr>
            <w:rStyle w:val="Hyperlink"/>
            <w:rFonts w:cs="Arial"/>
            <w:noProof/>
          </w:rPr>
          <w:t>3</w:t>
        </w:r>
        <w:r w:rsidR="000E3930">
          <w:rPr>
            <w:rFonts w:asciiTheme="minorHAnsi" w:eastAsiaTheme="minorEastAsia" w:hAnsiTheme="minorHAnsi" w:cstheme="minorBidi"/>
            <w:b w:val="0"/>
            <w:caps w:val="0"/>
            <w:noProof/>
            <w:sz w:val="22"/>
            <w:szCs w:val="22"/>
            <w:lang w:val="en-US" w:eastAsia="en-US"/>
          </w:rPr>
          <w:tab/>
        </w:r>
        <w:r w:rsidR="000E3930" w:rsidRPr="00EC15A1">
          <w:rPr>
            <w:rStyle w:val="Hyperlink"/>
            <w:rFonts w:cs="Arial"/>
            <w:noProof/>
          </w:rPr>
          <w:t>Füüsiline disain</w:t>
        </w:r>
        <w:r w:rsidR="000E3930">
          <w:rPr>
            <w:noProof/>
            <w:webHidden/>
          </w:rPr>
          <w:tab/>
        </w:r>
        <w:r w:rsidR="000E3930">
          <w:rPr>
            <w:noProof/>
            <w:webHidden/>
          </w:rPr>
          <w:fldChar w:fldCharType="begin"/>
        </w:r>
        <w:r w:rsidR="000E3930">
          <w:rPr>
            <w:noProof/>
            <w:webHidden/>
          </w:rPr>
          <w:instrText xml:space="preserve"> PAGEREF _Toc501191075 \h </w:instrText>
        </w:r>
        <w:r w:rsidR="000E3930">
          <w:rPr>
            <w:noProof/>
            <w:webHidden/>
          </w:rPr>
        </w:r>
        <w:r w:rsidR="000E3930">
          <w:rPr>
            <w:noProof/>
            <w:webHidden/>
          </w:rPr>
          <w:fldChar w:fldCharType="separate"/>
        </w:r>
        <w:r w:rsidR="000E3930">
          <w:rPr>
            <w:noProof/>
            <w:webHidden/>
          </w:rPr>
          <w:t>49</w:t>
        </w:r>
        <w:r w:rsidR="000E3930">
          <w:rPr>
            <w:noProof/>
            <w:webHidden/>
          </w:rPr>
          <w:fldChar w:fldCharType="end"/>
        </w:r>
      </w:hyperlink>
    </w:p>
    <w:p w14:paraId="1FF2E617" w14:textId="288479DE"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76" w:history="1">
        <w:r w:rsidR="000E3930" w:rsidRPr="00EC15A1">
          <w:rPr>
            <w:rStyle w:val="Hyperlink"/>
            <w:rFonts w:cs="Arial"/>
            <w:noProof/>
          </w:rPr>
          <w:t>3.1</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Kaupade funktsionaalse allsüsteemi vajatavate registrite füüsiline disain</w:t>
        </w:r>
        <w:r w:rsidR="000E3930">
          <w:rPr>
            <w:noProof/>
            <w:webHidden/>
          </w:rPr>
          <w:tab/>
        </w:r>
        <w:r w:rsidR="000E3930">
          <w:rPr>
            <w:noProof/>
            <w:webHidden/>
          </w:rPr>
          <w:fldChar w:fldCharType="begin"/>
        </w:r>
        <w:r w:rsidR="000E3930">
          <w:rPr>
            <w:noProof/>
            <w:webHidden/>
          </w:rPr>
          <w:instrText xml:space="preserve"> PAGEREF _Toc501191076 \h </w:instrText>
        </w:r>
        <w:r w:rsidR="000E3930">
          <w:rPr>
            <w:noProof/>
            <w:webHidden/>
          </w:rPr>
        </w:r>
        <w:r w:rsidR="000E3930">
          <w:rPr>
            <w:noProof/>
            <w:webHidden/>
          </w:rPr>
          <w:fldChar w:fldCharType="separate"/>
        </w:r>
        <w:r w:rsidR="000E3930">
          <w:rPr>
            <w:noProof/>
            <w:webHidden/>
          </w:rPr>
          <w:t>49</w:t>
        </w:r>
        <w:r w:rsidR="000E3930">
          <w:rPr>
            <w:noProof/>
            <w:webHidden/>
          </w:rPr>
          <w:fldChar w:fldCharType="end"/>
        </w:r>
      </w:hyperlink>
    </w:p>
    <w:p w14:paraId="4471CBCF" w14:textId="3B3F9AAF" w:rsidR="000E3930" w:rsidRDefault="006F17B9">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501191077" w:history="1">
        <w:r w:rsidR="000E3930" w:rsidRPr="00EC15A1">
          <w:rPr>
            <w:rStyle w:val="Hyperlink"/>
            <w:noProof/>
          </w:rPr>
          <w:t>4</w:t>
        </w:r>
        <w:r w:rsidR="000E3930">
          <w:rPr>
            <w:rFonts w:asciiTheme="minorHAnsi" w:eastAsiaTheme="minorEastAsia" w:hAnsiTheme="minorHAnsi" w:cstheme="minorBidi"/>
            <w:b w:val="0"/>
            <w:caps w:val="0"/>
            <w:noProof/>
            <w:sz w:val="22"/>
            <w:szCs w:val="22"/>
            <w:lang w:val="en-US" w:eastAsia="en-US"/>
          </w:rPr>
          <w:tab/>
        </w:r>
        <w:r w:rsidR="000E3930" w:rsidRPr="00EC15A1">
          <w:rPr>
            <w:rStyle w:val="Hyperlink"/>
            <w:noProof/>
          </w:rPr>
          <w:t>Realisatsioon PostgreSQLis</w:t>
        </w:r>
        <w:r w:rsidR="000E3930">
          <w:rPr>
            <w:noProof/>
            <w:webHidden/>
          </w:rPr>
          <w:tab/>
        </w:r>
        <w:r w:rsidR="000E3930">
          <w:rPr>
            <w:noProof/>
            <w:webHidden/>
          </w:rPr>
          <w:fldChar w:fldCharType="begin"/>
        </w:r>
        <w:r w:rsidR="000E3930">
          <w:rPr>
            <w:noProof/>
            <w:webHidden/>
          </w:rPr>
          <w:instrText xml:space="preserve"> PAGEREF _Toc501191077 \h </w:instrText>
        </w:r>
        <w:r w:rsidR="000E3930">
          <w:rPr>
            <w:noProof/>
            <w:webHidden/>
          </w:rPr>
        </w:r>
        <w:r w:rsidR="000E3930">
          <w:rPr>
            <w:noProof/>
            <w:webHidden/>
          </w:rPr>
          <w:fldChar w:fldCharType="separate"/>
        </w:r>
        <w:r w:rsidR="000E3930">
          <w:rPr>
            <w:noProof/>
            <w:webHidden/>
          </w:rPr>
          <w:t>55</w:t>
        </w:r>
        <w:r w:rsidR="000E3930">
          <w:rPr>
            <w:noProof/>
            <w:webHidden/>
          </w:rPr>
          <w:fldChar w:fldCharType="end"/>
        </w:r>
      </w:hyperlink>
    </w:p>
    <w:p w14:paraId="5CA49AAA" w14:textId="1BCCD9E3"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78" w:history="1">
        <w:r w:rsidR="000E3930" w:rsidRPr="00EC15A1">
          <w:rPr>
            <w:rStyle w:val="Hyperlink"/>
            <w:noProof/>
          </w:rPr>
          <w:t>4.1</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noProof/>
          </w:rPr>
          <w:t>Andmebaasi loomine</w:t>
        </w:r>
        <w:r w:rsidR="000E3930">
          <w:rPr>
            <w:noProof/>
            <w:webHidden/>
          </w:rPr>
          <w:tab/>
        </w:r>
        <w:r w:rsidR="000E3930">
          <w:rPr>
            <w:noProof/>
            <w:webHidden/>
          </w:rPr>
          <w:fldChar w:fldCharType="begin"/>
        </w:r>
        <w:r w:rsidR="000E3930">
          <w:rPr>
            <w:noProof/>
            <w:webHidden/>
          </w:rPr>
          <w:instrText xml:space="preserve"> PAGEREF _Toc501191078 \h </w:instrText>
        </w:r>
        <w:r w:rsidR="000E3930">
          <w:rPr>
            <w:noProof/>
            <w:webHidden/>
          </w:rPr>
        </w:r>
        <w:r w:rsidR="000E3930">
          <w:rPr>
            <w:noProof/>
            <w:webHidden/>
          </w:rPr>
          <w:fldChar w:fldCharType="separate"/>
        </w:r>
        <w:r w:rsidR="000E3930">
          <w:rPr>
            <w:noProof/>
            <w:webHidden/>
          </w:rPr>
          <w:t>55</w:t>
        </w:r>
        <w:r w:rsidR="000E3930">
          <w:rPr>
            <w:noProof/>
            <w:webHidden/>
          </w:rPr>
          <w:fldChar w:fldCharType="end"/>
        </w:r>
      </w:hyperlink>
    </w:p>
    <w:p w14:paraId="31CE5D20" w14:textId="00613223"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79" w:history="1">
        <w:r w:rsidR="000E3930" w:rsidRPr="00EC15A1">
          <w:rPr>
            <w:rStyle w:val="Hyperlink"/>
            <w:noProof/>
          </w:rPr>
          <w:t>4.2</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noProof/>
          </w:rPr>
          <w:t>Skeemid</w:t>
        </w:r>
        <w:r w:rsidR="000E3930">
          <w:rPr>
            <w:noProof/>
            <w:webHidden/>
          </w:rPr>
          <w:tab/>
        </w:r>
        <w:r w:rsidR="000E3930">
          <w:rPr>
            <w:noProof/>
            <w:webHidden/>
          </w:rPr>
          <w:fldChar w:fldCharType="begin"/>
        </w:r>
        <w:r w:rsidR="000E3930">
          <w:rPr>
            <w:noProof/>
            <w:webHidden/>
          </w:rPr>
          <w:instrText xml:space="preserve"> PAGEREF _Toc501191079 \h </w:instrText>
        </w:r>
        <w:r w:rsidR="000E3930">
          <w:rPr>
            <w:noProof/>
            <w:webHidden/>
          </w:rPr>
        </w:r>
        <w:r w:rsidR="000E3930">
          <w:rPr>
            <w:noProof/>
            <w:webHidden/>
          </w:rPr>
          <w:fldChar w:fldCharType="separate"/>
        </w:r>
        <w:r w:rsidR="000E3930">
          <w:rPr>
            <w:noProof/>
            <w:webHidden/>
          </w:rPr>
          <w:t>55</w:t>
        </w:r>
        <w:r w:rsidR="000E3930">
          <w:rPr>
            <w:noProof/>
            <w:webHidden/>
          </w:rPr>
          <w:fldChar w:fldCharType="end"/>
        </w:r>
      </w:hyperlink>
    </w:p>
    <w:p w14:paraId="54D767A5" w14:textId="321E9D67"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80" w:history="1">
        <w:r w:rsidR="000E3930" w:rsidRPr="00EC15A1">
          <w:rPr>
            <w:rStyle w:val="Hyperlink"/>
            <w:noProof/>
          </w:rPr>
          <w:t>4.3</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noProof/>
          </w:rPr>
          <w:t>Domeenid</w:t>
        </w:r>
        <w:r w:rsidR="000E3930">
          <w:rPr>
            <w:noProof/>
            <w:webHidden/>
          </w:rPr>
          <w:tab/>
        </w:r>
        <w:r w:rsidR="000E3930">
          <w:rPr>
            <w:noProof/>
            <w:webHidden/>
          </w:rPr>
          <w:fldChar w:fldCharType="begin"/>
        </w:r>
        <w:r w:rsidR="000E3930">
          <w:rPr>
            <w:noProof/>
            <w:webHidden/>
          </w:rPr>
          <w:instrText xml:space="preserve"> PAGEREF _Toc501191080 \h </w:instrText>
        </w:r>
        <w:r w:rsidR="000E3930">
          <w:rPr>
            <w:noProof/>
            <w:webHidden/>
          </w:rPr>
        </w:r>
        <w:r w:rsidR="000E3930">
          <w:rPr>
            <w:noProof/>
            <w:webHidden/>
          </w:rPr>
          <w:fldChar w:fldCharType="separate"/>
        </w:r>
        <w:r w:rsidR="000E3930">
          <w:rPr>
            <w:noProof/>
            <w:webHidden/>
          </w:rPr>
          <w:t>55</w:t>
        </w:r>
        <w:r w:rsidR="000E3930">
          <w:rPr>
            <w:noProof/>
            <w:webHidden/>
          </w:rPr>
          <w:fldChar w:fldCharType="end"/>
        </w:r>
      </w:hyperlink>
    </w:p>
    <w:p w14:paraId="66B008AB" w14:textId="4D18690C"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81" w:history="1">
        <w:r w:rsidR="000E3930" w:rsidRPr="00EC15A1">
          <w:rPr>
            <w:rStyle w:val="Hyperlink"/>
            <w:noProof/>
          </w:rPr>
          <w:t>4.4</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noProof/>
          </w:rPr>
          <w:t>Tabelid ja arvujada generaatorid</w:t>
        </w:r>
        <w:r w:rsidR="000E3930">
          <w:rPr>
            <w:noProof/>
            <w:webHidden/>
          </w:rPr>
          <w:tab/>
        </w:r>
        <w:r w:rsidR="000E3930">
          <w:rPr>
            <w:noProof/>
            <w:webHidden/>
          </w:rPr>
          <w:fldChar w:fldCharType="begin"/>
        </w:r>
        <w:r w:rsidR="000E3930">
          <w:rPr>
            <w:noProof/>
            <w:webHidden/>
          </w:rPr>
          <w:instrText xml:space="preserve"> PAGEREF _Toc501191081 \h </w:instrText>
        </w:r>
        <w:r w:rsidR="000E3930">
          <w:rPr>
            <w:noProof/>
            <w:webHidden/>
          </w:rPr>
        </w:r>
        <w:r w:rsidR="000E3930">
          <w:rPr>
            <w:noProof/>
            <w:webHidden/>
          </w:rPr>
          <w:fldChar w:fldCharType="separate"/>
        </w:r>
        <w:r w:rsidR="000E3930">
          <w:rPr>
            <w:noProof/>
            <w:webHidden/>
          </w:rPr>
          <w:t>55</w:t>
        </w:r>
        <w:r w:rsidR="000E3930">
          <w:rPr>
            <w:noProof/>
            <w:webHidden/>
          </w:rPr>
          <w:fldChar w:fldCharType="end"/>
        </w:r>
      </w:hyperlink>
    </w:p>
    <w:p w14:paraId="0A497F43" w14:textId="45CA55F0"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82" w:history="1">
        <w:r w:rsidR="000E3930" w:rsidRPr="00EC15A1">
          <w:rPr>
            <w:rStyle w:val="Hyperlink"/>
            <w:noProof/>
          </w:rPr>
          <w:t>4.5</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noProof/>
          </w:rPr>
          <w:t>Vaated</w:t>
        </w:r>
        <w:r w:rsidR="000E3930">
          <w:rPr>
            <w:noProof/>
            <w:webHidden/>
          </w:rPr>
          <w:tab/>
        </w:r>
        <w:r w:rsidR="000E3930">
          <w:rPr>
            <w:noProof/>
            <w:webHidden/>
          </w:rPr>
          <w:fldChar w:fldCharType="begin"/>
        </w:r>
        <w:r w:rsidR="000E3930">
          <w:rPr>
            <w:noProof/>
            <w:webHidden/>
          </w:rPr>
          <w:instrText xml:space="preserve"> PAGEREF _Toc501191082 \h </w:instrText>
        </w:r>
        <w:r w:rsidR="000E3930">
          <w:rPr>
            <w:noProof/>
            <w:webHidden/>
          </w:rPr>
        </w:r>
        <w:r w:rsidR="000E3930">
          <w:rPr>
            <w:noProof/>
            <w:webHidden/>
          </w:rPr>
          <w:fldChar w:fldCharType="separate"/>
        </w:r>
        <w:r w:rsidR="000E3930">
          <w:rPr>
            <w:noProof/>
            <w:webHidden/>
          </w:rPr>
          <w:t>60</w:t>
        </w:r>
        <w:r w:rsidR="000E3930">
          <w:rPr>
            <w:noProof/>
            <w:webHidden/>
          </w:rPr>
          <w:fldChar w:fldCharType="end"/>
        </w:r>
      </w:hyperlink>
    </w:p>
    <w:p w14:paraId="40A3D979" w14:textId="31BD8413"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83" w:history="1">
        <w:r w:rsidR="000E3930" w:rsidRPr="00EC15A1">
          <w:rPr>
            <w:rStyle w:val="Hyperlink"/>
            <w:rFonts w:cs="Arial"/>
            <w:noProof/>
          </w:rPr>
          <w:t>4.6</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Protseduursed keeled</w:t>
        </w:r>
        <w:r w:rsidR="000E3930">
          <w:rPr>
            <w:noProof/>
            <w:webHidden/>
          </w:rPr>
          <w:tab/>
        </w:r>
        <w:r w:rsidR="000E3930">
          <w:rPr>
            <w:noProof/>
            <w:webHidden/>
          </w:rPr>
          <w:fldChar w:fldCharType="begin"/>
        </w:r>
        <w:r w:rsidR="000E3930">
          <w:rPr>
            <w:noProof/>
            <w:webHidden/>
          </w:rPr>
          <w:instrText xml:space="preserve"> PAGEREF _Toc501191083 \h </w:instrText>
        </w:r>
        <w:r w:rsidR="000E3930">
          <w:rPr>
            <w:noProof/>
            <w:webHidden/>
          </w:rPr>
        </w:r>
        <w:r w:rsidR="000E3930">
          <w:rPr>
            <w:noProof/>
            <w:webHidden/>
          </w:rPr>
          <w:fldChar w:fldCharType="separate"/>
        </w:r>
        <w:r w:rsidR="000E3930">
          <w:rPr>
            <w:noProof/>
            <w:webHidden/>
          </w:rPr>
          <w:t>61</w:t>
        </w:r>
        <w:r w:rsidR="000E3930">
          <w:rPr>
            <w:noProof/>
            <w:webHidden/>
          </w:rPr>
          <w:fldChar w:fldCharType="end"/>
        </w:r>
      </w:hyperlink>
    </w:p>
    <w:p w14:paraId="68DAD045" w14:textId="76013710"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84" w:history="1">
        <w:r w:rsidR="000E3930" w:rsidRPr="00EC15A1">
          <w:rPr>
            <w:rStyle w:val="Hyperlink"/>
            <w:rFonts w:cs="Arial"/>
            <w:noProof/>
          </w:rPr>
          <w:t>4.7</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Trigeri funktsioonid ja trigerid</w:t>
        </w:r>
        <w:r w:rsidR="000E3930">
          <w:rPr>
            <w:noProof/>
            <w:webHidden/>
          </w:rPr>
          <w:tab/>
        </w:r>
        <w:r w:rsidR="000E3930">
          <w:rPr>
            <w:noProof/>
            <w:webHidden/>
          </w:rPr>
          <w:fldChar w:fldCharType="begin"/>
        </w:r>
        <w:r w:rsidR="000E3930">
          <w:rPr>
            <w:noProof/>
            <w:webHidden/>
          </w:rPr>
          <w:instrText xml:space="preserve"> PAGEREF _Toc501191084 \h </w:instrText>
        </w:r>
        <w:r w:rsidR="000E3930">
          <w:rPr>
            <w:noProof/>
            <w:webHidden/>
          </w:rPr>
        </w:r>
        <w:r w:rsidR="000E3930">
          <w:rPr>
            <w:noProof/>
            <w:webHidden/>
          </w:rPr>
          <w:fldChar w:fldCharType="separate"/>
        </w:r>
        <w:r w:rsidR="000E3930">
          <w:rPr>
            <w:noProof/>
            <w:webHidden/>
          </w:rPr>
          <w:t>61</w:t>
        </w:r>
        <w:r w:rsidR="000E3930">
          <w:rPr>
            <w:noProof/>
            <w:webHidden/>
          </w:rPr>
          <w:fldChar w:fldCharType="end"/>
        </w:r>
      </w:hyperlink>
    </w:p>
    <w:p w14:paraId="2D74D4B0" w14:textId="0C20C87C"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85" w:history="1">
        <w:r w:rsidR="000E3930" w:rsidRPr="00EC15A1">
          <w:rPr>
            <w:rStyle w:val="Hyperlink"/>
            <w:rFonts w:cs="Arial"/>
            <w:noProof/>
          </w:rPr>
          <w:t>4.8</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Reeglid</w:t>
        </w:r>
        <w:r w:rsidR="000E3930">
          <w:rPr>
            <w:noProof/>
            <w:webHidden/>
          </w:rPr>
          <w:tab/>
        </w:r>
        <w:r w:rsidR="000E3930">
          <w:rPr>
            <w:noProof/>
            <w:webHidden/>
          </w:rPr>
          <w:fldChar w:fldCharType="begin"/>
        </w:r>
        <w:r w:rsidR="000E3930">
          <w:rPr>
            <w:noProof/>
            <w:webHidden/>
          </w:rPr>
          <w:instrText xml:space="preserve"> PAGEREF _Toc501191085 \h </w:instrText>
        </w:r>
        <w:r w:rsidR="000E3930">
          <w:rPr>
            <w:noProof/>
            <w:webHidden/>
          </w:rPr>
        </w:r>
        <w:r w:rsidR="000E3930">
          <w:rPr>
            <w:noProof/>
            <w:webHidden/>
          </w:rPr>
          <w:fldChar w:fldCharType="separate"/>
        </w:r>
        <w:r w:rsidR="000E3930">
          <w:rPr>
            <w:noProof/>
            <w:webHidden/>
          </w:rPr>
          <w:t>63</w:t>
        </w:r>
        <w:r w:rsidR="000E3930">
          <w:rPr>
            <w:noProof/>
            <w:webHidden/>
          </w:rPr>
          <w:fldChar w:fldCharType="end"/>
        </w:r>
      </w:hyperlink>
    </w:p>
    <w:p w14:paraId="761033CF" w14:textId="4E814951"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86" w:history="1">
        <w:r w:rsidR="000E3930" w:rsidRPr="00EC15A1">
          <w:rPr>
            <w:rStyle w:val="Hyperlink"/>
            <w:rFonts w:cs="Arial"/>
            <w:noProof/>
          </w:rPr>
          <w:t>4.9</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Funktsioonid</w:t>
        </w:r>
        <w:r w:rsidR="000E3930">
          <w:rPr>
            <w:noProof/>
            <w:webHidden/>
          </w:rPr>
          <w:tab/>
        </w:r>
        <w:r w:rsidR="000E3930">
          <w:rPr>
            <w:noProof/>
            <w:webHidden/>
          </w:rPr>
          <w:fldChar w:fldCharType="begin"/>
        </w:r>
        <w:r w:rsidR="000E3930">
          <w:rPr>
            <w:noProof/>
            <w:webHidden/>
          </w:rPr>
          <w:instrText xml:space="preserve"> PAGEREF _Toc501191086 \h </w:instrText>
        </w:r>
        <w:r w:rsidR="000E3930">
          <w:rPr>
            <w:noProof/>
            <w:webHidden/>
          </w:rPr>
        </w:r>
        <w:r w:rsidR="000E3930">
          <w:rPr>
            <w:noProof/>
            <w:webHidden/>
          </w:rPr>
          <w:fldChar w:fldCharType="separate"/>
        </w:r>
        <w:r w:rsidR="000E3930">
          <w:rPr>
            <w:noProof/>
            <w:webHidden/>
          </w:rPr>
          <w:t>63</w:t>
        </w:r>
        <w:r w:rsidR="000E3930">
          <w:rPr>
            <w:noProof/>
            <w:webHidden/>
          </w:rPr>
          <w:fldChar w:fldCharType="end"/>
        </w:r>
      </w:hyperlink>
    </w:p>
    <w:p w14:paraId="66A07E2A" w14:textId="739665EC"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87" w:history="1">
        <w:r w:rsidR="000E3930" w:rsidRPr="00EC15A1">
          <w:rPr>
            <w:rStyle w:val="Hyperlink"/>
            <w:noProof/>
          </w:rPr>
          <w:t>4.10</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noProof/>
          </w:rPr>
          <w:t>Indeksid</w:t>
        </w:r>
        <w:r w:rsidR="000E3930">
          <w:rPr>
            <w:noProof/>
            <w:webHidden/>
          </w:rPr>
          <w:tab/>
        </w:r>
        <w:r w:rsidR="000E3930">
          <w:rPr>
            <w:noProof/>
            <w:webHidden/>
          </w:rPr>
          <w:fldChar w:fldCharType="begin"/>
        </w:r>
        <w:r w:rsidR="000E3930">
          <w:rPr>
            <w:noProof/>
            <w:webHidden/>
          </w:rPr>
          <w:instrText xml:space="preserve"> PAGEREF _Toc501191087 \h </w:instrText>
        </w:r>
        <w:r w:rsidR="000E3930">
          <w:rPr>
            <w:noProof/>
            <w:webHidden/>
          </w:rPr>
        </w:r>
        <w:r w:rsidR="000E3930">
          <w:rPr>
            <w:noProof/>
            <w:webHidden/>
          </w:rPr>
          <w:fldChar w:fldCharType="separate"/>
        </w:r>
        <w:r w:rsidR="000E3930">
          <w:rPr>
            <w:noProof/>
            <w:webHidden/>
          </w:rPr>
          <w:t>64</w:t>
        </w:r>
        <w:r w:rsidR="000E3930">
          <w:rPr>
            <w:noProof/>
            <w:webHidden/>
          </w:rPr>
          <w:fldChar w:fldCharType="end"/>
        </w:r>
      </w:hyperlink>
    </w:p>
    <w:p w14:paraId="3614F5BD" w14:textId="2A05B0FF"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088" w:history="1">
        <w:r w:rsidR="000E3930" w:rsidRPr="00EC15A1">
          <w:rPr>
            <w:rStyle w:val="Hyperlink"/>
            <w:rFonts w:cs="Arial"/>
            <w:noProof/>
          </w:rPr>
          <w:t>4.10.1</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Välisvõtmete veergudele lisatavad indeksid</w:t>
        </w:r>
        <w:r w:rsidR="000E3930">
          <w:rPr>
            <w:noProof/>
            <w:webHidden/>
          </w:rPr>
          <w:tab/>
        </w:r>
        <w:r w:rsidR="000E3930">
          <w:rPr>
            <w:noProof/>
            <w:webHidden/>
          </w:rPr>
          <w:fldChar w:fldCharType="begin"/>
        </w:r>
        <w:r w:rsidR="000E3930">
          <w:rPr>
            <w:noProof/>
            <w:webHidden/>
          </w:rPr>
          <w:instrText xml:space="preserve"> PAGEREF _Toc501191088 \h </w:instrText>
        </w:r>
        <w:r w:rsidR="000E3930">
          <w:rPr>
            <w:noProof/>
            <w:webHidden/>
          </w:rPr>
        </w:r>
        <w:r w:rsidR="000E3930">
          <w:rPr>
            <w:noProof/>
            <w:webHidden/>
          </w:rPr>
          <w:fldChar w:fldCharType="separate"/>
        </w:r>
        <w:r w:rsidR="000E3930">
          <w:rPr>
            <w:noProof/>
            <w:webHidden/>
          </w:rPr>
          <w:t>64</w:t>
        </w:r>
        <w:r w:rsidR="000E3930">
          <w:rPr>
            <w:noProof/>
            <w:webHidden/>
          </w:rPr>
          <w:fldChar w:fldCharType="end"/>
        </w:r>
      </w:hyperlink>
    </w:p>
    <w:p w14:paraId="5D241D63" w14:textId="7E7D49C0"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089" w:history="1">
        <w:r w:rsidR="000E3930" w:rsidRPr="00EC15A1">
          <w:rPr>
            <w:rStyle w:val="Hyperlink"/>
            <w:rFonts w:cs="Arial"/>
            <w:noProof/>
          </w:rPr>
          <w:t>4.10.2</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Täiendavad sekundaarsed indeksid</w:t>
        </w:r>
        <w:r w:rsidR="000E3930">
          <w:rPr>
            <w:noProof/>
            <w:webHidden/>
          </w:rPr>
          <w:tab/>
        </w:r>
        <w:r w:rsidR="000E3930">
          <w:rPr>
            <w:noProof/>
            <w:webHidden/>
          </w:rPr>
          <w:fldChar w:fldCharType="begin"/>
        </w:r>
        <w:r w:rsidR="000E3930">
          <w:rPr>
            <w:noProof/>
            <w:webHidden/>
          </w:rPr>
          <w:instrText xml:space="preserve"> PAGEREF _Toc501191089 \h </w:instrText>
        </w:r>
        <w:r w:rsidR="000E3930">
          <w:rPr>
            <w:noProof/>
            <w:webHidden/>
          </w:rPr>
        </w:r>
        <w:r w:rsidR="000E3930">
          <w:rPr>
            <w:noProof/>
            <w:webHidden/>
          </w:rPr>
          <w:fldChar w:fldCharType="separate"/>
        </w:r>
        <w:r w:rsidR="000E3930">
          <w:rPr>
            <w:noProof/>
            <w:webHidden/>
          </w:rPr>
          <w:t>65</w:t>
        </w:r>
        <w:r w:rsidR="000E3930">
          <w:rPr>
            <w:noProof/>
            <w:webHidden/>
          </w:rPr>
          <w:fldChar w:fldCharType="end"/>
        </w:r>
      </w:hyperlink>
    </w:p>
    <w:p w14:paraId="4D8854FA" w14:textId="04E51EFD"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090" w:history="1">
        <w:r w:rsidR="000E3930" w:rsidRPr="00EC15A1">
          <w:rPr>
            <w:rStyle w:val="Hyperlink"/>
            <w:rFonts w:cs="Arial"/>
            <w:noProof/>
          </w:rPr>
          <w:t>4.10.3</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Funktsioonil põhinevad indeksid</w:t>
        </w:r>
        <w:r w:rsidR="000E3930">
          <w:rPr>
            <w:noProof/>
            <w:webHidden/>
          </w:rPr>
          <w:tab/>
        </w:r>
        <w:r w:rsidR="000E3930">
          <w:rPr>
            <w:noProof/>
            <w:webHidden/>
          </w:rPr>
          <w:fldChar w:fldCharType="begin"/>
        </w:r>
        <w:r w:rsidR="000E3930">
          <w:rPr>
            <w:noProof/>
            <w:webHidden/>
          </w:rPr>
          <w:instrText xml:space="preserve"> PAGEREF _Toc501191090 \h </w:instrText>
        </w:r>
        <w:r w:rsidR="000E3930">
          <w:rPr>
            <w:noProof/>
            <w:webHidden/>
          </w:rPr>
        </w:r>
        <w:r w:rsidR="000E3930">
          <w:rPr>
            <w:noProof/>
            <w:webHidden/>
          </w:rPr>
          <w:fldChar w:fldCharType="separate"/>
        </w:r>
        <w:r w:rsidR="000E3930">
          <w:rPr>
            <w:noProof/>
            <w:webHidden/>
          </w:rPr>
          <w:t>65</w:t>
        </w:r>
        <w:r w:rsidR="000E3930">
          <w:rPr>
            <w:noProof/>
            <w:webHidden/>
          </w:rPr>
          <w:fldChar w:fldCharType="end"/>
        </w:r>
      </w:hyperlink>
    </w:p>
    <w:p w14:paraId="0230D7E3" w14:textId="4006C142"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91" w:history="1">
        <w:r w:rsidR="000E3930" w:rsidRPr="00EC15A1">
          <w:rPr>
            <w:rStyle w:val="Hyperlink"/>
            <w:noProof/>
          </w:rPr>
          <w:t>4.11</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noProof/>
          </w:rPr>
          <w:t>Klassifikaatorite väärtustamise SQL laused</w:t>
        </w:r>
        <w:r w:rsidR="000E3930">
          <w:rPr>
            <w:noProof/>
            <w:webHidden/>
          </w:rPr>
          <w:tab/>
        </w:r>
        <w:r w:rsidR="000E3930">
          <w:rPr>
            <w:noProof/>
            <w:webHidden/>
          </w:rPr>
          <w:fldChar w:fldCharType="begin"/>
        </w:r>
        <w:r w:rsidR="000E3930">
          <w:rPr>
            <w:noProof/>
            <w:webHidden/>
          </w:rPr>
          <w:instrText xml:space="preserve"> PAGEREF _Toc501191091 \h </w:instrText>
        </w:r>
        <w:r w:rsidR="000E3930">
          <w:rPr>
            <w:noProof/>
            <w:webHidden/>
          </w:rPr>
        </w:r>
        <w:r w:rsidR="000E3930">
          <w:rPr>
            <w:noProof/>
            <w:webHidden/>
          </w:rPr>
          <w:fldChar w:fldCharType="separate"/>
        </w:r>
        <w:r w:rsidR="000E3930">
          <w:rPr>
            <w:noProof/>
            <w:webHidden/>
          </w:rPr>
          <w:t>65</w:t>
        </w:r>
        <w:r w:rsidR="000E3930">
          <w:rPr>
            <w:noProof/>
            <w:webHidden/>
          </w:rPr>
          <w:fldChar w:fldCharType="end"/>
        </w:r>
      </w:hyperlink>
    </w:p>
    <w:p w14:paraId="26D6C382" w14:textId="3512F4E7"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92" w:history="1">
        <w:r w:rsidR="000E3930" w:rsidRPr="00EC15A1">
          <w:rPr>
            <w:rStyle w:val="Hyperlink"/>
            <w:noProof/>
          </w:rPr>
          <w:t>4.12</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noProof/>
          </w:rPr>
          <w:t>JSON formaadis lähteandmete laadimine</w:t>
        </w:r>
        <w:r w:rsidR="000E3930">
          <w:rPr>
            <w:noProof/>
            <w:webHidden/>
          </w:rPr>
          <w:tab/>
        </w:r>
        <w:r w:rsidR="000E3930">
          <w:rPr>
            <w:noProof/>
            <w:webHidden/>
          </w:rPr>
          <w:fldChar w:fldCharType="begin"/>
        </w:r>
        <w:r w:rsidR="000E3930">
          <w:rPr>
            <w:noProof/>
            <w:webHidden/>
          </w:rPr>
          <w:instrText xml:space="preserve"> PAGEREF _Toc501191092 \h </w:instrText>
        </w:r>
        <w:r w:rsidR="000E3930">
          <w:rPr>
            <w:noProof/>
            <w:webHidden/>
          </w:rPr>
        </w:r>
        <w:r w:rsidR="000E3930">
          <w:rPr>
            <w:noProof/>
            <w:webHidden/>
          </w:rPr>
          <w:fldChar w:fldCharType="separate"/>
        </w:r>
        <w:r w:rsidR="000E3930">
          <w:rPr>
            <w:noProof/>
            <w:webHidden/>
          </w:rPr>
          <w:t>68</w:t>
        </w:r>
        <w:r w:rsidR="000E3930">
          <w:rPr>
            <w:noProof/>
            <w:webHidden/>
          </w:rPr>
          <w:fldChar w:fldCharType="end"/>
        </w:r>
      </w:hyperlink>
    </w:p>
    <w:p w14:paraId="181713DE" w14:textId="16A53A30"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93" w:history="1">
        <w:r w:rsidR="000E3930" w:rsidRPr="00EC15A1">
          <w:rPr>
            <w:rStyle w:val="Hyperlink"/>
            <w:noProof/>
          </w:rPr>
          <w:t>4.13</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noProof/>
          </w:rPr>
          <w:t>Täiendavate testandmete lisamine</w:t>
        </w:r>
        <w:r w:rsidR="000E3930">
          <w:rPr>
            <w:noProof/>
            <w:webHidden/>
          </w:rPr>
          <w:tab/>
        </w:r>
        <w:r w:rsidR="000E3930">
          <w:rPr>
            <w:noProof/>
            <w:webHidden/>
          </w:rPr>
          <w:fldChar w:fldCharType="begin"/>
        </w:r>
        <w:r w:rsidR="000E3930">
          <w:rPr>
            <w:noProof/>
            <w:webHidden/>
          </w:rPr>
          <w:instrText xml:space="preserve"> PAGEREF _Toc501191093 \h </w:instrText>
        </w:r>
        <w:r w:rsidR="000E3930">
          <w:rPr>
            <w:noProof/>
            <w:webHidden/>
          </w:rPr>
        </w:r>
        <w:r w:rsidR="000E3930">
          <w:rPr>
            <w:noProof/>
            <w:webHidden/>
          </w:rPr>
          <w:fldChar w:fldCharType="separate"/>
        </w:r>
        <w:r w:rsidR="000E3930">
          <w:rPr>
            <w:noProof/>
            <w:webHidden/>
          </w:rPr>
          <w:t>69</w:t>
        </w:r>
        <w:r w:rsidR="000E3930">
          <w:rPr>
            <w:noProof/>
            <w:webHidden/>
          </w:rPr>
          <w:fldChar w:fldCharType="end"/>
        </w:r>
      </w:hyperlink>
    </w:p>
    <w:p w14:paraId="4861FA9F" w14:textId="28A41B01"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94" w:history="1">
        <w:r w:rsidR="000E3930" w:rsidRPr="00EC15A1">
          <w:rPr>
            <w:rStyle w:val="Hyperlink"/>
            <w:rFonts w:cs="Arial"/>
            <w:noProof/>
          </w:rPr>
          <w:t>4.14</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Andmebaasi statistika kogumine</w:t>
        </w:r>
        <w:r w:rsidR="000E3930">
          <w:rPr>
            <w:noProof/>
            <w:webHidden/>
          </w:rPr>
          <w:tab/>
        </w:r>
        <w:r w:rsidR="000E3930">
          <w:rPr>
            <w:noProof/>
            <w:webHidden/>
          </w:rPr>
          <w:fldChar w:fldCharType="begin"/>
        </w:r>
        <w:r w:rsidR="000E3930">
          <w:rPr>
            <w:noProof/>
            <w:webHidden/>
          </w:rPr>
          <w:instrText xml:space="preserve"> PAGEREF _Toc501191094 \h </w:instrText>
        </w:r>
        <w:r w:rsidR="000E3930">
          <w:rPr>
            <w:noProof/>
            <w:webHidden/>
          </w:rPr>
        </w:r>
        <w:r w:rsidR="000E3930">
          <w:rPr>
            <w:noProof/>
            <w:webHidden/>
          </w:rPr>
          <w:fldChar w:fldCharType="separate"/>
        </w:r>
        <w:r w:rsidR="000E3930">
          <w:rPr>
            <w:noProof/>
            <w:webHidden/>
          </w:rPr>
          <w:t>69</w:t>
        </w:r>
        <w:r w:rsidR="000E3930">
          <w:rPr>
            <w:noProof/>
            <w:webHidden/>
          </w:rPr>
          <w:fldChar w:fldCharType="end"/>
        </w:r>
      </w:hyperlink>
    </w:p>
    <w:p w14:paraId="71D890D5" w14:textId="28BAFD77"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95" w:history="1">
        <w:r w:rsidR="000E3930" w:rsidRPr="00EC15A1">
          <w:rPr>
            <w:rStyle w:val="Hyperlink"/>
            <w:rFonts w:cs="Arial"/>
            <w:noProof/>
          </w:rPr>
          <w:t>4.15</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Päringu täitmisplaani näide</w:t>
        </w:r>
        <w:r w:rsidR="000E3930">
          <w:rPr>
            <w:noProof/>
            <w:webHidden/>
          </w:rPr>
          <w:tab/>
        </w:r>
        <w:r w:rsidR="000E3930">
          <w:rPr>
            <w:noProof/>
            <w:webHidden/>
          </w:rPr>
          <w:fldChar w:fldCharType="begin"/>
        </w:r>
        <w:r w:rsidR="000E3930">
          <w:rPr>
            <w:noProof/>
            <w:webHidden/>
          </w:rPr>
          <w:instrText xml:space="preserve"> PAGEREF _Toc501191095 \h </w:instrText>
        </w:r>
        <w:r w:rsidR="000E3930">
          <w:rPr>
            <w:noProof/>
            <w:webHidden/>
          </w:rPr>
        </w:r>
        <w:r w:rsidR="000E3930">
          <w:rPr>
            <w:noProof/>
            <w:webHidden/>
          </w:rPr>
          <w:fldChar w:fldCharType="separate"/>
        </w:r>
        <w:r w:rsidR="000E3930">
          <w:rPr>
            <w:noProof/>
            <w:webHidden/>
          </w:rPr>
          <w:t>70</w:t>
        </w:r>
        <w:r w:rsidR="000E3930">
          <w:rPr>
            <w:noProof/>
            <w:webHidden/>
          </w:rPr>
          <w:fldChar w:fldCharType="end"/>
        </w:r>
      </w:hyperlink>
    </w:p>
    <w:p w14:paraId="1C392AE0" w14:textId="757EEF79"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96" w:history="1">
        <w:r w:rsidR="000E3930" w:rsidRPr="00EC15A1">
          <w:rPr>
            <w:rStyle w:val="Hyperlink"/>
            <w:rFonts w:cs="Arial"/>
            <w:noProof/>
          </w:rPr>
          <w:t>4.16</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Rollid ja kasutajad</w:t>
        </w:r>
        <w:r w:rsidR="000E3930">
          <w:rPr>
            <w:noProof/>
            <w:webHidden/>
          </w:rPr>
          <w:tab/>
        </w:r>
        <w:r w:rsidR="000E3930">
          <w:rPr>
            <w:noProof/>
            <w:webHidden/>
          </w:rPr>
          <w:fldChar w:fldCharType="begin"/>
        </w:r>
        <w:r w:rsidR="000E3930">
          <w:rPr>
            <w:noProof/>
            <w:webHidden/>
          </w:rPr>
          <w:instrText xml:space="preserve"> PAGEREF _Toc501191096 \h </w:instrText>
        </w:r>
        <w:r w:rsidR="000E3930">
          <w:rPr>
            <w:noProof/>
            <w:webHidden/>
          </w:rPr>
        </w:r>
        <w:r w:rsidR="000E3930">
          <w:rPr>
            <w:noProof/>
            <w:webHidden/>
          </w:rPr>
          <w:fldChar w:fldCharType="separate"/>
        </w:r>
        <w:r w:rsidR="000E3930">
          <w:rPr>
            <w:noProof/>
            <w:webHidden/>
          </w:rPr>
          <w:t>70</w:t>
        </w:r>
        <w:r w:rsidR="000E3930">
          <w:rPr>
            <w:noProof/>
            <w:webHidden/>
          </w:rPr>
          <w:fldChar w:fldCharType="end"/>
        </w:r>
      </w:hyperlink>
    </w:p>
    <w:p w14:paraId="582E91A4" w14:textId="4B8FF3EC"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97" w:history="1">
        <w:r w:rsidR="000E3930" w:rsidRPr="00EC15A1">
          <w:rPr>
            <w:rStyle w:val="Hyperlink"/>
            <w:rFonts w:cs="Arial"/>
            <w:noProof/>
          </w:rPr>
          <w:t>4.17</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Üleliigsete õiguste äravõtmine</w:t>
        </w:r>
        <w:r w:rsidR="000E3930">
          <w:rPr>
            <w:noProof/>
            <w:webHidden/>
          </w:rPr>
          <w:tab/>
        </w:r>
        <w:r w:rsidR="000E3930">
          <w:rPr>
            <w:noProof/>
            <w:webHidden/>
          </w:rPr>
          <w:fldChar w:fldCharType="begin"/>
        </w:r>
        <w:r w:rsidR="000E3930">
          <w:rPr>
            <w:noProof/>
            <w:webHidden/>
          </w:rPr>
          <w:instrText xml:space="preserve"> PAGEREF _Toc501191097 \h </w:instrText>
        </w:r>
        <w:r w:rsidR="000E3930">
          <w:rPr>
            <w:noProof/>
            <w:webHidden/>
          </w:rPr>
        </w:r>
        <w:r w:rsidR="000E3930">
          <w:rPr>
            <w:noProof/>
            <w:webHidden/>
          </w:rPr>
          <w:fldChar w:fldCharType="separate"/>
        </w:r>
        <w:r w:rsidR="000E3930">
          <w:rPr>
            <w:noProof/>
            <w:webHidden/>
          </w:rPr>
          <w:t>70</w:t>
        </w:r>
        <w:r w:rsidR="000E3930">
          <w:rPr>
            <w:noProof/>
            <w:webHidden/>
          </w:rPr>
          <w:fldChar w:fldCharType="end"/>
        </w:r>
      </w:hyperlink>
    </w:p>
    <w:p w14:paraId="0D96183F" w14:textId="3F7FE3AD"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98" w:history="1">
        <w:r w:rsidR="000E3930" w:rsidRPr="00EC15A1">
          <w:rPr>
            <w:rStyle w:val="Hyperlink"/>
            <w:rFonts w:cs="Arial"/>
            <w:noProof/>
          </w:rPr>
          <w:t>4.18</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Õiguste jagamine</w:t>
        </w:r>
        <w:r w:rsidR="000E3930">
          <w:rPr>
            <w:noProof/>
            <w:webHidden/>
          </w:rPr>
          <w:tab/>
        </w:r>
        <w:r w:rsidR="000E3930">
          <w:rPr>
            <w:noProof/>
            <w:webHidden/>
          </w:rPr>
          <w:fldChar w:fldCharType="begin"/>
        </w:r>
        <w:r w:rsidR="000E3930">
          <w:rPr>
            <w:noProof/>
            <w:webHidden/>
          </w:rPr>
          <w:instrText xml:space="preserve"> PAGEREF _Toc501191098 \h </w:instrText>
        </w:r>
        <w:r w:rsidR="000E3930">
          <w:rPr>
            <w:noProof/>
            <w:webHidden/>
          </w:rPr>
        </w:r>
        <w:r w:rsidR="000E3930">
          <w:rPr>
            <w:noProof/>
            <w:webHidden/>
          </w:rPr>
          <w:fldChar w:fldCharType="separate"/>
        </w:r>
        <w:r w:rsidR="000E3930">
          <w:rPr>
            <w:noProof/>
            <w:webHidden/>
          </w:rPr>
          <w:t>70</w:t>
        </w:r>
        <w:r w:rsidR="000E3930">
          <w:rPr>
            <w:noProof/>
            <w:webHidden/>
          </w:rPr>
          <w:fldChar w:fldCharType="end"/>
        </w:r>
      </w:hyperlink>
    </w:p>
    <w:p w14:paraId="522CF04B" w14:textId="20582E1D"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099" w:history="1">
        <w:r w:rsidR="000E3930" w:rsidRPr="00EC15A1">
          <w:rPr>
            <w:rStyle w:val="Hyperlink"/>
            <w:rFonts w:cs="Arial"/>
            <w:noProof/>
          </w:rPr>
          <w:t>4.19</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Andmebaasiobjektide kustutamine</w:t>
        </w:r>
        <w:r w:rsidR="000E3930">
          <w:rPr>
            <w:noProof/>
            <w:webHidden/>
          </w:rPr>
          <w:tab/>
        </w:r>
        <w:r w:rsidR="000E3930">
          <w:rPr>
            <w:noProof/>
            <w:webHidden/>
          </w:rPr>
          <w:fldChar w:fldCharType="begin"/>
        </w:r>
        <w:r w:rsidR="000E3930">
          <w:rPr>
            <w:noProof/>
            <w:webHidden/>
          </w:rPr>
          <w:instrText xml:space="preserve"> PAGEREF _Toc501191099 \h </w:instrText>
        </w:r>
        <w:r w:rsidR="000E3930">
          <w:rPr>
            <w:noProof/>
            <w:webHidden/>
          </w:rPr>
        </w:r>
        <w:r w:rsidR="000E3930">
          <w:rPr>
            <w:noProof/>
            <w:webHidden/>
          </w:rPr>
          <w:fldChar w:fldCharType="separate"/>
        </w:r>
        <w:r w:rsidR="000E3930">
          <w:rPr>
            <w:noProof/>
            <w:webHidden/>
          </w:rPr>
          <w:t>70</w:t>
        </w:r>
        <w:r w:rsidR="000E3930">
          <w:rPr>
            <w:noProof/>
            <w:webHidden/>
          </w:rPr>
          <w:fldChar w:fldCharType="end"/>
        </w:r>
      </w:hyperlink>
    </w:p>
    <w:p w14:paraId="210B4B0F" w14:textId="09EA5F89"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100" w:history="1">
        <w:r w:rsidR="000E3930" w:rsidRPr="00EC15A1">
          <w:rPr>
            <w:rStyle w:val="Hyperlink"/>
            <w:rFonts w:cs="Arial"/>
            <w:noProof/>
          </w:rPr>
          <w:t>4.19.1</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Õiguste äravõtmine</w:t>
        </w:r>
        <w:r w:rsidR="000E3930">
          <w:rPr>
            <w:noProof/>
            <w:webHidden/>
          </w:rPr>
          <w:tab/>
        </w:r>
        <w:r w:rsidR="000E3930">
          <w:rPr>
            <w:noProof/>
            <w:webHidden/>
          </w:rPr>
          <w:fldChar w:fldCharType="begin"/>
        </w:r>
        <w:r w:rsidR="000E3930">
          <w:rPr>
            <w:noProof/>
            <w:webHidden/>
          </w:rPr>
          <w:instrText xml:space="preserve"> PAGEREF _Toc501191100 \h </w:instrText>
        </w:r>
        <w:r w:rsidR="000E3930">
          <w:rPr>
            <w:noProof/>
            <w:webHidden/>
          </w:rPr>
        </w:r>
        <w:r w:rsidR="000E3930">
          <w:rPr>
            <w:noProof/>
            <w:webHidden/>
          </w:rPr>
          <w:fldChar w:fldCharType="separate"/>
        </w:r>
        <w:r w:rsidR="000E3930">
          <w:rPr>
            <w:noProof/>
            <w:webHidden/>
          </w:rPr>
          <w:t>70</w:t>
        </w:r>
        <w:r w:rsidR="000E3930">
          <w:rPr>
            <w:noProof/>
            <w:webHidden/>
          </w:rPr>
          <w:fldChar w:fldCharType="end"/>
        </w:r>
      </w:hyperlink>
    </w:p>
    <w:p w14:paraId="494B41CF" w14:textId="34B262D3"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101" w:history="1">
        <w:r w:rsidR="000E3930" w:rsidRPr="00EC15A1">
          <w:rPr>
            <w:rStyle w:val="Hyperlink"/>
            <w:rFonts w:cs="Arial"/>
            <w:noProof/>
          </w:rPr>
          <w:t>4.19.2</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Domeenide kustutamine</w:t>
        </w:r>
        <w:r w:rsidR="000E3930">
          <w:rPr>
            <w:noProof/>
            <w:webHidden/>
          </w:rPr>
          <w:tab/>
        </w:r>
        <w:r w:rsidR="000E3930">
          <w:rPr>
            <w:noProof/>
            <w:webHidden/>
          </w:rPr>
          <w:fldChar w:fldCharType="begin"/>
        </w:r>
        <w:r w:rsidR="000E3930">
          <w:rPr>
            <w:noProof/>
            <w:webHidden/>
          </w:rPr>
          <w:instrText xml:space="preserve"> PAGEREF _Toc501191101 \h </w:instrText>
        </w:r>
        <w:r w:rsidR="000E3930">
          <w:rPr>
            <w:noProof/>
            <w:webHidden/>
          </w:rPr>
        </w:r>
        <w:r w:rsidR="000E3930">
          <w:rPr>
            <w:noProof/>
            <w:webHidden/>
          </w:rPr>
          <w:fldChar w:fldCharType="separate"/>
        </w:r>
        <w:r w:rsidR="000E3930">
          <w:rPr>
            <w:noProof/>
            <w:webHidden/>
          </w:rPr>
          <w:t>70</w:t>
        </w:r>
        <w:r w:rsidR="000E3930">
          <w:rPr>
            <w:noProof/>
            <w:webHidden/>
          </w:rPr>
          <w:fldChar w:fldCharType="end"/>
        </w:r>
      </w:hyperlink>
    </w:p>
    <w:p w14:paraId="6728875A" w14:textId="0C3887FA"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102" w:history="1">
        <w:r w:rsidR="000E3930" w:rsidRPr="00EC15A1">
          <w:rPr>
            <w:rStyle w:val="Hyperlink"/>
            <w:rFonts w:cs="Arial"/>
            <w:noProof/>
          </w:rPr>
          <w:t>4.19.3</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Tabelite ja arvujada generaatorite kustutamine</w:t>
        </w:r>
        <w:r w:rsidR="000E3930">
          <w:rPr>
            <w:noProof/>
            <w:webHidden/>
          </w:rPr>
          <w:tab/>
        </w:r>
        <w:r w:rsidR="000E3930">
          <w:rPr>
            <w:noProof/>
            <w:webHidden/>
          </w:rPr>
          <w:fldChar w:fldCharType="begin"/>
        </w:r>
        <w:r w:rsidR="000E3930">
          <w:rPr>
            <w:noProof/>
            <w:webHidden/>
          </w:rPr>
          <w:instrText xml:space="preserve"> PAGEREF _Toc501191102 \h </w:instrText>
        </w:r>
        <w:r w:rsidR="000E3930">
          <w:rPr>
            <w:noProof/>
            <w:webHidden/>
          </w:rPr>
        </w:r>
        <w:r w:rsidR="000E3930">
          <w:rPr>
            <w:noProof/>
            <w:webHidden/>
          </w:rPr>
          <w:fldChar w:fldCharType="separate"/>
        </w:r>
        <w:r w:rsidR="000E3930">
          <w:rPr>
            <w:noProof/>
            <w:webHidden/>
          </w:rPr>
          <w:t>70</w:t>
        </w:r>
        <w:r w:rsidR="000E3930">
          <w:rPr>
            <w:noProof/>
            <w:webHidden/>
          </w:rPr>
          <w:fldChar w:fldCharType="end"/>
        </w:r>
      </w:hyperlink>
    </w:p>
    <w:p w14:paraId="18DD69C7" w14:textId="7698A42B"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103" w:history="1">
        <w:r w:rsidR="000E3930" w:rsidRPr="00EC15A1">
          <w:rPr>
            <w:rStyle w:val="Hyperlink"/>
            <w:rFonts w:cs="Arial"/>
            <w:noProof/>
          </w:rPr>
          <w:t>4.19.4</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Vaadete kustutamine</w:t>
        </w:r>
        <w:r w:rsidR="000E3930">
          <w:rPr>
            <w:noProof/>
            <w:webHidden/>
          </w:rPr>
          <w:tab/>
        </w:r>
        <w:r w:rsidR="000E3930">
          <w:rPr>
            <w:noProof/>
            <w:webHidden/>
          </w:rPr>
          <w:fldChar w:fldCharType="begin"/>
        </w:r>
        <w:r w:rsidR="000E3930">
          <w:rPr>
            <w:noProof/>
            <w:webHidden/>
          </w:rPr>
          <w:instrText xml:space="preserve"> PAGEREF _Toc501191103 \h </w:instrText>
        </w:r>
        <w:r w:rsidR="000E3930">
          <w:rPr>
            <w:noProof/>
            <w:webHidden/>
          </w:rPr>
        </w:r>
        <w:r w:rsidR="000E3930">
          <w:rPr>
            <w:noProof/>
            <w:webHidden/>
          </w:rPr>
          <w:fldChar w:fldCharType="separate"/>
        </w:r>
        <w:r w:rsidR="000E3930">
          <w:rPr>
            <w:noProof/>
            <w:webHidden/>
          </w:rPr>
          <w:t>71</w:t>
        </w:r>
        <w:r w:rsidR="000E3930">
          <w:rPr>
            <w:noProof/>
            <w:webHidden/>
          </w:rPr>
          <w:fldChar w:fldCharType="end"/>
        </w:r>
      </w:hyperlink>
    </w:p>
    <w:p w14:paraId="012FC838" w14:textId="72FED74F"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104" w:history="1">
        <w:r w:rsidR="000E3930" w:rsidRPr="00EC15A1">
          <w:rPr>
            <w:rStyle w:val="Hyperlink"/>
            <w:rFonts w:cs="Arial"/>
            <w:noProof/>
          </w:rPr>
          <w:t>4.19.5</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Indeksite kustutamine</w:t>
        </w:r>
        <w:r w:rsidR="000E3930">
          <w:rPr>
            <w:noProof/>
            <w:webHidden/>
          </w:rPr>
          <w:tab/>
        </w:r>
        <w:r w:rsidR="000E3930">
          <w:rPr>
            <w:noProof/>
            <w:webHidden/>
          </w:rPr>
          <w:fldChar w:fldCharType="begin"/>
        </w:r>
        <w:r w:rsidR="000E3930">
          <w:rPr>
            <w:noProof/>
            <w:webHidden/>
          </w:rPr>
          <w:instrText xml:space="preserve"> PAGEREF _Toc501191104 \h </w:instrText>
        </w:r>
        <w:r w:rsidR="000E3930">
          <w:rPr>
            <w:noProof/>
            <w:webHidden/>
          </w:rPr>
        </w:r>
        <w:r w:rsidR="000E3930">
          <w:rPr>
            <w:noProof/>
            <w:webHidden/>
          </w:rPr>
          <w:fldChar w:fldCharType="separate"/>
        </w:r>
        <w:r w:rsidR="000E3930">
          <w:rPr>
            <w:noProof/>
            <w:webHidden/>
          </w:rPr>
          <w:t>72</w:t>
        </w:r>
        <w:r w:rsidR="000E3930">
          <w:rPr>
            <w:noProof/>
            <w:webHidden/>
          </w:rPr>
          <w:fldChar w:fldCharType="end"/>
        </w:r>
      </w:hyperlink>
    </w:p>
    <w:p w14:paraId="2120C66A" w14:textId="6ECEDBE1"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105" w:history="1">
        <w:r w:rsidR="000E3930" w:rsidRPr="00EC15A1">
          <w:rPr>
            <w:rStyle w:val="Hyperlink"/>
            <w:rFonts w:cs="Arial"/>
            <w:noProof/>
          </w:rPr>
          <w:t>4.19.6</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Funktsioonide ja trigerite kustutamine</w:t>
        </w:r>
        <w:r w:rsidR="000E3930">
          <w:rPr>
            <w:noProof/>
            <w:webHidden/>
          </w:rPr>
          <w:tab/>
        </w:r>
        <w:r w:rsidR="000E3930">
          <w:rPr>
            <w:noProof/>
            <w:webHidden/>
          </w:rPr>
          <w:fldChar w:fldCharType="begin"/>
        </w:r>
        <w:r w:rsidR="000E3930">
          <w:rPr>
            <w:noProof/>
            <w:webHidden/>
          </w:rPr>
          <w:instrText xml:space="preserve"> PAGEREF _Toc501191105 \h </w:instrText>
        </w:r>
        <w:r w:rsidR="000E3930">
          <w:rPr>
            <w:noProof/>
            <w:webHidden/>
          </w:rPr>
        </w:r>
        <w:r w:rsidR="000E3930">
          <w:rPr>
            <w:noProof/>
            <w:webHidden/>
          </w:rPr>
          <w:fldChar w:fldCharType="separate"/>
        </w:r>
        <w:r w:rsidR="000E3930">
          <w:rPr>
            <w:noProof/>
            <w:webHidden/>
          </w:rPr>
          <w:t>72</w:t>
        </w:r>
        <w:r w:rsidR="000E3930">
          <w:rPr>
            <w:noProof/>
            <w:webHidden/>
          </w:rPr>
          <w:fldChar w:fldCharType="end"/>
        </w:r>
      </w:hyperlink>
    </w:p>
    <w:p w14:paraId="0168A196" w14:textId="332FC972"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106" w:history="1">
        <w:r w:rsidR="000E3930" w:rsidRPr="00EC15A1">
          <w:rPr>
            <w:rStyle w:val="Hyperlink"/>
            <w:rFonts w:cs="Arial"/>
            <w:noProof/>
          </w:rPr>
          <w:t>4.19.7</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Reeglite kustutamine</w:t>
        </w:r>
        <w:r w:rsidR="000E3930">
          <w:rPr>
            <w:noProof/>
            <w:webHidden/>
          </w:rPr>
          <w:tab/>
        </w:r>
        <w:r w:rsidR="000E3930">
          <w:rPr>
            <w:noProof/>
            <w:webHidden/>
          </w:rPr>
          <w:fldChar w:fldCharType="begin"/>
        </w:r>
        <w:r w:rsidR="000E3930">
          <w:rPr>
            <w:noProof/>
            <w:webHidden/>
          </w:rPr>
          <w:instrText xml:space="preserve"> PAGEREF _Toc501191106 \h </w:instrText>
        </w:r>
        <w:r w:rsidR="000E3930">
          <w:rPr>
            <w:noProof/>
            <w:webHidden/>
          </w:rPr>
        </w:r>
        <w:r w:rsidR="000E3930">
          <w:rPr>
            <w:noProof/>
            <w:webHidden/>
          </w:rPr>
          <w:fldChar w:fldCharType="separate"/>
        </w:r>
        <w:r w:rsidR="000E3930">
          <w:rPr>
            <w:noProof/>
            <w:webHidden/>
          </w:rPr>
          <w:t>72</w:t>
        </w:r>
        <w:r w:rsidR="000E3930">
          <w:rPr>
            <w:noProof/>
            <w:webHidden/>
          </w:rPr>
          <w:fldChar w:fldCharType="end"/>
        </w:r>
      </w:hyperlink>
    </w:p>
    <w:p w14:paraId="260BA4A3" w14:textId="0810135E"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107" w:history="1">
        <w:r w:rsidR="000E3930" w:rsidRPr="00EC15A1">
          <w:rPr>
            <w:rStyle w:val="Hyperlink"/>
            <w:rFonts w:cs="Arial"/>
            <w:noProof/>
          </w:rPr>
          <w:t>4.19.8</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Kasutajate ja rollide kustutamine</w:t>
        </w:r>
        <w:r w:rsidR="000E3930">
          <w:rPr>
            <w:noProof/>
            <w:webHidden/>
          </w:rPr>
          <w:tab/>
        </w:r>
        <w:r w:rsidR="000E3930">
          <w:rPr>
            <w:noProof/>
            <w:webHidden/>
          </w:rPr>
          <w:fldChar w:fldCharType="begin"/>
        </w:r>
        <w:r w:rsidR="000E3930">
          <w:rPr>
            <w:noProof/>
            <w:webHidden/>
          </w:rPr>
          <w:instrText xml:space="preserve"> PAGEREF _Toc501191107 \h </w:instrText>
        </w:r>
        <w:r w:rsidR="000E3930">
          <w:rPr>
            <w:noProof/>
            <w:webHidden/>
          </w:rPr>
        </w:r>
        <w:r w:rsidR="000E3930">
          <w:rPr>
            <w:noProof/>
            <w:webHidden/>
          </w:rPr>
          <w:fldChar w:fldCharType="separate"/>
        </w:r>
        <w:r w:rsidR="000E3930">
          <w:rPr>
            <w:noProof/>
            <w:webHidden/>
          </w:rPr>
          <w:t>72</w:t>
        </w:r>
        <w:r w:rsidR="000E3930">
          <w:rPr>
            <w:noProof/>
            <w:webHidden/>
          </w:rPr>
          <w:fldChar w:fldCharType="end"/>
        </w:r>
      </w:hyperlink>
    </w:p>
    <w:p w14:paraId="27B7D8B2" w14:textId="643446BB" w:rsidR="000E3930" w:rsidRDefault="006F17B9">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501191108" w:history="1">
        <w:r w:rsidR="000E3930" w:rsidRPr="00EC15A1">
          <w:rPr>
            <w:rStyle w:val="Hyperlink"/>
            <w:rFonts w:cs="Arial"/>
            <w:noProof/>
          </w:rPr>
          <w:t>4.19.9</w:t>
        </w:r>
        <w:r w:rsidR="000E3930">
          <w:rPr>
            <w:rFonts w:asciiTheme="minorHAnsi" w:eastAsiaTheme="minorEastAsia" w:hAnsiTheme="minorHAnsi" w:cstheme="minorBidi"/>
            <w:i w:val="0"/>
            <w:noProof/>
            <w:sz w:val="22"/>
            <w:szCs w:val="22"/>
            <w:lang w:val="en-US" w:eastAsia="en-US"/>
          </w:rPr>
          <w:tab/>
        </w:r>
        <w:r w:rsidR="000E3930" w:rsidRPr="00EC15A1">
          <w:rPr>
            <w:rStyle w:val="Hyperlink"/>
            <w:rFonts w:cs="Arial"/>
            <w:noProof/>
          </w:rPr>
          <w:t>Laienduste kustutamine</w:t>
        </w:r>
        <w:r w:rsidR="000E3930">
          <w:rPr>
            <w:noProof/>
            <w:webHidden/>
          </w:rPr>
          <w:tab/>
        </w:r>
        <w:r w:rsidR="000E3930">
          <w:rPr>
            <w:noProof/>
            <w:webHidden/>
          </w:rPr>
          <w:fldChar w:fldCharType="begin"/>
        </w:r>
        <w:r w:rsidR="000E3930">
          <w:rPr>
            <w:noProof/>
            <w:webHidden/>
          </w:rPr>
          <w:instrText xml:space="preserve"> PAGEREF _Toc501191108 \h </w:instrText>
        </w:r>
        <w:r w:rsidR="000E3930">
          <w:rPr>
            <w:noProof/>
            <w:webHidden/>
          </w:rPr>
        </w:r>
        <w:r w:rsidR="000E3930">
          <w:rPr>
            <w:noProof/>
            <w:webHidden/>
          </w:rPr>
          <w:fldChar w:fldCharType="separate"/>
        </w:r>
        <w:r w:rsidR="000E3930">
          <w:rPr>
            <w:noProof/>
            <w:webHidden/>
          </w:rPr>
          <w:t>72</w:t>
        </w:r>
        <w:r w:rsidR="000E3930">
          <w:rPr>
            <w:noProof/>
            <w:webHidden/>
          </w:rPr>
          <w:fldChar w:fldCharType="end"/>
        </w:r>
      </w:hyperlink>
    </w:p>
    <w:p w14:paraId="5300F955" w14:textId="7A9BC8ED" w:rsidR="000E3930" w:rsidRDefault="006F17B9">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501191109" w:history="1">
        <w:r w:rsidR="000E3930" w:rsidRPr="00EC15A1">
          <w:rPr>
            <w:rStyle w:val="Hyperlink"/>
            <w:rFonts w:cs="Arial"/>
            <w:noProof/>
          </w:rPr>
          <w:t>4.20</w:t>
        </w:r>
        <w:r w:rsidR="000E3930">
          <w:rPr>
            <w:rFonts w:asciiTheme="minorHAnsi" w:eastAsiaTheme="minorEastAsia" w:hAnsiTheme="minorHAnsi" w:cstheme="minorBidi"/>
            <w:smallCaps w:val="0"/>
            <w:noProof/>
            <w:sz w:val="22"/>
            <w:szCs w:val="22"/>
            <w:lang w:val="en-US" w:eastAsia="en-US"/>
          </w:rPr>
          <w:tab/>
        </w:r>
        <w:r w:rsidR="000E3930" w:rsidRPr="00EC15A1">
          <w:rPr>
            <w:rStyle w:val="Hyperlink"/>
            <w:rFonts w:cs="Arial"/>
            <w:noProof/>
          </w:rPr>
          <w:t>Kasutatud materjalid</w:t>
        </w:r>
        <w:r w:rsidR="000E3930">
          <w:rPr>
            <w:noProof/>
            <w:webHidden/>
          </w:rPr>
          <w:tab/>
        </w:r>
        <w:r w:rsidR="000E3930">
          <w:rPr>
            <w:noProof/>
            <w:webHidden/>
          </w:rPr>
          <w:fldChar w:fldCharType="begin"/>
        </w:r>
        <w:r w:rsidR="000E3930">
          <w:rPr>
            <w:noProof/>
            <w:webHidden/>
          </w:rPr>
          <w:instrText xml:space="preserve"> PAGEREF _Toc501191109 \h </w:instrText>
        </w:r>
        <w:r w:rsidR="000E3930">
          <w:rPr>
            <w:noProof/>
            <w:webHidden/>
          </w:rPr>
        </w:r>
        <w:r w:rsidR="000E3930">
          <w:rPr>
            <w:noProof/>
            <w:webHidden/>
          </w:rPr>
          <w:fldChar w:fldCharType="separate"/>
        </w:r>
        <w:r w:rsidR="000E3930">
          <w:rPr>
            <w:noProof/>
            <w:webHidden/>
          </w:rPr>
          <w:t>74</w:t>
        </w:r>
        <w:r w:rsidR="000E3930">
          <w:rPr>
            <w:noProof/>
            <w:webHidden/>
          </w:rPr>
          <w:fldChar w:fldCharType="end"/>
        </w:r>
      </w:hyperlink>
    </w:p>
    <w:p w14:paraId="3DF1AB41" w14:textId="6E6817A6"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002D542C" w:rsidR="006F073F" w:rsidRDefault="000277D6" w:rsidP="006F073F">
      <w:pPr>
        <w:rPr>
          <w:rFonts w:cs="Arial"/>
        </w:rPr>
      </w:pPr>
      <w:r w:rsidRPr="009307D1">
        <w:rPr>
          <w:rFonts w:cs="Arial"/>
        </w:rPr>
        <w:br w:type="page"/>
      </w:r>
    </w:p>
    <w:p w14:paraId="483AB43A" w14:textId="77777777" w:rsidR="00FA07BD" w:rsidRPr="009075CC" w:rsidRDefault="00FA07BD" w:rsidP="00FA07BD">
      <w:pPr>
        <w:rPr>
          <w:b/>
        </w:rPr>
      </w:pPr>
      <w:r w:rsidRPr="009075CC">
        <w:rPr>
          <w:b/>
        </w:rPr>
        <w:lastRenderedPageBreak/>
        <w:t>Sissejuhatus (Andmebaasid II)</w:t>
      </w:r>
    </w:p>
    <w:p w14:paraId="0F210158" w14:textId="77777777" w:rsidR="00FA07BD" w:rsidRPr="009075CC" w:rsidRDefault="00FA07BD" w:rsidP="00FA07BD">
      <w:pPr>
        <w:rPr>
          <w:b/>
        </w:rPr>
      </w:pPr>
    </w:p>
    <w:p w14:paraId="003D5282" w14:textId="77777777" w:rsidR="00FA07BD" w:rsidRDefault="00FA07BD" w:rsidP="00FA07BD">
      <w:r w:rsidRPr="009075CC">
        <w:fldChar w:fldCharType="begin"/>
      </w:r>
      <w:r w:rsidRPr="009075CC">
        <w:instrText xml:space="preserve"> REF _Ref463176175 \h </w:instrText>
      </w:r>
      <w:r w:rsidRPr="009075CC">
        <w:fldChar w:fldCharType="separate"/>
      </w:r>
      <w:r w:rsidRPr="009075CC">
        <w:t xml:space="preserve">Tabel </w:t>
      </w:r>
      <w:r w:rsidRPr="009075CC">
        <w:rPr>
          <w:noProof/>
        </w:rPr>
        <w:t>1</w:t>
      </w:r>
      <w:r w:rsidRPr="009075CC">
        <w:fldChar w:fldCharType="end"/>
      </w:r>
      <w:r w:rsidRPr="009075CC">
        <w:t xml:space="preserve"> esitab ülevaate andmebaasi ja rakenduse realisatsioonist.</w:t>
      </w:r>
    </w:p>
    <w:p w14:paraId="4B92E7EB" w14:textId="77777777" w:rsidR="00FA07BD" w:rsidRDefault="00FA07BD" w:rsidP="00FA07BD">
      <w:pPr>
        <w:jc w:val="both"/>
        <w:rPr>
          <w:color w:val="0070C0"/>
        </w:rPr>
      </w:pPr>
    </w:p>
    <w:p w14:paraId="5DD80008" w14:textId="77777777" w:rsidR="00FA07BD" w:rsidRDefault="00FA07BD" w:rsidP="00FA07BD">
      <w:pPr>
        <w:pStyle w:val="Caption"/>
        <w:keepNext/>
      </w:pPr>
      <w:bookmarkStart w:id="0" w:name="_Ref463176175"/>
      <w:r>
        <w:t xml:space="preserve">Tabel </w:t>
      </w:r>
      <w:fldSimple w:instr=" SEQ Tabel \* ARABIC ">
        <w:r>
          <w:rPr>
            <w:noProof/>
          </w:rPr>
          <w:t>1</w:t>
        </w:r>
      </w:fldSimple>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FA07BD" w14:paraId="2DF4BE01"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42861D14" w14:textId="77777777" w:rsidR="00FA07BD" w:rsidRPr="009075CC" w:rsidRDefault="00FA07BD" w:rsidP="00E30209">
            <w:r w:rsidRPr="009075CC">
              <w:t>Kasutatav andmebaasisüsteem ja versioon</w:t>
            </w:r>
          </w:p>
        </w:tc>
        <w:tc>
          <w:tcPr>
            <w:tcW w:w="5174" w:type="dxa"/>
            <w:tcBorders>
              <w:top w:val="single" w:sz="4" w:space="0" w:color="auto"/>
              <w:left w:val="single" w:sz="4" w:space="0" w:color="auto"/>
              <w:bottom w:val="single" w:sz="4" w:space="0" w:color="auto"/>
              <w:right w:val="single" w:sz="4" w:space="0" w:color="auto"/>
            </w:tcBorders>
          </w:tcPr>
          <w:p w14:paraId="2E1670DE" w14:textId="0FF24D95" w:rsidR="00FA07BD" w:rsidRPr="009075CC" w:rsidRDefault="00FA07BD" w:rsidP="00E30209">
            <w:r>
              <w:t>PostgreSQL 10</w:t>
            </w:r>
            <w:r w:rsidR="00FC48CB">
              <w:t>.1</w:t>
            </w:r>
          </w:p>
        </w:tc>
      </w:tr>
      <w:tr w:rsidR="00FA07BD" w14:paraId="34B8FF6F"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2129FF89" w14:textId="77777777" w:rsidR="00FA07BD" w:rsidRPr="009075CC" w:rsidRDefault="00FA07BD" w:rsidP="00E30209">
            <w:r w:rsidRPr="009075CC">
              <w:t>Rakenduse loomise vahendid (arenduskeskkonnad, keeled ja nende versioonid)</w:t>
            </w:r>
          </w:p>
        </w:tc>
        <w:tc>
          <w:tcPr>
            <w:tcW w:w="5174" w:type="dxa"/>
            <w:tcBorders>
              <w:top w:val="single" w:sz="4" w:space="0" w:color="auto"/>
              <w:left w:val="single" w:sz="4" w:space="0" w:color="auto"/>
              <w:bottom w:val="single" w:sz="4" w:space="0" w:color="auto"/>
              <w:right w:val="single" w:sz="4" w:space="0" w:color="auto"/>
            </w:tcBorders>
          </w:tcPr>
          <w:p w14:paraId="633CF612" w14:textId="77777777" w:rsidR="00FA07BD" w:rsidRPr="009075CC" w:rsidRDefault="00FA07BD" w:rsidP="00E30209">
            <w:r>
              <w:t>MS Access 2016</w:t>
            </w:r>
          </w:p>
        </w:tc>
      </w:tr>
      <w:tr w:rsidR="00FA07BD" w14:paraId="2D9CA079"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382C1892" w14:textId="77777777" w:rsidR="00FA07BD" w:rsidRPr="009075CC" w:rsidRDefault="00FA07BD" w:rsidP="00E30209">
            <w:r w:rsidRPr="009075CC">
              <w:t xml:space="preserve">Andmebaasi server </w:t>
            </w:r>
            <w:r w:rsidRPr="009075CC">
              <w:rPr>
                <w:b/>
              </w:rPr>
              <w:t>(andmebaas PEAB olema apex.ttu.ee serveris)</w:t>
            </w:r>
          </w:p>
        </w:tc>
        <w:tc>
          <w:tcPr>
            <w:tcW w:w="5174" w:type="dxa"/>
            <w:tcBorders>
              <w:top w:val="single" w:sz="4" w:space="0" w:color="auto"/>
              <w:left w:val="single" w:sz="4" w:space="0" w:color="auto"/>
              <w:bottom w:val="single" w:sz="4" w:space="0" w:color="auto"/>
              <w:right w:val="single" w:sz="4" w:space="0" w:color="auto"/>
            </w:tcBorders>
          </w:tcPr>
          <w:p w14:paraId="0EB76B50" w14:textId="77777777" w:rsidR="00FA07BD" w:rsidRPr="00FC48CB" w:rsidRDefault="00FA07BD" w:rsidP="00E30209">
            <w:r w:rsidRPr="00FC48CB">
              <w:t>apex.ttu.ee</w:t>
            </w:r>
          </w:p>
        </w:tc>
      </w:tr>
      <w:tr w:rsidR="00FA07BD" w14:paraId="3A7CA732"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6CC51593" w14:textId="77777777" w:rsidR="00FA07BD" w:rsidRPr="009075CC" w:rsidRDefault="00FA07BD" w:rsidP="00E30209">
            <w:r w:rsidRPr="009075CC">
              <w:t>PostgreSQL andmebaasi nimi (kui kasutate PostgreSQLi)</w:t>
            </w:r>
          </w:p>
        </w:tc>
        <w:tc>
          <w:tcPr>
            <w:tcW w:w="5174" w:type="dxa"/>
            <w:tcBorders>
              <w:top w:val="single" w:sz="4" w:space="0" w:color="auto"/>
              <w:left w:val="single" w:sz="4" w:space="0" w:color="auto"/>
              <w:bottom w:val="single" w:sz="4" w:space="0" w:color="auto"/>
              <w:right w:val="single" w:sz="4" w:space="0" w:color="auto"/>
            </w:tcBorders>
          </w:tcPr>
          <w:p w14:paraId="5FD99D83" w14:textId="77777777" w:rsidR="00FA07BD" w:rsidRPr="009075CC" w:rsidRDefault="00FA07BD" w:rsidP="00E30209">
            <w:r>
              <w:t>t155605</w:t>
            </w:r>
          </w:p>
        </w:tc>
      </w:tr>
      <w:tr w:rsidR="00FA07BD" w14:paraId="0B0D1FD6"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5B2705A0" w14:textId="77777777" w:rsidR="00FA07BD" w:rsidRPr="009075CC" w:rsidRDefault="00FA07BD" w:rsidP="00E30209">
            <w:r w:rsidRPr="009075CC">
              <w:t>Oracle skeemi nimi (kui kasutate Oraclet)</w:t>
            </w:r>
          </w:p>
        </w:tc>
        <w:tc>
          <w:tcPr>
            <w:tcW w:w="5174" w:type="dxa"/>
            <w:tcBorders>
              <w:top w:val="single" w:sz="4" w:space="0" w:color="auto"/>
              <w:left w:val="single" w:sz="4" w:space="0" w:color="auto"/>
              <w:bottom w:val="single" w:sz="4" w:space="0" w:color="auto"/>
              <w:right w:val="single" w:sz="4" w:space="0" w:color="auto"/>
            </w:tcBorders>
          </w:tcPr>
          <w:p w14:paraId="030FAA83" w14:textId="77777777" w:rsidR="00FA07BD" w:rsidRPr="009075CC" w:rsidRDefault="00FA07BD" w:rsidP="00E30209">
            <w:r>
              <w:t>-</w:t>
            </w:r>
          </w:p>
        </w:tc>
      </w:tr>
      <w:tr w:rsidR="00FA07BD" w14:paraId="1BC9BAFB"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118B09B9" w14:textId="77777777" w:rsidR="00FA07BD" w:rsidRPr="009075CC" w:rsidRDefault="00FA07BD" w:rsidP="00E30209">
            <w:r w:rsidRPr="009075CC">
              <w:t>Millise töökoha rakendus realiseerib?</w:t>
            </w:r>
          </w:p>
        </w:tc>
        <w:tc>
          <w:tcPr>
            <w:tcW w:w="5174" w:type="dxa"/>
            <w:tcBorders>
              <w:top w:val="single" w:sz="4" w:space="0" w:color="auto"/>
              <w:left w:val="single" w:sz="4" w:space="0" w:color="auto"/>
              <w:bottom w:val="single" w:sz="4" w:space="0" w:color="auto"/>
              <w:right w:val="single" w:sz="4" w:space="0" w:color="auto"/>
            </w:tcBorders>
          </w:tcPr>
          <w:p w14:paraId="1E00B26D" w14:textId="77777777" w:rsidR="00FA07BD" w:rsidRPr="009075CC" w:rsidRDefault="00FA07BD" w:rsidP="00E30209">
            <w:r>
              <w:t>juhataja</w:t>
            </w:r>
          </w:p>
        </w:tc>
      </w:tr>
      <w:tr w:rsidR="00FA07BD" w14:paraId="0DA0A05E"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2516F3EF" w14:textId="77777777" w:rsidR="00FA07BD" w:rsidRPr="009075CC" w:rsidRDefault="00FA07BD" w:rsidP="00E30209">
            <w:r w:rsidRPr="009075CC">
              <w:t xml:space="preserve">Rakenduse aadress (kui on veebirakendus) </w:t>
            </w:r>
            <w:r w:rsidRPr="009075CC">
              <w:rPr>
                <w:b/>
              </w:rPr>
              <w:t>(rakenduse panek apex.ttu.ee serverisse pole kohustuslik; aadress tuleb esitada ka pgApex ja Oracle APEX rakenduse puhul)</w:t>
            </w:r>
          </w:p>
        </w:tc>
        <w:tc>
          <w:tcPr>
            <w:tcW w:w="5174" w:type="dxa"/>
            <w:tcBorders>
              <w:top w:val="single" w:sz="4" w:space="0" w:color="auto"/>
              <w:left w:val="single" w:sz="4" w:space="0" w:color="auto"/>
              <w:bottom w:val="single" w:sz="4" w:space="0" w:color="auto"/>
              <w:right w:val="single" w:sz="4" w:space="0" w:color="auto"/>
            </w:tcBorders>
          </w:tcPr>
          <w:p w14:paraId="7C98D141" w14:textId="77777777" w:rsidR="00FA07BD" w:rsidRPr="009075CC" w:rsidRDefault="00FA07BD" w:rsidP="00E30209">
            <w:r>
              <w:t>-</w:t>
            </w:r>
          </w:p>
        </w:tc>
      </w:tr>
      <w:tr w:rsidR="00FA07BD" w14:paraId="61145A57"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6634E7AD" w14:textId="77777777" w:rsidR="00FA07BD" w:rsidRPr="009075CC" w:rsidRDefault="00FA07BD" w:rsidP="00E30209">
            <w:r w:rsidRPr="009075CC">
              <w:t>Rakenduse nimi (kui rakendus on tehtud pgApex või Oracle APEX keskkonnas)</w:t>
            </w:r>
          </w:p>
        </w:tc>
        <w:tc>
          <w:tcPr>
            <w:tcW w:w="5174" w:type="dxa"/>
            <w:tcBorders>
              <w:top w:val="single" w:sz="4" w:space="0" w:color="auto"/>
              <w:left w:val="single" w:sz="4" w:space="0" w:color="auto"/>
              <w:bottom w:val="single" w:sz="4" w:space="0" w:color="auto"/>
              <w:right w:val="single" w:sz="4" w:space="0" w:color="auto"/>
            </w:tcBorders>
          </w:tcPr>
          <w:p w14:paraId="16A8B42A" w14:textId="77777777" w:rsidR="00FA07BD" w:rsidRPr="009075CC" w:rsidRDefault="00FA07BD" w:rsidP="00E30209">
            <w:r>
              <w:t>-</w:t>
            </w:r>
          </w:p>
        </w:tc>
      </w:tr>
      <w:tr w:rsidR="00FA07BD" w14:paraId="6846F28F"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64DAA674" w14:textId="77777777" w:rsidR="00FA07BD" w:rsidRPr="009075CC" w:rsidRDefault="00FA07BD" w:rsidP="00E30209">
            <w:r w:rsidRPr="009075CC">
              <w:t>Kui tegemist on kahekihilise klient-server süsteemiga ja rakendus on kasutaja arvutis, siis mida peab kasutaja arvutis tegema, et seda rakendust kasutada</w:t>
            </w:r>
          </w:p>
        </w:tc>
        <w:tc>
          <w:tcPr>
            <w:tcW w:w="5174" w:type="dxa"/>
            <w:tcBorders>
              <w:top w:val="single" w:sz="4" w:space="0" w:color="auto"/>
              <w:left w:val="single" w:sz="4" w:space="0" w:color="auto"/>
              <w:bottom w:val="single" w:sz="4" w:space="0" w:color="auto"/>
              <w:right w:val="single" w:sz="4" w:space="0" w:color="auto"/>
            </w:tcBorders>
          </w:tcPr>
          <w:p w14:paraId="33308ABB" w14:textId="2365A4BA" w:rsidR="00FA07BD" w:rsidRPr="009075CC" w:rsidRDefault="0011310D" w:rsidP="00E30209">
            <w:r>
              <w:t>„</w:t>
            </w:r>
            <w:r w:rsidR="00C82E6E">
              <w:t>Rakenduse kasutamiseks peab kasutaja arvutis olema PostgreSQL ODBC draiverid</w:t>
            </w:r>
            <w:r w:rsidR="00FA07BD">
              <w:t xml:space="preserve"> ja loodud </w:t>
            </w:r>
            <w:r w:rsidR="00C82E6E">
              <w:t xml:space="preserve">PostgreSQL_yhendus nimeline </w:t>
            </w:r>
            <w:r w:rsidR="00FA07BD">
              <w:t>andmeühenduse</w:t>
            </w:r>
            <w:r w:rsidR="00C82E6E">
              <w:t xml:space="preserve"> spetsifikatsioon (data source). </w:t>
            </w:r>
            <w:r w:rsidR="00FA07BD">
              <w:t>Andmeühenduse spetsifikatsioonis peavad server, andmebaas, kasutajanimi ja parool olema määramata.</w:t>
            </w:r>
            <w:r>
              <w:t>“</w:t>
            </w:r>
            <w:r w:rsidR="00C82E6E">
              <w:t xml:space="preserve"> </w:t>
            </w:r>
            <w:r>
              <w:t>(</w:t>
            </w:r>
            <w:r>
              <w:rPr>
                <w:rFonts w:cs="Arial"/>
              </w:rPr>
              <w:t>Ülikooli infosüsteemi vastuvõtuaegade allsüsteem</w:t>
            </w:r>
            <w:r>
              <w:t>)</w:t>
            </w:r>
          </w:p>
        </w:tc>
      </w:tr>
      <w:tr w:rsidR="00FA07BD" w14:paraId="79A15B4D"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04D454DC" w14:textId="77777777" w:rsidR="00FA07BD" w:rsidRPr="009075CC" w:rsidRDefault="00FA07BD" w:rsidP="00E30209">
            <w:r w:rsidRPr="009075CC">
              <w:t>Kasutajanimi ja parool rakendusse sisselogimiseks</w:t>
            </w:r>
          </w:p>
        </w:tc>
        <w:tc>
          <w:tcPr>
            <w:tcW w:w="5174" w:type="dxa"/>
            <w:tcBorders>
              <w:top w:val="single" w:sz="4" w:space="0" w:color="auto"/>
              <w:left w:val="single" w:sz="4" w:space="0" w:color="auto"/>
              <w:bottom w:val="single" w:sz="4" w:space="0" w:color="auto"/>
              <w:right w:val="single" w:sz="4" w:space="0" w:color="auto"/>
            </w:tcBorders>
          </w:tcPr>
          <w:p w14:paraId="60C82787" w14:textId="6FE09A2E" w:rsidR="00FA07BD" w:rsidRPr="009075CC" w:rsidRDefault="00C82E6E" w:rsidP="00E30209">
            <w:r w:rsidRPr="00C82E6E">
              <w:t>kasutajanimi : joy.hawkins@geekosis.name</w:t>
            </w:r>
            <w:r w:rsidRPr="00C82E6E">
              <w:br/>
              <w:t>parool: sint</w:t>
            </w:r>
          </w:p>
        </w:tc>
      </w:tr>
      <w:tr w:rsidR="00FA07BD" w14:paraId="269CB53B"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3E38A371" w14:textId="77777777" w:rsidR="00FA07BD" w:rsidRPr="009075CC" w:rsidRDefault="00FA07BD" w:rsidP="00E30209">
            <w:r w:rsidRPr="009075CC">
              <w:t>Kui rakenduse failil on eraldi parool (nt MS Accessi korral – ei ole kohustuslik), siis  mis see on?</w:t>
            </w:r>
          </w:p>
        </w:tc>
        <w:tc>
          <w:tcPr>
            <w:tcW w:w="5174" w:type="dxa"/>
            <w:tcBorders>
              <w:top w:val="single" w:sz="4" w:space="0" w:color="auto"/>
              <w:left w:val="single" w:sz="4" w:space="0" w:color="auto"/>
              <w:bottom w:val="single" w:sz="4" w:space="0" w:color="auto"/>
              <w:right w:val="single" w:sz="4" w:space="0" w:color="auto"/>
            </w:tcBorders>
          </w:tcPr>
          <w:p w14:paraId="1DE2F34E" w14:textId="77777777" w:rsidR="00FA07BD" w:rsidRPr="009075CC" w:rsidRDefault="00FA07BD" w:rsidP="00E30209">
            <w:r>
              <w:t>-</w:t>
            </w:r>
          </w:p>
        </w:tc>
      </w:tr>
      <w:tr w:rsidR="00FA07BD" w14:paraId="508E9DD9"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64E14D42" w14:textId="77777777" w:rsidR="00FA07BD" w:rsidRPr="009075CC" w:rsidRDefault="00FA07BD" w:rsidP="00E30209">
            <w:r w:rsidRPr="009075CC">
              <w:t>Millistes vormides (MS Accessi korral), lehekülgedel (pgApex või Oracle APEX korral), failides (mingis programmeerimiskeeles loodud rakenduse puhul) toimub pöördumine andmebaasiserveris talletatud rutiinide poole? Faili puhul palun näidata ka kataloog.</w:t>
            </w:r>
          </w:p>
        </w:tc>
        <w:tc>
          <w:tcPr>
            <w:tcW w:w="5174" w:type="dxa"/>
            <w:tcBorders>
              <w:top w:val="single" w:sz="4" w:space="0" w:color="auto"/>
              <w:left w:val="single" w:sz="4" w:space="0" w:color="auto"/>
              <w:bottom w:val="single" w:sz="4" w:space="0" w:color="auto"/>
              <w:right w:val="single" w:sz="4" w:space="0" w:color="auto"/>
            </w:tcBorders>
          </w:tcPr>
          <w:p w14:paraId="0C92D110" w14:textId="42D7F755" w:rsidR="00FA07BD" w:rsidRDefault="004D782A" w:rsidP="00E30209">
            <w:r>
              <w:t>Ekraaniv</w:t>
            </w:r>
            <w:r w:rsidR="001943C4">
              <w:t xml:space="preserve">ormil </w:t>
            </w:r>
            <w:r w:rsidR="001943C4" w:rsidRPr="001943C4">
              <w:rPr>
                <w:i/>
              </w:rPr>
              <w:t>Sissereg</w:t>
            </w:r>
            <w:r w:rsidR="001943C4">
              <w:t xml:space="preserve"> nupul </w:t>
            </w:r>
            <w:r w:rsidR="001943C4" w:rsidRPr="001943C4">
              <w:rPr>
                <w:i/>
              </w:rPr>
              <w:t>Jätka</w:t>
            </w:r>
            <w:r w:rsidR="001943C4">
              <w:t xml:space="preserve"> vajutamisel käivitatakse funktsioon </w:t>
            </w:r>
            <w:r w:rsidR="001943C4" w:rsidRPr="001943C4">
              <w:rPr>
                <w:i/>
              </w:rPr>
              <w:t>f_on_juhataja</w:t>
            </w:r>
            <w:r w:rsidR="001943C4">
              <w:t>, mis on mõeldud juhataja identifitseerimiseks (</w:t>
            </w:r>
            <w:r w:rsidR="007C4CB1">
              <w:t>Ülikooli infosüsteemi vastuvõtuaegade allsüsteem</w:t>
            </w:r>
            <w:r w:rsidR="001943C4">
              <w:t>).</w:t>
            </w:r>
          </w:p>
          <w:p w14:paraId="38C5EC76" w14:textId="77777777" w:rsidR="001943C4" w:rsidRDefault="001943C4" w:rsidP="00E30209"/>
          <w:p w14:paraId="325DB8FD" w14:textId="1EADA954" w:rsidR="001943C4" w:rsidRPr="009075CC" w:rsidRDefault="004D782A" w:rsidP="00E30209">
            <w:r>
              <w:t>Ekraaniv</w:t>
            </w:r>
            <w:r w:rsidR="001943C4">
              <w:t xml:space="preserve">ormil </w:t>
            </w:r>
            <w:r w:rsidR="001943C4" w:rsidRPr="001943C4">
              <w:rPr>
                <w:i/>
              </w:rPr>
              <w:t>Aktiivsed_mitteaktiivsed_kaubad</w:t>
            </w:r>
            <w:r w:rsidR="001943C4">
              <w:t xml:space="preserve"> nupul </w:t>
            </w:r>
            <w:r w:rsidR="001943C4" w:rsidRPr="001943C4">
              <w:rPr>
                <w:i/>
              </w:rPr>
              <w:t>Lõpeta</w:t>
            </w:r>
            <w:r w:rsidR="001943C4">
              <w:t xml:space="preserve"> </w:t>
            </w:r>
            <w:r w:rsidR="001943C4">
              <w:lastRenderedPageBreak/>
              <w:t xml:space="preserve">vajutamisel käivitatakse funktsioon </w:t>
            </w:r>
            <w:r w:rsidR="001943C4" w:rsidRPr="001943C4">
              <w:rPr>
                <w:i/>
              </w:rPr>
              <w:t>f_kauba_lopetamine</w:t>
            </w:r>
            <w:r w:rsidR="001943C4">
              <w:t xml:space="preserve">, mis muudab kauba seisundi lõpetatuks. </w:t>
            </w:r>
          </w:p>
        </w:tc>
      </w:tr>
      <w:tr w:rsidR="00FA07BD" w14:paraId="0E3D0C08"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0A4A62CE" w14:textId="77777777" w:rsidR="00FA07BD" w:rsidRPr="009075CC" w:rsidRDefault="00FA07BD" w:rsidP="00E30209">
            <w:r w:rsidRPr="009075CC">
              <w:lastRenderedPageBreak/>
              <w:t>Millistes vormides (MS Accessi korral), lehekülgedel (pgApex või Oracle APEX korral), failides (mingis programmeerimiskeeles loodud rakenduse puhul) toimub pöördumine andmebaasis loodud vaadete poole? Faili puhul palun näidata ka kataloog.</w:t>
            </w:r>
          </w:p>
        </w:tc>
        <w:tc>
          <w:tcPr>
            <w:tcW w:w="5174" w:type="dxa"/>
            <w:tcBorders>
              <w:top w:val="single" w:sz="4" w:space="0" w:color="auto"/>
              <w:left w:val="single" w:sz="4" w:space="0" w:color="auto"/>
              <w:bottom w:val="single" w:sz="4" w:space="0" w:color="auto"/>
              <w:right w:val="single" w:sz="4" w:space="0" w:color="auto"/>
            </w:tcBorders>
          </w:tcPr>
          <w:p w14:paraId="59717C5A" w14:textId="796C5B27" w:rsidR="00730A9F" w:rsidRDefault="0011310D" w:rsidP="00E30209">
            <w:r>
              <w:t>Ekraaniv</w:t>
            </w:r>
            <w:r w:rsidRPr="0011310D">
              <w:t>ormil</w:t>
            </w:r>
            <w:r>
              <w:rPr>
                <w:i/>
              </w:rPr>
              <w:t xml:space="preserve"> </w:t>
            </w:r>
            <w:r w:rsidR="004D782A">
              <w:rPr>
                <w:i/>
              </w:rPr>
              <w:t>Koik_kaubad</w:t>
            </w:r>
            <w:r w:rsidR="001943C4">
              <w:t xml:space="preserve"> pöördutakse vaate </w:t>
            </w:r>
            <w:r w:rsidR="00730A9F" w:rsidRPr="00730A9F">
              <w:rPr>
                <w:i/>
              </w:rPr>
              <w:t>koik_kaubad</w:t>
            </w:r>
            <w:r w:rsidR="00730A9F">
              <w:t xml:space="preserve"> poole, mis kuvab kõikide kaupade nimekirja.</w:t>
            </w:r>
          </w:p>
          <w:p w14:paraId="5EC26037" w14:textId="77777777" w:rsidR="004D782A" w:rsidRDefault="004D782A" w:rsidP="00E30209"/>
          <w:p w14:paraId="64EAE664" w14:textId="4B7EDF63" w:rsidR="00730A9F" w:rsidRDefault="004D782A" w:rsidP="00E30209">
            <w:r>
              <w:t xml:space="preserve">Ekraanivormil Kaupade_detailid </w:t>
            </w:r>
            <w:r w:rsidR="007A3C60">
              <w:t xml:space="preserve">pöördutakse  vaate </w:t>
            </w:r>
            <w:r w:rsidR="00730A9F" w:rsidRPr="00730A9F">
              <w:rPr>
                <w:i/>
              </w:rPr>
              <w:t>kaupade_detailid</w:t>
            </w:r>
            <w:r w:rsidR="00730A9F">
              <w:t xml:space="preserve"> poole, mis kuvab konkreetse kauba detailsed andmed. </w:t>
            </w:r>
          </w:p>
          <w:p w14:paraId="1996E58F" w14:textId="77777777" w:rsidR="00730A9F" w:rsidRDefault="00730A9F" w:rsidP="00E30209"/>
          <w:p w14:paraId="2817926B" w14:textId="4B5AACB2" w:rsidR="00730A9F" w:rsidRDefault="007A3C60" w:rsidP="00E30209">
            <w:r>
              <w:t>Ekraanivo</w:t>
            </w:r>
            <w:r w:rsidR="00730A9F">
              <w:t xml:space="preserve">rmil </w:t>
            </w:r>
            <w:r w:rsidR="00730A9F" w:rsidRPr="00730A9F">
              <w:rPr>
                <w:i/>
              </w:rPr>
              <w:t>Detailandmed</w:t>
            </w:r>
            <w:r w:rsidR="00730A9F">
              <w:t xml:space="preserve"> </w:t>
            </w:r>
            <w:r>
              <w:t xml:space="preserve">asub alamvorm Kaupade_kategooriad, kust </w:t>
            </w:r>
            <w:r w:rsidR="00730A9F">
              <w:t xml:space="preserve">pöördutakse vaate </w:t>
            </w:r>
            <w:r w:rsidR="00730A9F" w:rsidRPr="00730A9F">
              <w:rPr>
                <w:i/>
              </w:rPr>
              <w:t>kaupade_kategooriad</w:t>
            </w:r>
            <w:r w:rsidR="00730A9F">
              <w:t xml:space="preserve"> poole, mis kuvab kõik kategooriad, kuhu konkreetne kaup kuulub.</w:t>
            </w:r>
          </w:p>
          <w:p w14:paraId="5D5B2C31" w14:textId="77777777" w:rsidR="00730A9F" w:rsidRDefault="00730A9F" w:rsidP="00E30209"/>
          <w:p w14:paraId="16BE0416" w14:textId="4D4CFBDC" w:rsidR="00730A9F" w:rsidRDefault="007A3C60" w:rsidP="00E30209">
            <w:r>
              <w:t>Ekraaniv</w:t>
            </w:r>
            <w:r w:rsidR="00730A9F">
              <w:t xml:space="preserve">ormil </w:t>
            </w:r>
            <w:r w:rsidR="00730A9F" w:rsidRPr="00730A9F">
              <w:rPr>
                <w:i/>
              </w:rPr>
              <w:t>Detailandmed</w:t>
            </w:r>
            <w:r w:rsidR="00730A9F">
              <w:t xml:space="preserve"> </w:t>
            </w:r>
            <w:r>
              <w:t xml:space="preserve">asub alamvorm Kaupade_variandid, kust </w:t>
            </w:r>
            <w:r w:rsidR="00730A9F">
              <w:t xml:space="preserve">pöördutakse vaate </w:t>
            </w:r>
            <w:r w:rsidR="00730A9F" w:rsidRPr="00730A9F">
              <w:rPr>
                <w:i/>
              </w:rPr>
              <w:t>kaupade_variandid</w:t>
            </w:r>
            <w:r w:rsidR="00730A9F">
              <w:t xml:space="preserve"> poole, mis kuvab kõik variandid, mis konkreetsel kaubal on. </w:t>
            </w:r>
          </w:p>
          <w:p w14:paraId="4A395A58" w14:textId="77777777" w:rsidR="00730A9F" w:rsidRDefault="00730A9F" w:rsidP="00E30209"/>
          <w:p w14:paraId="4F9594B5" w14:textId="3FC05F21" w:rsidR="00730A9F" w:rsidRDefault="007A3C60" w:rsidP="00E30209">
            <w:r>
              <w:t>Ekraaniv</w:t>
            </w:r>
            <w:r w:rsidR="00730A9F">
              <w:t xml:space="preserve">ormil </w:t>
            </w:r>
            <w:r w:rsidR="00730A9F" w:rsidRPr="00730A9F">
              <w:rPr>
                <w:i/>
              </w:rPr>
              <w:t>Kaupade_koondaruanne</w:t>
            </w:r>
            <w:r w:rsidR="00730A9F">
              <w:t xml:space="preserve"> pöördutakse vaate </w:t>
            </w:r>
            <w:r w:rsidR="00730A9F" w:rsidRPr="00730A9F">
              <w:rPr>
                <w:i/>
              </w:rPr>
              <w:t>kaupade_koondaruanne</w:t>
            </w:r>
            <w:r w:rsidR="00730A9F">
              <w:t xml:space="preserve"> poole</w:t>
            </w:r>
            <w:r>
              <w:t>.</w:t>
            </w:r>
          </w:p>
          <w:p w14:paraId="7BCD871F" w14:textId="77777777" w:rsidR="00730A9F" w:rsidRDefault="00730A9F" w:rsidP="00E30209"/>
          <w:p w14:paraId="62BD2B90" w14:textId="7E89225F" w:rsidR="00730A9F" w:rsidRPr="009075CC" w:rsidRDefault="007A3C60" w:rsidP="00E30209">
            <w:r>
              <w:t>Ekraanivormil</w:t>
            </w:r>
            <w:r w:rsidR="008F0F06">
              <w:t xml:space="preserve"> </w:t>
            </w:r>
            <w:r w:rsidR="00730A9F" w:rsidRPr="00730A9F">
              <w:rPr>
                <w:i/>
              </w:rPr>
              <w:t>Aktiivsed_mitteaktiivsed_kaubad</w:t>
            </w:r>
            <w:r w:rsidR="00730A9F">
              <w:t xml:space="preserve"> pöördutakse vaate </w:t>
            </w:r>
            <w:r w:rsidR="00730A9F" w:rsidRPr="00730A9F">
              <w:rPr>
                <w:i/>
              </w:rPr>
              <w:t>aktiivsed_mitteaktiivsed_kaubad</w:t>
            </w:r>
            <w:r w:rsidR="00730A9F">
              <w:t xml:space="preserve"> poole, mis kuvab aktiivsete ja mitteaktiivsete kaupade nimekirja. </w:t>
            </w:r>
          </w:p>
        </w:tc>
      </w:tr>
      <w:tr w:rsidR="00FA07BD" w14:paraId="49514252"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570344C7" w14:textId="77777777" w:rsidR="00FA07BD" w:rsidRPr="009075CC" w:rsidRDefault="00FA07BD" w:rsidP="00E30209">
            <w:r w:rsidRPr="009075CC">
              <w:t>Kuhu (millisesse moodulisse, faili) on rakenduses kirjutatud andmebaasi-süsteemiga ühenduse loomiseks mõeldud andmebaasi kasutaja nimi (see peab olema minimaalsete vajalike õigustega kasutaja)? Faili puhul palun näidata ka kataloog.</w:t>
            </w:r>
          </w:p>
        </w:tc>
        <w:tc>
          <w:tcPr>
            <w:tcW w:w="5174" w:type="dxa"/>
            <w:tcBorders>
              <w:top w:val="single" w:sz="4" w:space="0" w:color="auto"/>
              <w:left w:val="single" w:sz="4" w:space="0" w:color="auto"/>
              <w:bottom w:val="single" w:sz="4" w:space="0" w:color="auto"/>
              <w:right w:val="single" w:sz="4" w:space="0" w:color="auto"/>
            </w:tcBorders>
          </w:tcPr>
          <w:p w14:paraId="33727723" w14:textId="18CB0C70" w:rsidR="00FA07BD" w:rsidRPr="009075CC" w:rsidRDefault="00296E3E" w:rsidP="00E30209">
            <w:r>
              <w:t xml:space="preserve">Minimaalsete õigustega andmebaasi-süsteemiga ühenduse loomiseks mõeldud  kasutajanimi(t155605_juhataja) on kirjutatud moodulisse </w:t>
            </w:r>
            <w:r w:rsidRPr="00296E3E">
              <w:rPr>
                <w:i/>
              </w:rPr>
              <w:t>Refreshing</w:t>
            </w:r>
            <w:r>
              <w:t xml:space="preserve">, konstandi </w:t>
            </w:r>
            <w:r w:rsidRPr="00296E3E">
              <w:rPr>
                <w:i/>
              </w:rPr>
              <w:t>username</w:t>
            </w:r>
            <w:r>
              <w:t xml:space="preserve"> väärtuseks</w:t>
            </w:r>
            <w:r w:rsidR="00034F49">
              <w:t xml:space="preserve"> </w:t>
            </w:r>
            <w:r w:rsidR="008F0F06">
              <w:t>(</w:t>
            </w:r>
            <w:r w:rsidR="008F0F06">
              <w:rPr>
                <w:rFonts w:cs="Arial"/>
              </w:rPr>
              <w:t>Ülikooli infosüsteemi vastuvõtuaegade allsüsteem</w:t>
            </w:r>
            <w:r>
              <w:t>).</w:t>
            </w:r>
          </w:p>
        </w:tc>
      </w:tr>
      <w:tr w:rsidR="00FA07BD" w14:paraId="5D84BEBC"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4D6A1E01" w14:textId="77777777" w:rsidR="00FA07BD" w:rsidRPr="009075CC" w:rsidRDefault="00FA07BD" w:rsidP="00E30209">
            <w:r w:rsidRPr="009075CC">
              <w:t>Kas rakendus suhtleb andmebaasisüsteemiga kui üks kasutaja või vastab igale lõppkasutajale eraldi andmebaasi kasutaja?</w:t>
            </w:r>
          </w:p>
        </w:tc>
        <w:tc>
          <w:tcPr>
            <w:tcW w:w="5174" w:type="dxa"/>
            <w:tcBorders>
              <w:top w:val="single" w:sz="4" w:space="0" w:color="auto"/>
              <w:left w:val="single" w:sz="4" w:space="0" w:color="auto"/>
              <w:bottom w:val="single" w:sz="4" w:space="0" w:color="auto"/>
              <w:right w:val="single" w:sz="4" w:space="0" w:color="auto"/>
            </w:tcBorders>
          </w:tcPr>
          <w:p w14:paraId="7B0DDA83" w14:textId="09748C66" w:rsidR="00FA07BD" w:rsidRPr="009075CC" w:rsidRDefault="008F0F06" w:rsidP="00E30209">
            <w:r>
              <w:t>„</w:t>
            </w:r>
            <w:r w:rsidR="00034F49">
              <w:t>Rakendus suhtleb andmeb</w:t>
            </w:r>
            <w:r>
              <w:t xml:space="preserve">aasisüsteemiga kui üks kasutaja“ </w:t>
            </w:r>
            <w:r>
              <w:t>(</w:t>
            </w:r>
            <w:r>
              <w:rPr>
                <w:rFonts w:cs="Arial"/>
              </w:rPr>
              <w:t>Ülikooli infosüsteemi vastuvõtuaegade allsüsteem</w:t>
            </w:r>
            <w:r>
              <w:t>).</w:t>
            </w:r>
            <w:r w:rsidR="00034F49">
              <w:t xml:space="preserve"> </w:t>
            </w:r>
          </w:p>
        </w:tc>
      </w:tr>
      <w:tr w:rsidR="00FA07BD" w14:paraId="4155C15F"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489628E8" w14:textId="77777777" w:rsidR="00FA07BD" w:rsidRPr="009075CC" w:rsidRDefault="00FA07BD" w:rsidP="00E30209">
            <w:r w:rsidRPr="009075CC">
              <w:t>Kas lõppkasutajate kasutajanimed ja paroolid on andmebaasis (kui jah, siis mis tabeli mis veergudes)?</w:t>
            </w:r>
          </w:p>
        </w:tc>
        <w:tc>
          <w:tcPr>
            <w:tcW w:w="5174" w:type="dxa"/>
            <w:tcBorders>
              <w:top w:val="single" w:sz="4" w:space="0" w:color="auto"/>
              <w:left w:val="single" w:sz="4" w:space="0" w:color="auto"/>
              <w:bottom w:val="single" w:sz="4" w:space="0" w:color="auto"/>
              <w:right w:val="single" w:sz="4" w:space="0" w:color="auto"/>
            </w:tcBorders>
          </w:tcPr>
          <w:p w14:paraId="43AC3ABA" w14:textId="152BD435" w:rsidR="00FA07BD" w:rsidRPr="009075CC" w:rsidRDefault="00034F49" w:rsidP="00E30209">
            <w:r>
              <w:t xml:space="preserve">Jah, kasutajanimeks on veerg </w:t>
            </w:r>
            <w:r w:rsidRPr="00034F49">
              <w:rPr>
                <w:i/>
              </w:rPr>
              <w:t>e_meil</w:t>
            </w:r>
            <w:r>
              <w:t xml:space="preserve">, mis asub tabelis </w:t>
            </w:r>
            <w:r w:rsidRPr="00034F49">
              <w:rPr>
                <w:i/>
              </w:rPr>
              <w:t>Isik</w:t>
            </w:r>
            <w:r>
              <w:t xml:space="preserve">. Parooliks on veerg </w:t>
            </w:r>
            <w:r>
              <w:rPr>
                <w:i/>
              </w:rPr>
              <w:t>p</w:t>
            </w:r>
            <w:r w:rsidRPr="00034F49">
              <w:rPr>
                <w:i/>
              </w:rPr>
              <w:t>arool</w:t>
            </w:r>
            <w:r>
              <w:rPr>
                <w:i/>
              </w:rPr>
              <w:t>,</w:t>
            </w:r>
            <w:r>
              <w:t xml:space="preserve"> mis asub samuti tabelis </w:t>
            </w:r>
            <w:r w:rsidRPr="00034F49">
              <w:rPr>
                <w:i/>
              </w:rPr>
              <w:t>Isik</w:t>
            </w:r>
            <w:r>
              <w:t xml:space="preserve">. </w:t>
            </w:r>
          </w:p>
        </w:tc>
      </w:tr>
      <w:tr w:rsidR="00FA07BD" w14:paraId="7D5D417A"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11E81E26" w14:textId="77777777" w:rsidR="00FA07BD" w:rsidRPr="009075CC" w:rsidRDefault="00FA07BD" w:rsidP="00E30209">
            <w:r w:rsidRPr="009075CC">
              <w:lastRenderedPageBreak/>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tcBorders>
              <w:top w:val="single" w:sz="4" w:space="0" w:color="auto"/>
              <w:left w:val="single" w:sz="4" w:space="0" w:color="auto"/>
              <w:bottom w:val="single" w:sz="4" w:space="0" w:color="auto"/>
              <w:right w:val="single" w:sz="4" w:space="0" w:color="auto"/>
            </w:tcBorders>
          </w:tcPr>
          <w:p w14:paraId="1564283C" w14:textId="71B0434B" w:rsidR="00B03138" w:rsidRDefault="007C4CB1" w:rsidP="00E30209">
            <w:r>
              <w:t>„</w:t>
            </w:r>
            <w:r w:rsidR="000D735C">
              <w:t xml:space="preserve">Andmebaasis hoitakse parooli räsiväärtust. See väärtus leitakse andmebaasisüsteemi poolt kasutades sisendina avatekstina parooli ning süsteemi-genereeritud soola. </w:t>
            </w:r>
          </w:p>
          <w:p w14:paraId="16FEB9B2" w14:textId="77777777" w:rsidR="00B03138" w:rsidRDefault="00B03138" w:rsidP="00E30209"/>
          <w:p w14:paraId="299D8455" w14:textId="77777777" w:rsidR="00B03138" w:rsidRDefault="000D735C" w:rsidP="00E30209">
            <w:r>
              <w:t xml:space="preserve">Parooli räsiväärtuse leidmiseks kasutatakse PostgreSQL funktsiooni crypt koos soola genereerimiseks mõeldud funktsiooniga gen_salt. Räsiväärtuse leidmiseks kasutatakse Blowfish plokkšifril (krüptograafilisel algoritmil) põhinevat algoritmi, mille puhul võib parooli pikkus olla kuni 72 märki. Seda algoritmi eelistati, kuna Cybernetica AS (2013) hindab selle viie aasta jooksul turvaliseks primitiiviks (erinevalt algoritmidest DES ja MD5, mida crypt samuti toetab). </w:t>
            </w:r>
          </w:p>
          <w:p w14:paraId="15C27F0B" w14:textId="77777777" w:rsidR="00B03138" w:rsidRDefault="00B03138" w:rsidP="00E30209"/>
          <w:p w14:paraId="033515CB" w14:textId="77777777" w:rsidR="00B03138" w:rsidRDefault="000D735C" w:rsidP="00E30209">
            <w:r>
              <w:t xml:space="preserve">Veerus parool lubatud maksimaalne väärtuse suurus peab valitud algoritmi korral olema 60 märki (veerg on tüüpi VARCHAR(60)). </w:t>
            </w:r>
          </w:p>
          <w:p w14:paraId="0CAA087E" w14:textId="77777777" w:rsidR="00B03138" w:rsidRDefault="00B03138" w:rsidP="00E30209"/>
          <w:p w14:paraId="4933C280" w14:textId="77777777" w:rsidR="00B03138" w:rsidRDefault="000D735C" w:rsidP="00E30209">
            <w:r>
              <w:t xml:space="preserve">gen_salt funktsioon võimaldab lisaks algoritmile määrata ka algoritmi kasutatavat korduste arvu (kui algoritm seda võimaldab). Mida suurem korduste arv, seda rohkem võtab aega räsiväärtuse arvutamine, aga ka selle murdmine. Blowfish algoritmi korral on vaikimisi korduste arv 6, kuid võimalik korduste arvu vahemik on 4 kuni 31. Määran korduste arvuks 11, mille puhul räsiväärtuse leidmisel ja kontrollimisel veel olulist töökiiruse langust ei täheldatud. </w:t>
            </w:r>
          </w:p>
          <w:p w14:paraId="06546997" w14:textId="77777777" w:rsidR="00B03138" w:rsidRDefault="00B03138" w:rsidP="00E30209"/>
          <w:p w14:paraId="636A4197" w14:textId="77777777" w:rsidR="00B03138" w:rsidRDefault="000D735C" w:rsidP="00E30209">
            <w:r>
              <w:t xml:space="preserve">Funktsiooni crypt kasutamiseks on PostgreSQL andmebaasis CREATE EXTENSION lauset kasutades installeeritud lisamoodul pgcrypto. Installeerimise tulemusel loodavad skeemiobjektid paigutatakse skeemi public. </w:t>
            </w:r>
          </w:p>
          <w:p w14:paraId="62359291" w14:textId="77777777" w:rsidR="00B03138" w:rsidRDefault="00B03138" w:rsidP="00E30209"/>
          <w:p w14:paraId="10D959F8" w14:textId="6620AC8B" w:rsidR="007C4CB1" w:rsidRPr="009075CC" w:rsidRDefault="000D735C" w:rsidP="00E30209">
            <w:r>
              <w:t>CREATE EXTENSION IF NOT EXISTS pgcrypto WITH SCHEMA public;</w:t>
            </w:r>
            <w:r w:rsidR="007C4CB1">
              <w:t>“ (Ülikooli infosüsteemi vastuvõtuaegade allsüsteem)</w:t>
            </w:r>
          </w:p>
        </w:tc>
      </w:tr>
      <w:tr w:rsidR="00FA07BD" w14:paraId="2F2C80C0"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7DA5E2F9" w14:textId="77777777" w:rsidR="00FA07BD" w:rsidRPr="009075CC" w:rsidRDefault="00FA07BD" w:rsidP="00E30209">
            <w:r w:rsidRPr="009075CC">
              <w:t>Kuidas toimub kasutaja autentimine?</w:t>
            </w:r>
          </w:p>
        </w:tc>
        <w:tc>
          <w:tcPr>
            <w:tcW w:w="5174" w:type="dxa"/>
            <w:tcBorders>
              <w:top w:val="single" w:sz="4" w:space="0" w:color="auto"/>
              <w:left w:val="single" w:sz="4" w:space="0" w:color="auto"/>
              <w:bottom w:val="single" w:sz="4" w:space="0" w:color="auto"/>
              <w:right w:val="single" w:sz="4" w:space="0" w:color="auto"/>
            </w:tcBorders>
          </w:tcPr>
          <w:p w14:paraId="5C849062" w14:textId="2F8E3199" w:rsidR="007C4CB1" w:rsidRDefault="007C4CB1" w:rsidP="00E30209">
            <w:r>
              <w:t xml:space="preserve">Kasutaja audentimiseks kasutatakse võrreldakse kasutaja sisestatud parooli põhjal genereeritud räsiväärtust andmebaasis salvestatud parooli räsiväärtusega. </w:t>
            </w:r>
          </w:p>
          <w:p w14:paraId="7D119731" w14:textId="6B8D1E91" w:rsidR="007C4CB1" w:rsidRDefault="007C4CB1" w:rsidP="00E30209"/>
          <w:p w14:paraId="1FDA890E" w14:textId="3C769593" w:rsidR="007C4CB1" w:rsidRDefault="007C4CB1" w:rsidP="00E30209">
            <w:r>
              <w:lastRenderedPageBreak/>
              <w:t xml:space="preserve">Samuti kontrollitakse, et kasutaja töötaks juhatajana ja oleks seisundis, mis lubab tal süsteemi kasutada. </w:t>
            </w:r>
          </w:p>
          <w:p w14:paraId="2C550DA2" w14:textId="07F463CB" w:rsidR="007C4CB1" w:rsidRDefault="007C4CB1" w:rsidP="00E30209"/>
          <w:p w14:paraId="52DF9D0B" w14:textId="5752B3AF" w:rsidR="007C4CB1" w:rsidRDefault="007C4CB1" w:rsidP="00E30209">
            <w:r>
              <w:t xml:space="preserve">„See kontroll toimub serveris, et andmebaasis salvestatud räsiväärtus ei liiguks üle võrgu kliendi juurde. </w:t>
            </w:r>
          </w:p>
          <w:p w14:paraId="14A0E552" w14:textId="77777777" w:rsidR="007C4CB1" w:rsidRDefault="007C4CB1" w:rsidP="00E30209"/>
          <w:p w14:paraId="60015BD2" w14:textId="2C03B05B" w:rsidR="007C4CB1" w:rsidRPr="009075CC" w:rsidRDefault="007C4CB1" w:rsidP="00E30209">
            <w:r>
              <w:t>Antud juhul viib kontrolli läbi andmebaasisüsteem. Kontrollimaks, kas kasutaja on sobivas seisundis juhataja, luuakse andmebaasis funktsioon f_on_juhataja(text, text). Funktsiooni väljakutsel on esimene argument emeil ja teine argument parool.“ (Ülikooli infosüsteemi vastuvõtuaegade allsüsteem)</w:t>
            </w:r>
          </w:p>
        </w:tc>
      </w:tr>
      <w:tr w:rsidR="00FA07BD" w14:paraId="77EC1ECF"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59540A15" w14:textId="77777777" w:rsidR="00FA07BD" w:rsidRPr="009075CC" w:rsidRDefault="00FA07BD" w:rsidP="00E30209">
            <w:r w:rsidRPr="009075CC">
              <w:lastRenderedPageBreak/>
              <w:t>Kas olete oma töö iseseisva töö hindamismudeli alusel enne esitamist ise üle kontrollinud?</w:t>
            </w:r>
          </w:p>
        </w:tc>
        <w:tc>
          <w:tcPr>
            <w:tcW w:w="5174" w:type="dxa"/>
            <w:tcBorders>
              <w:top w:val="single" w:sz="4" w:space="0" w:color="auto"/>
              <w:left w:val="single" w:sz="4" w:space="0" w:color="auto"/>
              <w:bottom w:val="single" w:sz="4" w:space="0" w:color="auto"/>
              <w:right w:val="single" w:sz="4" w:space="0" w:color="auto"/>
            </w:tcBorders>
          </w:tcPr>
          <w:p w14:paraId="0813BAA6" w14:textId="68CD7516" w:rsidR="00FA07BD" w:rsidRPr="009075CC" w:rsidRDefault="007C4CB1" w:rsidP="00E30209">
            <w:r>
              <w:t>Jah</w:t>
            </w:r>
          </w:p>
        </w:tc>
      </w:tr>
      <w:tr w:rsidR="00FA07BD" w14:paraId="7C6FF584" w14:textId="77777777" w:rsidTr="00E30209">
        <w:tc>
          <w:tcPr>
            <w:tcW w:w="3798" w:type="dxa"/>
            <w:tcBorders>
              <w:top w:val="single" w:sz="4" w:space="0" w:color="auto"/>
              <w:left w:val="single" w:sz="4" w:space="0" w:color="auto"/>
              <w:bottom w:val="single" w:sz="4" w:space="0" w:color="auto"/>
              <w:right w:val="single" w:sz="4" w:space="0" w:color="auto"/>
            </w:tcBorders>
            <w:hideMark/>
          </w:tcPr>
          <w:p w14:paraId="3866E75B" w14:textId="77777777" w:rsidR="00FA07BD" w:rsidRPr="009075CC" w:rsidRDefault="00FA07BD" w:rsidP="00E30209">
            <w:r w:rsidRPr="009075CC">
              <w:t>Kui vastasite eelmises punktis „Jah“, siis milline oli punktisumma?</w:t>
            </w:r>
          </w:p>
        </w:tc>
        <w:tc>
          <w:tcPr>
            <w:tcW w:w="5174" w:type="dxa"/>
            <w:tcBorders>
              <w:top w:val="single" w:sz="4" w:space="0" w:color="auto"/>
              <w:left w:val="single" w:sz="4" w:space="0" w:color="auto"/>
              <w:bottom w:val="single" w:sz="4" w:space="0" w:color="auto"/>
              <w:right w:val="single" w:sz="4" w:space="0" w:color="auto"/>
            </w:tcBorders>
          </w:tcPr>
          <w:p w14:paraId="5EC66726" w14:textId="155CC4D6" w:rsidR="00FA07BD" w:rsidRPr="009075CC" w:rsidRDefault="00392E52" w:rsidP="00E30209">
            <w:r>
              <w:t>59 (koos lisapunktidega)</w:t>
            </w:r>
          </w:p>
        </w:tc>
      </w:tr>
    </w:tbl>
    <w:p w14:paraId="6602DB39" w14:textId="0CA6C7D8" w:rsidR="00FA07BD" w:rsidRDefault="00FA07BD">
      <w:pPr>
        <w:suppressAutoHyphens w:val="0"/>
        <w:rPr>
          <w:rFonts w:cs="Arial"/>
        </w:rPr>
      </w:pPr>
      <w:r>
        <w:rPr>
          <w:rFonts w:cs="Arial"/>
        </w:rPr>
        <w:br w:type="page"/>
      </w:r>
    </w:p>
    <w:p w14:paraId="754D6110" w14:textId="77777777" w:rsidR="00FA07BD" w:rsidRDefault="00FA07BD" w:rsidP="006F073F">
      <w:pPr>
        <w:rPr>
          <w:rFonts w:cs="Arial"/>
        </w:rPr>
      </w:pPr>
    </w:p>
    <w:p w14:paraId="6F74F721" w14:textId="77777777" w:rsidR="000277D6" w:rsidRPr="009307D1" w:rsidRDefault="000277D6">
      <w:pPr>
        <w:pStyle w:val="Heading1"/>
      </w:pPr>
      <w:bookmarkStart w:id="1" w:name="_Toc50447279"/>
      <w:bookmarkStart w:id="2" w:name="_Toc501191041"/>
      <w:r w:rsidRPr="009307D1">
        <w:t>Strateegi</w:t>
      </w:r>
      <w:bookmarkEnd w:id="1"/>
      <w:r w:rsidR="009822AA">
        <w:t>line analüüs</w:t>
      </w:r>
      <w:bookmarkEnd w:id="2"/>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3" w:name="_Toc50447280"/>
      <w:bookmarkStart w:id="4" w:name="_Toc501191042"/>
      <w:r w:rsidRPr="009307D1">
        <w:rPr>
          <w:rFonts w:cs="Arial"/>
        </w:rPr>
        <w:t>Terviksüsteemi üldvaade</w:t>
      </w:r>
      <w:bookmarkEnd w:id="3"/>
      <w:bookmarkEnd w:id="4"/>
    </w:p>
    <w:p w14:paraId="18645939" w14:textId="77777777" w:rsidR="000277D6" w:rsidRDefault="000277D6">
      <w:pPr>
        <w:rPr>
          <w:rFonts w:cs="Arial"/>
        </w:rPr>
      </w:pPr>
    </w:p>
    <w:p w14:paraId="5CBF95A7" w14:textId="3265F046" w:rsidR="00904754" w:rsidRPr="00C55606" w:rsidRDefault="005E17D7" w:rsidP="00904754">
      <w:pPr>
        <w:jc w:val="both"/>
        <w:rPr>
          <w:rFonts w:cs="Arial"/>
        </w:rPr>
      </w:pPr>
      <w:r>
        <w:rPr>
          <w:rFonts w:cs="Arial"/>
        </w:rPr>
        <w:t>Järgnevalt esitatakse ülevaade nutitelefonide müügiga tegeleva e</w:t>
      </w:r>
      <w:r w:rsidR="006C31C9">
        <w:rPr>
          <w:rFonts w:cs="Arial"/>
        </w:rPr>
        <w:t>-</w:t>
      </w:r>
      <w:r>
        <w:rPr>
          <w:rFonts w:cs="Arial"/>
        </w:rPr>
        <w:t>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5" w:name="_Toc50447281"/>
      <w:bookmarkStart w:id="6" w:name="_Toc501191043"/>
      <w:r w:rsidRPr="009307D1">
        <w:rPr>
          <w:rFonts w:cs="Arial"/>
        </w:rPr>
        <w:t>O</w:t>
      </w:r>
      <w:bookmarkStart w:id="7" w:name="z_Ärieesmärk"/>
      <w:bookmarkEnd w:id="7"/>
      <w:r w:rsidRPr="009307D1">
        <w:rPr>
          <w:rFonts w:cs="Arial"/>
        </w:rPr>
        <w:t>rganisatsiooni eesmärgid</w:t>
      </w:r>
      <w:bookmarkEnd w:id="5"/>
      <w:bookmarkEnd w:id="6"/>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8" w:name="_Toc50447282"/>
      <w:bookmarkStart w:id="9" w:name="_Toc501191044"/>
      <w:r w:rsidRPr="009307D1">
        <w:rPr>
          <w:rFonts w:cs="Arial"/>
        </w:rPr>
        <w:t>Infosüsteemi eesmärgid</w:t>
      </w:r>
      <w:bookmarkEnd w:id="8"/>
      <w:bookmarkEnd w:id="9"/>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06BCB54B" w:rsidR="00AF20D9"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1083BBD7" w14:textId="5363F720" w:rsidR="009C1082" w:rsidRDefault="009C1082" w:rsidP="00A379A7">
      <w:pPr>
        <w:numPr>
          <w:ilvl w:val="0"/>
          <w:numId w:val="14"/>
        </w:numPr>
        <w:rPr>
          <w:rFonts w:cs="Arial"/>
        </w:rPr>
      </w:pPr>
      <w:r>
        <w:rPr>
          <w:rFonts w:cs="Arial"/>
        </w:rPr>
        <w:t>Võimaldada elektrooniliselt muuta erinevate kaupade andmeid</w:t>
      </w:r>
    </w:p>
    <w:p w14:paraId="08F250CB" w14:textId="1E73E420" w:rsidR="008C6176" w:rsidRPr="002B0A6A" w:rsidRDefault="009C1082" w:rsidP="002B0A6A">
      <w:pPr>
        <w:numPr>
          <w:ilvl w:val="0"/>
          <w:numId w:val="14"/>
        </w:numPr>
        <w:rPr>
          <w:rFonts w:cs="Arial"/>
        </w:rPr>
      </w:pPr>
      <w:r>
        <w:rPr>
          <w:rFonts w:cs="Arial"/>
        </w:rPr>
        <w:t>Võimaldada klientidel tellida meie poolt pakutavaid kaupu</w:t>
      </w:r>
    </w:p>
    <w:p w14:paraId="5199CCCC" w14:textId="239BD95E" w:rsidR="009C1082" w:rsidRDefault="009C1082" w:rsidP="00A379A7">
      <w:pPr>
        <w:numPr>
          <w:ilvl w:val="0"/>
          <w:numId w:val="14"/>
        </w:numPr>
        <w:rPr>
          <w:rFonts w:cs="Arial"/>
        </w:rPr>
      </w:pPr>
      <w:r>
        <w:rPr>
          <w:rFonts w:cs="Arial"/>
        </w:rPr>
        <w:t>Võimaldada klientidel jätta tagasisidet</w:t>
      </w:r>
    </w:p>
    <w:p w14:paraId="2CEEA0E0" w14:textId="4E7F3BCF" w:rsidR="009C1082" w:rsidRDefault="009C1082" w:rsidP="00A379A7">
      <w:pPr>
        <w:numPr>
          <w:ilvl w:val="0"/>
          <w:numId w:val="14"/>
        </w:numPr>
        <w:rPr>
          <w:rFonts w:cs="Arial"/>
        </w:rPr>
      </w:pPr>
      <w:r>
        <w:rPr>
          <w:rFonts w:cs="Arial"/>
        </w:rPr>
        <w:t>Võimaldada klientidel vormistada garantiijuhtum või kauba tagastus</w:t>
      </w:r>
    </w:p>
    <w:p w14:paraId="02266160" w14:textId="423A49A1" w:rsidR="009C1082" w:rsidRDefault="009C1082" w:rsidP="00A379A7">
      <w:pPr>
        <w:numPr>
          <w:ilvl w:val="0"/>
          <w:numId w:val="14"/>
        </w:numPr>
        <w:rPr>
          <w:rFonts w:cs="Arial"/>
        </w:rPr>
      </w:pPr>
      <w:r>
        <w:rPr>
          <w:rFonts w:cs="Arial"/>
        </w:rPr>
        <w:t>Võimaldada töötajatel määrata hinnareegleid ja teha sooduspakkumisi</w:t>
      </w:r>
    </w:p>
    <w:p w14:paraId="5127828C" w14:textId="4D710642" w:rsidR="009C1082" w:rsidRDefault="009C1082" w:rsidP="00A379A7">
      <w:pPr>
        <w:numPr>
          <w:ilvl w:val="0"/>
          <w:numId w:val="14"/>
        </w:numPr>
        <w:rPr>
          <w:rFonts w:cs="Arial"/>
        </w:rPr>
      </w:pPr>
      <w:r>
        <w:rPr>
          <w:rFonts w:cs="Arial"/>
        </w:rPr>
        <w:t>Saada ülevaade arvetest</w:t>
      </w:r>
    </w:p>
    <w:p w14:paraId="0409DF15" w14:textId="1212629A" w:rsidR="009C1082" w:rsidRDefault="009C1082" w:rsidP="00A379A7">
      <w:pPr>
        <w:numPr>
          <w:ilvl w:val="0"/>
          <w:numId w:val="14"/>
        </w:numPr>
        <w:rPr>
          <w:rFonts w:cs="Arial"/>
        </w:rPr>
      </w:pPr>
      <w:r>
        <w:rPr>
          <w:rFonts w:cs="Arial"/>
        </w:rPr>
        <w:t>Saada ülevaade tarnetellimuste arvetest</w:t>
      </w:r>
    </w:p>
    <w:p w14:paraId="665D653E" w14:textId="76E087E0" w:rsidR="009C1082" w:rsidRDefault="009C1082" w:rsidP="00A379A7">
      <w:pPr>
        <w:numPr>
          <w:ilvl w:val="0"/>
          <w:numId w:val="14"/>
        </w:numPr>
        <w:rPr>
          <w:rFonts w:cs="Arial"/>
        </w:rPr>
      </w:pPr>
      <w:r>
        <w:rPr>
          <w:rFonts w:cs="Arial"/>
        </w:rPr>
        <w:t>Saada ülevaade tellimustest</w:t>
      </w:r>
    </w:p>
    <w:p w14:paraId="1EC99CBB" w14:textId="761E718D" w:rsidR="009C1082" w:rsidRDefault="009C1082" w:rsidP="00A379A7">
      <w:pPr>
        <w:numPr>
          <w:ilvl w:val="0"/>
          <w:numId w:val="14"/>
        </w:numPr>
        <w:rPr>
          <w:rFonts w:cs="Arial"/>
        </w:rPr>
      </w:pPr>
      <w:r>
        <w:rPr>
          <w:rFonts w:cs="Arial"/>
        </w:rPr>
        <w:t>Saada ülevaade tarnetellimustest</w:t>
      </w:r>
    </w:p>
    <w:p w14:paraId="75B80CAD" w14:textId="22C7C8F8" w:rsidR="009C1082" w:rsidRDefault="009C1082" w:rsidP="00A379A7">
      <w:pPr>
        <w:numPr>
          <w:ilvl w:val="0"/>
          <w:numId w:val="14"/>
        </w:numPr>
        <w:rPr>
          <w:rFonts w:cs="Arial"/>
        </w:rPr>
      </w:pPr>
      <w:r>
        <w:rPr>
          <w:rFonts w:cs="Arial"/>
        </w:rPr>
        <w:t>Saada ülevaade garantiijuhtumistest ja kauba tagastustest</w:t>
      </w:r>
    </w:p>
    <w:p w14:paraId="65758FAF" w14:textId="308900E4" w:rsidR="009C1082" w:rsidRDefault="009C1082" w:rsidP="00A379A7">
      <w:pPr>
        <w:numPr>
          <w:ilvl w:val="0"/>
          <w:numId w:val="14"/>
        </w:numPr>
        <w:rPr>
          <w:rFonts w:cs="Arial"/>
        </w:rPr>
      </w:pPr>
      <w:r>
        <w:rPr>
          <w:rFonts w:cs="Arial"/>
        </w:rPr>
        <w:t>Saada ülevaade hinnareeglitest ja sooduspakkumistest</w:t>
      </w:r>
    </w:p>
    <w:p w14:paraId="52568017" w14:textId="77D5AE39" w:rsidR="009C1082" w:rsidRDefault="009C1082" w:rsidP="009C1082">
      <w:pPr>
        <w:numPr>
          <w:ilvl w:val="0"/>
          <w:numId w:val="14"/>
        </w:numPr>
        <w:rPr>
          <w:rFonts w:cs="Arial"/>
        </w:rPr>
      </w:pPr>
      <w:r>
        <w:rPr>
          <w:rFonts w:cs="Arial"/>
        </w:rPr>
        <w:t>Saada ülevaade kliendi tagasisidest</w:t>
      </w:r>
    </w:p>
    <w:p w14:paraId="5B89B6B8" w14:textId="187DE1AE" w:rsidR="009C1082" w:rsidRDefault="009C1082" w:rsidP="009C1082">
      <w:pPr>
        <w:numPr>
          <w:ilvl w:val="0"/>
          <w:numId w:val="14"/>
        </w:numPr>
        <w:rPr>
          <w:rFonts w:cs="Arial"/>
        </w:rPr>
      </w:pPr>
      <w:r>
        <w:rPr>
          <w:rFonts w:cs="Arial"/>
        </w:rPr>
        <w:t>Saada ülevaade laoliikumistest</w:t>
      </w:r>
    </w:p>
    <w:p w14:paraId="30479692" w14:textId="670EFDB5" w:rsidR="009C1082" w:rsidRDefault="009C1082" w:rsidP="009C1082">
      <w:pPr>
        <w:numPr>
          <w:ilvl w:val="0"/>
          <w:numId w:val="14"/>
        </w:numPr>
        <w:rPr>
          <w:rFonts w:cs="Arial"/>
        </w:rPr>
      </w:pPr>
      <w:r>
        <w:rPr>
          <w:rFonts w:cs="Arial"/>
        </w:rPr>
        <w:t>Saada ülevaade lepingutest</w:t>
      </w:r>
    </w:p>
    <w:p w14:paraId="4527EA03" w14:textId="0A360FEB" w:rsidR="009C1082" w:rsidRDefault="009C1082" w:rsidP="009C1082">
      <w:pPr>
        <w:numPr>
          <w:ilvl w:val="0"/>
          <w:numId w:val="14"/>
        </w:numPr>
        <w:rPr>
          <w:rFonts w:cs="Arial"/>
        </w:rPr>
      </w:pPr>
      <w:r>
        <w:rPr>
          <w:rFonts w:cs="Arial"/>
        </w:rPr>
        <w:lastRenderedPageBreak/>
        <w:t>Saada ülevaade varadest</w:t>
      </w:r>
    </w:p>
    <w:p w14:paraId="651FF7C6" w14:textId="26CE9C8D" w:rsidR="009C1082" w:rsidRDefault="009C1082" w:rsidP="009C1082">
      <w:pPr>
        <w:numPr>
          <w:ilvl w:val="0"/>
          <w:numId w:val="14"/>
        </w:numPr>
        <w:rPr>
          <w:rFonts w:cs="Arial"/>
        </w:rPr>
      </w:pPr>
      <w:r>
        <w:rPr>
          <w:rFonts w:cs="Arial"/>
        </w:rPr>
        <w:t>Saada ülevaade partneritest</w:t>
      </w:r>
    </w:p>
    <w:p w14:paraId="5F58A51D" w14:textId="27F91789" w:rsidR="008C6176" w:rsidRDefault="008C6176" w:rsidP="009C1082">
      <w:pPr>
        <w:numPr>
          <w:ilvl w:val="0"/>
          <w:numId w:val="14"/>
        </w:numPr>
        <w:rPr>
          <w:rFonts w:cs="Arial"/>
        </w:rPr>
      </w:pPr>
      <w:r>
        <w:rPr>
          <w:rFonts w:cs="Arial"/>
        </w:rPr>
        <w:t>Saada ülevaade töötaja töötamistest</w:t>
      </w:r>
    </w:p>
    <w:p w14:paraId="0F526466" w14:textId="71FCD2CA" w:rsidR="009C1082" w:rsidRDefault="009C1082" w:rsidP="009C1082">
      <w:pPr>
        <w:numPr>
          <w:ilvl w:val="0"/>
          <w:numId w:val="14"/>
        </w:numPr>
        <w:rPr>
          <w:rFonts w:cs="Arial"/>
        </w:rPr>
      </w:pPr>
      <w:r>
        <w:rPr>
          <w:rFonts w:cs="Arial"/>
        </w:rPr>
        <w:t>Võimaldada töötajal koostada töögraafikut</w:t>
      </w:r>
    </w:p>
    <w:p w14:paraId="621A3964" w14:textId="271AF3E0" w:rsidR="009C1082" w:rsidRPr="009C1082" w:rsidRDefault="009C1082" w:rsidP="009C1082">
      <w:pPr>
        <w:numPr>
          <w:ilvl w:val="0"/>
          <w:numId w:val="14"/>
        </w:numPr>
        <w:rPr>
          <w:rFonts w:cs="Arial"/>
        </w:rPr>
      </w:pPr>
      <w:r>
        <w:rPr>
          <w:rFonts w:cs="Arial"/>
        </w:rPr>
        <w:t>Saada ülevaade töögraafikutest</w:t>
      </w:r>
    </w:p>
    <w:p w14:paraId="0849B847" w14:textId="77777777" w:rsidR="000277D6" w:rsidRPr="009307D1" w:rsidRDefault="000277D6">
      <w:pPr>
        <w:pStyle w:val="Heading3"/>
        <w:rPr>
          <w:rFonts w:cs="Arial"/>
        </w:rPr>
      </w:pPr>
      <w:bookmarkStart w:id="10" w:name="_Toc50447283"/>
      <w:bookmarkStart w:id="11" w:name="_Toc501191045"/>
      <w:r w:rsidRPr="009307D1">
        <w:rPr>
          <w:rFonts w:cs="Arial"/>
        </w:rPr>
        <w:t>Lausendid</w:t>
      </w:r>
      <w:bookmarkEnd w:id="10"/>
      <w:bookmarkEnd w:id="11"/>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97B3940" w14:textId="50669B1E" w:rsidR="00592ECC" w:rsidRPr="00592ECC" w:rsidRDefault="005E17D7" w:rsidP="00592ECC">
      <w:pPr>
        <w:numPr>
          <w:ilvl w:val="0"/>
          <w:numId w:val="6"/>
        </w:numPr>
        <w:rPr>
          <w:rFonts w:cs="Arial"/>
        </w:rPr>
      </w:pPr>
      <w:r>
        <w:rPr>
          <w:rFonts w:cs="Arial"/>
        </w:rPr>
        <w:t>Töötaja registreerib kauba</w:t>
      </w:r>
    </w:p>
    <w:p w14:paraId="2CB05A74" w14:textId="4CBEA595" w:rsidR="001B4310" w:rsidRPr="009307D1" w:rsidRDefault="003B4ED4" w:rsidP="00E04026">
      <w:pPr>
        <w:numPr>
          <w:ilvl w:val="0"/>
          <w:numId w:val="6"/>
        </w:numPr>
        <w:rPr>
          <w:rFonts w:cs="Arial"/>
        </w:rPr>
      </w:pPr>
      <w:r>
        <w:rPr>
          <w:rFonts w:cs="Arial"/>
        </w:rPr>
        <w:t>K</w:t>
      </w:r>
      <w:r w:rsidR="005E17D7">
        <w:rPr>
          <w:rFonts w:cs="Arial"/>
        </w:rPr>
        <w:t>aupa</w:t>
      </w:r>
      <w:r w:rsidR="001B4310" w:rsidRPr="009307D1">
        <w:rPr>
          <w:rFonts w:cs="Arial"/>
        </w:rPr>
        <w:t xml:space="preserve"> iseloomustab null või rohkem kategooriat</w:t>
      </w:r>
    </w:p>
    <w:p w14:paraId="048AE5BE" w14:textId="1B99987F" w:rsidR="001B4310" w:rsidRPr="009307D1"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kategooria on klassifikaator</w:t>
      </w:r>
    </w:p>
    <w:p w14:paraId="5F9C5614" w14:textId="5A1335AE" w:rsidR="001B4310" w:rsidRPr="009307D1" w:rsidRDefault="003B4ED4" w:rsidP="00E04026">
      <w:pPr>
        <w:numPr>
          <w:ilvl w:val="0"/>
          <w:numId w:val="6"/>
        </w:numPr>
        <w:rPr>
          <w:rFonts w:cs="Arial"/>
        </w:rPr>
      </w:pPr>
      <w:r>
        <w:rPr>
          <w:rFonts w:cs="Arial"/>
        </w:rPr>
        <w:t>K</w:t>
      </w:r>
      <w:r w:rsidR="005E17D7">
        <w:rPr>
          <w:rFonts w:cs="Arial"/>
        </w:rPr>
        <w:t>aubal</w:t>
      </w:r>
      <w:r w:rsidR="001B4310" w:rsidRPr="009307D1">
        <w:rPr>
          <w:rFonts w:cs="Arial"/>
        </w:rPr>
        <w:t xml:space="preserve"> on hetkeseisund</w:t>
      </w:r>
    </w:p>
    <w:p w14:paraId="0B9F35FB" w14:textId="3DBF7782" w:rsidR="001B4310"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seisundi liik on klassifikaator</w:t>
      </w:r>
    </w:p>
    <w:p w14:paraId="755880C7" w14:textId="2CCD80D6" w:rsidR="00592ECC" w:rsidRDefault="00592ECC" w:rsidP="00E04026">
      <w:pPr>
        <w:numPr>
          <w:ilvl w:val="0"/>
          <w:numId w:val="6"/>
        </w:numPr>
        <w:rPr>
          <w:rFonts w:cs="Arial"/>
        </w:rPr>
      </w:pPr>
      <w:r>
        <w:rPr>
          <w:rFonts w:cs="Arial"/>
        </w:rPr>
        <w:t>Klient teostab klienditellimuse</w:t>
      </w:r>
    </w:p>
    <w:p w14:paraId="62D4691B" w14:textId="397A24CD" w:rsidR="00592ECC" w:rsidRDefault="00592ECC" w:rsidP="00E04026">
      <w:pPr>
        <w:numPr>
          <w:ilvl w:val="0"/>
          <w:numId w:val="6"/>
        </w:numPr>
        <w:rPr>
          <w:rFonts w:cs="Arial"/>
        </w:rPr>
      </w:pPr>
      <w:r>
        <w:rPr>
          <w:rFonts w:cs="Arial"/>
        </w:rPr>
        <w:t>Töötaja täidab klienditellimuse</w:t>
      </w:r>
    </w:p>
    <w:p w14:paraId="1DE29096" w14:textId="08F293B3" w:rsidR="00592ECC" w:rsidRDefault="00BC2C21" w:rsidP="00E04026">
      <w:pPr>
        <w:numPr>
          <w:ilvl w:val="0"/>
          <w:numId w:val="6"/>
        </w:numPr>
        <w:rPr>
          <w:rFonts w:cs="Arial"/>
        </w:rPr>
      </w:pPr>
      <w:r>
        <w:rPr>
          <w:rFonts w:cs="Arial"/>
        </w:rPr>
        <w:t>Töötaja esitab partnerile tarnetellimuse</w:t>
      </w:r>
    </w:p>
    <w:p w14:paraId="38ECBCEA" w14:textId="0FBC8218" w:rsidR="00BC2C21" w:rsidRDefault="00BC2C21" w:rsidP="00E04026">
      <w:pPr>
        <w:numPr>
          <w:ilvl w:val="0"/>
          <w:numId w:val="6"/>
        </w:numPr>
        <w:rPr>
          <w:rFonts w:cs="Arial"/>
        </w:rPr>
      </w:pPr>
      <w:r>
        <w:rPr>
          <w:rFonts w:cs="Arial"/>
        </w:rPr>
        <w:t>Partner tarnib tellitud kauba</w:t>
      </w:r>
    </w:p>
    <w:p w14:paraId="4DD7916F" w14:textId="795B1EA1" w:rsidR="00BC2C21" w:rsidRDefault="00BC2C21" w:rsidP="00E04026">
      <w:pPr>
        <w:numPr>
          <w:ilvl w:val="0"/>
          <w:numId w:val="6"/>
        </w:numPr>
        <w:rPr>
          <w:rFonts w:cs="Arial"/>
        </w:rPr>
      </w:pPr>
      <w:r>
        <w:rPr>
          <w:rFonts w:cs="Arial"/>
        </w:rPr>
        <w:t>Nutitelefonide e-pood on organisatsioon</w:t>
      </w:r>
    </w:p>
    <w:p w14:paraId="37B2ED11" w14:textId="70BF07FF" w:rsidR="00BC2C21" w:rsidRDefault="00BC2C21" w:rsidP="00E04026">
      <w:pPr>
        <w:numPr>
          <w:ilvl w:val="0"/>
          <w:numId w:val="6"/>
        </w:numPr>
        <w:rPr>
          <w:rFonts w:cs="Arial"/>
        </w:rPr>
      </w:pPr>
      <w:r>
        <w:rPr>
          <w:rFonts w:cs="Arial"/>
        </w:rPr>
        <w:t>Partner on organisatsioon</w:t>
      </w:r>
    </w:p>
    <w:p w14:paraId="6BA2B493" w14:textId="3656F415" w:rsidR="00BC2C21" w:rsidRDefault="00BC2C21" w:rsidP="00E04026">
      <w:pPr>
        <w:numPr>
          <w:ilvl w:val="0"/>
          <w:numId w:val="6"/>
        </w:numPr>
        <w:rPr>
          <w:rFonts w:cs="Arial"/>
        </w:rPr>
      </w:pPr>
      <w:r>
        <w:rPr>
          <w:rFonts w:cs="Arial"/>
        </w:rPr>
        <w:t>Töötaja töötab töögraafiku alusel</w:t>
      </w:r>
    </w:p>
    <w:p w14:paraId="40DEA0EC" w14:textId="39FE47DB" w:rsidR="00BC2C21" w:rsidRDefault="00BC2C21" w:rsidP="00E04026">
      <w:pPr>
        <w:numPr>
          <w:ilvl w:val="0"/>
          <w:numId w:val="6"/>
        </w:numPr>
        <w:rPr>
          <w:rFonts w:cs="Arial"/>
        </w:rPr>
      </w:pPr>
      <w:r>
        <w:rPr>
          <w:rFonts w:cs="Arial"/>
        </w:rPr>
        <w:t>Nutitelefonide e-pood omab vara</w:t>
      </w:r>
    </w:p>
    <w:p w14:paraId="34AF7311" w14:textId="57C40FC8" w:rsidR="00BC2C21" w:rsidRPr="00BC2C21" w:rsidRDefault="00BC2C21" w:rsidP="00BC2C21">
      <w:pPr>
        <w:numPr>
          <w:ilvl w:val="0"/>
          <w:numId w:val="6"/>
        </w:numPr>
        <w:rPr>
          <w:rFonts w:cs="Arial"/>
        </w:rPr>
      </w:pPr>
      <w:r>
        <w:rPr>
          <w:rFonts w:cs="Arial"/>
        </w:rPr>
        <w:t>Töötaja jälgib laoliikumisi</w:t>
      </w:r>
    </w:p>
    <w:p w14:paraId="41423693" w14:textId="3DC4C1A2" w:rsidR="009903B6" w:rsidRDefault="009903B6" w:rsidP="00E04026">
      <w:pPr>
        <w:numPr>
          <w:ilvl w:val="0"/>
          <w:numId w:val="6"/>
        </w:numPr>
        <w:rPr>
          <w:rFonts w:cs="Arial"/>
        </w:rPr>
      </w:pPr>
      <w:r>
        <w:rPr>
          <w:rFonts w:cs="Arial"/>
        </w:rPr>
        <w:t>Kaubal on bränd</w:t>
      </w:r>
    </w:p>
    <w:p w14:paraId="404532E7" w14:textId="350C366F" w:rsidR="009903B6" w:rsidRDefault="009903B6" w:rsidP="00E04026">
      <w:pPr>
        <w:numPr>
          <w:ilvl w:val="0"/>
          <w:numId w:val="6"/>
        </w:numPr>
        <w:rPr>
          <w:rFonts w:cs="Arial"/>
        </w:rPr>
      </w:pPr>
      <w:r>
        <w:rPr>
          <w:rFonts w:cs="Arial"/>
        </w:rPr>
        <w:t>Bränd on klassifikaator</w:t>
      </w:r>
    </w:p>
    <w:p w14:paraId="30911BF6" w14:textId="57994410" w:rsidR="009903B6" w:rsidRDefault="009903B6" w:rsidP="00E04026">
      <w:pPr>
        <w:numPr>
          <w:ilvl w:val="0"/>
          <w:numId w:val="6"/>
        </w:numPr>
        <w:rPr>
          <w:rFonts w:cs="Arial"/>
        </w:rPr>
      </w:pPr>
      <w:r>
        <w:rPr>
          <w:rFonts w:cs="Arial"/>
        </w:rPr>
        <w:t>Kaubal on variandid</w:t>
      </w:r>
    </w:p>
    <w:p w14:paraId="2DD4FF57" w14:textId="41A629BC" w:rsidR="009903B6" w:rsidRDefault="009903B6" w:rsidP="00E04026">
      <w:pPr>
        <w:numPr>
          <w:ilvl w:val="0"/>
          <w:numId w:val="6"/>
        </w:numPr>
        <w:rPr>
          <w:rFonts w:cs="Arial"/>
        </w:rPr>
      </w:pPr>
      <w:r>
        <w:rPr>
          <w:rFonts w:cs="Arial"/>
        </w:rPr>
        <w:t>Variant on värv</w:t>
      </w:r>
    </w:p>
    <w:p w14:paraId="1E9BFB2C" w14:textId="3E6D29FF" w:rsidR="009903B6" w:rsidRDefault="009903B6" w:rsidP="00E04026">
      <w:pPr>
        <w:numPr>
          <w:ilvl w:val="0"/>
          <w:numId w:val="6"/>
        </w:numPr>
        <w:rPr>
          <w:rFonts w:cs="Arial"/>
        </w:rPr>
      </w:pPr>
      <w:r>
        <w:rPr>
          <w:rFonts w:cs="Arial"/>
        </w:rPr>
        <w:t>Värv on klassifikaator</w:t>
      </w:r>
    </w:p>
    <w:p w14:paraId="7CF0EA3C" w14:textId="71A8E9BF" w:rsidR="009903B6" w:rsidRDefault="009903B6" w:rsidP="00E04026">
      <w:pPr>
        <w:numPr>
          <w:ilvl w:val="0"/>
          <w:numId w:val="6"/>
        </w:numPr>
        <w:rPr>
          <w:rFonts w:cs="Arial"/>
        </w:rPr>
      </w:pPr>
      <w:r>
        <w:rPr>
          <w:rFonts w:cs="Arial"/>
        </w:rPr>
        <w:t>Kaubal on tüüp</w:t>
      </w:r>
    </w:p>
    <w:p w14:paraId="781C35AD" w14:textId="075E5626" w:rsidR="009903B6" w:rsidRDefault="009903B6" w:rsidP="00E04026">
      <w:pPr>
        <w:numPr>
          <w:ilvl w:val="0"/>
          <w:numId w:val="6"/>
        </w:numPr>
        <w:rPr>
          <w:rFonts w:cs="Arial"/>
        </w:rPr>
      </w:pPr>
      <w:r>
        <w:rPr>
          <w:rFonts w:cs="Arial"/>
        </w:rPr>
        <w:t>Kauba tüüp on nutitelefon</w:t>
      </w:r>
    </w:p>
    <w:p w14:paraId="491BB0FE" w14:textId="53737457" w:rsidR="009903B6" w:rsidRDefault="009903B6" w:rsidP="00E04026">
      <w:pPr>
        <w:numPr>
          <w:ilvl w:val="0"/>
          <w:numId w:val="6"/>
        </w:numPr>
        <w:rPr>
          <w:rFonts w:cs="Arial"/>
        </w:rPr>
      </w:pPr>
      <w:r>
        <w:rPr>
          <w:rFonts w:cs="Arial"/>
        </w:rPr>
        <w:t>Nutitelefonil on esimene kaamera</w:t>
      </w:r>
    </w:p>
    <w:p w14:paraId="0F431F6D" w14:textId="0305E595" w:rsidR="009903B6" w:rsidRDefault="009903B6" w:rsidP="00E04026">
      <w:pPr>
        <w:numPr>
          <w:ilvl w:val="0"/>
          <w:numId w:val="6"/>
        </w:numPr>
        <w:rPr>
          <w:rFonts w:cs="Arial"/>
        </w:rPr>
      </w:pPr>
      <w:r>
        <w:rPr>
          <w:rFonts w:cs="Arial"/>
        </w:rPr>
        <w:t>Esimene kaamera on klassifikaator</w:t>
      </w:r>
    </w:p>
    <w:p w14:paraId="14452EA4" w14:textId="3E0A7D57" w:rsidR="009903B6" w:rsidRDefault="009903B6" w:rsidP="00E04026">
      <w:pPr>
        <w:numPr>
          <w:ilvl w:val="0"/>
          <w:numId w:val="6"/>
        </w:numPr>
        <w:rPr>
          <w:rFonts w:cs="Arial"/>
        </w:rPr>
      </w:pPr>
      <w:r>
        <w:rPr>
          <w:rFonts w:cs="Arial"/>
        </w:rPr>
        <w:t>Nutitelefonil on tagumine kaamera</w:t>
      </w:r>
    </w:p>
    <w:p w14:paraId="337759DC" w14:textId="0AD3744E" w:rsidR="009903B6" w:rsidRDefault="009903B6" w:rsidP="00E04026">
      <w:pPr>
        <w:numPr>
          <w:ilvl w:val="0"/>
          <w:numId w:val="6"/>
        </w:numPr>
        <w:rPr>
          <w:rFonts w:cs="Arial"/>
        </w:rPr>
      </w:pPr>
      <w:r>
        <w:rPr>
          <w:rFonts w:cs="Arial"/>
        </w:rPr>
        <w:t>Tagumine kaamera on klassifikaator</w:t>
      </w:r>
    </w:p>
    <w:p w14:paraId="6D21790C" w14:textId="128034D7" w:rsidR="009903B6" w:rsidRDefault="009903B6" w:rsidP="00E04026">
      <w:pPr>
        <w:numPr>
          <w:ilvl w:val="0"/>
          <w:numId w:val="6"/>
        </w:numPr>
        <w:rPr>
          <w:rFonts w:cs="Arial"/>
        </w:rPr>
      </w:pPr>
      <w:r>
        <w:rPr>
          <w:rFonts w:cs="Arial"/>
        </w:rPr>
        <w:t>Nutitelefonil on sisemälu</w:t>
      </w:r>
    </w:p>
    <w:p w14:paraId="5B77D2E0" w14:textId="4FF36995" w:rsidR="009903B6" w:rsidRDefault="009903B6" w:rsidP="00E04026">
      <w:pPr>
        <w:numPr>
          <w:ilvl w:val="0"/>
          <w:numId w:val="6"/>
        </w:numPr>
        <w:rPr>
          <w:rFonts w:cs="Arial"/>
        </w:rPr>
      </w:pPr>
      <w:r>
        <w:rPr>
          <w:rFonts w:cs="Arial"/>
        </w:rPr>
        <w:t>Sisemälu on klassifikaator</w:t>
      </w:r>
    </w:p>
    <w:p w14:paraId="48265F55" w14:textId="49E6C2B6" w:rsidR="009903B6" w:rsidRDefault="009903B6" w:rsidP="00E04026">
      <w:pPr>
        <w:numPr>
          <w:ilvl w:val="0"/>
          <w:numId w:val="6"/>
        </w:numPr>
        <w:rPr>
          <w:rFonts w:cs="Arial"/>
        </w:rPr>
      </w:pPr>
      <w:r>
        <w:rPr>
          <w:rFonts w:cs="Arial"/>
        </w:rPr>
        <w:lastRenderedPageBreak/>
        <w:t>Nutitelefonil on diagonaal</w:t>
      </w:r>
    </w:p>
    <w:p w14:paraId="34C89CA8" w14:textId="6133B82B" w:rsidR="009903B6" w:rsidRDefault="009903B6" w:rsidP="00E04026">
      <w:pPr>
        <w:numPr>
          <w:ilvl w:val="0"/>
          <w:numId w:val="6"/>
        </w:numPr>
        <w:rPr>
          <w:rFonts w:cs="Arial"/>
        </w:rPr>
      </w:pPr>
      <w:r>
        <w:rPr>
          <w:rFonts w:cs="Arial"/>
        </w:rPr>
        <w:t>Diagonaal on klassifikaator</w:t>
      </w:r>
    </w:p>
    <w:p w14:paraId="182D27E2" w14:textId="079A16DD" w:rsidR="009903B6" w:rsidRDefault="009903B6" w:rsidP="00E04026">
      <w:pPr>
        <w:numPr>
          <w:ilvl w:val="0"/>
          <w:numId w:val="6"/>
        </w:numPr>
        <w:rPr>
          <w:rFonts w:cs="Arial"/>
        </w:rPr>
      </w:pPr>
      <w:r>
        <w:rPr>
          <w:rFonts w:cs="Arial"/>
        </w:rPr>
        <w:t>Nutitelefonil on protsessor</w:t>
      </w:r>
    </w:p>
    <w:p w14:paraId="3D6BD7EE" w14:textId="78EC9006" w:rsidR="009903B6" w:rsidRDefault="009903B6" w:rsidP="00E04026">
      <w:pPr>
        <w:numPr>
          <w:ilvl w:val="0"/>
          <w:numId w:val="6"/>
        </w:numPr>
        <w:rPr>
          <w:rFonts w:cs="Arial"/>
        </w:rPr>
      </w:pPr>
      <w:r>
        <w:rPr>
          <w:rFonts w:cs="Arial"/>
        </w:rPr>
        <w:t>Protsessor on klassifikaator</w:t>
      </w:r>
    </w:p>
    <w:p w14:paraId="265E32DD" w14:textId="52EBC194" w:rsidR="009903B6" w:rsidRDefault="009903B6" w:rsidP="00E04026">
      <w:pPr>
        <w:numPr>
          <w:ilvl w:val="0"/>
          <w:numId w:val="6"/>
        </w:numPr>
        <w:rPr>
          <w:rFonts w:cs="Arial"/>
        </w:rPr>
      </w:pPr>
      <w:r>
        <w:rPr>
          <w:rFonts w:cs="Arial"/>
        </w:rPr>
        <w:t>Nutitelefonil on ekraani resolutsioon</w:t>
      </w:r>
    </w:p>
    <w:p w14:paraId="396E2847" w14:textId="09F1CCF2" w:rsidR="009903B6" w:rsidRDefault="009903B6" w:rsidP="00E04026">
      <w:pPr>
        <w:numPr>
          <w:ilvl w:val="0"/>
          <w:numId w:val="6"/>
        </w:numPr>
        <w:rPr>
          <w:rFonts w:cs="Arial"/>
        </w:rPr>
      </w:pPr>
      <w:r>
        <w:rPr>
          <w:rFonts w:cs="Arial"/>
        </w:rPr>
        <w:t>Ekraani resolutsioon on klassifikaator</w:t>
      </w:r>
    </w:p>
    <w:p w14:paraId="201D90B9" w14:textId="74D276AA" w:rsidR="009903B6" w:rsidRDefault="009903B6" w:rsidP="009903B6">
      <w:pPr>
        <w:numPr>
          <w:ilvl w:val="0"/>
          <w:numId w:val="6"/>
        </w:numPr>
        <w:rPr>
          <w:rFonts w:cs="Arial"/>
        </w:rPr>
      </w:pPr>
      <w:r>
        <w:rPr>
          <w:rFonts w:cs="Arial"/>
        </w:rPr>
        <w:t>Klient tellib kaupa</w:t>
      </w:r>
    </w:p>
    <w:p w14:paraId="491F4D78" w14:textId="38D06527" w:rsidR="00BC2C21" w:rsidRDefault="00BC2C21" w:rsidP="009903B6">
      <w:pPr>
        <w:numPr>
          <w:ilvl w:val="0"/>
          <w:numId w:val="6"/>
        </w:numPr>
        <w:rPr>
          <w:rFonts w:cs="Arial"/>
        </w:rPr>
      </w:pPr>
      <w:r>
        <w:rPr>
          <w:rFonts w:cs="Arial"/>
        </w:rPr>
        <w:t>Töötaja esitab arve</w:t>
      </w:r>
    </w:p>
    <w:p w14:paraId="2A5736E0" w14:textId="5E9166CB" w:rsidR="009903B6" w:rsidRDefault="009903B6" w:rsidP="009903B6">
      <w:pPr>
        <w:numPr>
          <w:ilvl w:val="0"/>
          <w:numId w:val="6"/>
        </w:numPr>
        <w:rPr>
          <w:rFonts w:cs="Arial"/>
        </w:rPr>
      </w:pPr>
      <w:r>
        <w:rPr>
          <w:rFonts w:cs="Arial"/>
        </w:rPr>
        <w:t>Klient tasub arve</w:t>
      </w:r>
    </w:p>
    <w:p w14:paraId="0B21711C" w14:textId="2EC3D6B3" w:rsidR="009903B6" w:rsidRDefault="009903B6" w:rsidP="009903B6">
      <w:pPr>
        <w:numPr>
          <w:ilvl w:val="0"/>
          <w:numId w:val="6"/>
        </w:numPr>
        <w:rPr>
          <w:rFonts w:cs="Arial"/>
        </w:rPr>
      </w:pPr>
      <w:r>
        <w:rPr>
          <w:rFonts w:cs="Arial"/>
        </w:rPr>
        <w:t>Klient annab tagasisidet</w:t>
      </w:r>
    </w:p>
    <w:p w14:paraId="2A1050CB" w14:textId="710C76FF" w:rsidR="009903B6" w:rsidRDefault="009903B6" w:rsidP="009903B6">
      <w:pPr>
        <w:numPr>
          <w:ilvl w:val="0"/>
          <w:numId w:val="6"/>
        </w:numPr>
        <w:rPr>
          <w:rFonts w:cs="Arial"/>
        </w:rPr>
      </w:pPr>
      <w:r>
        <w:rPr>
          <w:rFonts w:cs="Arial"/>
        </w:rPr>
        <w:t>Klient soovib kaupa tagastada</w:t>
      </w:r>
    </w:p>
    <w:p w14:paraId="063DF9CB" w14:textId="74A51035" w:rsidR="009903B6" w:rsidRDefault="009903B6" w:rsidP="009903B6">
      <w:pPr>
        <w:numPr>
          <w:ilvl w:val="0"/>
          <w:numId w:val="6"/>
        </w:numPr>
        <w:rPr>
          <w:rFonts w:cs="Arial"/>
        </w:rPr>
      </w:pPr>
      <w:r>
        <w:rPr>
          <w:rFonts w:cs="Arial"/>
        </w:rPr>
        <w:t>Klient teavitab garantiijuhtumist</w:t>
      </w:r>
    </w:p>
    <w:p w14:paraId="7B6BBB3C" w14:textId="54BE4AFE" w:rsidR="009903B6" w:rsidRDefault="009903B6" w:rsidP="009903B6">
      <w:pPr>
        <w:numPr>
          <w:ilvl w:val="0"/>
          <w:numId w:val="6"/>
        </w:numPr>
        <w:rPr>
          <w:rFonts w:cs="Arial"/>
        </w:rPr>
      </w:pPr>
      <w:r>
        <w:rPr>
          <w:rFonts w:cs="Arial"/>
        </w:rPr>
        <w:t>Töötaja määrab hinnareeglid</w:t>
      </w:r>
    </w:p>
    <w:p w14:paraId="234FE451" w14:textId="265CEDFD" w:rsidR="009903B6" w:rsidRPr="009903B6" w:rsidRDefault="009903B6" w:rsidP="009903B6">
      <w:pPr>
        <w:numPr>
          <w:ilvl w:val="0"/>
          <w:numId w:val="6"/>
        </w:numPr>
        <w:rPr>
          <w:rFonts w:cs="Arial"/>
        </w:rPr>
      </w:pPr>
      <w:r>
        <w:rPr>
          <w:rFonts w:cs="Arial"/>
        </w:rPr>
        <w:t>Töötaja määrab sooduspakkumised</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2" w:name="_Toc50447284"/>
      <w:bookmarkStart w:id="13" w:name="_Toc501191046"/>
      <w:r w:rsidRPr="009307D1">
        <w:rPr>
          <w:rFonts w:cs="Arial"/>
        </w:rPr>
        <w:t>Põhiobjektid</w:t>
      </w:r>
      <w:bookmarkEnd w:id="12"/>
      <w:bookmarkEnd w:id="13"/>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24F2E475" w:rsidR="00DC2236" w:rsidRDefault="00DC2236" w:rsidP="00E04026">
      <w:pPr>
        <w:numPr>
          <w:ilvl w:val="0"/>
          <w:numId w:val="5"/>
        </w:numPr>
        <w:rPr>
          <w:rFonts w:cs="Arial"/>
        </w:rPr>
      </w:pPr>
      <w:r>
        <w:rPr>
          <w:rFonts w:cs="Arial"/>
        </w:rPr>
        <w:t>Organisatsioon</w:t>
      </w:r>
    </w:p>
    <w:p w14:paraId="55DA879E" w14:textId="77777777" w:rsidR="00EF6B33" w:rsidRDefault="00EF6B33" w:rsidP="00E04026">
      <w:pPr>
        <w:numPr>
          <w:ilvl w:val="0"/>
          <w:numId w:val="5"/>
        </w:numPr>
        <w:rPr>
          <w:rFonts w:cs="Arial"/>
        </w:rPr>
      </w:pPr>
      <w:r>
        <w:rPr>
          <w:rFonts w:cs="Arial"/>
        </w:rPr>
        <w:t>Sooduspakkumine</w:t>
      </w:r>
    </w:p>
    <w:p w14:paraId="3B919F0D" w14:textId="06CCA320" w:rsidR="000859A2" w:rsidRDefault="000859A2" w:rsidP="00E04026">
      <w:pPr>
        <w:numPr>
          <w:ilvl w:val="0"/>
          <w:numId w:val="5"/>
        </w:numPr>
        <w:rPr>
          <w:rFonts w:cs="Arial"/>
        </w:rPr>
      </w:pPr>
      <w:r>
        <w:rPr>
          <w:rFonts w:cs="Arial"/>
        </w:rPr>
        <w:t xml:space="preserve">Hinnareegel </w:t>
      </w:r>
    </w:p>
    <w:p w14:paraId="5C8F89B7" w14:textId="346FC141" w:rsidR="00D77463" w:rsidRDefault="00EF6B33" w:rsidP="00B92631">
      <w:pPr>
        <w:numPr>
          <w:ilvl w:val="0"/>
          <w:numId w:val="5"/>
        </w:numPr>
        <w:rPr>
          <w:rFonts w:cs="Arial"/>
        </w:rPr>
      </w:pPr>
      <w:r>
        <w:rPr>
          <w:rFonts w:cs="Arial"/>
        </w:rPr>
        <w:t>Töögraafik</w:t>
      </w:r>
      <w:r w:rsidR="008D2BF2">
        <w:rPr>
          <w:rFonts w:cs="Arial"/>
        </w:rPr>
        <w:t xml:space="preserve"> </w:t>
      </w:r>
    </w:p>
    <w:p w14:paraId="09A32313" w14:textId="64C80926" w:rsidR="00A77AD0" w:rsidRPr="00B92631" w:rsidRDefault="00A77AD0" w:rsidP="00B92631">
      <w:pPr>
        <w:numPr>
          <w:ilvl w:val="0"/>
          <w:numId w:val="5"/>
        </w:numPr>
        <w:rPr>
          <w:rFonts w:cs="Arial"/>
        </w:rPr>
      </w:pPr>
      <w:r>
        <w:rPr>
          <w:rFonts w:cs="Arial"/>
        </w:rPr>
        <w:t>Töötamine</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DA85E96"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4" w:name="_Toc50447285"/>
      <w:bookmarkStart w:id="15" w:name="_Toc501191047"/>
      <w:r w:rsidRPr="009307D1">
        <w:rPr>
          <w:rFonts w:cs="Arial"/>
        </w:rPr>
        <w:t>Põhiprotsessid</w:t>
      </w:r>
      <w:bookmarkEnd w:id="14"/>
      <w:bookmarkEnd w:id="15"/>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2F7C965A" w:rsidR="00E97128" w:rsidRDefault="00E97128" w:rsidP="00E04026">
      <w:pPr>
        <w:numPr>
          <w:ilvl w:val="0"/>
          <w:numId w:val="10"/>
        </w:numPr>
        <w:rPr>
          <w:rFonts w:cs="Arial"/>
        </w:rPr>
      </w:pPr>
      <w:r w:rsidRPr="009307D1">
        <w:rPr>
          <w:rFonts w:cs="Arial"/>
        </w:rPr>
        <w:t>Töötaja puhkusele siirdumine</w:t>
      </w:r>
    </w:p>
    <w:p w14:paraId="59A0C34D" w14:textId="0D199368" w:rsidR="00A2003E" w:rsidRPr="009307D1" w:rsidRDefault="00A2003E" w:rsidP="00E04026">
      <w:pPr>
        <w:numPr>
          <w:ilvl w:val="0"/>
          <w:numId w:val="10"/>
        </w:numPr>
        <w:rPr>
          <w:rFonts w:cs="Arial"/>
        </w:rPr>
      </w:pPr>
      <w:r>
        <w:rPr>
          <w:rFonts w:cs="Arial"/>
        </w:rPr>
        <w:t>Kliendi poolt tellimuse esitamine</w:t>
      </w:r>
    </w:p>
    <w:p w14:paraId="04361A19" w14:textId="77777777" w:rsidR="00E97128" w:rsidRPr="009307D1" w:rsidRDefault="00E97128" w:rsidP="00E04026">
      <w:pPr>
        <w:numPr>
          <w:ilvl w:val="0"/>
          <w:numId w:val="10"/>
        </w:numPr>
        <w:rPr>
          <w:rFonts w:cs="Arial"/>
        </w:rPr>
      </w:pPr>
      <w:r w:rsidRPr="009307D1">
        <w:rPr>
          <w:rFonts w:cs="Arial"/>
        </w:rPr>
        <w:lastRenderedPageBreak/>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0A731B62" w:rsidR="00E97128" w:rsidRDefault="00E97128" w:rsidP="00E04026">
      <w:pPr>
        <w:numPr>
          <w:ilvl w:val="0"/>
          <w:numId w:val="10"/>
        </w:numPr>
        <w:rPr>
          <w:rFonts w:cs="Arial"/>
        </w:rPr>
      </w:pPr>
      <w:r w:rsidRPr="009307D1">
        <w:rPr>
          <w:rFonts w:cs="Arial"/>
        </w:rPr>
        <w:t>Lepingu pikendamine</w:t>
      </w:r>
    </w:p>
    <w:p w14:paraId="0F72B8B0" w14:textId="53C31DB5" w:rsidR="00E2467D" w:rsidRPr="00E2467D" w:rsidRDefault="00E2467D" w:rsidP="00E2467D">
      <w:pPr>
        <w:numPr>
          <w:ilvl w:val="0"/>
          <w:numId w:val="10"/>
        </w:numPr>
        <w:rPr>
          <w:rFonts w:cs="Arial"/>
        </w:rPr>
      </w:pPr>
      <w:r>
        <w:rPr>
          <w:rFonts w:cs="Arial"/>
        </w:rPr>
        <w:t>Kauba tellimine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00A752C" w:rsidR="00E97128" w:rsidRDefault="0018444B" w:rsidP="00E04026">
      <w:pPr>
        <w:numPr>
          <w:ilvl w:val="0"/>
          <w:numId w:val="10"/>
        </w:numPr>
        <w:rPr>
          <w:rFonts w:cs="Arial"/>
        </w:rPr>
      </w:pPr>
      <w:r>
        <w:rPr>
          <w:rFonts w:cs="Arial"/>
        </w:rPr>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091E7F10" w14:textId="4786F1D6" w:rsidR="00A2003E" w:rsidRDefault="00A2003E" w:rsidP="00E04026">
      <w:pPr>
        <w:numPr>
          <w:ilvl w:val="0"/>
          <w:numId w:val="10"/>
        </w:numPr>
        <w:rPr>
          <w:rFonts w:cs="Arial"/>
        </w:rPr>
      </w:pPr>
      <w:r>
        <w:rPr>
          <w:rFonts w:cs="Arial"/>
        </w:rPr>
        <w:t>Klienditellimuse täitmine</w:t>
      </w:r>
    </w:p>
    <w:p w14:paraId="0FECB49C" w14:textId="5652E441" w:rsidR="00A2003E" w:rsidRPr="00A2003E" w:rsidRDefault="00A2003E" w:rsidP="00A2003E">
      <w:pPr>
        <w:numPr>
          <w:ilvl w:val="0"/>
          <w:numId w:val="10"/>
        </w:numPr>
        <w:rPr>
          <w:rFonts w:cs="Arial"/>
        </w:rPr>
      </w:pPr>
      <w:r>
        <w:rPr>
          <w:rFonts w:cs="Arial"/>
        </w:rPr>
        <w:t>Klienditellimuse tagasilükkamine</w:t>
      </w:r>
    </w:p>
    <w:p w14:paraId="173AF568" w14:textId="40A1232B" w:rsidR="00E2467D" w:rsidRDefault="00E2467D" w:rsidP="00E04026">
      <w:pPr>
        <w:numPr>
          <w:ilvl w:val="0"/>
          <w:numId w:val="10"/>
        </w:numPr>
        <w:rPr>
          <w:rFonts w:cs="Arial"/>
        </w:rPr>
      </w:pPr>
      <w:r>
        <w:rPr>
          <w:rFonts w:cs="Arial"/>
        </w:rPr>
        <w:t>Arve väljastamine</w:t>
      </w:r>
    </w:p>
    <w:p w14:paraId="00CF1053" w14:textId="041C530E" w:rsidR="00E2467D" w:rsidRDefault="00E2467D" w:rsidP="00E04026">
      <w:pPr>
        <w:numPr>
          <w:ilvl w:val="0"/>
          <w:numId w:val="10"/>
        </w:numPr>
        <w:rPr>
          <w:rFonts w:cs="Arial"/>
        </w:rPr>
      </w:pPr>
      <w:r>
        <w:rPr>
          <w:rFonts w:cs="Arial"/>
        </w:rPr>
        <w:t>Arve maksmine</w:t>
      </w:r>
    </w:p>
    <w:p w14:paraId="454BB440" w14:textId="6245CC89" w:rsidR="00A2003E" w:rsidRDefault="00A2003E" w:rsidP="00A2003E">
      <w:pPr>
        <w:numPr>
          <w:ilvl w:val="0"/>
          <w:numId w:val="10"/>
        </w:numPr>
        <w:rPr>
          <w:rFonts w:cs="Arial"/>
        </w:rPr>
      </w:pPr>
      <w:r>
        <w:rPr>
          <w:rFonts w:cs="Arial"/>
        </w:rPr>
        <w:t>Partneritega suhtlemine</w:t>
      </w:r>
    </w:p>
    <w:p w14:paraId="09190661" w14:textId="116AE4CC" w:rsidR="00A2003E" w:rsidRPr="00A2003E" w:rsidRDefault="00A2003E" w:rsidP="00A2003E">
      <w:pPr>
        <w:numPr>
          <w:ilvl w:val="0"/>
          <w:numId w:val="10"/>
        </w:numPr>
        <w:rPr>
          <w:rFonts w:cs="Arial"/>
        </w:rPr>
      </w:pPr>
      <w:r>
        <w:rPr>
          <w:rFonts w:cs="Arial"/>
        </w:rPr>
        <w:t>Organisatsiooni eesmärkide täitmine</w:t>
      </w:r>
    </w:p>
    <w:p w14:paraId="430AB303" w14:textId="16CF73AA" w:rsidR="00E2467D" w:rsidRDefault="00E2467D" w:rsidP="00E04026">
      <w:pPr>
        <w:numPr>
          <w:ilvl w:val="0"/>
          <w:numId w:val="10"/>
        </w:numPr>
        <w:rPr>
          <w:rFonts w:cs="Arial"/>
        </w:rPr>
      </w:pPr>
      <w:r>
        <w:rPr>
          <w:rFonts w:cs="Arial"/>
        </w:rPr>
        <w:t>Hinnareegli määramine</w:t>
      </w:r>
    </w:p>
    <w:p w14:paraId="2F94FBE1" w14:textId="55BFE420" w:rsidR="00E2467D" w:rsidRDefault="00E2467D" w:rsidP="00E04026">
      <w:pPr>
        <w:numPr>
          <w:ilvl w:val="0"/>
          <w:numId w:val="10"/>
        </w:numPr>
        <w:rPr>
          <w:rFonts w:cs="Arial"/>
        </w:rPr>
      </w:pPr>
      <w:r>
        <w:rPr>
          <w:rFonts w:cs="Arial"/>
        </w:rPr>
        <w:t>Sooduspakkumise määramine</w:t>
      </w:r>
    </w:p>
    <w:p w14:paraId="3D9F7558" w14:textId="3030FECE" w:rsidR="00A2003E" w:rsidRDefault="00A2003E" w:rsidP="00E04026">
      <w:pPr>
        <w:numPr>
          <w:ilvl w:val="0"/>
          <w:numId w:val="10"/>
        </w:numPr>
        <w:rPr>
          <w:rFonts w:cs="Arial"/>
        </w:rPr>
      </w:pPr>
      <w:r>
        <w:rPr>
          <w:rFonts w:cs="Arial"/>
        </w:rPr>
        <w:t>Töögraafiku koostamine</w:t>
      </w:r>
    </w:p>
    <w:p w14:paraId="550E8375" w14:textId="2E638A3A" w:rsidR="00A2003E" w:rsidRDefault="00A2003E" w:rsidP="00E04026">
      <w:pPr>
        <w:numPr>
          <w:ilvl w:val="0"/>
          <w:numId w:val="10"/>
        </w:numPr>
        <w:rPr>
          <w:rFonts w:cs="Arial"/>
        </w:rPr>
      </w:pPr>
      <w:r>
        <w:rPr>
          <w:rFonts w:cs="Arial"/>
        </w:rPr>
        <w:t>Töötamine töögraafiku järgi</w:t>
      </w:r>
    </w:p>
    <w:p w14:paraId="3BBAAE7C" w14:textId="66277126" w:rsidR="00A2003E" w:rsidRDefault="00A2003E" w:rsidP="00E04026">
      <w:pPr>
        <w:numPr>
          <w:ilvl w:val="0"/>
          <w:numId w:val="10"/>
        </w:numPr>
        <w:rPr>
          <w:rFonts w:cs="Arial"/>
        </w:rPr>
      </w:pPr>
      <w:r>
        <w:rPr>
          <w:rFonts w:cs="Arial"/>
        </w:rPr>
        <w:t>Varade arvele võtmine</w:t>
      </w:r>
    </w:p>
    <w:p w14:paraId="122CA2D6" w14:textId="6E6580B4" w:rsidR="00A2003E" w:rsidRDefault="00A2003E" w:rsidP="00E04026">
      <w:pPr>
        <w:numPr>
          <w:ilvl w:val="0"/>
          <w:numId w:val="10"/>
        </w:numPr>
        <w:rPr>
          <w:rFonts w:cs="Arial"/>
        </w:rPr>
      </w:pPr>
      <w:r>
        <w:rPr>
          <w:rFonts w:cs="Arial"/>
        </w:rPr>
        <w:t>Varade mahakandmine</w:t>
      </w:r>
    </w:p>
    <w:p w14:paraId="47076FED" w14:textId="121AA25B" w:rsidR="00A2003E" w:rsidRDefault="00A2003E" w:rsidP="00E04026">
      <w:pPr>
        <w:numPr>
          <w:ilvl w:val="0"/>
          <w:numId w:val="10"/>
        </w:numPr>
        <w:rPr>
          <w:rFonts w:cs="Arial"/>
        </w:rPr>
      </w:pPr>
      <w:r>
        <w:rPr>
          <w:rFonts w:cs="Arial"/>
        </w:rPr>
        <w:t>Kliendi tagasiside lugemine</w:t>
      </w:r>
    </w:p>
    <w:p w14:paraId="1D53CEE0" w14:textId="6CF54850" w:rsidR="00A2003E" w:rsidRDefault="00A2003E" w:rsidP="00E04026">
      <w:pPr>
        <w:numPr>
          <w:ilvl w:val="0"/>
          <w:numId w:val="10"/>
        </w:numPr>
        <w:rPr>
          <w:rFonts w:cs="Arial"/>
        </w:rPr>
      </w:pPr>
      <w:r>
        <w:rPr>
          <w:rFonts w:cs="Arial"/>
        </w:rPr>
        <w:t>Laoliikumiste jälgimine</w:t>
      </w:r>
    </w:p>
    <w:p w14:paraId="18E4214C" w14:textId="2B4605C0" w:rsidR="00A2003E" w:rsidRDefault="00A2003E" w:rsidP="00E04026">
      <w:pPr>
        <w:numPr>
          <w:ilvl w:val="0"/>
          <w:numId w:val="10"/>
        </w:numPr>
        <w:rPr>
          <w:rFonts w:cs="Arial"/>
        </w:rPr>
      </w:pPr>
      <w:r>
        <w:rPr>
          <w:rFonts w:cs="Arial"/>
        </w:rPr>
        <w:t>Garantiijuhtumite menetlemine</w:t>
      </w:r>
    </w:p>
    <w:p w14:paraId="38576BCB" w14:textId="3BF1442E" w:rsidR="00A2003E" w:rsidRDefault="00A2003E" w:rsidP="00E04026">
      <w:pPr>
        <w:numPr>
          <w:ilvl w:val="0"/>
          <w:numId w:val="10"/>
        </w:numPr>
        <w:rPr>
          <w:rFonts w:cs="Arial"/>
        </w:rPr>
      </w:pPr>
      <w:r>
        <w:rPr>
          <w:rFonts w:cs="Arial"/>
        </w:rPr>
        <w:t>Tarnetellimuste esitamine partneritele</w:t>
      </w:r>
    </w:p>
    <w:p w14:paraId="5A39F9C4" w14:textId="492C6046" w:rsidR="00A2003E" w:rsidRPr="00A2003E" w:rsidRDefault="00A2003E" w:rsidP="00A2003E">
      <w:pPr>
        <w:numPr>
          <w:ilvl w:val="0"/>
          <w:numId w:val="10"/>
        </w:numPr>
        <w:rPr>
          <w:rFonts w:cs="Arial"/>
        </w:rPr>
      </w:pPr>
      <w:r>
        <w:rPr>
          <w:rFonts w:cs="Arial"/>
        </w:rPr>
        <w:t>Kauba tagastamine</w:t>
      </w: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6" w:name="_Toc50447286"/>
      <w:bookmarkStart w:id="17" w:name="_Toc501191048"/>
      <w:r w:rsidRPr="009307D1">
        <w:rPr>
          <w:rFonts w:cs="Arial"/>
        </w:rPr>
        <w:t>Põhilised sü</w:t>
      </w:r>
      <w:bookmarkStart w:id="18" w:name="z_Põhisündmused"/>
      <w:r w:rsidRPr="009307D1">
        <w:rPr>
          <w:rFonts w:cs="Arial"/>
        </w:rPr>
        <w:t>n</w:t>
      </w:r>
      <w:bookmarkEnd w:id="18"/>
      <w:r w:rsidRPr="009307D1">
        <w:rPr>
          <w:rFonts w:cs="Arial"/>
        </w:rPr>
        <w:t>dmused</w:t>
      </w:r>
      <w:bookmarkEnd w:id="16"/>
      <w:bookmarkEnd w:id="17"/>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65AAB7F7" w:rsidR="00202E38" w:rsidRDefault="001E40BA" w:rsidP="00E04026">
      <w:pPr>
        <w:numPr>
          <w:ilvl w:val="0"/>
          <w:numId w:val="10"/>
        </w:numPr>
        <w:rPr>
          <w:rFonts w:cs="Arial"/>
        </w:rPr>
      </w:pPr>
      <w:r w:rsidRPr="009307D1">
        <w:rPr>
          <w:rFonts w:cs="Arial"/>
        </w:rPr>
        <w:t>Töötaja võtab välja kasutamata puhkuse</w:t>
      </w:r>
    </w:p>
    <w:p w14:paraId="616059EB" w14:textId="707A8178" w:rsidR="00F22C93" w:rsidRPr="009307D1" w:rsidRDefault="00014FCE" w:rsidP="00E04026">
      <w:pPr>
        <w:numPr>
          <w:ilvl w:val="0"/>
          <w:numId w:val="10"/>
        </w:numPr>
        <w:rPr>
          <w:rFonts w:cs="Arial"/>
        </w:rPr>
      </w:pPr>
      <w:r>
        <w:rPr>
          <w:rFonts w:cs="Arial"/>
        </w:rPr>
        <w:t>Klient valib e-poest välja talle sobiva toote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1B87D21E" w:rsidR="001E40BA" w:rsidRDefault="001E40BA" w:rsidP="00E04026">
      <w:pPr>
        <w:numPr>
          <w:ilvl w:val="0"/>
          <w:numId w:val="10"/>
        </w:numPr>
        <w:rPr>
          <w:rFonts w:cs="Arial"/>
        </w:rPr>
      </w:pPr>
      <w:r w:rsidRPr="009307D1">
        <w:rPr>
          <w:rFonts w:cs="Arial"/>
        </w:rPr>
        <w:t>Selgus, et klassifikaatori väärtuse registreerimisel oli tehtud viga</w:t>
      </w:r>
    </w:p>
    <w:p w14:paraId="44948CA2" w14:textId="62E46FC9" w:rsidR="00E2467D" w:rsidRPr="009307D1" w:rsidRDefault="00E2467D" w:rsidP="00E04026">
      <w:pPr>
        <w:numPr>
          <w:ilvl w:val="0"/>
          <w:numId w:val="10"/>
        </w:numPr>
        <w:rPr>
          <w:rFonts w:cs="Arial"/>
        </w:rPr>
      </w:pPr>
      <w:r>
        <w:rPr>
          <w:rFonts w:cs="Arial"/>
        </w:rPr>
        <w:t>Võetakse kasutusele uus klassifikaator</w:t>
      </w:r>
    </w:p>
    <w:p w14:paraId="05E88054" w14:textId="77777777" w:rsidR="001E40BA" w:rsidRPr="009307D1" w:rsidRDefault="00EE7DAF" w:rsidP="00E04026">
      <w:pPr>
        <w:numPr>
          <w:ilvl w:val="0"/>
          <w:numId w:val="10"/>
        </w:numPr>
        <w:rPr>
          <w:rFonts w:cs="Arial"/>
        </w:rPr>
      </w:pPr>
      <w:r w:rsidRPr="009307D1">
        <w:rPr>
          <w:rFonts w:cs="Arial"/>
        </w:rPr>
        <w:lastRenderedPageBreak/>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1FD4C8DE" w:rsidR="00D34980"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412AA106" w14:textId="2C64DDEA" w:rsidR="00E2467D" w:rsidRDefault="00014FCE" w:rsidP="00A379A7">
      <w:pPr>
        <w:numPr>
          <w:ilvl w:val="0"/>
          <w:numId w:val="10"/>
        </w:numPr>
        <w:rPr>
          <w:rFonts w:cs="Arial"/>
        </w:rPr>
      </w:pPr>
      <w:r>
        <w:rPr>
          <w:rFonts w:cs="Arial"/>
        </w:rPr>
        <w:t>Klient tellib kaupa</w:t>
      </w:r>
    </w:p>
    <w:p w14:paraId="34A22E9A" w14:textId="3EB3F394" w:rsidR="00014FCE" w:rsidRDefault="00014FCE" w:rsidP="00A379A7">
      <w:pPr>
        <w:numPr>
          <w:ilvl w:val="0"/>
          <w:numId w:val="10"/>
        </w:numPr>
        <w:rPr>
          <w:rFonts w:cs="Arial"/>
        </w:rPr>
      </w:pPr>
      <w:r>
        <w:rPr>
          <w:rFonts w:cs="Arial"/>
        </w:rPr>
        <w:t>Tellimuse põhjal koostatakse arve</w:t>
      </w:r>
    </w:p>
    <w:p w14:paraId="6A619B25" w14:textId="4A5A1D37" w:rsidR="00014FCE" w:rsidRDefault="00014FCE" w:rsidP="00A379A7">
      <w:pPr>
        <w:numPr>
          <w:ilvl w:val="0"/>
          <w:numId w:val="10"/>
        </w:numPr>
        <w:rPr>
          <w:rFonts w:cs="Arial"/>
        </w:rPr>
      </w:pPr>
      <w:r>
        <w:rPr>
          <w:rFonts w:cs="Arial"/>
        </w:rPr>
        <w:t>Kliendile edastatakse arve</w:t>
      </w:r>
    </w:p>
    <w:p w14:paraId="0544AAEB" w14:textId="3B1D66C6" w:rsidR="00014FCE" w:rsidRDefault="00014FCE" w:rsidP="00A379A7">
      <w:pPr>
        <w:numPr>
          <w:ilvl w:val="0"/>
          <w:numId w:val="10"/>
        </w:numPr>
        <w:rPr>
          <w:rFonts w:cs="Arial"/>
        </w:rPr>
      </w:pPr>
      <w:r>
        <w:rPr>
          <w:rFonts w:cs="Arial"/>
        </w:rPr>
        <w:t>Klient jätab tellitud kauba eest esitatud arve tasumata</w:t>
      </w:r>
    </w:p>
    <w:p w14:paraId="71FC9FAE" w14:textId="21E4252F" w:rsidR="00014FCE" w:rsidRDefault="00014FCE" w:rsidP="00A379A7">
      <w:pPr>
        <w:numPr>
          <w:ilvl w:val="0"/>
          <w:numId w:val="10"/>
        </w:numPr>
        <w:rPr>
          <w:rFonts w:cs="Arial"/>
        </w:rPr>
      </w:pPr>
      <w:r>
        <w:rPr>
          <w:rFonts w:cs="Arial"/>
        </w:rPr>
        <w:t>Partnerite otsimine</w:t>
      </w:r>
    </w:p>
    <w:p w14:paraId="487337F1" w14:textId="7937E838" w:rsidR="00014FCE" w:rsidRDefault="00014FCE" w:rsidP="00A379A7">
      <w:pPr>
        <w:numPr>
          <w:ilvl w:val="0"/>
          <w:numId w:val="10"/>
        </w:numPr>
        <w:rPr>
          <w:rFonts w:cs="Arial"/>
        </w:rPr>
      </w:pPr>
      <w:r>
        <w:rPr>
          <w:rFonts w:cs="Arial"/>
        </w:rPr>
        <w:t>Organisatsiooni registreerimine äriregistris</w:t>
      </w:r>
    </w:p>
    <w:p w14:paraId="70D495EA" w14:textId="68062AEE" w:rsidR="00014FCE" w:rsidRDefault="00014FCE" w:rsidP="00A379A7">
      <w:pPr>
        <w:numPr>
          <w:ilvl w:val="0"/>
          <w:numId w:val="10"/>
        </w:numPr>
        <w:rPr>
          <w:rFonts w:cs="Arial"/>
        </w:rPr>
      </w:pPr>
      <w:r>
        <w:rPr>
          <w:rFonts w:cs="Arial"/>
        </w:rPr>
        <w:t>Organisatsiooni eesmärkide püstitamine</w:t>
      </w:r>
    </w:p>
    <w:p w14:paraId="4FA9DC2E" w14:textId="11CB42A7" w:rsidR="00014FCE" w:rsidRDefault="00014FCE" w:rsidP="00A379A7">
      <w:pPr>
        <w:numPr>
          <w:ilvl w:val="0"/>
          <w:numId w:val="10"/>
        </w:numPr>
        <w:rPr>
          <w:rFonts w:cs="Arial"/>
        </w:rPr>
      </w:pPr>
      <w:r>
        <w:rPr>
          <w:rFonts w:cs="Arial"/>
        </w:rPr>
        <w:t xml:space="preserve">Kauba sisseostuhinnale maksude ja juurdehindluse protsendi </w:t>
      </w:r>
      <w:r w:rsidR="007F5765">
        <w:rPr>
          <w:rFonts w:cs="Arial"/>
        </w:rPr>
        <w:t>lisamine ning väljamüügihinna väljaselgitamine</w:t>
      </w:r>
    </w:p>
    <w:p w14:paraId="3DC8B651" w14:textId="4A4F88D2" w:rsidR="007F5765" w:rsidRDefault="007F5765" w:rsidP="00A379A7">
      <w:pPr>
        <w:numPr>
          <w:ilvl w:val="0"/>
          <w:numId w:val="10"/>
        </w:numPr>
        <w:rPr>
          <w:rFonts w:cs="Arial"/>
        </w:rPr>
      </w:pPr>
      <w:r>
        <w:rPr>
          <w:rFonts w:cs="Arial"/>
        </w:rPr>
        <w:t>Kliendile soodsamate hindade pakkumise soov</w:t>
      </w:r>
    </w:p>
    <w:p w14:paraId="6840AA77" w14:textId="2051566D" w:rsidR="007F5765" w:rsidRDefault="007F5765" w:rsidP="00A379A7">
      <w:pPr>
        <w:numPr>
          <w:ilvl w:val="0"/>
          <w:numId w:val="10"/>
        </w:numPr>
        <w:rPr>
          <w:rFonts w:cs="Arial"/>
        </w:rPr>
      </w:pPr>
      <w:r>
        <w:rPr>
          <w:rFonts w:cs="Arial"/>
        </w:rPr>
        <w:t>Töötajate töötamiste reguleerimisvajaduse ilmnemine</w:t>
      </w:r>
    </w:p>
    <w:p w14:paraId="6B6D505D" w14:textId="38E76F87" w:rsidR="007F5765" w:rsidRDefault="007F5765" w:rsidP="00A379A7">
      <w:pPr>
        <w:numPr>
          <w:ilvl w:val="0"/>
          <w:numId w:val="10"/>
        </w:numPr>
        <w:rPr>
          <w:rFonts w:cs="Arial"/>
        </w:rPr>
      </w:pPr>
      <w:r>
        <w:rPr>
          <w:rFonts w:cs="Arial"/>
        </w:rPr>
        <w:t>Töögraafiku jõusse viimine</w:t>
      </w:r>
    </w:p>
    <w:p w14:paraId="734B9338" w14:textId="77777777" w:rsidR="007F5765" w:rsidRDefault="007F5765" w:rsidP="007F5765">
      <w:pPr>
        <w:numPr>
          <w:ilvl w:val="0"/>
          <w:numId w:val="10"/>
        </w:numPr>
        <w:rPr>
          <w:rFonts w:cs="Arial"/>
        </w:rPr>
      </w:pPr>
      <w:r>
        <w:rPr>
          <w:rFonts w:cs="Arial"/>
        </w:rPr>
        <w:t>Ettevõtte käsutusse saabub uus vara</w:t>
      </w:r>
    </w:p>
    <w:p w14:paraId="3306201E" w14:textId="442A4589" w:rsidR="007F5765" w:rsidRDefault="007F5765" w:rsidP="007F5765">
      <w:pPr>
        <w:numPr>
          <w:ilvl w:val="0"/>
          <w:numId w:val="10"/>
        </w:numPr>
        <w:rPr>
          <w:rFonts w:cs="Arial"/>
        </w:rPr>
      </w:pPr>
      <w:r>
        <w:rPr>
          <w:rFonts w:cs="Arial"/>
        </w:rPr>
        <w:t>Teostatakse inventuur ettevõtte varadele</w:t>
      </w:r>
    </w:p>
    <w:p w14:paraId="24BA8472" w14:textId="5E3CBCD6" w:rsidR="007F5765" w:rsidRDefault="007F5765" w:rsidP="007F5765">
      <w:pPr>
        <w:numPr>
          <w:ilvl w:val="0"/>
          <w:numId w:val="10"/>
        </w:numPr>
        <w:rPr>
          <w:rFonts w:cs="Arial"/>
        </w:rPr>
      </w:pPr>
      <w:r>
        <w:rPr>
          <w:rFonts w:cs="Arial"/>
        </w:rPr>
        <w:t>Ettevõtte käsutuses olevat vara enam ei eksisteeri, s.t vara on hävitatud, hävinud või kadunud</w:t>
      </w:r>
    </w:p>
    <w:p w14:paraId="5B253B1A" w14:textId="04A9CC4F" w:rsidR="007F5765" w:rsidRDefault="007F5765" w:rsidP="007F5765">
      <w:pPr>
        <w:numPr>
          <w:ilvl w:val="0"/>
          <w:numId w:val="10"/>
        </w:numPr>
        <w:rPr>
          <w:rFonts w:cs="Arial"/>
        </w:rPr>
      </w:pPr>
      <w:r>
        <w:rPr>
          <w:rFonts w:cs="Arial"/>
        </w:rPr>
        <w:t>Klient annab talle osutatud teenuste kohta tagasisidet</w:t>
      </w:r>
    </w:p>
    <w:p w14:paraId="010FA9C7" w14:textId="5C6BAF6A" w:rsidR="007F5765" w:rsidRDefault="007F5765" w:rsidP="007F5765">
      <w:pPr>
        <w:numPr>
          <w:ilvl w:val="0"/>
          <w:numId w:val="10"/>
        </w:numPr>
        <w:rPr>
          <w:rFonts w:cs="Arial"/>
        </w:rPr>
      </w:pPr>
      <w:r>
        <w:rPr>
          <w:rFonts w:cs="Arial"/>
        </w:rPr>
        <w:t>Uute toodete tarnetellimuse põhjal saabumine</w:t>
      </w:r>
    </w:p>
    <w:p w14:paraId="2A3559C3" w14:textId="7963750C" w:rsidR="007F5765" w:rsidRPr="007F5765" w:rsidRDefault="007F5765" w:rsidP="007F5765">
      <w:pPr>
        <w:numPr>
          <w:ilvl w:val="0"/>
          <w:numId w:val="10"/>
        </w:numPr>
        <w:rPr>
          <w:rFonts w:cs="Arial"/>
        </w:rPr>
      </w:pPr>
      <w:r>
        <w:rPr>
          <w:rFonts w:cs="Arial"/>
        </w:rPr>
        <w:t>Klienditellimuste täitmine ehk kauba väljasaatmine</w:t>
      </w:r>
    </w:p>
    <w:p w14:paraId="38A51F70" w14:textId="325EF96B" w:rsidR="007F5765" w:rsidRDefault="007F5765" w:rsidP="00A379A7">
      <w:pPr>
        <w:numPr>
          <w:ilvl w:val="0"/>
          <w:numId w:val="10"/>
        </w:numPr>
        <w:rPr>
          <w:rFonts w:cs="Arial"/>
        </w:rPr>
      </w:pPr>
      <w:r>
        <w:rPr>
          <w:rFonts w:cs="Arial"/>
        </w:rPr>
        <w:t>Klient vormistab garantiijuhtumi</w:t>
      </w:r>
    </w:p>
    <w:p w14:paraId="009358EA" w14:textId="4E2FF273" w:rsidR="007F5765" w:rsidRDefault="007F5765" w:rsidP="00A379A7">
      <w:pPr>
        <w:numPr>
          <w:ilvl w:val="0"/>
          <w:numId w:val="10"/>
        </w:numPr>
        <w:rPr>
          <w:rFonts w:cs="Arial"/>
        </w:rPr>
      </w:pPr>
      <w:r>
        <w:rPr>
          <w:rFonts w:cs="Arial"/>
        </w:rPr>
        <w:t>Soov tellida uut kaupa</w:t>
      </w:r>
    </w:p>
    <w:p w14:paraId="2074F6C7" w14:textId="202CBA7A" w:rsidR="007F5765" w:rsidRDefault="007F5765" w:rsidP="00A379A7">
      <w:pPr>
        <w:numPr>
          <w:ilvl w:val="0"/>
          <w:numId w:val="10"/>
        </w:numPr>
        <w:rPr>
          <w:rFonts w:cs="Arial"/>
        </w:rPr>
      </w:pPr>
      <w:r>
        <w:rPr>
          <w:rFonts w:cs="Arial"/>
        </w:rPr>
        <w:t>Soov täiendada olemasoleva kauba varusid</w:t>
      </w:r>
    </w:p>
    <w:p w14:paraId="6EFA92E3" w14:textId="2A56919F" w:rsidR="007F5765" w:rsidRDefault="007F5765" w:rsidP="00A379A7">
      <w:pPr>
        <w:numPr>
          <w:ilvl w:val="0"/>
          <w:numId w:val="10"/>
        </w:numPr>
        <w:rPr>
          <w:rFonts w:cs="Arial"/>
        </w:rPr>
      </w:pPr>
      <w:r>
        <w:rPr>
          <w:rFonts w:cs="Arial"/>
        </w:rPr>
        <w:t>Klient ei ole tellitud kaubaga rahul</w:t>
      </w:r>
    </w:p>
    <w:p w14:paraId="0C147FB3" w14:textId="77777777" w:rsidR="000277D6" w:rsidRPr="009307D1" w:rsidRDefault="000277D6">
      <w:pPr>
        <w:pStyle w:val="Heading3"/>
        <w:rPr>
          <w:rFonts w:cs="Arial"/>
        </w:rPr>
      </w:pPr>
      <w:bookmarkStart w:id="19" w:name="_Toc50447287"/>
      <w:bookmarkStart w:id="20" w:name="_Toc501191049"/>
      <w:r w:rsidRPr="009307D1">
        <w:rPr>
          <w:rFonts w:cs="Arial"/>
        </w:rPr>
        <w:t>Tegutseja</w:t>
      </w:r>
      <w:bookmarkStart w:id="21" w:name="z_Tegutsejad"/>
      <w:bookmarkEnd w:id="21"/>
      <w:r w:rsidRPr="009307D1">
        <w:rPr>
          <w:rFonts w:cs="Arial"/>
        </w:rPr>
        <w:t>d</w:t>
      </w:r>
      <w:bookmarkEnd w:id="19"/>
      <w:bookmarkEnd w:id="20"/>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50A93985" w14:textId="77777777" w:rsidR="00735794" w:rsidRDefault="002807D6" w:rsidP="00735794">
      <w:pPr>
        <w:numPr>
          <w:ilvl w:val="0"/>
          <w:numId w:val="10"/>
        </w:numPr>
        <w:rPr>
          <w:rFonts w:cs="Arial"/>
        </w:rPr>
      </w:pPr>
      <w:r>
        <w:rPr>
          <w:rFonts w:cs="Arial"/>
        </w:rPr>
        <w:lastRenderedPageBreak/>
        <w:t>Kliendihaldur</w:t>
      </w:r>
    </w:p>
    <w:p w14:paraId="2141BAD0" w14:textId="611B648B" w:rsidR="007A0013" w:rsidRPr="00DF7A69" w:rsidRDefault="007A0013" w:rsidP="00DF7A69">
      <w:pPr>
        <w:rPr>
          <w:rFonts w:cs="Arial"/>
        </w:rPr>
      </w:pPr>
    </w:p>
    <w:p w14:paraId="71A88D95" w14:textId="77777777" w:rsidR="000277D6" w:rsidRPr="009307D1" w:rsidRDefault="000277D6">
      <w:pPr>
        <w:pStyle w:val="Heading3"/>
        <w:rPr>
          <w:rFonts w:cs="Arial"/>
        </w:rPr>
      </w:pPr>
      <w:bookmarkStart w:id="22" w:name="_Toc50447288"/>
      <w:bookmarkStart w:id="23" w:name="_Toc501191050"/>
      <w:r w:rsidRPr="009307D1">
        <w:rPr>
          <w:rFonts w:cs="Arial"/>
        </w:rPr>
        <w:t>Asukohad</w:t>
      </w:r>
      <w:bookmarkEnd w:id="22"/>
      <w:bookmarkEnd w:id="23"/>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4" w:name="_Toc50447289"/>
      <w:bookmarkStart w:id="25" w:name="_Toc501191051"/>
      <w:r w:rsidRPr="009307D1">
        <w:rPr>
          <w:rFonts w:cs="Arial"/>
        </w:rPr>
        <w:t>Terviksüsteemi tükeldus allsüsteemideks</w:t>
      </w:r>
      <w:bookmarkEnd w:id="24"/>
      <w:bookmarkEnd w:id="25"/>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3FB5A741" w:rsidR="002A7BDC" w:rsidRDefault="00CB4445" w:rsidP="002A7BDC">
      <w:pPr>
        <w:numPr>
          <w:ilvl w:val="0"/>
          <w:numId w:val="8"/>
        </w:numPr>
        <w:rPr>
          <w:rFonts w:cs="Arial"/>
        </w:rPr>
      </w:pPr>
      <w:r>
        <w:rPr>
          <w:rFonts w:cs="Arial"/>
        </w:rPr>
        <w:t>Kliendi</w:t>
      </w:r>
      <w:r w:rsidR="002A7BDC">
        <w:rPr>
          <w:rFonts w:cs="Arial"/>
        </w:rPr>
        <w:t>haldur</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FC3F48F" w:rsidR="004D2F17" w:rsidRPr="002A7BDC" w:rsidRDefault="004D2F17" w:rsidP="00DF7A69">
      <w:pPr>
        <w:rPr>
          <w:rFonts w:cs="Arial"/>
        </w:rPr>
      </w:pPr>
    </w:p>
    <w:p w14:paraId="5AACA0EA" w14:textId="77777777" w:rsidR="00211AF8" w:rsidRDefault="00211AF8" w:rsidP="0061557E">
      <w:pPr>
        <w:jc w:val="both"/>
        <w:rPr>
          <w:rFonts w:cs="Arial"/>
        </w:rPr>
      </w:pPr>
    </w:p>
    <w:p w14:paraId="2BA62752" w14:textId="5F9DABAA"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w:t>
      </w:r>
      <w:r w:rsidR="0036018B">
        <w:rPr>
          <w:rFonts w:cs="Arial"/>
        </w:rPr>
        <w:t>n</w:t>
      </w:r>
      <w:r w:rsidR="00CF66A0">
        <w:rPr>
          <w:rFonts w:cs="Arial"/>
        </w:rPr>
        <w:t>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C1D6D95" w14:textId="77777777" w:rsidR="00D01641" w:rsidRDefault="00D01641">
      <w:pPr>
        <w:suppressAutoHyphens w:val="0"/>
        <w:rPr>
          <w:b/>
          <w:bCs/>
          <w:sz w:val="20"/>
          <w:szCs w:val="20"/>
        </w:rPr>
      </w:pPr>
      <w:bookmarkStart w:id="26" w:name="_Ref463174490"/>
      <w:r>
        <w:br w:type="page"/>
      </w:r>
    </w:p>
    <w:p w14:paraId="36A174B5" w14:textId="2F7942E7" w:rsidR="00B8361C" w:rsidRDefault="00B8361C" w:rsidP="00B8361C">
      <w:pPr>
        <w:pStyle w:val="Caption"/>
        <w:keepNext/>
      </w:pPr>
      <w:r>
        <w:lastRenderedPageBreak/>
        <w:t xml:space="preserve">Tabel </w:t>
      </w:r>
      <w:fldSimple w:instr=" SEQ Tabel \* ARABIC ">
        <w:r w:rsidR="004524AD">
          <w:rPr>
            <w:noProof/>
          </w:rPr>
          <w:t>2</w:t>
        </w:r>
      </w:fldSimple>
      <w:bookmarkEnd w:id="26"/>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2A801DAF" w:rsidR="00892A97" w:rsidRDefault="00892A97" w:rsidP="00892A97">
      <w:pPr>
        <w:pStyle w:val="Caption"/>
        <w:keepNext/>
      </w:pPr>
      <w:bookmarkStart w:id="27" w:name="_Ref463174549"/>
      <w:r>
        <w:t xml:space="preserve">Tabel </w:t>
      </w:r>
      <w:fldSimple w:instr=" SEQ Tabel \* ARABIC ">
        <w:r w:rsidR="004524AD">
          <w:rPr>
            <w:noProof/>
          </w:rPr>
          <w:t>3</w:t>
        </w:r>
      </w:fldSimple>
      <w:bookmarkEnd w:id="27"/>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5C6C2F07" w:rsidR="002E5852" w:rsidRDefault="002E5852">
      <w:pPr>
        <w:rPr>
          <w:rFonts w:cs="Arial"/>
        </w:rPr>
      </w:pPr>
    </w:p>
    <w:p w14:paraId="1A9B8C90" w14:textId="25959D10" w:rsidR="004B16A2" w:rsidRPr="009307D1" w:rsidRDefault="002E5852" w:rsidP="002E5852">
      <w:pPr>
        <w:suppressAutoHyphens w:val="0"/>
        <w:rPr>
          <w:rFonts w:cs="Arial"/>
        </w:rPr>
      </w:pPr>
      <w:r>
        <w:rPr>
          <w:rFonts w:cs="Arial"/>
        </w:rPr>
        <w:br w:type="page"/>
      </w:r>
    </w:p>
    <w:p w14:paraId="6A0FCDF0" w14:textId="77777777" w:rsidR="000277D6" w:rsidRPr="009307D1" w:rsidRDefault="0018444B">
      <w:pPr>
        <w:pStyle w:val="Heading2"/>
        <w:ind w:left="528"/>
        <w:rPr>
          <w:rFonts w:cs="Arial"/>
        </w:rPr>
      </w:pPr>
      <w:bookmarkStart w:id="28" w:name="_Toc501191052"/>
      <w:r>
        <w:rPr>
          <w:rFonts w:cs="Arial"/>
        </w:rPr>
        <w:lastRenderedPageBreak/>
        <w:t>Kaupade</w:t>
      </w:r>
      <w:r w:rsidR="00923C6F">
        <w:rPr>
          <w:rFonts w:cs="Arial"/>
        </w:rPr>
        <w:t xml:space="preserve"> f</w:t>
      </w:r>
      <w:r w:rsidR="000277D6" w:rsidRPr="009307D1">
        <w:rPr>
          <w:rFonts w:cs="Arial"/>
        </w:rPr>
        <w:t>unktsionaalse allsüsteemi eskiismudelid</w:t>
      </w:r>
      <w:bookmarkEnd w:id="28"/>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9" w:name="_Toc50447294"/>
      <w:bookmarkStart w:id="30" w:name="_Toc501191053"/>
      <w:r w:rsidRPr="009307D1">
        <w:rPr>
          <w:rFonts w:cs="Arial"/>
        </w:rPr>
        <w:t>Eesmärgid</w:t>
      </w:r>
      <w:bookmarkEnd w:id="29"/>
      <w:bookmarkEnd w:id="30"/>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1" w:name="_Toc50447295"/>
      <w:bookmarkStart w:id="32" w:name="_Toc501191054"/>
      <w:r w:rsidRPr="009307D1">
        <w:rPr>
          <w:rFonts w:cs="Arial"/>
        </w:rPr>
        <w:t>Allsüsteemi kasutavad pädevusalad</w:t>
      </w:r>
      <w:bookmarkEnd w:id="31"/>
      <w:bookmarkEnd w:id="32"/>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202CDEC" w14:textId="5364F8D6" w:rsidR="00B2224C" w:rsidRPr="00116C04" w:rsidRDefault="00445AD8" w:rsidP="00116C04">
      <w:pPr>
        <w:numPr>
          <w:ilvl w:val="0"/>
          <w:numId w:val="11"/>
        </w:numPr>
        <w:rPr>
          <w:rFonts w:cs="Arial"/>
        </w:rPr>
      </w:pPr>
      <w:r>
        <w:rPr>
          <w:rFonts w:cs="Arial"/>
        </w:rPr>
        <w:t>Klient</w:t>
      </w:r>
    </w:p>
    <w:p w14:paraId="284061CD" w14:textId="5E0CA40A" w:rsidR="00331026" w:rsidRPr="00870EC9" w:rsidRDefault="00B2224C" w:rsidP="00870EC9">
      <w:pPr>
        <w:numPr>
          <w:ilvl w:val="0"/>
          <w:numId w:val="10"/>
        </w:numPr>
        <w:rPr>
          <w:rFonts w:cs="Arial"/>
        </w:rPr>
      </w:pPr>
      <w:r>
        <w:rPr>
          <w:rFonts w:cs="Arial"/>
        </w:rPr>
        <w:t>Kliendihaldur</w:t>
      </w:r>
    </w:p>
    <w:p w14:paraId="48F4B40A" w14:textId="77777777" w:rsidR="000277D6" w:rsidRPr="009307D1" w:rsidRDefault="000277D6">
      <w:pPr>
        <w:pStyle w:val="Heading3"/>
        <w:rPr>
          <w:rFonts w:cs="Arial"/>
        </w:rPr>
      </w:pPr>
      <w:bookmarkStart w:id="33" w:name="_Toc50447296"/>
      <w:bookmarkStart w:id="34" w:name="_Toc501191055"/>
      <w:r w:rsidRPr="009307D1">
        <w:rPr>
          <w:rFonts w:cs="Arial"/>
        </w:rPr>
        <w:t xml:space="preserve">Allsüsteemi poolt </w:t>
      </w:r>
      <w:r w:rsidR="00694067">
        <w:rPr>
          <w:rFonts w:cs="Arial"/>
        </w:rPr>
        <w:t>vajatavad</w:t>
      </w:r>
      <w:r w:rsidRPr="009307D1">
        <w:rPr>
          <w:rFonts w:cs="Arial"/>
        </w:rPr>
        <w:t xml:space="preserve"> registrid</w:t>
      </w:r>
      <w:bookmarkEnd w:id="33"/>
      <w:bookmarkEnd w:id="34"/>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1A6C6F75" w:rsidR="00DD1DCF" w:rsidRDefault="00DD1DCF" w:rsidP="00DF7A69">
      <w:pPr>
        <w:ind w:left="360"/>
        <w:rPr>
          <w:rFonts w:cs="Arial"/>
        </w:rPr>
      </w:pP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5" w:name="_Toc50447297"/>
      <w:bookmarkStart w:id="36" w:name="_Toc501191056"/>
      <w:r w:rsidRPr="009307D1">
        <w:rPr>
          <w:rFonts w:cs="Arial"/>
        </w:rPr>
        <w:lastRenderedPageBreak/>
        <w:t>Allsüsteemi ühe põhiprotsessi tegevusdiagramm</w:t>
      </w:r>
      <w:bookmarkEnd w:id="35"/>
      <w:bookmarkEnd w:id="36"/>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D01641">
        <w:rPr>
          <w:rFonts w:cs="Arial"/>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364F3548" w:rsidR="006200AD" w:rsidRPr="009307D1" w:rsidRDefault="001B3E0D" w:rsidP="001B3E0D">
      <w:pPr>
        <w:pStyle w:val="Caption"/>
        <w:rPr>
          <w:rFonts w:cs="Arial"/>
        </w:rPr>
      </w:pPr>
      <w:bookmarkStart w:id="37" w:name="_Ref463174684"/>
      <w:bookmarkStart w:id="38" w:name="_Ref463174679"/>
      <w:r>
        <w:t xml:space="preserve">Joonis </w:t>
      </w:r>
      <w:fldSimple w:instr=" SEQ Joonis \* ARABIC ">
        <w:r w:rsidR="00CC4C1A">
          <w:rPr>
            <w:noProof/>
          </w:rPr>
          <w:t>1</w:t>
        </w:r>
      </w:fldSimple>
      <w:bookmarkEnd w:id="37"/>
      <w:r>
        <w:t xml:space="preserve"> </w:t>
      </w:r>
      <w:r w:rsidR="006E69EA">
        <w:t>kaupade</w:t>
      </w:r>
      <w:r w:rsidRPr="00CD2E84">
        <w:t xml:space="preserve"> lõpetamise tegevusdiagramm.</w:t>
      </w:r>
      <w:bookmarkEnd w:id="38"/>
    </w:p>
    <w:p w14:paraId="02BDB181" w14:textId="1B6BB76B" w:rsidR="00074822" w:rsidRPr="009307D1" w:rsidRDefault="00D01641" w:rsidP="00D01641">
      <w:pPr>
        <w:suppressAutoHyphens w:val="0"/>
        <w:rPr>
          <w:rFonts w:cs="Arial"/>
        </w:rPr>
      </w:pPr>
      <w:r>
        <w:rPr>
          <w:rFonts w:cs="Arial"/>
        </w:rPr>
        <w:br w:type="page"/>
      </w:r>
    </w:p>
    <w:p w14:paraId="336B7C6C" w14:textId="77777777" w:rsidR="000277D6" w:rsidRPr="009307D1" w:rsidRDefault="000277D6">
      <w:pPr>
        <w:pStyle w:val="Heading3"/>
        <w:rPr>
          <w:rFonts w:cs="Arial"/>
        </w:rPr>
      </w:pPr>
      <w:bookmarkStart w:id="39" w:name="_Toc501191057"/>
      <w:bookmarkStart w:id="40" w:name="_Toc50447298"/>
      <w:r w:rsidRPr="009307D1">
        <w:rPr>
          <w:rFonts w:cs="Arial"/>
        </w:rPr>
        <w:lastRenderedPageBreak/>
        <w:t>Allsüsteemi kasutusjuhtude eskiismudel</w:t>
      </w:r>
      <w:bookmarkEnd w:id="39"/>
    </w:p>
    <w:p w14:paraId="3D910B2F" w14:textId="77777777" w:rsidR="00935249" w:rsidRPr="009307D1" w:rsidRDefault="00935249"/>
    <w:p w14:paraId="0066DCA6" w14:textId="77777777" w:rsidR="003D5EF8" w:rsidRDefault="00935249" w:rsidP="00A43B59">
      <w:pPr>
        <w:jc w:val="both"/>
      </w:pPr>
      <w:r>
        <w:rPr>
          <w:highlight w:val="yellow"/>
        </w:rPr>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allsüsteemiga.</w:t>
      </w:r>
    </w:p>
    <w:p w14:paraId="3B7D492C" w14:textId="77777777" w:rsidR="0088038C" w:rsidRDefault="0088038C" w:rsidP="00BE29AD"/>
    <w:p w14:paraId="506CEBCF" w14:textId="06E78A89" w:rsidR="002C1740" w:rsidRDefault="00F245AB" w:rsidP="00935249">
      <w:pPr>
        <w:pStyle w:val="Joonis"/>
        <w:keepNext/>
      </w:pPr>
      <w:r>
        <w:rPr>
          <w:noProof/>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1" w:name="_Ref463174772"/>
      <w:r>
        <w:t xml:space="preserve">Joonis </w:t>
      </w:r>
      <w:fldSimple w:instr=" SEQ Joonis \* ARABIC ">
        <w:r w:rsidR="00CC4C1A">
          <w:rPr>
            <w:noProof/>
          </w:rPr>
          <w:t>2</w:t>
        </w:r>
      </w:fldSimple>
      <w:bookmarkEnd w:id="41"/>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lastRenderedPageBreak/>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Kui 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lastRenderedPageBreak/>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426E437D" w:rsidR="000277D6" w:rsidRPr="009307D1" w:rsidRDefault="000277D6">
      <w:pPr>
        <w:pStyle w:val="Heading3"/>
        <w:rPr>
          <w:rFonts w:cs="Arial"/>
        </w:rPr>
      </w:pPr>
      <w:bookmarkStart w:id="42" w:name="_Toc501191058"/>
      <w:bookmarkEnd w:id="40"/>
      <w:r w:rsidRPr="009307D1">
        <w:rPr>
          <w:rFonts w:cs="Arial"/>
        </w:rPr>
        <w:t>Mittefunktsionaalsed nõuded</w:t>
      </w:r>
      <w:bookmarkEnd w:id="42"/>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allsüsteemi mittefunktsionaalsed nõuded.</w:t>
      </w:r>
    </w:p>
    <w:p w14:paraId="4367ED03" w14:textId="77777777" w:rsidR="00F87394" w:rsidRPr="009307D1" w:rsidRDefault="00F87394">
      <w:pPr>
        <w:rPr>
          <w:rFonts w:cs="Arial"/>
        </w:rPr>
      </w:pPr>
    </w:p>
    <w:p w14:paraId="04FC72AC" w14:textId="178FF05A" w:rsidR="00F87394" w:rsidRDefault="00F87394" w:rsidP="00F87394">
      <w:pPr>
        <w:pStyle w:val="Caption"/>
        <w:keepNext/>
      </w:pPr>
      <w:bookmarkStart w:id="43" w:name="_Ref463174922"/>
      <w:r>
        <w:t xml:space="preserve">Tabel </w:t>
      </w:r>
      <w:fldSimple w:instr=" SEQ Tabel \* ARABIC ">
        <w:r w:rsidR="004524AD">
          <w:rPr>
            <w:noProof/>
          </w:rPr>
          <w:t>4</w:t>
        </w:r>
      </w:fldSimple>
      <w:bookmarkEnd w:id="43"/>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5"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lastRenderedPageBreak/>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Töötajatele mõeldud rakendus võib olla kahekihiline, kus kasutaja arvutis on 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lastRenderedPageBreak/>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Juhul kui tekib 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6"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4" w:name="_Toc501191059"/>
      <w:r>
        <w:rPr>
          <w:rFonts w:cs="Arial"/>
        </w:rPr>
        <w:t>Kaupade</w:t>
      </w:r>
      <w:r w:rsidR="00FE1FB6" w:rsidRPr="009307D1">
        <w:rPr>
          <w:rFonts w:cs="Arial"/>
        </w:rPr>
        <w:t xml:space="preserve"> </w:t>
      </w:r>
      <w:r w:rsidR="000277D6" w:rsidRPr="009307D1">
        <w:rPr>
          <w:rFonts w:cs="Arial"/>
        </w:rPr>
        <w:t>registri eskiismudelid</w:t>
      </w:r>
      <w:bookmarkEnd w:id="44"/>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5" w:name="_Toc50447300"/>
      <w:bookmarkStart w:id="46" w:name="_Toc501191060"/>
      <w:r w:rsidRPr="009307D1">
        <w:rPr>
          <w:rFonts w:cs="Arial"/>
        </w:rPr>
        <w:t>Eesmärgid</w:t>
      </w:r>
      <w:bookmarkEnd w:id="45"/>
      <w:bookmarkEnd w:id="46"/>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7" w:name="_Toc50447301"/>
      <w:bookmarkStart w:id="48" w:name="_Toc501191061"/>
      <w:r w:rsidRPr="009307D1">
        <w:rPr>
          <w:rFonts w:cs="Arial"/>
        </w:rPr>
        <w:t>Registrit kasutavad pädevusalad</w:t>
      </w:r>
      <w:bookmarkEnd w:id="47"/>
      <w:bookmarkEnd w:id="48"/>
    </w:p>
    <w:p w14:paraId="4FD7CE49" w14:textId="77777777" w:rsidR="00404145" w:rsidRPr="009307D1" w:rsidRDefault="00404145" w:rsidP="00404145">
      <w:pPr>
        <w:numPr>
          <w:ilvl w:val="0"/>
          <w:numId w:val="16"/>
        </w:numPr>
        <w:rPr>
          <w:rFonts w:cs="Arial"/>
        </w:rPr>
      </w:pPr>
      <w:r w:rsidRPr="009307D1">
        <w:rPr>
          <w:rFonts w:cs="Arial"/>
        </w:rPr>
        <w:t>Juhataja (ka omanik)</w:t>
      </w:r>
    </w:p>
    <w:p w14:paraId="25119C77" w14:textId="77777777" w:rsidR="00404145" w:rsidRPr="009307D1" w:rsidRDefault="00404145" w:rsidP="00404145">
      <w:pPr>
        <w:numPr>
          <w:ilvl w:val="0"/>
          <w:numId w:val="16"/>
        </w:numPr>
        <w:rPr>
          <w:rFonts w:cs="Arial"/>
        </w:rPr>
      </w:pPr>
      <w:r>
        <w:rPr>
          <w:rFonts w:cs="Arial"/>
        </w:rPr>
        <w:t>Kauba</w:t>
      </w:r>
      <w:r w:rsidRPr="009307D1">
        <w:rPr>
          <w:rFonts w:cs="Arial"/>
        </w:rPr>
        <w:t xml:space="preserve"> haldur</w:t>
      </w:r>
    </w:p>
    <w:p w14:paraId="7E65DECA" w14:textId="77777777" w:rsidR="00404145" w:rsidRPr="009307D1" w:rsidRDefault="00404145" w:rsidP="00404145">
      <w:pPr>
        <w:numPr>
          <w:ilvl w:val="0"/>
          <w:numId w:val="16"/>
        </w:numPr>
        <w:rPr>
          <w:rFonts w:cs="Arial"/>
        </w:rPr>
      </w:pPr>
      <w:r w:rsidRPr="009307D1">
        <w:rPr>
          <w:rFonts w:cs="Arial"/>
        </w:rPr>
        <w:t>Klient</w:t>
      </w:r>
    </w:p>
    <w:p w14:paraId="2520F2DB" w14:textId="77777777" w:rsidR="00404145" w:rsidRPr="0088661B" w:rsidRDefault="00404145" w:rsidP="00404145">
      <w:pPr>
        <w:numPr>
          <w:ilvl w:val="0"/>
          <w:numId w:val="16"/>
        </w:numPr>
        <w:rPr>
          <w:rFonts w:cs="Arial"/>
        </w:rPr>
      </w:pPr>
      <w:r w:rsidRPr="009307D1">
        <w:rPr>
          <w:rFonts w:cs="Arial"/>
        </w:rPr>
        <w:t>Uudistaja</w:t>
      </w:r>
    </w:p>
    <w:p w14:paraId="30F6FF44" w14:textId="3AA7E4F9" w:rsidR="00404145" w:rsidRPr="00404145" w:rsidRDefault="00404145" w:rsidP="00404145">
      <w:pPr>
        <w:numPr>
          <w:ilvl w:val="0"/>
          <w:numId w:val="16"/>
        </w:numPr>
        <w:rPr>
          <w:rFonts w:cs="Arial"/>
        </w:rPr>
      </w:pPr>
      <w:r>
        <w:rPr>
          <w:rFonts w:cs="Arial"/>
        </w:rPr>
        <w:t>Kliendihaldur</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9" w:name="_Toc50447302"/>
      <w:bookmarkStart w:id="50" w:name="_Toc501191062"/>
      <w:r w:rsidRPr="009307D1">
        <w:rPr>
          <w:rFonts w:cs="Arial"/>
        </w:rPr>
        <w:t>Registrit teenindavad funktsionaalsed allsüsteemid</w:t>
      </w:r>
      <w:bookmarkEnd w:id="49"/>
      <w:bookmarkEnd w:id="50"/>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1" w:name="_Toc50447303"/>
      <w:bookmarkStart w:id="52" w:name="_Toc501191063"/>
      <w:r w:rsidRPr="009307D1">
        <w:rPr>
          <w:rFonts w:cs="Arial"/>
        </w:rPr>
        <w:t>Infovajadused</w:t>
      </w:r>
      <w:bookmarkEnd w:id="51"/>
      <w:r w:rsidR="00D9657C" w:rsidRPr="009307D1">
        <w:rPr>
          <w:rFonts w:cs="Arial"/>
        </w:rPr>
        <w:t>, mida register aitab rahuldada</w:t>
      </w:r>
      <w:bookmarkEnd w:id="52"/>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437422F" w:rsidR="00E36AC6" w:rsidRDefault="00E36AC6">
      <w:pPr>
        <w:suppressAutoHyphens w:val="0"/>
        <w:rPr>
          <w:rFonts w:cs="Arial"/>
        </w:rPr>
      </w:pPr>
      <w:r>
        <w:rPr>
          <w:rFonts w:cs="Arial"/>
        </w:rPr>
        <w:br w:type="page"/>
      </w:r>
    </w:p>
    <w:p w14:paraId="06F2FEE9" w14:textId="77777777" w:rsidR="000A14BD" w:rsidRPr="009307D1" w:rsidRDefault="000A14BD" w:rsidP="000A14BD">
      <w:pPr>
        <w:ind w:left="360"/>
        <w:rPr>
          <w:rFonts w:cs="Arial"/>
        </w:rPr>
      </w:pPr>
    </w:p>
    <w:p w14:paraId="0FE22FE2" w14:textId="7A3AB7A5" w:rsidR="000277D6" w:rsidRPr="00252814" w:rsidRDefault="000277D6" w:rsidP="00252814">
      <w:pPr>
        <w:pStyle w:val="Heading3"/>
        <w:rPr>
          <w:rFonts w:cs="Arial"/>
        </w:rPr>
      </w:pPr>
      <w:bookmarkStart w:id="53" w:name="_Toc50447304"/>
      <w:bookmarkStart w:id="54" w:name="_Toc501191064"/>
      <w:r w:rsidRPr="009307D1">
        <w:rPr>
          <w:rFonts w:cs="Arial"/>
        </w:rPr>
        <w:t>Seosed teiste registritega</w:t>
      </w:r>
      <w:bookmarkEnd w:id="53"/>
      <w:bookmarkEnd w:id="54"/>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65BB43E"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r w:rsidR="003B6787">
        <w:t xml:space="preserve"> Kaup on seotud ka klassifikaatorite registriga olemitüübi bränd kaudu. </w:t>
      </w:r>
    </w:p>
    <w:p w14:paraId="50ABA700" w14:textId="77777777" w:rsidR="00B77321" w:rsidRDefault="00B77321" w:rsidP="00324C47">
      <w:pPr>
        <w:jc w:val="both"/>
        <w:rPr>
          <w:b/>
        </w:rPr>
      </w:pPr>
    </w:p>
    <w:p w14:paraId="64329B64" w14:textId="57754084" w:rsidR="00B77321" w:rsidRDefault="00B77321" w:rsidP="00B77321">
      <w:pPr>
        <w:jc w:val="both"/>
      </w:pPr>
      <w:r>
        <w:t xml:space="preserve">Selleks, </w:t>
      </w:r>
      <w:r w:rsidR="003B6787">
        <w:t>et saaks registreerida andmeid lepingute, laoliikumiste, tarnetellimuste, klienditellimuste, arvete, sooduspakkumiste, garantiijuhtumite ja tagastuste</w:t>
      </w:r>
      <w:r>
        <w:t xml:space="preserve">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5" w:name="_Toc50447305"/>
      <w:bookmarkStart w:id="56" w:name="_Toc501191065"/>
      <w:r w:rsidRPr="009307D1">
        <w:rPr>
          <w:rFonts w:cs="Arial"/>
        </w:rPr>
        <w:t>Är</w:t>
      </w:r>
      <w:bookmarkStart w:id="57" w:name="z_Ärireeglid"/>
      <w:bookmarkEnd w:id="57"/>
      <w:r w:rsidRPr="009307D1">
        <w:rPr>
          <w:rFonts w:cs="Arial"/>
        </w:rPr>
        <w:t>ireeglid</w:t>
      </w:r>
      <w:bookmarkEnd w:id="55"/>
      <w:bookmarkEnd w:id="56"/>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lastRenderedPageBreak/>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8" w:name="_Toc50447306"/>
      <w:bookmarkStart w:id="59" w:name="_Toc501191066"/>
      <w:r w:rsidRPr="009307D1">
        <w:rPr>
          <w:rFonts w:cs="Arial"/>
        </w:rPr>
        <w:t xml:space="preserve">Registri kontseptuaalne </w:t>
      </w:r>
      <w:bookmarkStart w:id="60" w:name="z_Kontseptuaalmudel"/>
      <w:bookmarkEnd w:id="60"/>
      <w:r w:rsidRPr="009307D1">
        <w:rPr>
          <w:rFonts w:cs="Arial"/>
        </w:rPr>
        <w:t>eskiismudel</w:t>
      </w:r>
      <w:bookmarkEnd w:id="58"/>
      <w:bookmarkEnd w:id="59"/>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rPr>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B34ABA3" w:rsidR="00B4513F" w:rsidRDefault="00B4513F" w:rsidP="00B4513F">
      <w:pPr>
        <w:pStyle w:val="Caption"/>
      </w:pPr>
      <w:bookmarkStart w:id="61" w:name="_Ref463175217"/>
      <w:r>
        <w:t xml:space="preserve">Joonis </w:t>
      </w:r>
      <w:fldSimple w:instr=" SEQ Joonis \* ARABIC ">
        <w:r w:rsidR="00CC4C1A">
          <w:rPr>
            <w:noProof/>
          </w:rPr>
          <w:t>3</w:t>
        </w:r>
      </w:fldSimple>
      <w:bookmarkEnd w:id="61"/>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2" w:name="_Toc50447307"/>
      <w:bookmarkStart w:id="63" w:name="_Toc501191067"/>
      <w:r w:rsidRPr="009307D1">
        <w:rPr>
          <w:rFonts w:cs="Arial"/>
        </w:rPr>
        <w:lastRenderedPageBreak/>
        <w:t>Detailanalüüs</w:t>
      </w:r>
      <w:bookmarkEnd w:id="62"/>
      <w:bookmarkEnd w:id="63"/>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4" w:name="_Toc501191068"/>
      <w:r>
        <w:rPr>
          <w:rFonts w:cs="Arial"/>
        </w:rPr>
        <w:t>Kaupade</w:t>
      </w:r>
      <w:r w:rsidR="00133504">
        <w:rPr>
          <w:rFonts w:cs="Arial"/>
        </w:rPr>
        <w:t xml:space="preserve"> f</w:t>
      </w:r>
      <w:r w:rsidR="000277D6" w:rsidRPr="009307D1">
        <w:rPr>
          <w:rFonts w:cs="Arial"/>
        </w:rPr>
        <w:t>unktsionaalse allsüsteemi detailanalüüs</w:t>
      </w:r>
      <w:bookmarkEnd w:id="64"/>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5" w:name="_Toc411181547"/>
      <w:bookmarkStart w:id="66" w:name="_Toc501191069"/>
      <w:r>
        <w:t>Kasutusjuhtude mudel</w:t>
      </w:r>
      <w:bookmarkEnd w:id="65"/>
      <w:bookmarkEnd w:id="66"/>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r>
        <w:t>: Subjekt soovib süsteemi siseneda.</w:t>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0E59D1D2"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1D6994">
        <w:rPr>
          <w:sz w:val="28"/>
          <w:szCs w:val="28"/>
          <w:u w:val="single"/>
        </w:rPr>
        <w:t>Registreeri nutitelefon</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31FD0D3A"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w:t>
      </w:r>
      <w:r w:rsidR="001D6994">
        <w:t>satsioonile teadaolevate nutitelefonide</w:t>
      </w:r>
      <w:r w:rsidR="007B61F1">
        <w:t xml:space="preserve"> andmed ja et need andmed oleksid võimalikult täpsed</w:t>
      </w:r>
      <w:r w:rsidR="0013587D">
        <w:t>.</w:t>
      </w:r>
    </w:p>
    <w:p w14:paraId="6BBAE09C" w14:textId="3AA500EE"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 xml:space="preserve">hatajal </w:t>
      </w:r>
      <w:r w:rsidR="001D6994">
        <w:t>olema ülevaade kõigist nutitelefonidest</w:t>
      </w:r>
      <w:r w:rsidR="006368E8">
        <w:t xml:space="preserve"> ning uue kauba</w:t>
      </w:r>
      <w:r w:rsidR="007B61F1">
        <w:t xml:space="preserve"> tekkimisel ei tohi selle registreerimisega viivitada</w:t>
      </w:r>
      <w:r w:rsidR="0013587D">
        <w:t>.</w:t>
      </w:r>
    </w:p>
    <w:p w14:paraId="7B47C464" w14:textId="0BA7BB82"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w:t>
      </w:r>
      <w:r w:rsidR="001D6994">
        <w:t>äpset infot nutitelefonide</w:t>
      </w:r>
      <w:r w:rsidR="007B61F1">
        <w:t xml:space="preserve"> kohta, mida organisatsioon pakub, et otsustada, kas siduda ennast selle organisatsiooniga </w:t>
      </w:r>
      <w:r w:rsidR="001D6994">
        <w:t>nutitelefone</w:t>
      </w:r>
      <w:r w:rsidR="00B54E53">
        <w:t xml:space="preserve"> kasutava </w:t>
      </w:r>
      <w:r w:rsidR="007B61F1">
        <w:t>kliendi rollis</w:t>
      </w:r>
      <w:r w:rsidR="00175C9B">
        <w:t>.</w:t>
      </w:r>
    </w:p>
    <w:p w14:paraId="0B463D1F" w14:textId="0A2C1E0E"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w:t>
      </w:r>
      <w:r w:rsidR="001D6994">
        <w:rPr>
          <w:rFonts w:cs="Arial"/>
        </w:rPr>
        <w:t>isatsiooni jõuab teave uue nutitelefoni</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52A502CC" w:rsidR="00F87DDA" w:rsidRDefault="00F87DDA" w:rsidP="00F87DDA">
      <w:pPr>
        <w:shd w:val="clear" w:color="auto" w:fill="E6E6E6"/>
      </w:pPr>
      <w:r>
        <w:rPr>
          <w:b/>
        </w:rPr>
        <w:t>Järeltingimused</w:t>
      </w:r>
      <w:r>
        <w:t xml:space="preserve">: </w:t>
      </w:r>
      <w:r w:rsidR="001D6994">
        <w:t>nutitelefon</w:t>
      </w:r>
      <w:r w:rsidR="006368E8">
        <w:t xml:space="preserve">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2DEC70F1"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rsidR="001D6994">
        <w:t xml:space="preserve"> avaldab soovi uus nutitelefon</w:t>
      </w:r>
      <w:r w:rsidR="00145F76">
        <w:t xml:space="preserve"> registreerida.</w:t>
      </w:r>
    </w:p>
    <w:p w14:paraId="6727828F" w14:textId="6B1CD998"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w:t>
      </w:r>
      <w:r w:rsidR="001D6994">
        <w:t xml:space="preserve"> kus saab uue nutitelefoni</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r w:rsidR="001D6994">
        <w:t xml:space="preserve"> Samuti on või</w:t>
      </w:r>
      <w:r w:rsidR="00CA2BAF">
        <w:t>malik lisada erinevaid variante, sest süsteem pakub variantide valiku (</w:t>
      </w:r>
      <w:r w:rsidR="00CA2BAF" w:rsidRPr="00CA2BAF">
        <w:rPr>
          <w:b/>
          <w:color w:val="FF0000"/>
        </w:rPr>
        <w:t>OP</w:t>
      </w:r>
      <w:r w:rsidR="00CA2BAF">
        <w:rPr>
          <w:b/>
          <w:color w:val="FF0000"/>
        </w:rPr>
        <w:t>2.3</w:t>
      </w:r>
      <w:r w:rsidR="00CA2BAF">
        <w:t>).</w:t>
      </w:r>
    </w:p>
    <w:p w14:paraId="71C8A261" w14:textId="173F3DCB"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 xml:space="preserve">sisestab </w:t>
      </w:r>
      <w:r w:rsidR="001D6994">
        <w:t>nutitelefoni</w:t>
      </w:r>
      <w:r w:rsidR="00145F76">
        <w:t xml:space="preserve"> andmed </w:t>
      </w:r>
      <w:r>
        <w:t>ja valib kategooriad, millesse kaup</w:t>
      </w:r>
      <w:r w:rsidR="00145F76">
        <w:t xml:space="preserve"> kuulub.</w:t>
      </w:r>
      <w:r w:rsidR="00D76DD1">
        <w:t xml:space="preserve"> Samuti sisestab kauba ha</w:t>
      </w:r>
      <w:r w:rsidR="001D6994">
        <w:t>ldur kauba variandid</w:t>
      </w:r>
      <w:r w:rsidR="00D76DD1">
        <w:t>.</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5C44DB50"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1D6994">
        <w:t>lvestab nutitelefoni</w:t>
      </w:r>
      <w:r>
        <w:t xml:space="preserve"> andmed (</w:t>
      </w:r>
      <w:r w:rsidRPr="00145F76">
        <w:rPr>
          <w:b/>
          <w:color w:val="0070C0"/>
        </w:rPr>
        <w:t>OP1</w:t>
      </w:r>
      <w:r w:rsidR="00D76DD1">
        <w:t xml:space="preserve">), </w:t>
      </w:r>
      <w:r>
        <w:t>ükshaaval kõikide kategooriasse kuulumiste andmed (</w:t>
      </w:r>
      <w:r w:rsidR="00F0502E">
        <w:rPr>
          <w:b/>
          <w:color w:val="0070C0"/>
        </w:rPr>
        <w:t>OP7</w:t>
      </w:r>
      <w:r w:rsidR="00D76DD1">
        <w:t>) ning kõik kauba variandid(</w:t>
      </w:r>
      <w:r w:rsidR="00D76DD1" w:rsidRPr="00D76DD1">
        <w:rPr>
          <w:b/>
          <w:color w:val="0070C0"/>
        </w:rPr>
        <w:t>OP9</w:t>
      </w:r>
      <w:r w:rsidR="00D76DD1">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04AB9F7A" w:rsidR="00F87DDA" w:rsidRDefault="00145F76" w:rsidP="00F87DDA">
      <w:pPr>
        <w:shd w:val="clear" w:color="auto" w:fill="E6E6E6"/>
      </w:pPr>
      <w:r>
        <w:t>2</w:t>
      </w:r>
      <w:r w:rsidR="0038684A">
        <w:t>.1a</w:t>
      </w:r>
      <w:r w:rsidR="00F87DDA">
        <w:t xml:space="preserve">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3189EF29" w14:textId="26FDB0B8" w:rsidR="00393C72" w:rsidRDefault="00393C72" w:rsidP="00F87DDA">
      <w:pPr>
        <w:shd w:val="clear" w:color="auto" w:fill="E6E6E6"/>
      </w:pPr>
      <w:r>
        <w:t>2</w:t>
      </w:r>
      <w:r w:rsidR="0038684A">
        <w:t>.2a</w:t>
      </w:r>
      <w:r>
        <w:t xml:space="preserve"> Kui ühtegi värvi pole registreeritud, siis värvide valikut ei pakuta ning kauba variante ei saa registreerida.</w:t>
      </w:r>
    </w:p>
    <w:p w14:paraId="7DA87583" w14:textId="3477884C" w:rsidR="00F0502E" w:rsidRDefault="00F0502E" w:rsidP="00F87DDA">
      <w:pPr>
        <w:shd w:val="clear" w:color="auto" w:fill="E6E6E6"/>
      </w:pPr>
      <w:r>
        <w:t>3</w:t>
      </w:r>
      <w:r w:rsidR="0038684A">
        <w:t>.1</w:t>
      </w:r>
      <w:r>
        <w:t xml:space="preserve">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05109036" w:rsidR="00B35B4F" w:rsidRDefault="00B35B4F" w:rsidP="00F87DDA">
      <w:pPr>
        <w:shd w:val="clear" w:color="auto" w:fill="E6E6E6"/>
      </w:pPr>
      <w:r>
        <w:t>3</w:t>
      </w:r>
      <w:r w:rsidR="0038684A">
        <w:t>.1</w:t>
      </w:r>
      <w:r>
        <w:t xml:space="preserve">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32CA4676" w:rsidR="00F0502E" w:rsidRDefault="00F0502E" w:rsidP="00F87DDA">
      <w:pPr>
        <w:shd w:val="clear" w:color="auto" w:fill="E6E6E6"/>
      </w:pPr>
      <w:r>
        <w:t>3</w:t>
      </w:r>
      <w:r w:rsidR="0038684A">
        <w:t>.1</w:t>
      </w:r>
      <w:r w:rsidR="00B35B4F">
        <w:t>c</w:t>
      </w:r>
      <w:r>
        <w:t xml:space="preserve"> </w:t>
      </w:r>
      <w:r w:rsidRPr="000131B1">
        <w:rPr>
          <w:b/>
        </w:rPr>
        <w:t>Süsteem</w:t>
      </w:r>
      <w:r>
        <w:t xml:space="preserve"> salvestab kategooriast eemaldamise (</w:t>
      </w:r>
      <w:r>
        <w:rPr>
          <w:b/>
          <w:color w:val="0070C0"/>
        </w:rPr>
        <w:t>OP8</w:t>
      </w:r>
      <w:r>
        <w:t>).</w:t>
      </w:r>
    </w:p>
    <w:p w14:paraId="20DAB144" w14:textId="79F6CCCA" w:rsidR="00AC7D10" w:rsidRDefault="00AC7D10" w:rsidP="00F87DDA">
      <w:pPr>
        <w:shd w:val="clear" w:color="auto" w:fill="E6E6E6"/>
      </w:pPr>
      <w:r>
        <w:t>3</w:t>
      </w:r>
      <w:r w:rsidR="0038684A">
        <w:t xml:space="preserve">.2a </w:t>
      </w:r>
      <w:r>
        <w:t xml:space="preserve"> </w:t>
      </w:r>
      <w:r w:rsidRPr="00AC7D10">
        <w:rPr>
          <w:u w:val="single"/>
        </w:rPr>
        <w:t>Kauba haldur</w:t>
      </w:r>
      <w:r>
        <w:t xml:space="preserve"> soovib kaubalt mõne </w:t>
      </w:r>
      <w:r w:rsidR="008E6E38">
        <w:t xml:space="preserve">määratud </w:t>
      </w:r>
      <w:r>
        <w:t xml:space="preserve">variandi </w:t>
      </w:r>
      <w:r w:rsidR="00F254B1">
        <w:t xml:space="preserve">kohe </w:t>
      </w:r>
      <w:r>
        <w:t>eemaldada.</w:t>
      </w:r>
    </w:p>
    <w:p w14:paraId="5BEBA739" w14:textId="2B8AD06E" w:rsidR="00AC7D10" w:rsidRDefault="0038684A" w:rsidP="00F87DDA">
      <w:pPr>
        <w:shd w:val="clear" w:color="auto" w:fill="E6E6E6"/>
      </w:pPr>
      <w:r>
        <w:t>3.2b</w:t>
      </w:r>
      <w:r w:rsidR="00AC7D10">
        <w:t xml:space="preserve"> </w:t>
      </w:r>
      <w:r w:rsidR="00AC7D10" w:rsidRPr="00AC7D10">
        <w:rPr>
          <w:b/>
        </w:rPr>
        <w:t>Süsteem</w:t>
      </w:r>
      <w:r w:rsidR="00AC7D10">
        <w:t xml:space="preserve"> kuv</w:t>
      </w:r>
      <w:r w:rsidR="00F254B1">
        <w:t>ab nimekirja kauba variantidest, mis kaubal juba on. Iga variandi juures on ka selle variandi värvi nimetus.</w:t>
      </w:r>
      <w:r w:rsidR="00CA2BAF" w:rsidRPr="00CA2BAF">
        <w:t xml:space="preserve"> </w:t>
      </w:r>
      <w:r w:rsidR="00CA2BAF">
        <w:t>(</w:t>
      </w:r>
      <w:r w:rsidR="00CA2BAF">
        <w:rPr>
          <w:b/>
          <w:color w:val="FF0000"/>
        </w:rPr>
        <w:t>OP2.4</w:t>
      </w:r>
      <w:r w:rsidR="00CA2BAF">
        <w:t>)</w:t>
      </w:r>
    </w:p>
    <w:p w14:paraId="66A12214" w14:textId="7701EAC8" w:rsidR="00AC7D10" w:rsidRDefault="0038684A" w:rsidP="00F87DDA">
      <w:pPr>
        <w:shd w:val="clear" w:color="auto" w:fill="E6E6E6"/>
      </w:pPr>
      <w:r>
        <w:t>3.2c</w:t>
      </w:r>
      <w:r w:rsidR="00AC7D10">
        <w:t xml:space="preserve"> </w:t>
      </w:r>
      <w:r w:rsidR="00AC7D10" w:rsidRPr="00AC7D10">
        <w:rPr>
          <w:b/>
        </w:rPr>
        <w:t>Süsteem</w:t>
      </w:r>
      <w:r w:rsidR="00AC7D10">
        <w:t xml:space="preserve"> salvestab variandi eemaldamise (</w:t>
      </w:r>
      <w:r w:rsidR="00AC7D10" w:rsidRPr="00AC7D10">
        <w:rPr>
          <w:b/>
          <w:color w:val="0070C0"/>
        </w:rPr>
        <w:t>OP10</w:t>
      </w:r>
      <w:r w:rsidR="00AC7D10">
        <w:t>).</w:t>
      </w:r>
      <w:r w:rsidR="0069519D">
        <w:tab/>
      </w:r>
    </w:p>
    <w:p w14:paraId="7D5FC252" w14:textId="77777777" w:rsidR="009A4F32" w:rsidRDefault="009A4F32" w:rsidP="009A4F32"/>
    <w:p w14:paraId="5DAECE54" w14:textId="77777777" w:rsidR="004E7C70" w:rsidRDefault="004E7C70" w:rsidP="009A4F32"/>
    <w:p w14:paraId="162E672D" w14:textId="6FF701B9" w:rsidR="00746CF1" w:rsidRPr="004E7C70" w:rsidRDefault="00746CF1" w:rsidP="00746CF1">
      <w:pPr>
        <w:shd w:val="clear" w:color="auto" w:fill="E6E6E6"/>
        <w:rPr>
          <w:sz w:val="28"/>
          <w:szCs w:val="28"/>
          <w:u w:val="single"/>
        </w:rPr>
      </w:pPr>
      <w:r w:rsidRPr="004E7C70">
        <w:rPr>
          <w:b/>
          <w:sz w:val="28"/>
          <w:szCs w:val="28"/>
          <w:u w:val="single"/>
        </w:rPr>
        <w:t>Kasutusjuht:</w:t>
      </w:r>
      <w:r w:rsidR="001D6994">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4192A343"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rsidR="003C058D">
        <w:t>, pildi aadress ja registreerimise aeg.</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393B44BD"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1D6994">
        <w:rPr>
          <w:sz w:val="28"/>
          <w:szCs w:val="28"/>
          <w:u w:val="single"/>
        </w:rPr>
        <w:t>Muuda nutitelefoni</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675EE13A"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w:t>
      </w:r>
      <w:r w:rsidR="001D6994">
        <w:t>satsioonile teadaolevate nutitelefonide</w:t>
      </w:r>
      <w:r w:rsidR="00B54E53">
        <w:t xml:space="preserve"> andmed ja et need andmed oleksid võimalikult täpsed</w:t>
      </w:r>
      <w:r w:rsidR="0013587D">
        <w:t>.</w:t>
      </w:r>
    </w:p>
    <w:p w14:paraId="298C09AF" w14:textId="31868130"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 xml:space="preserve">l olema </w:t>
      </w:r>
      <w:r w:rsidR="001D6994">
        <w:t>täpne ülevaade kõigist nutitelefonidest</w:t>
      </w:r>
      <w:r w:rsidR="0013587D">
        <w:t>.</w:t>
      </w:r>
      <w:r>
        <w:t xml:space="preserve"> </w:t>
      </w:r>
    </w:p>
    <w:p w14:paraId="7C5C5184" w14:textId="322CFBD5"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w:t>
      </w:r>
      <w:r w:rsidR="001D6994">
        <w:t>võimalikult täpset infot nutitelefonide</w:t>
      </w:r>
      <w:r w:rsidR="00B54E53">
        <w:t xml:space="preserve"> kohta, mida organisatsioon pakub, et otsustada, kas siduda </w:t>
      </w:r>
      <w:r w:rsidR="003D09DD">
        <w:t xml:space="preserve">ennast </w:t>
      </w:r>
      <w:r w:rsidR="001D6994">
        <w:t>selle organisatsiooniga nutitelefone</w:t>
      </w:r>
      <w:r w:rsidR="00B54E53">
        <w:t xml:space="preserve"> kasutava kliendi rollis</w:t>
      </w:r>
      <w:r w:rsidR="0013587D">
        <w:t>.</w:t>
      </w:r>
    </w:p>
    <w:p w14:paraId="7CB03813" w14:textId="6B759CCF" w:rsidR="00A71A9A" w:rsidRDefault="00A30CF3" w:rsidP="00A30CF3">
      <w:pPr>
        <w:shd w:val="clear" w:color="auto" w:fill="E6E6E6"/>
      </w:pPr>
      <w:r>
        <w:rPr>
          <w:b/>
        </w:rPr>
        <w:t>Käivitav sündmus</w:t>
      </w:r>
      <w:r>
        <w:t xml:space="preserve">: </w:t>
      </w:r>
      <w:r w:rsidR="001D6994">
        <w:t>Ilmneb, et nutitelefoni</w:t>
      </w:r>
      <w:r w:rsidR="000C3735">
        <w:t xml:space="preserve"> andmete registreerimisel on tehtud viga või </w:t>
      </w:r>
    </w:p>
    <w:p w14:paraId="0F642C50" w14:textId="3EAFE2C6" w:rsidR="00A30CF3" w:rsidRDefault="001D6994" w:rsidP="00A30CF3">
      <w:pPr>
        <w:shd w:val="clear" w:color="auto" w:fill="E6E6E6"/>
      </w:pPr>
      <w:r>
        <w:t>nutitelefoni</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D361CD2" w:rsidR="00A30CF3" w:rsidRDefault="00A30CF3" w:rsidP="00A30CF3">
      <w:pPr>
        <w:shd w:val="clear" w:color="auto" w:fill="E6E6E6"/>
      </w:pPr>
      <w:r>
        <w:rPr>
          <w:b/>
        </w:rPr>
        <w:lastRenderedPageBreak/>
        <w:t>Eeltingimused</w:t>
      </w:r>
      <w:r>
        <w:t xml:space="preserve">: </w:t>
      </w:r>
      <w:r w:rsidR="003D09DD">
        <w:t>Kauba</w:t>
      </w:r>
      <w:r w:rsidR="00251DE7">
        <w:t xml:space="preserve"> haldur on autenditud ja autoriseeritud.</w:t>
      </w:r>
      <w:r w:rsidR="001D6994">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18B252FC" w:rsidR="00A30CF3" w:rsidRDefault="00A30CF3" w:rsidP="00A30CF3">
      <w:pPr>
        <w:shd w:val="clear" w:color="auto" w:fill="E6E6E6"/>
      </w:pPr>
      <w:r>
        <w:rPr>
          <w:b/>
        </w:rPr>
        <w:t>Järeltingimused</w:t>
      </w:r>
      <w:r>
        <w:t xml:space="preserve">: </w:t>
      </w:r>
      <w:r w:rsidR="001D6994">
        <w:t>Nutitelefoni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D113DB"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rsidR="001D6994">
        <w:t>soovib muuta nutitelefoni</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3246A375"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1D6994">
        <w:t>nutitelefoni</w:t>
      </w:r>
      <w:r>
        <w:t xml:space="preserve"> põhiandmed </w:t>
      </w:r>
      <w:r w:rsidR="003979B0">
        <w:t xml:space="preserve"> </w:t>
      </w:r>
      <w:r w:rsidR="003D09DD">
        <w:t>(kauba</w:t>
      </w:r>
      <w:r>
        <w:t>_kood, nimetus</w:t>
      </w:r>
      <w:r w:rsidR="00113C63">
        <w:t>, hind, kirjeldus</w:t>
      </w:r>
      <w:r w:rsidR="003C058D">
        <w:t>, pildi aadress</w:t>
      </w:r>
      <w:r>
        <w:t>) (</w:t>
      </w:r>
      <w:r w:rsidR="00692DFF">
        <w:rPr>
          <w:b/>
          <w:color w:val="FF0000"/>
        </w:rPr>
        <w:t>OP4</w:t>
      </w:r>
      <w:r w:rsidRPr="00B54E53">
        <w:rPr>
          <w:b/>
          <w:color w:val="FF0000"/>
        </w:rPr>
        <w:t>.1</w:t>
      </w:r>
      <w:r>
        <w:t>) n</w:t>
      </w:r>
      <w:r w:rsidR="001D6994">
        <w:t>ing sellega seotud kategooriate,</w:t>
      </w:r>
      <w:r w:rsidR="00773855">
        <w:t xml:space="preserve"> kategooriate tüüpide </w:t>
      </w:r>
      <w:r>
        <w:t>nimetused</w:t>
      </w:r>
      <w:r w:rsidR="00CA2BAF">
        <w:t xml:space="preserve"> (</w:t>
      </w:r>
      <w:r w:rsidR="00CA2BAF">
        <w:rPr>
          <w:b/>
          <w:color w:val="FF0000"/>
        </w:rPr>
        <w:t>OP2.2</w:t>
      </w:r>
      <w:r w:rsidR="00CA2BAF">
        <w:t>)</w:t>
      </w:r>
      <w:r w:rsidR="001D6994">
        <w:t>, v</w:t>
      </w:r>
      <w:r w:rsidR="00CA2BAF">
        <w:t>ariantide ja värvuste nimetused</w:t>
      </w:r>
      <w:r>
        <w:t>(</w:t>
      </w:r>
      <w:r w:rsidR="00692DFF">
        <w:rPr>
          <w:b/>
          <w:color w:val="FF0000"/>
        </w:rPr>
        <w:t>OP2</w:t>
      </w:r>
      <w:r w:rsidR="00CA2BAF">
        <w:rPr>
          <w:b/>
          <w:color w:val="FF0000"/>
        </w:rPr>
        <w:t>.4</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1D6994">
        <w:t>), sam</w:t>
      </w:r>
      <w:r w:rsidR="00CA2BAF">
        <w:t>uti millised on kauba variandid(</w:t>
      </w:r>
      <w:r w:rsidR="00CA2BAF">
        <w:rPr>
          <w:b/>
          <w:color w:val="FF0000"/>
        </w:rPr>
        <w:t>OP2.3</w:t>
      </w:r>
      <w:r w:rsidR="00CA2BAF">
        <w:t>).</w:t>
      </w:r>
    </w:p>
    <w:p w14:paraId="37567FA3" w14:textId="2ED65D6F"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rsidR="001D6994">
        <w:t xml:space="preserve"> muudab nutitelefoni</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4302A523" w:rsidR="006659D7" w:rsidRDefault="006659D7" w:rsidP="00A30CF3">
      <w:pPr>
        <w:shd w:val="clear" w:color="auto" w:fill="E6E6E6"/>
      </w:pPr>
      <w:r>
        <w:t>5</w:t>
      </w:r>
      <w:r w:rsidR="0038684A">
        <w:t>.1a</w:t>
      </w:r>
      <w:r w:rsidR="00A30CF3">
        <w:t xml:space="preserve">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4D74222E" w:rsidR="006659D7" w:rsidRDefault="0038684A" w:rsidP="006659D7">
      <w:pPr>
        <w:shd w:val="clear" w:color="auto" w:fill="E6E6E6"/>
      </w:pPr>
      <w:r>
        <w:t>5.1b</w:t>
      </w:r>
      <w:r w:rsidR="003D09DD">
        <w:t xml:space="preserve"> Kauba</w:t>
      </w:r>
      <w:r w:rsidR="006659D7">
        <w:t xml:space="preserve"> haldur võib eemald</w:t>
      </w:r>
      <w:r w:rsidR="003D09DD">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42C1D968" w:rsidR="006659D7" w:rsidRDefault="0038684A" w:rsidP="006659D7">
      <w:pPr>
        <w:shd w:val="clear" w:color="auto" w:fill="E6E6E6"/>
      </w:pPr>
      <w:r>
        <w:t>5.1c</w:t>
      </w:r>
      <w:r w:rsidR="00940AB6">
        <w:t xml:space="preserve"> Kui ühtegi kauba</w:t>
      </w:r>
      <w:r w:rsidR="006659D7">
        <w:t xml:space="preserve"> kategooriat pole registreeritud, siis kateg</w:t>
      </w:r>
      <w:r w:rsidR="00940AB6">
        <w:t>ooriate valikut ei pakuta ning kauba</w:t>
      </w:r>
      <w:r w:rsidR="006659D7">
        <w:t xml:space="preserve"> kategooriasse </w:t>
      </w:r>
      <w:r w:rsidR="00692DFF">
        <w:t>kuulumist ei saa registreerida.</w:t>
      </w:r>
    </w:p>
    <w:p w14:paraId="16E19772" w14:textId="34A04435" w:rsidR="00D76DD1" w:rsidRDefault="0038684A" w:rsidP="006659D7">
      <w:pPr>
        <w:shd w:val="clear" w:color="auto" w:fill="E6E6E6"/>
      </w:pPr>
      <w:r>
        <w:t>5.2a</w:t>
      </w:r>
      <w:r w:rsidR="00D76DD1">
        <w:t xml:space="preserve"> Kauba haldur võib lisada kaubale uue variandi ja anda korralduse salvestada.</w:t>
      </w:r>
    </w:p>
    <w:p w14:paraId="7F01FF81" w14:textId="579919A0" w:rsidR="00D76DD1" w:rsidRDefault="00D76DD1" w:rsidP="00D76DD1">
      <w:pPr>
        <w:pStyle w:val="ListParagraph"/>
        <w:numPr>
          <w:ilvl w:val="0"/>
          <w:numId w:val="35"/>
        </w:numPr>
        <w:shd w:val="clear" w:color="auto" w:fill="E6E6E6"/>
      </w:pPr>
      <w:r>
        <w:rPr>
          <w:b/>
        </w:rPr>
        <w:t xml:space="preserve">Süsteem </w:t>
      </w:r>
      <w:r>
        <w:t>salvestab andmed (</w:t>
      </w:r>
      <w:r w:rsidRPr="00D76DD1">
        <w:rPr>
          <w:b/>
          <w:color w:val="0070C0"/>
        </w:rPr>
        <w:t>OP9</w:t>
      </w:r>
      <w:r>
        <w:t>).</w:t>
      </w:r>
    </w:p>
    <w:p w14:paraId="2778F062" w14:textId="462398EA" w:rsidR="00D76DD1" w:rsidRDefault="0038684A" w:rsidP="00D76DD1">
      <w:pPr>
        <w:shd w:val="clear" w:color="auto" w:fill="E6E6E6"/>
      </w:pPr>
      <w:r>
        <w:t>5.2b</w:t>
      </w:r>
      <w:r w:rsidR="00D76DD1">
        <w:t>Kauba haldur võib eemaldada kaubalt variandi ja anda korralduse salvestada.</w:t>
      </w:r>
    </w:p>
    <w:p w14:paraId="3AD57EBA" w14:textId="6DE1EE09" w:rsidR="00D76DD1" w:rsidRDefault="00D76DD1" w:rsidP="00D76DD1">
      <w:pPr>
        <w:pStyle w:val="ListParagraph"/>
        <w:numPr>
          <w:ilvl w:val="0"/>
          <w:numId w:val="35"/>
        </w:numPr>
        <w:shd w:val="clear" w:color="auto" w:fill="E6E6E6"/>
      </w:pPr>
      <w:r>
        <w:rPr>
          <w:b/>
        </w:rPr>
        <w:t xml:space="preserve">Süsteem </w:t>
      </w:r>
      <w:r>
        <w:t>salvestab andmed (</w:t>
      </w:r>
      <w:r w:rsidRPr="00D76DD1">
        <w:rPr>
          <w:b/>
          <w:color w:val="0070C0"/>
        </w:rPr>
        <w:t>OP10</w:t>
      </w:r>
      <w:r>
        <w:t>).</w:t>
      </w:r>
    </w:p>
    <w:p w14:paraId="6D9B0AD0" w14:textId="5C12B6D3" w:rsidR="005B5370" w:rsidRDefault="0038684A" w:rsidP="005B5370">
      <w:pPr>
        <w:shd w:val="clear" w:color="auto" w:fill="E6E6E6"/>
      </w:pPr>
      <w:r>
        <w:t>5.2c</w:t>
      </w:r>
      <w:r w:rsidR="005B5370">
        <w:t xml:space="preserve"> Kui ühtegi kauba varianti pole registreeritud, siis variantide valikut ei pakuta ning kauba varianti ei saa registreerida.</w:t>
      </w:r>
    </w:p>
    <w:p w14:paraId="0F75CE0D" w14:textId="77777777" w:rsidR="005B5370" w:rsidRDefault="005B5370" w:rsidP="005B5370">
      <w:pPr>
        <w:shd w:val="clear" w:color="auto" w:fill="E6E6E6"/>
      </w:pP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r w:rsidR="00CB1A85">
        <w:t xml:space="preserve">põhjal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lastRenderedPageBreak/>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72A098F3"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hind, kirjeldus</w:t>
      </w:r>
      <w:r w:rsidR="003C058D">
        <w:t>, pildi aadress ja registreerimise aeg</w:t>
      </w:r>
      <w:r w:rsidR="00113C63">
        <w:t xml:space="preserve">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lastRenderedPageBreak/>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33B3F136"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rsidR="003C058D">
        <w:t>, pildi aadress ja registreerimise aeg</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5FE72E3D"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w:t>
      </w:r>
      <w:r w:rsidR="00D03B5E">
        <w:t xml:space="preserve"> bränd, </w:t>
      </w:r>
      <w:r w:rsidR="00E61E10">
        <w:t xml:space="preserve">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7467AC7B"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w:t>
      </w:r>
      <w:r w:rsidR="008B623C">
        <w:t xml:space="preserve">eldud väljades kauba põhiandmed </w:t>
      </w:r>
      <w:r w:rsidR="00E127EA">
        <w:t>(kauba</w:t>
      </w:r>
      <w:r>
        <w:t xml:space="preserve">_kood, nimetus, </w:t>
      </w:r>
      <w:r w:rsidR="00113C63">
        <w:t>hind, kirjeldus</w:t>
      </w:r>
      <w:r w:rsidR="003C058D">
        <w:t>, pildi aadress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w:t>
      </w:r>
      <w:r w:rsidR="00011049">
        <w:t xml:space="preserve">kaubaga </w:t>
      </w:r>
      <w:r w:rsidR="00316803">
        <w:t xml:space="preserve">seotud nutitelefoni andmed, </w:t>
      </w:r>
      <w:r w:rsidR="00011049">
        <w:t>kaubaga</w:t>
      </w:r>
      <w:r>
        <w:t xml:space="preserve"> seotud kategooriate </w:t>
      </w:r>
      <w:r w:rsidR="00E50EDA">
        <w:t xml:space="preserve">ja kategooriate tüüpide </w:t>
      </w:r>
      <w:r>
        <w:t>nimetused</w:t>
      </w:r>
      <w:r w:rsidR="00CA2BAF">
        <w:t xml:space="preserve"> (</w:t>
      </w:r>
      <w:r w:rsidR="00CA2BAF" w:rsidRPr="00B54E53">
        <w:rPr>
          <w:b/>
          <w:color w:val="FF0000"/>
        </w:rPr>
        <w:t>OP</w:t>
      </w:r>
      <w:r w:rsidR="00CA2BAF">
        <w:rPr>
          <w:b/>
          <w:color w:val="FF0000"/>
        </w:rPr>
        <w:t>2</w:t>
      </w:r>
      <w:r w:rsidR="00CA2BAF" w:rsidRPr="00B54E53">
        <w:rPr>
          <w:b/>
          <w:color w:val="FF0000"/>
        </w:rPr>
        <w:t>.</w:t>
      </w:r>
      <w:r w:rsidR="00CA2BAF">
        <w:rPr>
          <w:b/>
          <w:color w:val="FF0000"/>
        </w:rPr>
        <w:t>2</w:t>
      </w:r>
      <w:r w:rsidR="00CA2BAF">
        <w:t>)</w:t>
      </w:r>
      <w:r w:rsidR="00316803">
        <w:t xml:space="preserve"> ning </w:t>
      </w:r>
      <w:r w:rsidR="005358E9">
        <w:t>k</w:t>
      </w:r>
      <w:r w:rsidR="00316803">
        <w:t xml:space="preserve">auba </w:t>
      </w:r>
      <w:r w:rsidR="00CA2BAF">
        <w:t xml:space="preserve">variandid ja värvuste nimetused </w:t>
      </w:r>
      <w:r>
        <w:t>(</w:t>
      </w:r>
      <w:r w:rsidRPr="00B54E53">
        <w:rPr>
          <w:b/>
          <w:color w:val="FF0000"/>
        </w:rPr>
        <w:t>OP</w:t>
      </w:r>
      <w:r w:rsidR="00327E7C">
        <w:rPr>
          <w:b/>
          <w:color w:val="FF0000"/>
        </w:rPr>
        <w:t>2</w:t>
      </w:r>
      <w:r w:rsidRPr="00B54E53">
        <w:rPr>
          <w:b/>
          <w:color w:val="FF0000"/>
        </w:rPr>
        <w:t>.</w:t>
      </w:r>
      <w:r w:rsidR="00CA2BAF">
        <w:rPr>
          <w:b/>
          <w:color w:val="FF0000"/>
        </w:rPr>
        <w:t>4</w:t>
      </w:r>
      <w:r w:rsidR="00CA2BAF" w:rsidRPr="00CA2BAF">
        <w:t>)</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w:t>
      </w:r>
      <w:r w:rsidR="00681036">
        <w:lastRenderedPageBreak/>
        <w:t>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353CBC49"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67" w:name="_Toc501191070"/>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7"/>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68" w:name="_Toc50447311"/>
      <w:bookmarkStart w:id="69" w:name="_Toc501191071"/>
      <w:r w:rsidRPr="009307D1">
        <w:rPr>
          <w:rFonts w:cs="Arial"/>
        </w:rPr>
        <w:t>Kontseptuaalne andmemudel</w:t>
      </w:r>
      <w:bookmarkEnd w:id="68"/>
      <w:bookmarkEnd w:id="69"/>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51677A4F" w:rsidR="00976C4D" w:rsidRDefault="00065AA9" w:rsidP="00A34CD1">
      <w:pPr>
        <w:pStyle w:val="Footer"/>
        <w:tabs>
          <w:tab w:val="clear" w:pos="1273"/>
          <w:tab w:val="clear" w:pos="5426"/>
        </w:tabs>
      </w:pPr>
      <w:r w:rsidRPr="00065AA9">
        <w:rPr>
          <w:noProof/>
        </w:rPr>
        <w:drawing>
          <wp:inline distT="0" distB="0" distL="0" distR="0" wp14:anchorId="266DC68D" wp14:editId="155E78A5">
            <wp:extent cx="5094529" cy="5073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5709" cy="5094744"/>
                    </a:xfrm>
                    <a:prstGeom prst="rect">
                      <a:avLst/>
                    </a:prstGeom>
                    <a:noFill/>
                    <a:ln>
                      <a:noFill/>
                    </a:ln>
                  </pic:spPr>
                </pic:pic>
              </a:graphicData>
            </a:graphic>
          </wp:inline>
        </w:drawing>
      </w:r>
      <w:r w:rsidR="0074092D" w:rsidRPr="0074092D">
        <w:t xml:space="preserve"> </w:t>
      </w:r>
    </w:p>
    <w:p w14:paraId="4203EED2" w14:textId="0B98D748" w:rsidR="00133504" w:rsidRPr="00B35F1D" w:rsidRDefault="00976C4D" w:rsidP="00F61D27">
      <w:pPr>
        <w:rPr>
          <w:b/>
          <w:sz w:val="22"/>
        </w:rPr>
      </w:pPr>
      <w:bookmarkStart w:id="70" w:name="_Ref463175417"/>
      <w:r w:rsidRPr="00B35F1D">
        <w:rPr>
          <w:b/>
          <w:sz w:val="22"/>
        </w:rPr>
        <w:t xml:space="preserve">Joonis </w:t>
      </w:r>
      <w:r w:rsidR="00AD69C6" w:rsidRPr="00B35F1D">
        <w:rPr>
          <w:b/>
          <w:sz w:val="22"/>
        </w:rPr>
        <w:fldChar w:fldCharType="begin"/>
      </w:r>
      <w:r w:rsidR="00AD69C6" w:rsidRPr="00B35F1D">
        <w:rPr>
          <w:b/>
          <w:sz w:val="22"/>
        </w:rPr>
        <w:instrText xml:space="preserve"> SEQ Joonis \* ARABIC </w:instrText>
      </w:r>
      <w:r w:rsidR="00AD69C6" w:rsidRPr="00B35F1D">
        <w:rPr>
          <w:b/>
          <w:sz w:val="22"/>
        </w:rPr>
        <w:fldChar w:fldCharType="separate"/>
      </w:r>
      <w:r w:rsidR="00CC4C1A" w:rsidRPr="00B35F1D">
        <w:rPr>
          <w:b/>
          <w:sz w:val="22"/>
        </w:rPr>
        <w:t>4</w:t>
      </w:r>
      <w:r w:rsidR="00AD69C6" w:rsidRPr="00B35F1D">
        <w:rPr>
          <w:b/>
          <w:sz w:val="22"/>
        </w:rPr>
        <w:fldChar w:fldCharType="end"/>
      </w:r>
      <w:bookmarkEnd w:id="70"/>
      <w:r w:rsidRPr="00B35F1D">
        <w:rPr>
          <w:b/>
          <w:sz w:val="22"/>
        </w:rPr>
        <w:t xml:space="preserve"> </w:t>
      </w:r>
      <w:r w:rsidR="00A34CD1" w:rsidRPr="00B35F1D">
        <w:rPr>
          <w:b/>
          <w:sz w:val="22"/>
        </w:rPr>
        <w:t xml:space="preserve">Kaupade </w:t>
      </w:r>
      <w:r w:rsidRPr="00B35F1D">
        <w:rPr>
          <w:b/>
          <w:sz w:val="22"/>
        </w:rPr>
        <w:t>registri olemi-suhte diagramm</w:t>
      </w:r>
    </w:p>
    <w:p w14:paraId="00CD8B80" w14:textId="6AC20888" w:rsidR="00A34CD1" w:rsidRDefault="00A34CD1" w:rsidP="00A34CD1"/>
    <w:p w14:paraId="30CE2F4F" w14:textId="2AA1F0A6" w:rsidR="00A34CD1" w:rsidRDefault="00065AA9" w:rsidP="00A34CD1">
      <w:r w:rsidRPr="00065AA9">
        <w:rPr>
          <w:noProof/>
        </w:rPr>
        <w:drawing>
          <wp:inline distT="0" distB="0" distL="0" distR="0" wp14:anchorId="78485E2E" wp14:editId="2FEE4CF6">
            <wp:extent cx="5588000" cy="37430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6924" cy="3749051"/>
                    </a:xfrm>
                    <a:prstGeom prst="rect">
                      <a:avLst/>
                    </a:prstGeom>
                    <a:noFill/>
                    <a:ln>
                      <a:noFill/>
                    </a:ln>
                  </pic:spPr>
                </pic:pic>
              </a:graphicData>
            </a:graphic>
          </wp:inline>
        </w:drawing>
      </w:r>
    </w:p>
    <w:p w14:paraId="2D888AA3" w14:textId="1080C1A9" w:rsidR="00A34CD1" w:rsidRPr="00B35F1D" w:rsidRDefault="00A34CD1" w:rsidP="00A34CD1">
      <w:pPr>
        <w:rPr>
          <w:b/>
          <w:sz w:val="22"/>
        </w:rPr>
      </w:pPr>
      <w:r w:rsidRPr="00B35F1D">
        <w:rPr>
          <w:b/>
          <w:sz w:val="22"/>
        </w:rPr>
        <w:t>Joonis 5 Isikute registri olemi-suhte diagramm</w:t>
      </w:r>
    </w:p>
    <w:p w14:paraId="36923867" w14:textId="49392883" w:rsidR="00A34CD1" w:rsidRDefault="00A34CD1" w:rsidP="00A34CD1"/>
    <w:p w14:paraId="30D40CDF" w14:textId="4940C44A" w:rsidR="00A34CD1" w:rsidRDefault="002942FB" w:rsidP="00A34CD1">
      <w:r w:rsidRPr="002942FB">
        <w:rPr>
          <w:noProof/>
        </w:rPr>
        <w:drawing>
          <wp:inline distT="0" distB="0" distL="0" distR="0" wp14:anchorId="3E41C74B" wp14:editId="08B9AB0D">
            <wp:extent cx="5607685" cy="38046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7685" cy="3804607"/>
                    </a:xfrm>
                    <a:prstGeom prst="rect">
                      <a:avLst/>
                    </a:prstGeom>
                    <a:noFill/>
                    <a:ln>
                      <a:noFill/>
                    </a:ln>
                  </pic:spPr>
                </pic:pic>
              </a:graphicData>
            </a:graphic>
          </wp:inline>
        </w:drawing>
      </w:r>
    </w:p>
    <w:p w14:paraId="1FCABB40" w14:textId="32784F42" w:rsidR="00A34CD1" w:rsidRPr="00B35F1D" w:rsidRDefault="00A34CD1" w:rsidP="00A34CD1">
      <w:pPr>
        <w:rPr>
          <w:b/>
          <w:sz w:val="22"/>
        </w:rPr>
      </w:pPr>
      <w:r w:rsidRPr="00B35F1D">
        <w:rPr>
          <w:b/>
          <w:sz w:val="22"/>
        </w:rPr>
        <w:t>Joonis 6 Klassifikaatorite registri olemi-suhte diagramm</w:t>
      </w:r>
    </w:p>
    <w:p w14:paraId="4C8555EA" w14:textId="2D6A91DB" w:rsidR="00A34CD1" w:rsidRDefault="00A34CD1" w:rsidP="00A34CD1"/>
    <w:p w14:paraId="6C6A388D" w14:textId="3D9322AE" w:rsidR="00A34CD1" w:rsidRDefault="00740315" w:rsidP="00A34CD1">
      <w:r w:rsidRPr="00740315">
        <w:rPr>
          <w:noProof/>
        </w:rPr>
        <w:lastRenderedPageBreak/>
        <w:drawing>
          <wp:inline distT="0" distB="0" distL="0" distR="0" wp14:anchorId="176C02F9" wp14:editId="77BAE109">
            <wp:extent cx="4368800" cy="4359736"/>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7634" cy="4378531"/>
                    </a:xfrm>
                    <a:prstGeom prst="rect">
                      <a:avLst/>
                    </a:prstGeom>
                    <a:noFill/>
                    <a:ln>
                      <a:noFill/>
                    </a:ln>
                  </pic:spPr>
                </pic:pic>
              </a:graphicData>
            </a:graphic>
          </wp:inline>
        </w:drawing>
      </w:r>
    </w:p>
    <w:p w14:paraId="2ED7C57B" w14:textId="2B0412C2" w:rsidR="00A34CD1" w:rsidRPr="00B35F1D" w:rsidRDefault="00A34CD1" w:rsidP="00A34CD1">
      <w:pPr>
        <w:rPr>
          <w:b/>
          <w:sz w:val="22"/>
        </w:rPr>
      </w:pPr>
      <w:r w:rsidRPr="00B35F1D">
        <w:rPr>
          <w:b/>
          <w:sz w:val="22"/>
        </w:rPr>
        <w:t>Joonis 7 Töötajate registri olemi-suhte diagramm</w:t>
      </w:r>
    </w:p>
    <w:p w14:paraId="56505605" w14:textId="1C066CF4" w:rsidR="00A34CD1" w:rsidRDefault="00A34CD1" w:rsidP="00A34CD1"/>
    <w:p w14:paraId="3D8E8D28" w14:textId="39E32CA5" w:rsidR="00A34CD1" w:rsidRDefault="00065AA9" w:rsidP="00A34CD1">
      <w:r w:rsidRPr="00065AA9">
        <w:rPr>
          <w:noProof/>
        </w:rPr>
        <w:drawing>
          <wp:inline distT="0" distB="0" distL="0" distR="0" wp14:anchorId="38EBF7FD" wp14:editId="050CC845">
            <wp:extent cx="4343400" cy="3460450"/>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5024" cy="3469711"/>
                    </a:xfrm>
                    <a:prstGeom prst="rect">
                      <a:avLst/>
                    </a:prstGeom>
                    <a:noFill/>
                    <a:ln>
                      <a:noFill/>
                    </a:ln>
                  </pic:spPr>
                </pic:pic>
              </a:graphicData>
            </a:graphic>
          </wp:inline>
        </w:drawing>
      </w:r>
    </w:p>
    <w:p w14:paraId="7D7D7268" w14:textId="3D184648" w:rsidR="00A34CD1" w:rsidRPr="00B35F1D" w:rsidRDefault="00A34CD1" w:rsidP="00A34CD1">
      <w:pPr>
        <w:rPr>
          <w:b/>
          <w:sz w:val="22"/>
        </w:rPr>
      </w:pPr>
      <w:r w:rsidRPr="00B35F1D">
        <w:rPr>
          <w:b/>
          <w:sz w:val="22"/>
        </w:rPr>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w:t>
      </w:r>
      <w:r w:rsidRPr="003C058D">
        <w:rPr>
          <w:rFonts w:cs="Arial"/>
        </w:rPr>
        <w:t>olemi</w:t>
      </w:r>
      <w:r>
        <w:rPr>
          <w:rFonts w:cs="Arial"/>
        </w:rPr>
        <w:t>-suhte diagrammidel esitatud olemitüüpide sõnalised kirjeldused.</w:t>
      </w:r>
    </w:p>
    <w:p w14:paraId="08FD94CD" w14:textId="77777777" w:rsidR="00214C09" w:rsidRPr="009307D1" w:rsidRDefault="00214C09">
      <w:pPr>
        <w:rPr>
          <w:rFonts w:cs="Arial"/>
        </w:rPr>
      </w:pPr>
    </w:p>
    <w:p w14:paraId="03423A71" w14:textId="6C45F95C" w:rsidR="00214C09" w:rsidRDefault="00214C09" w:rsidP="00214C09">
      <w:pPr>
        <w:pStyle w:val="Caption"/>
        <w:keepNext/>
      </w:pPr>
      <w:bookmarkStart w:id="71" w:name="_Ref463175561"/>
      <w:r>
        <w:t xml:space="preserve">Tabel </w:t>
      </w:r>
      <w:fldSimple w:instr=" SEQ Tabel \* ARABIC ">
        <w:r w:rsidR="004524AD">
          <w:rPr>
            <w:noProof/>
          </w:rPr>
          <w:t>5</w:t>
        </w:r>
      </w:fldSimple>
      <w:bookmarkEnd w:id="71"/>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42EEFE12" w:rsidR="00A47A47" w:rsidRPr="009307D1" w:rsidRDefault="00AF7FBF" w:rsidP="00797B40">
            <w:pPr>
              <w:snapToGrid w:val="0"/>
            </w:pPr>
            <w:r>
              <w:t>K</w:t>
            </w:r>
            <w:r w:rsidR="000E5835">
              <w:t>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kategooriatega, st 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6B069AE6" w:rsidR="000404B7" w:rsidRPr="009307D1" w:rsidRDefault="00AF7FBF" w:rsidP="00797B40">
            <w:pPr>
              <w:snapToGrid w:val="0"/>
            </w:pPr>
            <w:r>
              <w:lastRenderedPageBreak/>
              <w:t>K</w:t>
            </w:r>
            <w:r w:rsidR="000E5835">
              <w:t>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6C271083" w:rsidR="00A47A47" w:rsidRPr="009307D1" w:rsidRDefault="00AF7FBF" w:rsidP="00797B40">
            <w:pPr>
              <w:snapToGrid w:val="0"/>
            </w:pPr>
            <w:r>
              <w:t>K</w:t>
            </w:r>
            <w:r w:rsidR="000E5835">
              <w:t>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130E99B2"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71E71D18" w:rsidR="00A47A47" w:rsidRPr="009307D1" w:rsidRDefault="00BC7800" w:rsidP="00BC7800">
            <w:pPr>
              <w:snapToGrid w:val="0"/>
            </w:pPr>
            <w:r>
              <w:t xml:space="preserve">Nutitelefonid on nutitelefonide e-poe jaoks ostu-müügi objektid ehk kaubad. </w:t>
            </w:r>
            <w:r w:rsidR="006C7D98">
              <w:t xml:space="preserve">Kauba all mõeldakse kaubaartikkleid. </w:t>
            </w:r>
            <w:r>
              <w:t>Nutitelefonide e-pood ostab nutitelefone partneritelt ning müüb neid peale maksude ja juurdehindluse ostuhinnale juurdearvestamist klientidele</w:t>
            </w:r>
            <w:r w:rsidR="00B64155">
              <w:t>.</w:t>
            </w: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249622BD" w:rsidR="00752D68" w:rsidRPr="009307D1" w:rsidRDefault="00AF7FBF" w:rsidP="00797B40">
            <w:pPr>
              <w:snapToGrid w:val="0"/>
            </w:pPr>
            <w:r>
              <w:t>K</w:t>
            </w:r>
            <w:r w:rsidR="000E5835">
              <w:t>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51554E09"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056435" w:rsidRPr="009307D1" w14:paraId="576FD2D3"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2AA7433" w14:textId="553B7014" w:rsidR="00056435" w:rsidRDefault="00852004" w:rsidP="00797B40">
            <w:pPr>
              <w:snapToGrid w:val="0"/>
            </w:pPr>
            <w:r>
              <w:t>Nutitelefon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0388C57" w14:textId="42FBAE72" w:rsidR="00056435" w:rsidRDefault="00056435"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46CA7D9" w14:textId="777EA3F5" w:rsidR="00056435" w:rsidRDefault="00852004" w:rsidP="00730134">
            <w:pPr>
              <w:snapToGrid w:val="0"/>
            </w:pPr>
            <w:r>
              <w:t>Seade, milles on ühendatud pihuarvuti ja mobiiltelefoni funktsioonid.</w:t>
            </w:r>
          </w:p>
        </w:tc>
      </w:tr>
      <w:tr w:rsidR="00056435" w:rsidRPr="009307D1" w14:paraId="2455325A"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EB5FF2" w14:textId="2C9C5DF7" w:rsidR="00056435" w:rsidRDefault="009F6B42" w:rsidP="00797B40">
            <w:pPr>
              <w:snapToGrid w:val="0"/>
            </w:pPr>
            <w:r>
              <w:t>Bra</w:t>
            </w:r>
            <w:r w:rsidR="00852004">
              <w:t>nd</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ECC8B8C" w14:textId="0DE60886" w:rsidR="00056435"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8126262" w14:textId="6EFD9B6D" w:rsidR="00056435" w:rsidRDefault="00BF3751" w:rsidP="00730134">
            <w:pPr>
              <w:snapToGrid w:val="0"/>
            </w:pPr>
            <w:r>
              <w:t>Toote omaduste kombinatsioon, mis annab tootele identiteedi ja eristab seda teiste toodete hulgast.</w:t>
            </w:r>
          </w:p>
        </w:tc>
      </w:tr>
      <w:tr w:rsidR="00AF7FBF" w:rsidRPr="009307D1" w14:paraId="20D4470C"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E076F29" w14:textId="7DECB936" w:rsidR="00AF7FBF" w:rsidRDefault="00AF7FBF" w:rsidP="00797B40">
            <w:pPr>
              <w:snapToGrid w:val="0"/>
            </w:pPr>
            <w:r>
              <w:t>Kauba_seisundi_liik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E4079BE" w14:textId="318E0C7E"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A8B65FD" w14:textId="5E5B77B5" w:rsidR="00AF7FBF" w:rsidRDefault="00852004" w:rsidP="00730134">
            <w:pPr>
              <w:snapToGrid w:val="0"/>
            </w:pPr>
            <w:r>
              <w:t>Kauba hetkeolukorra iseloomustus. Näiteks: aktiivne, mitteaktiivne.</w:t>
            </w:r>
          </w:p>
        </w:tc>
      </w:tr>
      <w:tr w:rsidR="00AF7FBF" w:rsidRPr="009307D1" w14:paraId="08BDC792"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5BD2EB2" w14:textId="3B4B19BB" w:rsidR="00AF7FBF" w:rsidRDefault="00933950" w:rsidP="00797B40">
            <w:pPr>
              <w:snapToGrid w:val="0"/>
            </w:pPr>
            <w:r>
              <w:t>Ekraan</w:t>
            </w:r>
            <w:r w:rsidR="00852004">
              <w:t>_resolutsioon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B55BC0" w14:textId="4588CA45"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98D9C9B" w14:textId="57E0041D" w:rsidR="00AF7FBF" w:rsidRDefault="00852004" w:rsidP="00730134">
            <w:pPr>
              <w:snapToGrid w:val="0"/>
            </w:pPr>
            <w:r>
              <w:t>Ekraani eraldusvõime, mis näitab ekraani teravust.</w:t>
            </w:r>
            <w:r w:rsidR="0020154A">
              <w:t xml:space="preserve"> A</w:t>
            </w:r>
            <w:r w:rsidR="006B3700">
              <w:t>ntud suurus on esitatud pikslites kujul laius korda kõrgus. Näiteks</w:t>
            </w:r>
            <w:r w:rsidR="0013032C">
              <w:t>:</w:t>
            </w:r>
            <w:r w:rsidR="006B3700">
              <w:t xml:space="preserve"> 750 x 1334</w:t>
            </w:r>
          </w:p>
        </w:tc>
      </w:tr>
      <w:tr w:rsidR="00AF7FBF" w:rsidRPr="009307D1" w14:paraId="194F0A5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FF827CA" w14:textId="33CF3459" w:rsidR="00AF7FBF" w:rsidRDefault="00852004" w:rsidP="00797B40">
            <w:pPr>
              <w:snapToGrid w:val="0"/>
            </w:pPr>
            <w:r>
              <w:t>Protsessor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E1B4D25" w14:textId="2FF1E09F"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86B5957" w14:textId="6D25DFF7" w:rsidR="00AF7FBF" w:rsidRDefault="0014385A" w:rsidP="00730134">
            <w:pPr>
              <w:snapToGrid w:val="0"/>
            </w:pPr>
            <w:r>
              <w:t>Nutitelefoni keskne osa, mis mõistab käsklusi ja annab neid.</w:t>
            </w:r>
            <w:r w:rsidR="0013032C">
              <w:t xml:space="preserve"> Esitatud on protsessori tüüp lähtuvalt tuumade arvu. Näiteks: Quad-Core</w:t>
            </w:r>
          </w:p>
        </w:tc>
      </w:tr>
      <w:tr w:rsidR="00AF7FBF" w:rsidRPr="009307D1" w14:paraId="0D0FF53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E120E47" w14:textId="11A228F3" w:rsidR="00AF7FBF" w:rsidRDefault="00852004" w:rsidP="00797B40">
            <w:pPr>
              <w:snapToGrid w:val="0"/>
            </w:pPr>
            <w:r>
              <w:t>Diagonaal</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BA755D" w14:textId="4DFFD543"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D3533C5" w14:textId="1748AFD2" w:rsidR="00AF7FBF" w:rsidRDefault="0014385A" w:rsidP="00730134">
            <w:pPr>
              <w:snapToGrid w:val="0"/>
            </w:pPr>
            <w:r>
              <w:t>Nutitelefoni ekraani suurus, mis ühendab kahte</w:t>
            </w:r>
            <w:r w:rsidR="00F01884">
              <w:t xml:space="preserve"> mitte ühel küljel asuvat tippu ning antud suurus on esitatud tollides. Näiteks: 5,2</w:t>
            </w:r>
          </w:p>
        </w:tc>
      </w:tr>
      <w:tr w:rsidR="00AF7FBF" w:rsidRPr="009307D1" w14:paraId="6F51F781"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699F935" w14:textId="34E6C2EE" w:rsidR="00AF7FBF" w:rsidRDefault="009F6B42" w:rsidP="00797B40">
            <w:pPr>
              <w:snapToGrid w:val="0"/>
            </w:pPr>
            <w:r>
              <w:t>Sisema</w:t>
            </w:r>
            <w:r w:rsidR="00852004">
              <w:t>lu</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BFA58D3" w14:textId="5B803A24"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E2E3FCA" w14:textId="2FA160A1" w:rsidR="00C90594" w:rsidRDefault="00C90594" w:rsidP="00730134">
            <w:pPr>
              <w:snapToGrid w:val="0"/>
            </w:pPr>
            <w:r>
              <w:t xml:space="preserve">Nutitelefoni mäluseade, kuhu salvestatakse andmeid. Selle suurus on esitatud </w:t>
            </w:r>
            <w:r w:rsidR="00F01884">
              <w:t>gigabaitides.</w:t>
            </w:r>
          </w:p>
        </w:tc>
      </w:tr>
      <w:tr w:rsidR="00AF7FBF" w:rsidRPr="009307D1" w14:paraId="639F854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0851D5B0" w14:textId="3F2D1CAC" w:rsidR="00AF7FBF" w:rsidRDefault="008F5C4A" w:rsidP="00797B40">
            <w:pPr>
              <w:snapToGrid w:val="0"/>
            </w:pPr>
            <w:r>
              <w:t>K</w:t>
            </w:r>
            <w:r w:rsidR="00852004">
              <w:t>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67F6487" w14:textId="116E1330" w:rsidR="00AF7FBF" w:rsidRDefault="00852004"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407399" w14:textId="0D92F240" w:rsidR="00AF7FBF" w:rsidRDefault="0014385A" w:rsidP="00730134">
            <w:pPr>
              <w:snapToGrid w:val="0"/>
            </w:pPr>
            <w:r>
              <w:t>Nutitelefoni t</w:t>
            </w:r>
            <w:r w:rsidR="00F01884">
              <w:t>agaküljel</w:t>
            </w:r>
            <w:r w:rsidR="00E44CC7">
              <w:t xml:space="preserve"> või esiküljel</w:t>
            </w:r>
            <w:r w:rsidR="00F01884">
              <w:t xml:space="preserve"> asuva ülesvõtteaparaadi efektiivsuse väljendus megapikslites. Näiteks: 12</w:t>
            </w:r>
          </w:p>
        </w:tc>
      </w:tr>
      <w:tr w:rsidR="00852004" w:rsidRPr="009307D1" w14:paraId="26FF1B9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40B54C" w14:textId="0674021B" w:rsidR="00852004" w:rsidRDefault="00852004" w:rsidP="00797B40">
            <w:pPr>
              <w:snapToGrid w:val="0"/>
            </w:pPr>
            <w:r>
              <w:t>Kauba_variant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077F95B" w14:textId="7127B53C" w:rsidR="00852004" w:rsidRDefault="00852004"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5A5DC3E" w14:textId="1F11EC29" w:rsidR="00852004" w:rsidRDefault="0014385A" w:rsidP="00730134">
            <w:pPr>
              <w:snapToGrid w:val="0"/>
            </w:pPr>
            <w:r>
              <w:t>Kauba varianti kasutatakse sama kauba erinevate versioonide eristamiseks. Näiteks: eri värvi versioon samast kaubast.</w:t>
            </w:r>
          </w:p>
        </w:tc>
      </w:tr>
      <w:tr w:rsidR="00852004" w:rsidRPr="009307D1" w14:paraId="2271334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CEF94F4" w14:textId="42248393" w:rsidR="00852004" w:rsidRDefault="009F6B42" w:rsidP="00797B40">
            <w:pPr>
              <w:snapToGrid w:val="0"/>
            </w:pPr>
            <w:r>
              <w:t>Va</w:t>
            </w:r>
            <w:r w:rsidR="0014385A">
              <w:t>rv</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E3243C2" w14:textId="7C841677" w:rsidR="00852004"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95E51B4" w14:textId="0CD63A56" w:rsidR="00852004" w:rsidRDefault="0014385A" w:rsidP="00730134">
            <w:pPr>
              <w:snapToGrid w:val="0"/>
            </w:pPr>
            <w:r>
              <w:t>Silmaga tajutav kauba omadus, mille määrab sellelt kehalt hajunud või seda keha läbinud valgus.</w:t>
            </w:r>
            <w:r w:rsidR="007C3DC9">
              <w:t xml:space="preserve"> Väärtus on esitatud sõnaliselt.</w:t>
            </w:r>
          </w:p>
        </w:tc>
      </w:tr>
      <w:tr w:rsidR="0014385A" w:rsidRPr="009307D1" w14:paraId="17D78708"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E33BC5" w14:textId="39A6DFB6" w:rsidR="0014385A" w:rsidRDefault="0014385A"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78FC7D" w14:textId="27DCB315" w:rsidR="0014385A" w:rsidRDefault="0014385A"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C7B0E10" w14:textId="7B4C4E5F" w:rsidR="0014385A" w:rsidRDefault="00244EE0" w:rsidP="00730134">
            <w:pPr>
              <w:snapToGrid w:val="0"/>
            </w:pPr>
            <w:r>
              <w:t>Nutitelefonide e-poe poolt pakutavaid müügit</w:t>
            </w:r>
            <w:r w:rsidR="0014385A">
              <w:t xml:space="preserve">eenuseid kasutav </w:t>
            </w:r>
            <w:r w:rsidR="006419A2">
              <w:t>era</w:t>
            </w:r>
            <w:r w:rsidR="0014385A">
              <w:t>isik.</w:t>
            </w:r>
            <w:r>
              <w:t xml:space="preserve"> </w:t>
            </w:r>
          </w:p>
        </w:tc>
      </w:tr>
      <w:tr w:rsidR="0014385A" w:rsidRPr="009307D1" w14:paraId="4E3B517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9472048" w14:textId="62B617A8" w:rsidR="0014385A" w:rsidRDefault="0014385A"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8AE1BFB" w14:textId="4F723A51" w:rsidR="0014385A"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A74645F" w14:textId="36FDE803" w:rsidR="0014385A" w:rsidRDefault="002321EE" w:rsidP="00730134">
            <w:pPr>
              <w:snapToGrid w:val="0"/>
            </w:pPr>
            <w:r w:rsidRPr="009307D1">
              <w:t>Seisundiklassifikaator, mi</w:t>
            </w:r>
            <w:r>
              <w:t>s võimaldab fikseerida iga kliendi</w:t>
            </w:r>
            <w:r w:rsidRPr="009307D1">
              <w:t xml:space="preserve"> puhul tema he</w:t>
            </w:r>
            <w:r>
              <w:t>tkeseisundi vastavalt üldisele klientide</w:t>
            </w:r>
            <w:r w:rsidRPr="009307D1">
              <w:t xml:space="preserve"> elutsüklile.</w:t>
            </w: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39F9BF1E" w:rsidR="00741571" w:rsidRDefault="00741571" w:rsidP="00741571">
      <w:pPr>
        <w:pStyle w:val="Caption"/>
        <w:keepNext/>
      </w:pPr>
      <w:bookmarkStart w:id="72" w:name="_Ref463175753"/>
      <w:r>
        <w:t xml:space="preserve">Tabel </w:t>
      </w:r>
      <w:fldSimple w:instr=" SEQ Tabel \* ARABIC ">
        <w:r w:rsidR="004524AD">
          <w:rPr>
            <w:noProof/>
          </w:rPr>
          <w:t>6</w:t>
        </w:r>
      </w:fldSimple>
      <w:bookmarkEnd w:id="72"/>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0740FF16" w14:textId="6630E6EF" w:rsidR="006B2E98" w:rsidRDefault="00BE01E4" w:rsidP="006B2E98">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p>
          <w:p w14:paraId="0995900B" w14:textId="77777777" w:rsidR="006B2E98" w:rsidRDefault="006B2E98" w:rsidP="00C52072">
            <w:pPr>
              <w:snapToGrid w:val="0"/>
              <w:rPr>
                <w:rFonts w:eastAsia="ArialMT" w:cs="Arial"/>
                <w:b/>
              </w:rPr>
            </w:pPr>
          </w:p>
          <w:p w14:paraId="38E6625F" w14:textId="77777777" w:rsidR="001670BA" w:rsidRDefault="00263640" w:rsidP="00AB76B1">
            <w:pPr>
              <w:snapToGrid w:val="0"/>
              <w:rPr>
                <w:rFonts w:eastAsia="ArialMT" w:cs="Arial"/>
                <w:b/>
              </w:rPr>
            </w:pPr>
            <w:r>
              <w:rPr>
                <w:rFonts w:eastAsia="ArialMT" w:cs="Arial"/>
                <w:b/>
              </w:rPr>
              <w:t>Diagonaal</w:t>
            </w:r>
            <w:r w:rsidR="009F6F0F">
              <w:rPr>
                <w:rFonts w:eastAsia="ArialMT" w:cs="Arial"/>
                <w:b/>
              </w:rPr>
              <w:t>i</w:t>
            </w:r>
            <w:r w:rsidR="00C81542">
              <w:rPr>
                <w:rFonts w:eastAsia="ArialMT" w:cs="Arial"/>
                <w:b/>
              </w:rPr>
              <w:t xml:space="preserve"> kood</w:t>
            </w:r>
            <w:r>
              <w:rPr>
                <w:rFonts w:eastAsia="ArialMT" w:cs="Arial"/>
                <w:b/>
              </w:rPr>
              <w:t xml:space="preserve"> peab olema suurem kui 0</w:t>
            </w:r>
            <w:r w:rsidR="00AB76B1">
              <w:rPr>
                <w:rFonts w:eastAsia="ArialMT" w:cs="Arial"/>
                <w:b/>
              </w:rPr>
              <w:t>.</w:t>
            </w:r>
          </w:p>
          <w:p w14:paraId="6FF6142F" w14:textId="77777777" w:rsidR="00AB76B1" w:rsidRDefault="00AB76B1" w:rsidP="00AB76B1">
            <w:pPr>
              <w:snapToGrid w:val="0"/>
              <w:rPr>
                <w:rFonts w:eastAsia="ArialMT" w:cs="Arial"/>
                <w:b/>
              </w:rPr>
            </w:pPr>
          </w:p>
          <w:p w14:paraId="3CA70729" w14:textId="77777777" w:rsidR="007E6541" w:rsidRDefault="00AB76B1" w:rsidP="00AB76B1">
            <w:pPr>
              <w:snapToGrid w:val="0"/>
              <w:rPr>
                <w:rFonts w:eastAsia="ArialMT" w:cs="Arial"/>
                <w:b/>
              </w:rPr>
            </w:pPr>
            <w:r>
              <w:rPr>
                <w:rFonts w:eastAsia="ArialMT" w:cs="Arial"/>
                <w:b/>
              </w:rPr>
              <w:t>Kaamera kood peab olema suurem kui 0.</w:t>
            </w:r>
          </w:p>
          <w:p w14:paraId="0928C940" w14:textId="77777777" w:rsidR="007E6541" w:rsidRDefault="007E6541" w:rsidP="00AB76B1">
            <w:pPr>
              <w:snapToGrid w:val="0"/>
              <w:rPr>
                <w:rFonts w:eastAsia="ArialMT" w:cs="Arial"/>
                <w:b/>
              </w:rPr>
            </w:pPr>
          </w:p>
          <w:p w14:paraId="52A2CD51" w14:textId="7BE21918" w:rsidR="00AB76B1" w:rsidRPr="00DC1E15" w:rsidRDefault="007E6541" w:rsidP="00AB76B1">
            <w:pPr>
              <w:snapToGrid w:val="0"/>
              <w:rPr>
                <w:rFonts w:eastAsia="ArialMT" w:cs="Arial"/>
                <w:b/>
              </w:rPr>
            </w:pPr>
            <w:r>
              <w:rPr>
                <w:rFonts w:eastAsia="ArialMT" w:cs="Arial"/>
                <w:b/>
              </w:rPr>
              <w:t>Sisemälu kood peab olema suurem kui 0.</w:t>
            </w:r>
            <w:r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mis on unikaalne 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lastRenderedPageBreak/>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t xml:space="preserve">Juhib organisatsiooni igapäevast tööd 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313E197E" w:rsidR="00E52397" w:rsidRPr="009307D1" w:rsidRDefault="001909B9" w:rsidP="001670BA">
            <w:pPr>
              <w:snapToGrid w:val="0"/>
            </w:pPr>
            <w:r>
              <w:t>kaup</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0E04FF88" w:rsidR="00D34980" w:rsidRPr="009307D1" w:rsidRDefault="00AF7FBF" w:rsidP="001670BA">
            <w:pPr>
              <w:snapToGrid w:val="0"/>
            </w:pPr>
            <w:r>
              <w:t>hind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E38D958" w14:textId="3EFA30DE" w:rsidR="00D34980" w:rsidRDefault="002321EE" w:rsidP="001670BA">
            <w:pPr>
              <w:snapToGrid w:val="0"/>
              <w:rPr>
                <w:rFonts w:cs="Arial"/>
              </w:rPr>
            </w:pPr>
            <w:r>
              <w:rPr>
                <w:rFonts w:cs="Arial"/>
              </w:rPr>
              <w:t>Kauba väärtuse rahaline väljendus.</w:t>
            </w:r>
          </w:p>
          <w:p w14:paraId="1F317889" w14:textId="6716F59B" w:rsidR="001D09B1" w:rsidRDefault="001D09B1" w:rsidP="001670BA">
            <w:pPr>
              <w:snapToGrid w:val="0"/>
              <w:rPr>
                <w:rFonts w:cs="Arial"/>
              </w:rPr>
            </w:pPr>
            <w:r>
              <w:rPr>
                <w:rFonts w:cs="Arial"/>
              </w:rPr>
              <w:t xml:space="preserve">Hind on esitatud eurodes ning koosneb sisseostuhinna, maksude ja juurdehindluse summast. </w:t>
            </w:r>
            <w:r w:rsidR="00665FD8">
              <w:rPr>
                <w:rFonts w:cs="Arial"/>
              </w:rPr>
              <w:t xml:space="preserve">Tegu on </w:t>
            </w:r>
            <w:r>
              <w:rPr>
                <w:rFonts w:cs="Arial"/>
              </w:rPr>
              <w:t xml:space="preserve">väljamüügihinnaga. </w:t>
            </w:r>
          </w:p>
          <w:p w14:paraId="3ED6D028" w14:textId="77777777" w:rsidR="002321EE" w:rsidRDefault="002321EE" w:rsidP="001670BA">
            <w:pPr>
              <w:snapToGrid w:val="0"/>
              <w:rPr>
                <w:rFonts w:cs="Arial"/>
              </w:rPr>
            </w:pPr>
          </w:p>
          <w:p w14:paraId="59D127FF" w14:textId="77777777" w:rsidR="001D09B1" w:rsidRDefault="002321EE" w:rsidP="001670BA">
            <w:pPr>
              <w:snapToGrid w:val="0"/>
              <w:rPr>
                <w:rFonts w:cs="Arial"/>
                <w:b/>
              </w:rPr>
            </w:pPr>
            <w:r w:rsidRPr="00DC1E15">
              <w:rPr>
                <w:rFonts w:cs="Arial"/>
                <w:b/>
              </w:rPr>
              <w:t>{</w:t>
            </w:r>
            <w:r>
              <w:rPr>
                <w:rFonts w:cs="Arial"/>
                <w:b/>
              </w:rPr>
              <w:t>Registreerimine on kohustuslik.</w:t>
            </w:r>
          </w:p>
          <w:p w14:paraId="3CF162D8" w14:textId="2415D64E" w:rsidR="002321EE" w:rsidRPr="009307D1" w:rsidRDefault="001D09B1" w:rsidP="001670BA">
            <w:pPr>
              <w:snapToGrid w:val="0"/>
              <w:rPr>
                <w:rFonts w:cs="Arial"/>
              </w:rPr>
            </w:pPr>
            <w:r>
              <w:rPr>
                <w:rFonts w:cs="Arial"/>
                <w:b/>
              </w:rPr>
              <w:t>Väärtus peab olema suurem kui 0</w:t>
            </w:r>
            <w:r w:rsidR="0011420B">
              <w:rPr>
                <w:rFonts w:cs="Arial"/>
                <w:b/>
              </w:rPr>
              <w:t>.</w:t>
            </w:r>
            <w:r w:rsidR="002321EE"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6A96D9B9" w:rsidR="00D34980" w:rsidRPr="009307D1" w:rsidRDefault="002321EE" w:rsidP="001670BA">
            <w:pPr>
              <w:snapToGrid w:val="0"/>
            </w:pPr>
            <w:r>
              <w:t>548.5</w:t>
            </w:r>
          </w:p>
        </w:tc>
      </w:tr>
      <w:tr w:rsidR="00AF7FBF" w:rsidRPr="009307D1" w14:paraId="3E59DFC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7DE8D5A" w14:textId="2FFFFD88" w:rsidR="00AF7FBF" w:rsidRDefault="00AF7FBF"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FE17756" w14:textId="580F6572" w:rsidR="00AF7FBF" w:rsidRDefault="00AF7FBF" w:rsidP="001670BA">
            <w:pPr>
              <w:snapToGrid w:val="0"/>
            </w:pPr>
            <w:r>
              <w:t>kirjeldus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3D16DEF" w14:textId="77777777" w:rsidR="00AF7FBF" w:rsidRDefault="002321EE" w:rsidP="001670BA">
            <w:pPr>
              <w:snapToGrid w:val="0"/>
              <w:rPr>
                <w:rFonts w:cs="Arial"/>
              </w:rPr>
            </w:pPr>
            <w:r>
              <w:rPr>
                <w:rFonts w:cs="Arial"/>
              </w:rPr>
              <w:t>Kauba olulistemate tunnuste kirjalik ülevaatlik esitlus.</w:t>
            </w:r>
          </w:p>
          <w:p w14:paraId="4A193011" w14:textId="77777777" w:rsidR="002321EE" w:rsidRDefault="002321EE" w:rsidP="001670BA">
            <w:pPr>
              <w:snapToGrid w:val="0"/>
              <w:rPr>
                <w:rFonts w:cs="Arial"/>
              </w:rPr>
            </w:pPr>
          </w:p>
          <w:p w14:paraId="27ABD637" w14:textId="14F0CDA7" w:rsidR="002321EE" w:rsidRPr="009307D1" w:rsidRDefault="002321EE" w:rsidP="001670BA">
            <w:pPr>
              <w:snapToGrid w:val="0"/>
              <w:rPr>
                <w:rFonts w:cs="Arial"/>
              </w:rPr>
            </w:pPr>
            <w:r w:rsidRPr="00DC1E15">
              <w:rPr>
                <w:rFonts w:cs="Arial"/>
                <w:b/>
              </w:rPr>
              <w:t>{Registr</w:t>
            </w:r>
            <w:r w:rsidR="00D775BC">
              <w:rPr>
                <w:rFonts w:cs="Arial"/>
                <w:b/>
              </w:rPr>
              <w:t>eerimine on kohustuslik. Kirjeldus</w:t>
            </w:r>
            <w:r w:rsidRPr="00DC1E15">
              <w:rPr>
                <w:rFonts w:cs="Arial"/>
                <w:b/>
              </w:rPr>
              <w:t xml:space="preserve"> ei tohi olla tühi string ega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45C9C3" w14:textId="4E1D1FF4" w:rsidR="00AF7FBF" w:rsidRPr="009307D1" w:rsidRDefault="002321EE" w:rsidP="001670BA">
            <w:pPr>
              <w:snapToGrid w:val="0"/>
            </w:pPr>
            <w:r>
              <w:t>Suurepärane kaamera ning kõige võimsam olemas olev protsessor.</w:t>
            </w:r>
          </w:p>
        </w:tc>
      </w:tr>
      <w:tr w:rsidR="002321EE" w:rsidRPr="009307D1" w14:paraId="62698DC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9E62705" w14:textId="78A832CA" w:rsidR="002321EE" w:rsidRDefault="002321EE" w:rsidP="001670BA">
            <w:pPr>
              <w:snapToGrid w:val="0"/>
            </w:pPr>
            <w:r>
              <w:lastRenderedPageBreak/>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D73C2DB" w14:textId="7FD72113" w:rsidR="002321EE" w:rsidRDefault="002321EE" w:rsidP="001670BA">
            <w:pPr>
              <w:snapToGrid w:val="0"/>
            </w:pPr>
            <w:r>
              <w:t>pildi_aadress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056792" w14:textId="05758A50" w:rsidR="002321EE" w:rsidRDefault="00A51D7C" w:rsidP="001670BA">
            <w:pPr>
              <w:snapToGrid w:val="0"/>
              <w:rPr>
                <w:rFonts w:cs="Arial"/>
              </w:rPr>
            </w:pPr>
            <w:r>
              <w:rPr>
                <w:rFonts w:cs="Arial"/>
              </w:rPr>
              <w:t>Pildi füüsiline aadress serveris.</w:t>
            </w:r>
          </w:p>
          <w:p w14:paraId="45C3F3FF" w14:textId="77777777" w:rsidR="00A51D7C" w:rsidRDefault="00A51D7C" w:rsidP="001670BA">
            <w:pPr>
              <w:snapToGrid w:val="0"/>
              <w:rPr>
                <w:rFonts w:cs="Arial"/>
              </w:rPr>
            </w:pPr>
          </w:p>
          <w:p w14:paraId="5D0735CE" w14:textId="65B771EE" w:rsidR="00A51D7C" w:rsidRPr="009307D1" w:rsidRDefault="00802BB8" w:rsidP="001670BA">
            <w:pPr>
              <w:snapToGrid w:val="0"/>
              <w:rPr>
                <w:rFonts w:cs="Arial"/>
              </w:rPr>
            </w:pPr>
            <w:r>
              <w:rPr>
                <w:rFonts w:cs="Arial"/>
                <w:b/>
              </w:rPr>
              <w:t>{Väärtus peab sisalda</w:t>
            </w:r>
            <w:r w:rsidR="00D84C9E">
              <w:rPr>
                <w:rFonts w:cs="Arial"/>
                <w:b/>
              </w:rPr>
              <w:t>ma punkti ja faililaiendit (</w:t>
            </w:r>
            <w:r>
              <w:rPr>
                <w:rFonts w:cs="Arial"/>
                <w:b/>
              </w:rPr>
              <w:t>„.jpg“ „.gif“ )}</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8A80F8D" w14:textId="3762AD2F" w:rsidR="002321EE" w:rsidRPr="009307D1" w:rsidRDefault="00A51D7C" w:rsidP="001670BA">
            <w:pPr>
              <w:snapToGrid w:val="0"/>
            </w:pPr>
            <w:r>
              <w:t>src/images/iphone7.jpg</w:t>
            </w: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47CE72BC" w14:textId="7E6D5787" w:rsidR="007A1C2E"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3D9EEE09" w14:textId="43C0F941" w:rsidR="000E678F" w:rsidRPr="005C4DC8" w:rsidRDefault="007A1C2E" w:rsidP="00F75EB8">
            <w:pPr>
              <w:snapToGrid w:val="0"/>
              <w:rPr>
                <w:rFonts w:cs="Arial"/>
                <w:b/>
              </w:rPr>
            </w:pPr>
            <w:r>
              <w:rPr>
                <w:rFonts w:cs="Arial"/>
                <w:b/>
              </w:rPr>
              <w:t>Isikukood ei tohi olla tühi string või ainult tühikutest koosnev string</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1E7CA4D7" w:rsidR="00AE19EE" w:rsidRPr="009307D1" w:rsidRDefault="00C73AD8" w:rsidP="00045223">
            <w:pPr>
              <w:snapToGrid w:val="0"/>
            </w:pPr>
            <w:r w:rsidRPr="009307D1">
              <w:t>s</w:t>
            </w:r>
            <w:r w:rsidR="00EA5806">
              <w:t>y</w:t>
            </w:r>
            <w:r w:rsidR="00AE19EE" w:rsidRPr="009307D1">
              <w:t>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lastRenderedPageBreak/>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lastRenderedPageBreak/>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3" w:history="1">
              <w:r w:rsidR="00CC55F5" w:rsidRPr="00E41AE1">
                <w:rPr>
                  <w:rStyle w:val="Hyperlink"/>
                  <w:rFonts w:cs="Arial"/>
                  <w:b/>
                </w:rPr>
                <w:t>Mati@mets.ee</w:t>
              </w:r>
            </w:hyperlink>
            <w:r w:rsidR="00CC55F5">
              <w:rPr>
                <w:rFonts w:cs="Arial"/>
                <w:b/>
              </w:rPr>
              <w:t xml:space="preserve">, siis meiliaadressi </w:t>
            </w:r>
            <w:hyperlink r:id="rId24"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lastRenderedPageBreak/>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lastRenderedPageBreak/>
              <w:t>12.08.2014 17:01</w:t>
            </w:r>
          </w:p>
        </w:tc>
      </w:tr>
      <w:tr w:rsidR="00AF7FBF" w:rsidRPr="009307D1" w14:paraId="187175BE"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74379A9" w14:textId="376E80C4" w:rsidR="00AF7FBF" w:rsidRDefault="00A51D7C" w:rsidP="00045223">
            <w:pPr>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29F1BF1" w14:textId="3C50DA7D" w:rsidR="00AF7FBF" w:rsidRDefault="00757808" w:rsidP="00045223">
            <w:pPr>
              <w:snapToGrid w:val="0"/>
            </w:pPr>
            <w:r>
              <w:t>on_so</w:t>
            </w:r>
            <w:r w:rsidR="00A51D7C">
              <w:t>rmejäljelugeja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1678DD9" w14:textId="77777777" w:rsidR="00A51D7C" w:rsidRDefault="00A51D7C" w:rsidP="00821A84">
            <w:pPr>
              <w:snapToGrid w:val="0"/>
              <w:rPr>
                <w:rFonts w:cs="Arial"/>
              </w:rPr>
            </w:pPr>
            <w:r>
              <w:rPr>
                <w:rFonts w:cs="Arial"/>
              </w:rPr>
              <w:t>Määrab, kas nutitelefonil on seade, mis loeb sõrmejälgi.</w:t>
            </w:r>
          </w:p>
          <w:p w14:paraId="78E7C8FF" w14:textId="77777777" w:rsidR="00DB3567" w:rsidRDefault="00DB3567" w:rsidP="00821A84">
            <w:pPr>
              <w:snapToGrid w:val="0"/>
              <w:rPr>
                <w:rFonts w:cs="Arial"/>
              </w:rPr>
            </w:pPr>
          </w:p>
          <w:p w14:paraId="1CFFB456" w14:textId="14C962B3" w:rsidR="00DB3567" w:rsidRPr="00DB3567" w:rsidRDefault="00DB3567" w:rsidP="00821A84">
            <w:pPr>
              <w:snapToGrid w:val="0"/>
              <w:rPr>
                <w:rFonts w:cs="Arial"/>
                <w:b/>
              </w:rPr>
            </w:pPr>
            <w:r w:rsidRPr="00DC1E15">
              <w:rPr>
                <w:rFonts w:cs="Arial"/>
                <w:b/>
              </w:rPr>
              <w:t>{</w:t>
            </w:r>
            <w:r>
              <w:rPr>
                <w:rFonts w:cs="Arial"/>
                <w:b/>
              </w:rPr>
              <w:t>Väärtus peab olema boolean tüüpi vaikimisi false</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8B5FB2C" w14:textId="396FFF69" w:rsidR="00AF7FBF" w:rsidRDefault="00A51D7C" w:rsidP="00D13C16">
            <w:pPr>
              <w:snapToGrid w:val="0"/>
            </w:pPr>
            <w:r>
              <w:t>true</w:t>
            </w:r>
          </w:p>
        </w:tc>
      </w:tr>
      <w:tr w:rsidR="00AF7FBF" w:rsidRPr="009307D1" w14:paraId="0EEF814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DF765CA" w14:textId="7965D4E5" w:rsidR="00AF7FBF" w:rsidRDefault="00A51D7C" w:rsidP="00AF7FBF">
            <w:pPr>
              <w:tabs>
                <w:tab w:val="left" w:pos="1455"/>
              </w:tabs>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708CEF3" w14:textId="44EB96B8" w:rsidR="00AF7FBF" w:rsidRDefault="00A51D7C" w:rsidP="00045223">
            <w:pPr>
              <w:snapToGrid w:val="0"/>
            </w:pPr>
            <w:r>
              <w:t>on_veekindel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AC0A0F5" w14:textId="77777777" w:rsidR="00A51D7C" w:rsidRDefault="00A51D7C" w:rsidP="00821A84">
            <w:pPr>
              <w:snapToGrid w:val="0"/>
              <w:rPr>
                <w:rFonts w:cs="Arial"/>
              </w:rPr>
            </w:pPr>
            <w:r>
              <w:rPr>
                <w:rFonts w:cs="Arial"/>
              </w:rPr>
              <w:t>Määrab, kas nutitelefon on vastupidav niisketes tingimustes või vee all.</w:t>
            </w:r>
          </w:p>
          <w:p w14:paraId="07AC1DC7" w14:textId="77777777" w:rsidR="00DB3567" w:rsidRDefault="00DB3567" w:rsidP="00821A84">
            <w:pPr>
              <w:snapToGrid w:val="0"/>
              <w:rPr>
                <w:rFonts w:cs="Arial"/>
              </w:rPr>
            </w:pPr>
          </w:p>
          <w:p w14:paraId="17F80E95" w14:textId="52A0C62B" w:rsidR="00DB3567" w:rsidRDefault="00DB3567" w:rsidP="00821A84">
            <w:pPr>
              <w:snapToGrid w:val="0"/>
              <w:rPr>
                <w:rFonts w:cs="Arial"/>
              </w:rPr>
            </w:pPr>
            <w:r w:rsidRPr="00DC1E15">
              <w:rPr>
                <w:rFonts w:cs="Arial"/>
                <w:b/>
              </w:rPr>
              <w:t>{</w:t>
            </w:r>
            <w:r>
              <w:rPr>
                <w:rFonts w:cs="Arial"/>
                <w:b/>
              </w:rPr>
              <w:t>Väärtus peab olema boolean tüüpi vaikimisi false</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254167D" w14:textId="4A11AE36" w:rsidR="00AF7FBF" w:rsidRDefault="00A51D7C" w:rsidP="00D13C16">
            <w:pPr>
              <w:snapToGrid w:val="0"/>
            </w:pPr>
            <w:r>
              <w:t>false</w:t>
            </w:r>
          </w:p>
        </w:tc>
      </w:tr>
      <w:tr w:rsidR="00F10C40" w:rsidRPr="009307D1" w14:paraId="5553EC2F"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A6319A0" w14:textId="21EC6D74" w:rsidR="00F10C40" w:rsidRDefault="00F10C40" w:rsidP="00AF7FBF">
            <w:pPr>
              <w:tabs>
                <w:tab w:val="left" w:pos="1455"/>
              </w:tabs>
              <w:snapToGrid w:val="0"/>
            </w:pPr>
            <w:r>
              <w:t>Klient</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6DAED50" w14:textId="73D726EA" w:rsidR="00F10C40" w:rsidRDefault="00757808" w:rsidP="00045223">
            <w:pPr>
              <w:snapToGrid w:val="0"/>
            </w:pPr>
            <w:r>
              <w:t>o</w:t>
            </w:r>
            <w:r w:rsidR="00F10C40">
              <w:t>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F7F2775" w14:textId="77777777" w:rsidR="00F10C40" w:rsidRDefault="00F10C40" w:rsidP="00821A84">
            <w:pPr>
              <w:snapToGrid w:val="0"/>
              <w:rPr>
                <w:rFonts w:cs="Arial"/>
              </w:rPr>
            </w:pPr>
            <w:r>
              <w:rPr>
                <w:rFonts w:cs="Arial"/>
              </w:rPr>
              <w:t xml:space="preserve">Määrab, kas klient on </w:t>
            </w:r>
            <w:r w:rsidR="00D851FF">
              <w:rPr>
                <w:rFonts w:cs="Arial"/>
              </w:rPr>
              <w:t>nõus, et nutitelefonide e-pood talle reklaami edastab.</w:t>
            </w:r>
          </w:p>
          <w:p w14:paraId="6E4CC44E" w14:textId="77777777" w:rsidR="00D851FF" w:rsidRDefault="00D851FF" w:rsidP="00821A84">
            <w:pPr>
              <w:snapToGrid w:val="0"/>
              <w:rPr>
                <w:rFonts w:cs="Arial"/>
              </w:rPr>
            </w:pPr>
          </w:p>
          <w:p w14:paraId="17CED5E7" w14:textId="71A3608A" w:rsidR="00D851FF" w:rsidRDefault="00D851FF" w:rsidP="00821A84">
            <w:pPr>
              <w:snapToGrid w:val="0"/>
              <w:rPr>
                <w:rFonts w:cs="Arial"/>
              </w:rPr>
            </w:pPr>
            <w:r w:rsidRPr="00DC1E15">
              <w:rPr>
                <w:rFonts w:cs="Arial"/>
                <w:b/>
              </w:rPr>
              <w:t>{</w:t>
            </w:r>
            <w:r>
              <w:rPr>
                <w:rFonts w:cs="Arial"/>
                <w:b/>
              </w:rPr>
              <w:t>Väärtus peab olema boolean tüüpi vaikimisi false</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4F0CF77" w14:textId="028C02B1" w:rsidR="00F10C40" w:rsidRDefault="00D851FF" w:rsidP="00D13C16">
            <w:pPr>
              <w:snapToGrid w:val="0"/>
            </w:pPr>
            <w:r>
              <w:t>false</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3" w:name="_Toc50447315"/>
      <w:bookmarkStart w:id="74" w:name="_Toc501191072"/>
      <w:r w:rsidRPr="00BA6B42">
        <w:rPr>
          <w:rFonts w:cs="Arial"/>
          <w:color w:val="000000" w:themeColor="text1"/>
        </w:rPr>
        <w:t>Andmebaasioperatsioonide lepingud</w:t>
      </w:r>
      <w:bookmarkEnd w:id="73"/>
      <w:bookmarkEnd w:id="74"/>
    </w:p>
    <w:p w14:paraId="03A5C009" w14:textId="77777777" w:rsidR="000277D6" w:rsidRPr="009307D1" w:rsidRDefault="000277D6">
      <w:pPr>
        <w:rPr>
          <w:rFonts w:cs="Arial"/>
          <w:b/>
          <w:u w:val="single"/>
        </w:rPr>
      </w:pPr>
    </w:p>
    <w:p w14:paraId="08C4D657" w14:textId="06A4CFB8"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1D6994">
        <w:rPr>
          <w:rFonts w:cs="Arial"/>
          <w:b/>
        </w:rPr>
        <w:t xml:space="preserve"> Registreeri Nutitelefon</w:t>
      </w:r>
      <w:r w:rsidRPr="00B50CDD">
        <w:rPr>
          <w:rFonts w:cs="Arial"/>
          <w:b/>
        </w:rPr>
        <w:t>(</w:t>
      </w:r>
      <w:r w:rsidR="00B50CDD">
        <w:rPr>
          <w:rFonts w:cs="Arial"/>
          <w:b/>
        </w:rPr>
        <w:t>p_</w:t>
      </w:r>
      <w:r w:rsidR="000220A9">
        <w:rPr>
          <w:rFonts w:cs="Arial"/>
          <w:b/>
        </w:rPr>
        <w:t>kauba</w:t>
      </w:r>
      <w:r w:rsidRPr="00B50CDD">
        <w:rPr>
          <w:rFonts w:cs="Arial"/>
          <w:b/>
        </w:rPr>
        <w:t xml:space="preserve">_kood, </w:t>
      </w:r>
      <w:r w:rsidR="00B50CDD">
        <w:rPr>
          <w:rFonts w:cs="Arial"/>
          <w:b/>
        </w:rPr>
        <w:t>p_</w:t>
      </w:r>
      <w:r w:rsidRPr="00B50CDD">
        <w:rPr>
          <w:rFonts w:cs="Arial"/>
          <w:b/>
        </w:rPr>
        <w:t>nimetus, töötaja</w:t>
      </w:r>
      <w:r w:rsidR="00B50CDD">
        <w:rPr>
          <w:rFonts w:cs="Arial"/>
          <w:b/>
        </w:rPr>
        <w:t xml:space="preserve"> identifikaator</w:t>
      </w:r>
      <w:r w:rsidR="00B86054">
        <w:rPr>
          <w:rFonts w:cs="Arial"/>
          <w:b/>
        </w:rPr>
        <w:t>,</w:t>
      </w:r>
      <w:r w:rsidR="006B3BD1">
        <w:rPr>
          <w:rFonts w:cs="Arial"/>
          <w:b/>
        </w:rPr>
        <w:t xml:space="preserve"> </w:t>
      </w:r>
      <w:r w:rsidR="00086A5B">
        <w:rPr>
          <w:rFonts w:cs="Arial"/>
          <w:b/>
        </w:rPr>
        <w:t>brändi identifikaator,</w:t>
      </w:r>
      <w:r w:rsidR="00385EB2">
        <w:rPr>
          <w:rFonts w:cs="Arial"/>
          <w:b/>
        </w:rPr>
        <w:t xml:space="preserve"> </w:t>
      </w:r>
      <w:r w:rsidR="00BA6B42">
        <w:rPr>
          <w:rFonts w:cs="Arial"/>
          <w:b/>
        </w:rPr>
        <w:t xml:space="preserve">nutitelefon, </w:t>
      </w:r>
      <w:r w:rsidR="00385EB2">
        <w:rPr>
          <w:rFonts w:cs="Arial"/>
          <w:b/>
        </w:rPr>
        <w:t>kaamera identifikaator</w:t>
      </w:r>
      <w:r w:rsidR="00ED4339">
        <w:rPr>
          <w:rFonts w:cs="Arial"/>
          <w:b/>
        </w:rPr>
        <w:t xml:space="preserve"> (eesmine kaamera)</w:t>
      </w:r>
      <w:r w:rsidR="00385EB2">
        <w:rPr>
          <w:rFonts w:cs="Arial"/>
          <w:b/>
        </w:rPr>
        <w:t>,</w:t>
      </w:r>
      <w:r w:rsidR="00ED4339">
        <w:rPr>
          <w:rFonts w:cs="Arial"/>
          <w:b/>
        </w:rPr>
        <w:t xml:space="preserve"> kaamera identifikaator (tagumine kaamera),</w:t>
      </w:r>
      <w:r w:rsidR="00385EB2">
        <w:rPr>
          <w:rFonts w:cs="Arial"/>
          <w:b/>
        </w:rPr>
        <w:t xml:space="preserve"> sisemälu identifikaator, diagonaali identifikaator, protsessori identifikaator, ekraani resolutsiooni identifikaator, </w:t>
      </w:r>
      <w:r w:rsidR="006B3BD1">
        <w:rPr>
          <w:rFonts w:cs="Arial"/>
          <w:b/>
        </w:rPr>
        <w:t>p_hind, p_kirjeldus</w:t>
      </w:r>
      <w:r w:rsidR="00B86054">
        <w:rPr>
          <w:rFonts w:cs="Arial"/>
          <w:b/>
        </w:rPr>
        <w:t>, p_reg_aeg, p_pildi_aadress</w:t>
      </w:r>
      <w:r w:rsidR="00AE2C69">
        <w:rPr>
          <w:rFonts w:cs="Arial"/>
          <w:b/>
        </w:rPr>
        <w:t>, p_on_veekindel, p_on_sõrmejäljelugeja</w:t>
      </w:r>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4D0F62F3" w:rsidR="00324202" w:rsidRDefault="000220A9" w:rsidP="00E04026">
      <w:pPr>
        <w:numPr>
          <w:ilvl w:val="0"/>
          <w:numId w:val="24"/>
        </w:numPr>
        <w:suppressAutoHyphens w:val="0"/>
        <w:autoSpaceDE w:val="0"/>
        <w:autoSpaceDN w:val="0"/>
        <w:adjustRightInd w:val="0"/>
        <w:rPr>
          <w:rFonts w:cs="Arial"/>
        </w:rPr>
      </w:pPr>
      <w:r>
        <w:rPr>
          <w:rFonts w:cs="Arial"/>
        </w:rPr>
        <w:t>kauba</w:t>
      </w:r>
      <w:r w:rsidR="00324202" w:rsidRPr="009307D1">
        <w:rPr>
          <w:rFonts w:cs="Arial"/>
        </w:rPr>
        <w:t xml:space="preserve">_seisundi_liik </w:t>
      </w:r>
      <w:r w:rsidR="00C206F1">
        <w:rPr>
          <w:rFonts w:cs="Arial"/>
        </w:rPr>
        <w:t>eksemplar xsl (nimetus="</w:t>
      </w:r>
      <w:r w:rsidR="00220241">
        <w:rPr>
          <w:rFonts w:cs="Arial"/>
        </w:rPr>
        <w:t>Ootel</w:t>
      </w:r>
      <w:r w:rsidR="00C206F1">
        <w:rPr>
          <w:rFonts w:cs="Arial"/>
        </w:rPr>
        <w:t xml:space="preserve">") </w:t>
      </w:r>
      <w:r w:rsidR="00324202" w:rsidRPr="009307D1">
        <w:rPr>
          <w:rFonts w:cs="Arial"/>
        </w:rPr>
        <w:t>on registreeritud</w:t>
      </w:r>
    </w:p>
    <w:p w14:paraId="1D8F8D4A" w14:textId="4C628519" w:rsidR="00C206F1" w:rsidRDefault="00C206F1" w:rsidP="00E04026">
      <w:pPr>
        <w:numPr>
          <w:ilvl w:val="0"/>
          <w:numId w:val="24"/>
        </w:numPr>
        <w:suppressAutoHyphens w:val="0"/>
        <w:autoSpaceDE w:val="0"/>
        <w:autoSpaceDN w:val="0"/>
        <w:adjustRightInd w:val="0"/>
        <w:rPr>
          <w:rFonts w:cs="Arial"/>
        </w:rPr>
      </w:pPr>
      <w:r>
        <w:rPr>
          <w:rFonts w:cs="Arial"/>
        </w:rPr>
        <w:t>Töötaja eksemplar t (töötaja identifikaator) on registreeritud</w:t>
      </w:r>
    </w:p>
    <w:p w14:paraId="330F610B" w14:textId="23406639" w:rsidR="00BA6B42" w:rsidRPr="00BA6B42" w:rsidRDefault="0087331E" w:rsidP="00BA6B42">
      <w:pPr>
        <w:numPr>
          <w:ilvl w:val="0"/>
          <w:numId w:val="24"/>
        </w:numPr>
        <w:suppressAutoHyphens w:val="0"/>
        <w:autoSpaceDE w:val="0"/>
        <w:autoSpaceDN w:val="0"/>
        <w:adjustRightInd w:val="0"/>
        <w:rPr>
          <w:rFonts w:cs="Arial"/>
        </w:rPr>
      </w:pPr>
      <w:r>
        <w:rPr>
          <w:rFonts w:cs="Arial"/>
        </w:rPr>
        <w:t>Brändi eksemplar b (brändi identifikaator) on registreeritud</w:t>
      </w:r>
    </w:p>
    <w:p w14:paraId="4A27CEBB" w14:textId="769086E1" w:rsidR="0087331E" w:rsidRDefault="00382F97" w:rsidP="0087331E">
      <w:pPr>
        <w:numPr>
          <w:ilvl w:val="0"/>
          <w:numId w:val="24"/>
        </w:numPr>
        <w:suppressAutoHyphens w:val="0"/>
        <w:autoSpaceDE w:val="0"/>
        <w:autoSpaceDN w:val="0"/>
        <w:adjustRightInd w:val="0"/>
        <w:rPr>
          <w:rFonts w:cs="Arial"/>
        </w:rPr>
      </w:pPr>
      <w:r>
        <w:rPr>
          <w:rFonts w:cs="Arial"/>
        </w:rPr>
        <w:t>K</w:t>
      </w:r>
      <w:r w:rsidR="00F7765C">
        <w:rPr>
          <w:rFonts w:cs="Arial"/>
        </w:rPr>
        <w:t xml:space="preserve">aamera eksemplar </w:t>
      </w:r>
      <w:r w:rsidR="0087331E">
        <w:rPr>
          <w:rFonts w:cs="Arial"/>
        </w:rPr>
        <w:t>k</w:t>
      </w:r>
      <w:r w:rsidR="00ED4339">
        <w:rPr>
          <w:rFonts w:cs="Arial"/>
        </w:rPr>
        <w:t>1</w:t>
      </w:r>
      <w:r w:rsidR="0087331E">
        <w:rPr>
          <w:rFonts w:cs="Arial"/>
        </w:rPr>
        <w:t xml:space="preserve"> (kaamera identifikaator</w:t>
      </w:r>
      <w:r w:rsidR="00ED4339">
        <w:rPr>
          <w:rFonts w:cs="Arial"/>
        </w:rPr>
        <w:t xml:space="preserve"> (eesmine kaamera)</w:t>
      </w:r>
      <w:r w:rsidR="0087331E">
        <w:rPr>
          <w:rFonts w:cs="Arial"/>
        </w:rPr>
        <w:t>) on registreeritud</w:t>
      </w:r>
    </w:p>
    <w:p w14:paraId="21935469" w14:textId="1E6DB41E" w:rsidR="00ED4339" w:rsidRPr="00ED4339" w:rsidRDefault="00ED4339" w:rsidP="00ED4339">
      <w:pPr>
        <w:numPr>
          <w:ilvl w:val="0"/>
          <w:numId w:val="24"/>
        </w:numPr>
        <w:suppressAutoHyphens w:val="0"/>
        <w:autoSpaceDE w:val="0"/>
        <w:autoSpaceDN w:val="0"/>
        <w:adjustRightInd w:val="0"/>
        <w:rPr>
          <w:rFonts w:cs="Arial"/>
        </w:rPr>
      </w:pPr>
      <w:r>
        <w:rPr>
          <w:rFonts w:cs="Arial"/>
        </w:rPr>
        <w:t>Kaamera eksemplar k2 (kaamera identifikaator (tagumine kaamera)) on registreeritud</w:t>
      </w:r>
    </w:p>
    <w:p w14:paraId="507CD636" w14:textId="3CAAC483" w:rsidR="0087331E" w:rsidRDefault="0087331E" w:rsidP="0087331E">
      <w:pPr>
        <w:numPr>
          <w:ilvl w:val="0"/>
          <w:numId w:val="24"/>
        </w:numPr>
        <w:suppressAutoHyphens w:val="0"/>
        <w:autoSpaceDE w:val="0"/>
        <w:autoSpaceDN w:val="0"/>
        <w:adjustRightInd w:val="0"/>
        <w:rPr>
          <w:rFonts w:cs="Arial"/>
        </w:rPr>
      </w:pPr>
      <w:r>
        <w:rPr>
          <w:rFonts w:cs="Arial"/>
        </w:rPr>
        <w:t>Sisemälu eksemplar s (sisemälu identifikaator) on registreeritud</w:t>
      </w:r>
    </w:p>
    <w:p w14:paraId="7E41ADED" w14:textId="7D6EFF27" w:rsidR="0087331E" w:rsidRDefault="0087331E" w:rsidP="0087331E">
      <w:pPr>
        <w:numPr>
          <w:ilvl w:val="0"/>
          <w:numId w:val="24"/>
        </w:numPr>
        <w:suppressAutoHyphens w:val="0"/>
        <w:autoSpaceDE w:val="0"/>
        <w:autoSpaceDN w:val="0"/>
        <w:adjustRightInd w:val="0"/>
        <w:rPr>
          <w:rFonts w:cs="Arial"/>
        </w:rPr>
      </w:pPr>
      <w:r>
        <w:rPr>
          <w:rFonts w:cs="Arial"/>
        </w:rPr>
        <w:t xml:space="preserve">Diagonaali eksemplar d (diagonaali identifikaator) </w:t>
      </w:r>
      <w:r w:rsidR="00CD674B">
        <w:rPr>
          <w:rFonts w:cs="Arial"/>
        </w:rPr>
        <w:t>on registreeritud</w:t>
      </w:r>
    </w:p>
    <w:p w14:paraId="263F832A" w14:textId="5D9EB553" w:rsidR="00CD674B" w:rsidRDefault="00CD674B" w:rsidP="0087331E">
      <w:pPr>
        <w:numPr>
          <w:ilvl w:val="0"/>
          <w:numId w:val="24"/>
        </w:numPr>
        <w:suppressAutoHyphens w:val="0"/>
        <w:autoSpaceDE w:val="0"/>
        <w:autoSpaceDN w:val="0"/>
        <w:adjustRightInd w:val="0"/>
        <w:rPr>
          <w:rFonts w:cs="Arial"/>
        </w:rPr>
      </w:pPr>
      <w:r>
        <w:rPr>
          <w:rFonts w:cs="Arial"/>
        </w:rPr>
        <w:t>Protsessori eksemplar p (protsessori identifikaator) on registreeritud</w:t>
      </w:r>
    </w:p>
    <w:p w14:paraId="2C9F2657" w14:textId="57A74341" w:rsidR="00CD674B" w:rsidRPr="0087331E" w:rsidRDefault="00CD674B" w:rsidP="0087331E">
      <w:pPr>
        <w:numPr>
          <w:ilvl w:val="0"/>
          <w:numId w:val="24"/>
        </w:numPr>
        <w:suppressAutoHyphens w:val="0"/>
        <w:autoSpaceDE w:val="0"/>
        <w:autoSpaceDN w:val="0"/>
        <w:adjustRightInd w:val="0"/>
        <w:rPr>
          <w:rFonts w:cs="Arial"/>
        </w:rPr>
      </w:pPr>
      <w:r>
        <w:rPr>
          <w:rFonts w:cs="Arial"/>
        </w:rPr>
        <w:t>Ekraani eksemplar e (ekraani identifikaator) on registreeritud</w:t>
      </w:r>
    </w:p>
    <w:p w14:paraId="272C15DE"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t>--Loo eksemplare</w:t>
      </w:r>
    </w:p>
    <w:p w14:paraId="4972471A" w14:textId="0FB936EE" w:rsidR="00324202" w:rsidRDefault="000220A9" w:rsidP="00E04026">
      <w:pPr>
        <w:numPr>
          <w:ilvl w:val="0"/>
          <w:numId w:val="25"/>
        </w:numPr>
        <w:suppressAutoHyphens w:val="0"/>
        <w:autoSpaceDE w:val="0"/>
        <w:autoSpaceDN w:val="0"/>
        <w:adjustRightInd w:val="0"/>
        <w:rPr>
          <w:rFonts w:cs="Arial"/>
        </w:rPr>
      </w:pPr>
      <w:r>
        <w:rPr>
          <w:rFonts w:cs="Arial"/>
        </w:rPr>
        <w:lastRenderedPageBreak/>
        <w:t>Kauba</w:t>
      </w:r>
      <w:r w:rsidR="00324202" w:rsidRPr="00045223">
        <w:rPr>
          <w:rFonts w:cs="Arial"/>
        </w:rPr>
        <w:t xml:space="preserve"> </w:t>
      </w:r>
      <w:r w:rsidR="00BA6B42">
        <w:rPr>
          <w:rFonts w:cs="Arial"/>
        </w:rPr>
        <w:t>eksemplar x</w:t>
      </w:r>
      <w:r w:rsidR="00C206F1">
        <w:rPr>
          <w:rFonts w:cs="Arial"/>
        </w:rPr>
        <w:t xml:space="preserve"> </w:t>
      </w:r>
      <w:r w:rsidR="00324202" w:rsidRPr="009307D1">
        <w:rPr>
          <w:rFonts w:cs="Arial"/>
        </w:rPr>
        <w:t>on registreeritud</w:t>
      </w:r>
    </w:p>
    <w:p w14:paraId="4F7D0407" w14:textId="47821267" w:rsidR="00BA6B42" w:rsidRDefault="00BA6B42" w:rsidP="00E04026">
      <w:pPr>
        <w:numPr>
          <w:ilvl w:val="0"/>
          <w:numId w:val="25"/>
        </w:numPr>
        <w:suppressAutoHyphens w:val="0"/>
        <w:autoSpaceDE w:val="0"/>
        <w:autoSpaceDN w:val="0"/>
        <w:adjustRightInd w:val="0"/>
        <w:rPr>
          <w:rFonts w:cs="Arial"/>
        </w:rPr>
      </w:pPr>
      <w:r>
        <w:rPr>
          <w:rFonts w:cs="Arial"/>
        </w:rPr>
        <w:t>Nutitelefoni eksemplar y 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596E478D" w:rsidR="006B3BD1" w:rsidRDefault="006B3BD1" w:rsidP="00E04026">
      <w:pPr>
        <w:numPr>
          <w:ilvl w:val="0"/>
          <w:numId w:val="25"/>
        </w:numPr>
        <w:suppressAutoHyphens w:val="0"/>
        <w:autoSpaceDE w:val="0"/>
        <w:autoSpaceDN w:val="0"/>
        <w:adjustRightInd w:val="0"/>
        <w:rPr>
          <w:rFonts w:cs="Arial"/>
        </w:rPr>
      </w:pPr>
      <w:r>
        <w:rPr>
          <w:rFonts w:cs="Arial"/>
        </w:rPr>
        <w:t>x.kirjeldus:= p_kirjeldus</w:t>
      </w:r>
    </w:p>
    <w:p w14:paraId="76BBC05D" w14:textId="359AA71A" w:rsidR="00CD674B" w:rsidRDefault="00CD674B" w:rsidP="00E04026">
      <w:pPr>
        <w:numPr>
          <w:ilvl w:val="0"/>
          <w:numId w:val="25"/>
        </w:numPr>
        <w:suppressAutoHyphens w:val="0"/>
        <w:autoSpaceDE w:val="0"/>
        <w:autoSpaceDN w:val="0"/>
        <w:adjustRightInd w:val="0"/>
        <w:rPr>
          <w:rFonts w:cs="Arial"/>
        </w:rPr>
      </w:pPr>
      <w:r>
        <w:rPr>
          <w:rFonts w:cs="Arial"/>
        </w:rPr>
        <w:t>x.pildi_aadress:=p_pildi_aadress</w:t>
      </w:r>
    </w:p>
    <w:p w14:paraId="09097288" w14:textId="2716381F" w:rsidR="00CD674B" w:rsidRDefault="00BA6B42" w:rsidP="00E04026">
      <w:pPr>
        <w:numPr>
          <w:ilvl w:val="0"/>
          <w:numId w:val="25"/>
        </w:numPr>
        <w:suppressAutoHyphens w:val="0"/>
        <w:autoSpaceDE w:val="0"/>
        <w:autoSpaceDN w:val="0"/>
        <w:adjustRightInd w:val="0"/>
        <w:rPr>
          <w:rFonts w:cs="Arial"/>
        </w:rPr>
      </w:pPr>
      <w:r>
        <w:rPr>
          <w:rFonts w:cs="Arial"/>
        </w:rPr>
        <w:t>y</w:t>
      </w:r>
      <w:r w:rsidR="00CD674B">
        <w:rPr>
          <w:rFonts w:cs="Arial"/>
        </w:rPr>
        <w:t>.</w:t>
      </w:r>
      <w:r w:rsidR="00DF15D0">
        <w:rPr>
          <w:rFonts w:cs="Arial"/>
        </w:rPr>
        <w:t>on_veekindel:=p_on_veekindel</w:t>
      </w:r>
    </w:p>
    <w:p w14:paraId="0AA24923" w14:textId="1D469636" w:rsidR="00DF15D0" w:rsidRPr="00DF15D0" w:rsidRDefault="00BA6B42" w:rsidP="00DF15D0">
      <w:pPr>
        <w:numPr>
          <w:ilvl w:val="0"/>
          <w:numId w:val="25"/>
        </w:numPr>
        <w:suppressAutoHyphens w:val="0"/>
        <w:autoSpaceDE w:val="0"/>
        <w:autoSpaceDN w:val="0"/>
        <w:adjustRightInd w:val="0"/>
        <w:rPr>
          <w:rFonts w:cs="Arial"/>
        </w:rPr>
      </w:pPr>
      <w:r>
        <w:rPr>
          <w:rFonts w:cs="Arial"/>
        </w:rPr>
        <w:t>y</w:t>
      </w:r>
      <w:r w:rsidR="00DF15D0">
        <w:rPr>
          <w:rFonts w:cs="Arial"/>
        </w:rPr>
        <w:t>.on_sõrmejäljelugeja:=p_on_sõrmejäljelugeja</w:t>
      </w:r>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FD1CB5">
      <w:pPr>
        <w:numPr>
          <w:ilvl w:val="0"/>
          <w:numId w:val="25"/>
        </w:numPr>
        <w:suppressAutoHyphens w:val="0"/>
        <w:autoSpaceDE w:val="0"/>
        <w:autoSpaceDN w:val="0"/>
        <w:adjustRightInd w:val="0"/>
        <w:rPr>
          <w:rFonts w:cs="Arial"/>
        </w:rPr>
      </w:pPr>
      <w:r>
        <w:rPr>
          <w:rFonts w:cs="Arial"/>
        </w:rPr>
        <w:t>x ja t seos on registreeritud</w:t>
      </w:r>
    </w:p>
    <w:p w14:paraId="7BB4B783" w14:textId="2641334C" w:rsidR="00FD1CB5" w:rsidRDefault="00FD1CB5" w:rsidP="00FD1CB5">
      <w:pPr>
        <w:numPr>
          <w:ilvl w:val="0"/>
          <w:numId w:val="25"/>
        </w:numPr>
        <w:suppressAutoHyphens w:val="0"/>
        <w:autoSpaceDE w:val="0"/>
        <w:autoSpaceDN w:val="0"/>
        <w:adjustRightInd w:val="0"/>
        <w:rPr>
          <w:rFonts w:cs="Arial"/>
        </w:rPr>
      </w:pPr>
      <w:r>
        <w:rPr>
          <w:rFonts w:cs="Arial"/>
        </w:rPr>
        <w:t>x ja b seos on registreeritud</w:t>
      </w:r>
    </w:p>
    <w:p w14:paraId="2E59A55B" w14:textId="3EB2A556" w:rsidR="00BA6B42" w:rsidRDefault="00BA6B42" w:rsidP="00FD1CB5">
      <w:pPr>
        <w:numPr>
          <w:ilvl w:val="0"/>
          <w:numId w:val="25"/>
        </w:numPr>
        <w:suppressAutoHyphens w:val="0"/>
        <w:autoSpaceDE w:val="0"/>
        <w:autoSpaceDN w:val="0"/>
        <w:adjustRightInd w:val="0"/>
        <w:rPr>
          <w:rFonts w:cs="Arial"/>
        </w:rPr>
      </w:pPr>
      <w:r>
        <w:rPr>
          <w:rFonts w:cs="Arial"/>
        </w:rPr>
        <w:t>x ja y seos on registreeritud</w:t>
      </w:r>
    </w:p>
    <w:p w14:paraId="1D9E1FFD" w14:textId="08F569F0" w:rsidR="00FD1CB5" w:rsidRDefault="00BA6B42" w:rsidP="00FD1CB5">
      <w:pPr>
        <w:numPr>
          <w:ilvl w:val="0"/>
          <w:numId w:val="25"/>
        </w:numPr>
        <w:suppressAutoHyphens w:val="0"/>
        <w:autoSpaceDE w:val="0"/>
        <w:autoSpaceDN w:val="0"/>
        <w:adjustRightInd w:val="0"/>
        <w:rPr>
          <w:rFonts w:cs="Arial"/>
        </w:rPr>
      </w:pPr>
      <w:r>
        <w:rPr>
          <w:rFonts w:cs="Arial"/>
        </w:rPr>
        <w:t>y</w:t>
      </w:r>
      <w:r w:rsidR="004C4F28">
        <w:rPr>
          <w:rFonts w:cs="Arial"/>
        </w:rPr>
        <w:t xml:space="preserve"> ja </w:t>
      </w:r>
      <w:r w:rsidR="00FD1CB5">
        <w:rPr>
          <w:rFonts w:cs="Arial"/>
        </w:rPr>
        <w:t>k</w:t>
      </w:r>
      <w:r w:rsidR="0070461A">
        <w:rPr>
          <w:rFonts w:cs="Arial"/>
        </w:rPr>
        <w:t>1</w:t>
      </w:r>
      <w:r w:rsidR="00FD1CB5">
        <w:rPr>
          <w:rFonts w:cs="Arial"/>
        </w:rPr>
        <w:t xml:space="preserve"> seos on registreeritud</w:t>
      </w:r>
    </w:p>
    <w:p w14:paraId="49EDCAF1" w14:textId="08BE42CB" w:rsidR="0070461A" w:rsidRPr="0070461A" w:rsidRDefault="0070461A" w:rsidP="0070461A">
      <w:pPr>
        <w:numPr>
          <w:ilvl w:val="0"/>
          <w:numId w:val="25"/>
        </w:numPr>
        <w:suppressAutoHyphens w:val="0"/>
        <w:autoSpaceDE w:val="0"/>
        <w:autoSpaceDN w:val="0"/>
        <w:adjustRightInd w:val="0"/>
        <w:rPr>
          <w:rFonts w:cs="Arial"/>
        </w:rPr>
      </w:pPr>
      <w:r>
        <w:rPr>
          <w:rFonts w:cs="Arial"/>
        </w:rPr>
        <w:t>y ja k2 seos on registreeritud</w:t>
      </w:r>
    </w:p>
    <w:p w14:paraId="5202036B" w14:textId="421136D1" w:rsidR="00FD1CB5" w:rsidRDefault="00BA6B42" w:rsidP="00FD1CB5">
      <w:pPr>
        <w:numPr>
          <w:ilvl w:val="0"/>
          <w:numId w:val="25"/>
        </w:numPr>
        <w:suppressAutoHyphens w:val="0"/>
        <w:autoSpaceDE w:val="0"/>
        <w:autoSpaceDN w:val="0"/>
        <w:adjustRightInd w:val="0"/>
        <w:rPr>
          <w:rFonts w:cs="Arial"/>
        </w:rPr>
      </w:pPr>
      <w:r>
        <w:rPr>
          <w:rFonts w:cs="Arial"/>
        </w:rPr>
        <w:t>y</w:t>
      </w:r>
      <w:r w:rsidR="00FD1CB5">
        <w:rPr>
          <w:rFonts w:cs="Arial"/>
        </w:rPr>
        <w:t xml:space="preserve"> ja s seos on registreeritud</w:t>
      </w:r>
    </w:p>
    <w:p w14:paraId="17933944" w14:textId="68B0F142" w:rsidR="00FD1CB5" w:rsidRDefault="00BA6B42" w:rsidP="00FD1CB5">
      <w:pPr>
        <w:numPr>
          <w:ilvl w:val="0"/>
          <w:numId w:val="25"/>
        </w:numPr>
        <w:suppressAutoHyphens w:val="0"/>
        <w:autoSpaceDE w:val="0"/>
        <w:autoSpaceDN w:val="0"/>
        <w:adjustRightInd w:val="0"/>
        <w:rPr>
          <w:rFonts w:cs="Arial"/>
        </w:rPr>
      </w:pPr>
      <w:r>
        <w:rPr>
          <w:rFonts w:cs="Arial"/>
        </w:rPr>
        <w:t>y</w:t>
      </w:r>
      <w:r w:rsidR="00FD1CB5">
        <w:rPr>
          <w:rFonts w:cs="Arial"/>
        </w:rPr>
        <w:t xml:space="preserve"> ja d seos on registreeritud</w:t>
      </w:r>
    </w:p>
    <w:p w14:paraId="782AA7B3" w14:textId="5470A088" w:rsidR="00FD1CB5" w:rsidRDefault="00BA6B42" w:rsidP="00FD1CB5">
      <w:pPr>
        <w:numPr>
          <w:ilvl w:val="0"/>
          <w:numId w:val="25"/>
        </w:numPr>
        <w:suppressAutoHyphens w:val="0"/>
        <w:autoSpaceDE w:val="0"/>
        <w:autoSpaceDN w:val="0"/>
        <w:adjustRightInd w:val="0"/>
        <w:rPr>
          <w:rFonts w:cs="Arial"/>
        </w:rPr>
      </w:pPr>
      <w:r>
        <w:rPr>
          <w:rFonts w:cs="Arial"/>
        </w:rPr>
        <w:t>y</w:t>
      </w:r>
      <w:r w:rsidR="00FD1CB5">
        <w:rPr>
          <w:rFonts w:cs="Arial"/>
        </w:rPr>
        <w:t xml:space="preserve"> ja p seos on registreeritud</w:t>
      </w:r>
    </w:p>
    <w:p w14:paraId="25BBC95C" w14:textId="0BF0513F" w:rsidR="00FD1CB5" w:rsidRPr="00FD1CB5" w:rsidRDefault="00BA6B42" w:rsidP="00FD1CB5">
      <w:pPr>
        <w:numPr>
          <w:ilvl w:val="0"/>
          <w:numId w:val="25"/>
        </w:numPr>
        <w:suppressAutoHyphens w:val="0"/>
        <w:autoSpaceDE w:val="0"/>
        <w:autoSpaceDN w:val="0"/>
        <w:adjustRightInd w:val="0"/>
        <w:rPr>
          <w:rFonts w:cs="Arial"/>
        </w:rPr>
      </w:pPr>
      <w:r>
        <w:rPr>
          <w:rFonts w:cs="Arial"/>
        </w:rPr>
        <w:t>y</w:t>
      </w:r>
      <w:r w:rsidR="00FD1CB5">
        <w:rPr>
          <w:rFonts w:cs="Arial"/>
        </w:rPr>
        <w:t xml:space="preserve"> ja e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12BF5AE0"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1D6994">
        <w:rPr>
          <w:rFonts w:cs="Arial"/>
        </w:rPr>
        <w:t>Registreeri nutitelefon</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lastRenderedPageBreak/>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t>x ja xsl_vana seos on kustutatud</w:t>
      </w:r>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2B4FC18B" w14:textId="5F15B577" w:rsidR="00E946B4" w:rsidRPr="00E946B4" w:rsidRDefault="00B554E5" w:rsidP="00E946B4">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xsl_uus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1660AF0C" w:rsidR="00324202" w:rsidRPr="00B50CDD" w:rsidRDefault="00E91213" w:rsidP="00E946B4">
      <w:pPr>
        <w:suppressAutoHyphens w:val="0"/>
        <w:autoSpaceDE w:val="0"/>
        <w:autoSpaceDN w:val="0"/>
        <w:adjustRightInd w:val="0"/>
        <w:rPr>
          <w:rFonts w:cs="Arial"/>
          <w:b/>
        </w:rPr>
      </w:pPr>
      <w:r>
        <w:rPr>
          <w:rFonts w:cs="Arial"/>
          <w:b/>
          <w:color w:val="0070C0"/>
        </w:rPr>
        <w:t>OP6</w:t>
      </w:r>
      <w:r w:rsidR="001D6994">
        <w:rPr>
          <w:rFonts w:cs="Arial"/>
          <w:b/>
        </w:rPr>
        <w:t xml:space="preserve"> Muuda nutitelefoni</w:t>
      </w:r>
      <w:r w:rsidR="00B554E5">
        <w:rPr>
          <w:rFonts w:cs="Arial"/>
          <w:b/>
        </w:rPr>
        <w:t xml:space="preserve"> </w:t>
      </w:r>
      <w:r w:rsidR="000247BD">
        <w:rPr>
          <w:rFonts w:cs="Arial"/>
          <w:b/>
        </w:rPr>
        <w:t xml:space="preserve">andmeid </w:t>
      </w:r>
      <w:r w:rsidR="00324202" w:rsidRPr="00B50CDD">
        <w:rPr>
          <w:rFonts w:cs="Arial"/>
          <w:b/>
        </w:rPr>
        <w:t>(</w:t>
      </w:r>
      <w:r w:rsidR="00E946B4">
        <w:rPr>
          <w:rFonts w:cs="Arial"/>
          <w:b/>
        </w:rPr>
        <w:t>p_kauba</w:t>
      </w:r>
      <w:r w:rsidR="00E946B4" w:rsidRPr="00B50CDD">
        <w:rPr>
          <w:rFonts w:cs="Arial"/>
          <w:b/>
        </w:rPr>
        <w:t>_kood</w:t>
      </w:r>
      <w:r w:rsidR="00E946B4">
        <w:rPr>
          <w:rFonts w:cs="Arial"/>
          <w:b/>
        </w:rPr>
        <w:t>_vana, p_kauba_kood_uus</w:t>
      </w:r>
      <w:r w:rsidR="0074265B" w:rsidRPr="00B50CDD">
        <w:rPr>
          <w:rFonts w:cs="Arial"/>
          <w:b/>
        </w:rPr>
        <w:t xml:space="preserve">, </w:t>
      </w:r>
      <w:r w:rsidR="0074265B">
        <w:rPr>
          <w:rFonts w:cs="Arial"/>
          <w:b/>
        </w:rPr>
        <w:t>p_</w:t>
      </w:r>
      <w:r w:rsidR="00E946B4">
        <w:rPr>
          <w:rFonts w:cs="Arial"/>
          <w:b/>
        </w:rPr>
        <w:t>nimetus,</w:t>
      </w:r>
      <w:r w:rsidR="0074265B">
        <w:rPr>
          <w:rFonts w:cs="Arial"/>
          <w:b/>
        </w:rPr>
        <w:t xml:space="preserve"> brändi identifikaator,</w:t>
      </w:r>
      <w:r w:rsidR="00BA6B42">
        <w:rPr>
          <w:rFonts w:cs="Arial"/>
          <w:b/>
        </w:rPr>
        <w:t xml:space="preserve"> nutitelefon,</w:t>
      </w:r>
      <w:r w:rsidR="0074265B">
        <w:rPr>
          <w:rFonts w:cs="Arial"/>
          <w:b/>
        </w:rPr>
        <w:t xml:space="preserve"> kaamera identifikaator</w:t>
      </w:r>
      <w:r w:rsidR="00ED4339">
        <w:rPr>
          <w:rFonts w:cs="Arial"/>
          <w:b/>
        </w:rPr>
        <w:t xml:space="preserve"> (eesmine kaamera)</w:t>
      </w:r>
      <w:r w:rsidR="0074265B">
        <w:rPr>
          <w:rFonts w:cs="Arial"/>
          <w:b/>
        </w:rPr>
        <w:t>,</w:t>
      </w:r>
      <w:r w:rsidR="00ED4339">
        <w:rPr>
          <w:rFonts w:cs="Arial"/>
          <w:b/>
        </w:rPr>
        <w:t xml:space="preserve"> kaamera identifikaator (tagumine kaamera),</w:t>
      </w:r>
      <w:r w:rsidR="0074265B">
        <w:rPr>
          <w:rFonts w:cs="Arial"/>
          <w:b/>
        </w:rPr>
        <w:t xml:space="preserve"> sisemälu identifikaator, diagonaali identifikaator, protsessori identifikaator, ekraani resolutsiooni identifikaator, p_hind, p_kirjeldus</w:t>
      </w:r>
      <w:r w:rsidR="00E946B4">
        <w:rPr>
          <w:rFonts w:cs="Arial"/>
          <w:b/>
        </w:rPr>
        <w:t>,</w:t>
      </w:r>
      <w:r w:rsidR="0074265B">
        <w:rPr>
          <w:rFonts w:cs="Arial"/>
          <w:b/>
        </w:rPr>
        <w:t xml:space="preserve"> p_pildi_aadress, p_on_veekindel, p_on_sõrmejäljelugeja</w:t>
      </w:r>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t>Kauba eksemplar x (kauba_kood=p_kauba</w:t>
      </w:r>
      <w:r w:rsidR="001D727D">
        <w:rPr>
          <w:rFonts w:cs="Arial"/>
        </w:rPr>
        <w:t>_kood_vana) on registreeritud</w:t>
      </w:r>
    </w:p>
    <w:p w14:paraId="0BDB5360" w14:textId="74D3ECD0" w:rsidR="00937D9E" w:rsidRDefault="001D727D" w:rsidP="00E946B4">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0130E1A0" w14:textId="323CBC48" w:rsidR="0026262F" w:rsidRDefault="0026262F" w:rsidP="00E946B4">
      <w:pPr>
        <w:numPr>
          <w:ilvl w:val="0"/>
          <w:numId w:val="21"/>
        </w:numPr>
        <w:suppressAutoHyphens w:val="0"/>
        <w:autoSpaceDE w:val="0"/>
        <w:autoSpaceDN w:val="0"/>
        <w:adjustRightInd w:val="0"/>
        <w:rPr>
          <w:rFonts w:cs="Arial"/>
        </w:rPr>
      </w:pPr>
      <w:r>
        <w:rPr>
          <w:rFonts w:cs="Arial"/>
        </w:rPr>
        <w:t xml:space="preserve">x on seotud brändi eksemplariga xb </w:t>
      </w:r>
    </w:p>
    <w:p w14:paraId="5F0FF4A4" w14:textId="4125C1ED" w:rsidR="0026262F" w:rsidRDefault="0026262F" w:rsidP="00E946B4">
      <w:pPr>
        <w:numPr>
          <w:ilvl w:val="0"/>
          <w:numId w:val="21"/>
        </w:numPr>
        <w:suppressAutoHyphens w:val="0"/>
        <w:autoSpaceDE w:val="0"/>
        <w:autoSpaceDN w:val="0"/>
        <w:adjustRightInd w:val="0"/>
        <w:rPr>
          <w:rFonts w:cs="Arial"/>
        </w:rPr>
      </w:pPr>
      <w:r>
        <w:rPr>
          <w:rFonts w:cs="Arial"/>
        </w:rPr>
        <w:t>x on seotud nutitelefoni eksemplariga xn</w:t>
      </w:r>
    </w:p>
    <w:p w14:paraId="4BF91C9F" w14:textId="544D7461" w:rsidR="00BA6B42" w:rsidRDefault="00BA6B42" w:rsidP="00E946B4">
      <w:pPr>
        <w:numPr>
          <w:ilvl w:val="0"/>
          <w:numId w:val="21"/>
        </w:numPr>
        <w:suppressAutoHyphens w:val="0"/>
        <w:autoSpaceDE w:val="0"/>
        <w:autoSpaceDN w:val="0"/>
        <w:adjustRightInd w:val="0"/>
        <w:rPr>
          <w:rFonts w:cs="Arial"/>
        </w:rPr>
      </w:pPr>
      <w:r>
        <w:rPr>
          <w:rFonts w:cs="Arial"/>
        </w:rPr>
        <w:t>Nutitelefoni eksemplar y on registreeritud</w:t>
      </w:r>
    </w:p>
    <w:p w14:paraId="3A769B4F" w14:textId="7A81545D" w:rsidR="0026262F" w:rsidRDefault="0026262F" w:rsidP="00E946B4">
      <w:pPr>
        <w:numPr>
          <w:ilvl w:val="0"/>
          <w:numId w:val="21"/>
        </w:numPr>
        <w:suppressAutoHyphens w:val="0"/>
        <w:autoSpaceDE w:val="0"/>
        <w:autoSpaceDN w:val="0"/>
        <w:adjustRightInd w:val="0"/>
        <w:rPr>
          <w:rFonts w:cs="Arial"/>
        </w:rPr>
      </w:pPr>
      <w:r>
        <w:rPr>
          <w:rFonts w:cs="Arial"/>
        </w:rPr>
        <w:t>y on seotud kaamera (eesmine kaamera) eksemplariga yk1</w:t>
      </w:r>
    </w:p>
    <w:p w14:paraId="63854BAE" w14:textId="10563531" w:rsidR="0026262F" w:rsidRDefault="0026262F" w:rsidP="0026262F">
      <w:pPr>
        <w:numPr>
          <w:ilvl w:val="0"/>
          <w:numId w:val="21"/>
        </w:numPr>
        <w:suppressAutoHyphens w:val="0"/>
        <w:autoSpaceDE w:val="0"/>
        <w:autoSpaceDN w:val="0"/>
        <w:adjustRightInd w:val="0"/>
        <w:rPr>
          <w:rFonts w:cs="Arial"/>
        </w:rPr>
      </w:pPr>
      <w:r>
        <w:rPr>
          <w:rFonts w:cs="Arial"/>
        </w:rPr>
        <w:t>y on seotud kaamera (tagumine kaamera) eksemplariga yk2</w:t>
      </w:r>
    </w:p>
    <w:p w14:paraId="1F384496" w14:textId="7AB730E2" w:rsidR="0026262F" w:rsidRDefault="0026262F" w:rsidP="00E946B4">
      <w:pPr>
        <w:numPr>
          <w:ilvl w:val="0"/>
          <w:numId w:val="21"/>
        </w:numPr>
        <w:suppressAutoHyphens w:val="0"/>
        <w:autoSpaceDE w:val="0"/>
        <w:autoSpaceDN w:val="0"/>
        <w:adjustRightInd w:val="0"/>
        <w:rPr>
          <w:rFonts w:cs="Arial"/>
        </w:rPr>
      </w:pPr>
      <w:r>
        <w:rPr>
          <w:rFonts w:cs="Arial"/>
        </w:rPr>
        <w:t>y on seotud sisemälu eksemplariga ys</w:t>
      </w:r>
    </w:p>
    <w:p w14:paraId="60DB34D4" w14:textId="3B765583" w:rsidR="0026262F" w:rsidRDefault="0026262F" w:rsidP="00E946B4">
      <w:pPr>
        <w:numPr>
          <w:ilvl w:val="0"/>
          <w:numId w:val="21"/>
        </w:numPr>
        <w:suppressAutoHyphens w:val="0"/>
        <w:autoSpaceDE w:val="0"/>
        <w:autoSpaceDN w:val="0"/>
        <w:adjustRightInd w:val="0"/>
        <w:rPr>
          <w:rFonts w:cs="Arial"/>
        </w:rPr>
      </w:pPr>
      <w:r>
        <w:rPr>
          <w:rFonts w:cs="Arial"/>
        </w:rPr>
        <w:t>y on seotud diagonaali eksemplariga yd</w:t>
      </w:r>
    </w:p>
    <w:p w14:paraId="45BB4BDF" w14:textId="739CE30C" w:rsidR="0026262F" w:rsidRDefault="0026262F" w:rsidP="00E946B4">
      <w:pPr>
        <w:numPr>
          <w:ilvl w:val="0"/>
          <w:numId w:val="21"/>
        </w:numPr>
        <w:suppressAutoHyphens w:val="0"/>
        <w:autoSpaceDE w:val="0"/>
        <w:autoSpaceDN w:val="0"/>
        <w:adjustRightInd w:val="0"/>
        <w:rPr>
          <w:rFonts w:cs="Arial"/>
        </w:rPr>
      </w:pPr>
      <w:r>
        <w:rPr>
          <w:rFonts w:cs="Arial"/>
        </w:rPr>
        <w:t>y on seotud protsessori eksemplariga yp</w:t>
      </w:r>
    </w:p>
    <w:p w14:paraId="64BF4B94" w14:textId="0CDC915B" w:rsidR="0026262F" w:rsidRDefault="0026262F" w:rsidP="00E946B4">
      <w:pPr>
        <w:numPr>
          <w:ilvl w:val="0"/>
          <w:numId w:val="21"/>
        </w:numPr>
        <w:suppressAutoHyphens w:val="0"/>
        <w:autoSpaceDE w:val="0"/>
        <w:autoSpaceDN w:val="0"/>
        <w:adjustRightInd w:val="0"/>
        <w:rPr>
          <w:rFonts w:cs="Arial"/>
        </w:rPr>
      </w:pPr>
      <w:r>
        <w:rPr>
          <w:rFonts w:cs="Arial"/>
        </w:rPr>
        <w:t>y on seotud ekraani resolutsiooni eksemplariga ye</w:t>
      </w:r>
    </w:p>
    <w:p w14:paraId="7BC606C1" w14:textId="77777777" w:rsidR="00E946B4" w:rsidRDefault="00E946B4" w:rsidP="00E946B4">
      <w:pPr>
        <w:numPr>
          <w:ilvl w:val="0"/>
          <w:numId w:val="21"/>
        </w:numPr>
        <w:suppressAutoHyphens w:val="0"/>
        <w:autoSpaceDE w:val="0"/>
        <w:autoSpaceDN w:val="0"/>
        <w:adjustRightInd w:val="0"/>
        <w:rPr>
          <w:rFonts w:cs="Arial"/>
        </w:rPr>
      </w:pPr>
      <w:r>
        <w:rPr>
          <w:rFonts w:cs="Arial"/>
        </w:rPr>
        <w:lastRenderedPageBreak/>
        <w:t>Brändi eksemplar b (brändi identifikaator) on registreeritud</w:t>
      </w:r>
    </w:p>
    <w:p w14:paraId="0E751978" w14:textId="46CC880C" w:rsidR="00E946B4" w:rsidRDefault="001335DA" w:rsidP="00E946B4">
      <w:pPr>
        <w:numPr>
          <w:ilvl w:val="0"/>
          <w:numId w:val="21"/>
        </w:numPr>
        <w:suppressAutoHyphens w:val="0"/>
        <w:autoSpaceDE w:val="0"/>
        <w:autoSpaceDN w:val="0"/>
        <w:adjustRightInd w:val="0"/>
        <w:rPr>
          <w:rFonts w:cs="Arial"/>
        </w:rPr>
      </w:pPr>
      <w:r>
        <w:rPr>
          <w:rFonts w:cs="Arial"/>
        </w:rPr>
        <w:t xml:space="preserve">Kaamera eksemplar </w:t>
      </w:r>
      <w:r w:rsidR="00E946B4">
        <w:rPr>
          <w:rFonts w:cs="Arial"/>
        </w:rPr>
        <w:t>k</w:t>
      </w:r>
      <w:r w:rsidR="00ED4339">
        <w:rPr>
          <w:rFonts w:cs="Arial"/>
        </w:rPr>
        <w:t>1</w:t>
      </w:r>
      <w:r w:rsidR="00E946B4">
        <w:rPr>
          <w:rFonts w:cs="Arial"/>
        </w:rPr>
        <w:t xml:space="preserve"> (kaamera identifikaator</w:t>
      </w:r>
      <w:r w:rsidR="00ED4339">
        <w:rPr>
          <w:rFonts w:cs="Arial"/>
        </w:rPr>
        <w:t xml:space="preserve"> (eesmine kaamera)</w:t>
      </w:r>
      <w:r w:rsidR="00E946B4">
        <w:rPr>
          <w:rFonts w:cs="Arial"/>
        </w:rPr>
        <w:t>) on registreeritud</w:t>
      </w:r>
    </w:p>
    <w:p w14:paraId="2F8C0C1A" w14:textId="5B566670" w:rsidR="00ED4339" w:rsidRPr="00ED4339" w:rsidRDefault="00ED4339" w:rsidP="00ED4339">
      <w:pPr>
        <w:numPr>
          <w:ilvl w:val="0"/>
          <w:numId w:val="21"/>
        </w:numPr>
        <w:suppressAutoHyphens w:val="0"/>
        <w:autoSpaceDE w:val="0"/>
        <w:autoSpaceDN w:val="0"/>
        <w:adjustRightInd w:val="0"/>
        <w:rPr>
          <w:rFonts w:cs="Arial"/>
        </w:rPr>
      </w:pPr>
      <w:r>
        <w:rPr>
          <w:rFonts w:cs="Arial"/>
        </w:rPr>
        <w:t>Kaamera eksemplar k2 (kaamera identifikaator (tagumine kaamera)) on registreeritud</w:t>
      </w:r>
    </w:p>
    <w:p w14:paraId="3D5EBBD4" w14:textId="77777777" w:rsidR="00E946B4" w:rsidRDefault="00E946B4" w:rsidP="00E946B4">
      <w:pPr>
        <w:numPr>
          <w:ilvl w:val="0"/>
          <w:numId w:val="21"/>
        </w:numPr>
        <w:suppressAutoHyphens w:val="0"/>
        <w:autoSpaceDE w:val="0"/>
        <w:autoSpaceDN w:val="0"/>
        <w:adjustRightInd w:val="0"/>
        <w:rPr>
          <w:rFonts w:cs="Arial"/>
        </w:rPr>
      </w:pPr>
      <w:r>
        <w:rPr>
          <w:rFonts w:cs="Arial"/>
        </w:rPr>
        <w:t>Sisemälu eksemplar s (sisemälu identifikaator) on registreeritud</w:t>
      </w:r>
    </w:p>
    <w:p w14:paraId="7658866F" w14:textId="77777777" w:rsidR="00E946B4" w:rsidRDefault="00E946B4" w:rsidP="00E946B4">
      <w:pPr>
        <w:numPr>
          <w:ilvl w:val="0"/>
          <w:numId w:val="21"/>
        </w:numPr>
        <w:suppressAutoHyphens w:val="0"/>
        <w:autoSpaceDE w:val="0"/>
        <w:autoSpaceDN w:val="0"/>
        <w:adjustRightInd w:val="0"/>
        <w:rPr>
          <w:rFonts w:cs="Arial"/>
        </w:rPr>
      </w:pPr>
      <w:r>
        <w:rPr>
          <w:rFonts w:cs="Arial"/>
        </w:rPr>
        <w:t>Diagonaali eksemplar d (diagonaali identifikaator) on registreeritud</w:t>
      </w:r>
    </w:p>
    <w:p w14:paraId="3D2A4909" w14:textId="77777777" w:rsidR="00E946B4" w:rsidRDefault="00E946B4" w:rsidP="00E946B4">
      <w:pPr>
        <w:numPr>
          <w:ilvl w:val="0"/>
          <w:numId w:val="21"/>
        </w:numPr>
        <w:suppressAutoHyphens w:val="0"/>
        <w:autoSpaceDE w:val="0"/>
        <w:autoSpaceDN w:val="0"/>
        <w:adjustRightInd w:val="0"/>
        <w:rPr>
          <w:rFonts w:cs="Arial"/>
        </w:rPr>
      </w:pPr>
      <w:r>
        <w:rPr>
          <w:rFonts w:cs="Arial"/>
        </w:rPr>
        <w:t>Protsessori eksemplar p (protsessori identifikaator) on registreeritud</w:t>
      </w:r>
    </w:p>
    <w:p w14:paraId="54793E6D" w14:textId="2CAFDA84" w:rsidR="00E946B4" w:rsidRPr="00E946B4" w:rsidRDefault="00E946B4" w:rsidP="00E946B4">
      <w:pPr>
        <w:numPr>
          <w:ilvl w:val="0"/>
          <w:numId w:val="21"/>
        </w:numPr>
        <w:suppressAutoHyphens w:val="0"/>
        <w:autoSpaceDE w:val="0"/>
        <w:autoSpaceDN w:val="0"/>
        <w:adjustRightInd w:val="0"/>
        <w:rPr>
          <w:rFonts w:cs="Arial"/>
        </w:rPr>
      </w:pPr>
      <w:r>
        <w:rPr>
          <w:rFonts w:cs="Arial"/>
        </w:rPr>
        <w:t>Ekraani eksemplar e (ekraani identifikaator) on registreeritud</w:t>
      </w: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4ECDD068" w14:textId="1966B848" w:rsidR="00E946B4" w:rsidRPr="00E946B4" w:rsidRDefault="00B554E5" w:rsidP="00E946B4">
      <w:pPr>
        <w:numPr>
          <w:ilvl w:val="0"/>
          <w:numId w:val="23"/>
        </w:numPr>
        <w:suppressAutoHyphens w:val="0"/>
        <w:autoSpaceDE w:val="0"/>
        <w:autoSpaceDN w:val="0"/>
        <w:adjustRightInd w:val="0"/>
        <w:rPr>
          <w:rFonts w:cs="Arial"/>
        </w:rPr>
      </w:pPr>
      <w:r>
        <w:rPr>
          <w:rFonts w:cs="Arial"/>
        </w:rPr>
        <w:t>x.kauba_kood:= p_kauba</w:t>
      </w:r>
      <w:r w:rsidR="00A83C5E">
        <w:rPr>
          <w:rFonts w:cs="Arial"/>
        </w:rPr>
        <w:t>_kood_uus</w:t>
      </w:r>
    </w:p>
    <w:p w14:paraId="48C0FF3F" w14:textId="77777777" w:rsidR="00E946B4" w:rsidRPr="00045223" w:rsidRDefault="00E946B4" w:rsidP="00E946B4">
      <w:pPr>
        <w:numPr>
          <w:ilvl w:val="0"/>
          <w:numId w:val="23"/>
        </w:numPr>
        <w:suppressAutoHyphens w:val="0"/>
        <w:autoSpaceDE w:val="0"/>
        <w:autoSpaceDN w:val="0"/>
        <w:adjustRightInd w:val="0"/>
        <w:rPr>
          <w:rFonts w:cs="Arial"/>
        </w:rPr>
      </w:pPr>
      <w:r>
        <w:rPr>
          <w:rFonts w:cs="Arial"/>
        </w:rPr>
        <w:t>x</w:t>
      </w:r>
      <w:r w:rsidRPr="00045223">
        <w:rPr>
          <w:rFonts w:cs="Arial"/>
        </w:rPr>
        <w:t>.</w:t>
      </w:r>
      <w:r w:rsidRPr="009307D1">
        <w:rPr>
          <w:rFonts w:cs="Arial"/>
        </w:rPr>
        <w:t>nimetus</w:t>
      </w:r>
      <w:r w:rsidRPr="00045223">
        <w:rPr>
          <w:rFonts w:cs="Arial"/>
        </w:rPr>
        <w:t>:=</w:t>
      </w:r>
      <w:r>
        <w:rPr>
          <w:rFonts w:cs="Arial"/>
        </w:rPr>
        <w:t xml:space="preserve"> p_</w:t>
      </w:r>
      <w:r w:rsidRPr="009307D1">
        <w:rPr>
          <w:rFonts w:cs="Arial"/>
        </w:rPr>
        <w:t>nimetus</w:t>
      </w:r>
    </w:p>
    <w:p w14:paraId="1D569243" w14:textId="77777777" w:rsidR="00E946B4" w:rsidRDefault="00E946B4" w:rsidP="00E946B4">
      <w:pPr>
        <w:numPr>
          <w:ilvl w:val="0"/>
          <w:numId w:val="23"/>
        </w:numPr>
        <w:suppressAutoHyphens w:val="0"/>
        <w:autoSpaceDE w:val="0"/>
        <w:autoSpaceDN w:val="0"/>
        <w:adjustRightInd w:val="0"/>
        <w:rPr>
          <w:rFonts w:cs="Arial"/>
        </w:rPr>
      </w:pPr>
      <w:r>
        <w:rPr>
          <w:rFonts w:cs="Arial"/>
        </w:rPr>
        <w:t>x.hind:= p_hind</w:t>
      </w:r>
    </w:p>
    <w:p w14:paraId="1D35E0B2" w14:textId="77777777" w:rsidR="00E946B4" w:rsidRDefault="00E946B4" w:rsidP="00E946B4">
      <w:pPr>
        <w:numPr>
          <w:ilvl w:val="0"/>
          <w:numId w:val="23"/>
        </w:numPr>
        <w:suppressAutoHyphens w:val="0"/>
        <w:autoSpaceDE w:val="0"/>
        <w:autoSpaceDN w:val="0"/>
        <w:adjustRightInd w:val="0"/>
        <w:rPr>
          <w:rFonts w:cs="Arial"/>
        </w:rPr>
      </w:pPr>
      <w:r>
        <w:rPr>
          <w:rFonts w:cs="Arial"/>
        </w:rPr>
        <w:t>x.kirjeldus:= p_kirjeldus</w:t>
      </w:r>
    </w:p>
    <w:p w14:paraId="36F9C3AA" w14:textId="77777777" w:rsidR="00E946B4" w:rsidRDefault="00E946B4" w:rsidP="00E946B4">
      <w:pPr>
        <w:numPr>
          <w:ilvl w:val="0"/>
          <w:numId w:val="23"/>
        </w:numPr>
        <w:suppressAutoHyphens w:val="0"/>
        <w:autoSpaceDE w:val="0"/>
        <w:autoSpaceDN w:val="0"/>
        <w:adjustRightInd w:val="0"/>
        <w:rPr>
          <w:rFonts w:cs="Arial"/>
        </w:rPr>
      </w:pPr>
      <w:r>
        <w:rPr>
          <w:rFonts w:cs="Arial"/>
        </w:rPr>
        <w:t>x.pildi_aadress:=p_pildi_aadress</w:t>
      </w:r>
    </w:p>
    <w:p w14:paraId="26D410AC" w14:textId="51881774" w:rsidR="00E946B4" w:rsidRDefault="00BA6B42" w:rsidP="00E946B4">
      <w:pPr>
        <w:numPr>
          <w:ilvl w:val="0"/>
          <w:numId w:val="23"/>
        </w:numPr>
        <w:suppressAutoHyphens w:val="0"/>
        <w:autoSpaceDE w:val="0"/>
        <w:autoSpaceDN w:val="0"/>
        <w:adjustRightInd w:val="0"/>
        <w:rPr>
          <w:rFonts w:cs="Arial"/>
        </w:rPr>
      </w:pPr>
      <w:r>
        <w:rPr>
          <w:rFonts w:cs="Arial"/>
        </w:rPr>
        <w:t>y</w:t>
      </w:r>
      <w:r w:rsidR="00E946B4">
        <w:rPr>
          <w:rFonts w:cs="Arial"/>
        </w:rPr>
        <w:t>.on_veekindel:=p_on_veekindel</w:t>
      </w:r>
    </w:p>
    <w:p w14:paraId="76569B1D" w14:textId="47D360B2" w:rsidR="00E946B4" w:rsidRPr="00987D85" w:rsidRDefault="00BA6B42" w:rsidP="00987D85">
      <w:pPr>
        <w:numPr>
          <w:ilvl w:val="0"/>
          <w:numId w:val="23"/>
        </w:numPr>
        <w:suppressAutoHyphens w:val="0"/>
        <w:autoSpaceDE w:val="0"/>
        <w:autoSpaceDN w:val="0"/>
        <w:adjustRightInd w:val="0"/>
        <w:rPr>
          <w:rFonts w:cs="Arial"/>
        </w:rPr>
      </w:pPr>
      <w:r>
        <w:rPr>
          <w:rFonts w:cs="Arial"/>
        </w:rPr>
        <w:t>y</w:t>
      </w:r>
      <w:r w:rsidR="00E946B4">
        <w:rPr>
          <w:rFonts w:cs="Arial"/>
        </w:rPr>
        <w:t>.on_sõrmejäljelugeja:=p_on_sõrmejäljelugeja</w:t>
      </w:r>
    </w:p>
    <w:p w14:paraId="025E5EB4" w14:textId="171CA3DF"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sidR="00937D9E">
        <w:rPr>
          <w:rFonts w:cs="Arial"/>
          <w:color w:val="00B050"/>
        </w:rPr>
        <w:t>Kustuta seoseid</w:t>
      </w:r>
    </w:p>
    <w:p w14:paraId="1A1B97F7" w14:textId="30E749AC" w:rsidR="0026262F" w:rsidRDefault="0026262F" w:rsidP="00E04026">
      <w:pPr>
        <w:numPr>
          <w:ilvl w:val="0"/>
          <w:numId w:val="20"/>
        </w:numPr>
        <w:suppressAutoHyphens w:val="0"/>
        <w:autoSpaceDE w:val="0"/>
        <w:autoSpaceDN w:val="0"/>
        <w:adjustRightInd w:val="0"/>
        <w:rPr>
          <w:rFonts w:cs="Arial"/>
          <w:lang w:val="en-AU"/>
        </w:rPr>
      </w:pPr>
      <w:r>
        <w:rPr>
          <w:rFonts w:cs="Arial"/>
          <w:lang w:val="en-AU"/>
        </w:rPr>
        <w:t>x ja xb seos on kustutatud</w:t>
      </w:r>
    </w:p>
    <w:p w14:paraId="34020FBF" w14:textId="0DDF47EF" w:rsidR="0026262F" w:rsidRDefault="0026262F" w:rsidP="00E04026">
      <w:pPr>
        <w:numPr>
          <w:ilvl w:val="0"/>
          <w:numId w:val="20"/>
        </w:numPr>
        <w:suppressAutoHyphens w:val="0"/>
        <w:autoSpaceDE w:val="0"/>
        <w:autoSpaceDN w:val="0"/>
        <w:adjustRightInd w:val="0"/>
        <w:rPr>
          <w:rFonts w:cs="Arial"/>
          <w:lang w:val="en-AU"/>
        </w:rPr>
      </w:pPr>
      <w:r>
        <w:rPr>
          <w:rFonts w:cs="Arial"/>
          <w:lang w:val="en-AU"/>
        </w:rPr>
        <w:t>x ja xn seos on kustutatud</w:t>
      </w:r>
    </w:p>
    <w:p w14:paraId="49D7622E" w14:textId="21C02F83" w:rsidR="0026262F" w:rsidRDefault="0026262F" w:rsidP="00E04026">
      <w:pPr>
        <w:numPr>
          <w:ilvl w:val="0"/>
          <w:numId w:val="20"/>
        </w:numPr>
        <w:suppressAutoHyphens w:val="0"/>
        <w:autoSpaceDE w:val="0"/>
        <w:autoSpaceDN w:val="0"/>
        <w:adjustRightInd w:val="0"/>
        <w:rPr>
          <w:rFonts w:cs="Arial"/>
          <w:lang w:val="en-AU"/>
        </w:rPr>
      </w:pPr>
      <w:r>
        <w:rPr>
          <w:rFonts w:cs="Arial"/>
          <w:lang w:val="en-AU"/>
        </w:rPr>
        <w:t>y ja yk1 seos on kustutatud</w:t>
      </w:r>
    </w:p>
    <w:p w14:paraId="59177CDA" w14:textId="3E7CC35B" w:rsidR="0026262F" w:rsidRDefault="0026262F" w:rsidP="00E04026">
      <w:pPr>
        <w:numPr>
          <w:ilvl w:val="0"/>
          <w:numId w:val="20"/>
        </w:numPr>
        <w:suppressAutoHyphens w:val="0"/>
        <w:autoSpaceDE w:val="0"/>
        <w:autoSpaceDN w:val="0"/>
        <w:adjustRightInd w:val="0"/>
        <w:rPr>
          <w:rFonts w:cs="Arial"/>
          <w:lang w:val="en-AU"/>
        </w:rPr>
      </w:pPr>
      <w:r>
        <w:rPr>
          <w:rFonts w:cs="Arial"/>
          <w:lang w:val="en-AU"/>
        </w:rPr>
        <w:t>y ja yk2 seos on kustutatud</w:t>
      </w:r>
    </w:p>
    <w:p w14:paraId="535F553F" w14:textId="4D8DD55F" w:rsidR="0026262F" w:rsidRDefault="0026262F" w:rsidP="00E04026">
      <w:pPr>
        <w:numPr>
          <w:ilvl w:val="0"/>
          <w:numId w:val="20"/>
        </w:numPr>
        <w:suppressAutoHyphens w:val="0"/>
        <w:autoSpaceDE w:val="0"/>
        <w:autoSpaceDN w:val="0"/>
        <w:adjustRightInd w:val="0"/>
        <w:rPr>
          <w:rFonts w:cs="Arial"/>
          <w:lang w:val="en-AU"/>
        </w:rPr>
      </w:pPr>
      <w:r>
        <w:rPr>
          <w:rFonts w:cs="Arial"/>
          <w:lang w:val="en-AU"/>
        </w:rPr>
        <w:t>y ja ys seos on kustutatud</w:t>
      </w:r>
    </w:p>
    <w:p w14:paraId="553F7C25" w14:textId="20329F04" w:rsidR="0026262F" w:rsidRDefault="0026262F" w:rsidP="00E04026">
      <w:pPr>
        <w:numPr>
          <w:ilvl w:val="0"/>
          <w:numId w:val="20"/>
        </w:numPr>
        <w:suppressAutoHyphens w:val="0"/>
        <w:autoSpaceDE w:val="0"/>
        <w:autoSpaceDN w:val="0"/>
        <w:adjustRightInd w:val="0"/>
        <w:rPr>
          <w:rFonts w:cs="Arial"/>
          <w:lang w:val="en-AU"/>
        </w:rPr>
      </w:pPr>
      <w:r>
        <w:rPr>
          <w:rFonts w:cs="Arial"/>
          <w:lang w:val="en-AU"/>
        </w:rPr>
        <w:t>y ja yd seos on kustutatud</w:t>
      </w:r>
    </w:p>
    <w:p w14:paraId="510B1D57" w14:textId="448047D9" w:rsidR="0026262F" w:rsidRDefault="0026262F" w:rsidP="00E04026">
      <w:pPr>
        <w:numPr>
          <w:ilvl w:val="0"/>
          <w:numId w:val="20"/>
        </w:numPr>
        <w:suppressAutoHyphens w:val="0"/>
        <w:autoSpaceDE w:val="0"/>
        <w:autoSpaceDN w:val="0"/>
        <w:adjustRightInd w:val="0"/>
        <w:rPr>
          <w:rFonts w:cs="Arial"/>
          <w:lang w:val="en-AU"/>
        </w:rPr>
      </w:pPr>
      <w:r>
        <w:rPr>
          <w:rFonts w:cs="Arial"/>
          <w:lang w:val="en-AU"/>
        </w:rPr>
        <w:t>y ja yp seos on kustutatud</w:t>
      </w:r>
    </w:p>
    <w:p w14:paraId="2BC6DB42" w14:textId="1AAE5179" w:rsidR="0026262F" w:rsidRPr="00A20B67" w:rsidRDefault="0026262F" w:rsidP="00E04026">
      <w:pPr>
        <w:numPr>
          <w:ilvl w:val="0"/>
          <w:numId w:val="20"/>
        </w:numPr>
        <w:suppressAutoHyphens w:val="0"/>
        <w:autoSpaceDE w:val="0"/>
        <w:autoSpaceDN w:val="0"/>
        <w:adjustRightInd w:val="0"/>
        <w:rPr>
          <w:rFonts w:cs="Arial"/>
          <w:lang w:val="en-AU"/>
        </w:rPr>
      </w:pPr>
      <w:r>
        <w:rPr>
          <w:rFonts w:cs="Arial"/>
          <w:lang w:val="en-AU"/>
        </w:rPr>
        <w:t>y ja ye seos on kustutatud</w:t>
      </w:r>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68C9978" w14:textId="77777777" w:rsidR="00011ED8" w:rsidRDefault="00011ED8" w:rsidP="00011ED8">
      <w:pPr>
        <w:numPr>
          <w:ilvl w:val="0"/>
          <w:numId w:val="25"/>
        </w:numPr>
        <w:suppressAutoHyphens w:val="0"/>
        <w:autoSpaceDE w:val="0"/>
        <w:autoSpaceDN w:val="0"/>
        <w:adjustRightInd w:val="0"/>
        <w:rPr>
          <w:rFonts w:cs="Arial"/>
        </w:rPr>
      </w:pPr>
      <w:r>
        <w:rPr>
          <w:rFonts w:cs="Arial"/>
        </w:rPr>
        <w:t>x ja b seos on registreeritud</w:t>
      </w:r>
    </w:p>
    <w:p w14:paraId="1A0429AC" w14:textId="2E148901" w:rsidR="00011ED8" w:rsidRDefault="00BA6B42" w:rsidP="00011ED8">
      <w:pPr>
        <w:numPr>
          <w:ilvl w:val="0"/>
          <w:numId w:val="25"/>
        </w:numPr>
        <w:suppressAutoHyphens w:val="0"/>
        <w:autoSpaceDE w:val="0"/>
        <w:autoSpaceDN w:val="0"/>
        <w:adjustRightInd w:val="0"/>
        <w:rPr>
          <w:rFonts w:cs="Arial"/>
        </w:rPr>
      </w:pPr>
      <w:r>
        <w:rPr>
          <w:rFonts w:cs="Arial"/>
        </w:rPr>
        <w:t>y</w:t>
      </w:r>
      <w:r w:rsidR="006F77F0">
        <w:rPr>
          <w:rFonts w:cs="Arial"/>
        </w:rPr>
        <w:t xml:space="preserve"> ja </w:t>
      </w:r>
      <w:r w:rsidR="00011ED8">
        <w:rPr>
          <w:rFonts w:cs="Arial"/>
        </w:rPr>
        <w:t>k</w:t>
      </w:r>
      <w:r w:rsidR="00ED4339">
        <w:rPr>
          <w:rFonts w:cs="Arial"/>
        </w:rPr>
        <w:t>1</w:t>
      </w:r>
      <w:r w:rsidR="00011ED8">
        <w:rPr>
          <w:rFonts w:cs="Arial"/>
        </w:rPr>
        <w:t xml:space="preserve"> seos on registreeritud</w:t>
      </w:r>
    </w:p>
    <w:p w14:paraId="64D8B0BF" w14:textId="608A39E2" w:rsidR="00ED4339" w:rsidRPr="00ED4339" w:rsidRDefault="00ED4339" w:rsidP="00ED4339">
      <w:pPr>
        <w:numPr>
          <w:ilvl w:val="0"/>
          <w:numId w:val="25"/>
        </w:numPr>
        <w:suppressAutoHyphens w:val="0"/>
        <w:autoSpaceDE w:val="0"/>
        <w:autoSpaceDN w:val="0"/>
        <w:adjustRightInd w:val="0"/>
        <w:rPr>
          <w:rFonts w:cs="Arial"/>
        </w:rPr>
      </w:pPr>
      <w:r>
        <w:rPr>
          <w:rFonts w:cs="Arial"/>
        </w:rPr>
        <w:t>y ja k2 seos on registreeritud</w:t>
      </w:r>
    </w:p>
    <w:p w14:paraId="2CBF71C5" w14:textId="5881D474" w:rsidR="00011ED8" w:rsidRDefault="00BA6B42" w:rsidP="00011ED8">
      <w:pPr>
        <w:numPr>
          <w:ilvl w:val="0"/>
          <w:numId w:val="25"/>
        </w:numPr>
        <w:suppressAutoHyphens w:val="0"/>
        <w:autoSpaceDE w:val="0"/>
        <w:autoSpaceDN w:val="0"/>
        <w:adjustRightInd w:val="0"/>
        <w:rPr>
          <w:rFonts w:cs="Arial"/>
        </w:rPr>
      </w:pPr>
      <w:r>
        <w:rPr>
          <w:rFonts w:cs="Arial"/>
        </w:rPr>
        <w:t>y</w:t>
      </w:r>
      <w:r w:rsidR="00011ED8">
        <w:rPr>
          <w:rFonts w:cs="Arial"/>
        </w:rPr>
        <w:t xml:space="preserve"> ja s seos on registreeritud</w:t>
      </w:r>
    </w:p>
    <w:p w14:paraId="477C5494" w14:textId="4AE23A64" w:rsidR="00011ED8" w:rsidRDefault="00BA6B42" w:rsidP="00011ED8">
      <w:pPr>
        <w:numPr>
          <w:ilvl w:val="0"/>
          <w:numId w:val="25"/>
        </w:numPr>
        <w:suppressAutoHyphens w:val="0"/>
        <w:autoSpaceDE w:val="0"/>
        <w:autoSpaceDN w:val="0"/>
        <w:adjustRightInd w:val="0"/>
        <w:rPr>
          <w:rFonts w:cs="Arial"/>
        </w:rPr>
      </w:pPr>
      <w:r>
        <w:rPr>
          <w:rFonts w:cs="Arial"/>
        </w:rPr>
        <w:t>y</w:t>
      </w:r>
      <w:r w:rsidR="00011ED8">
        <w:rPr>
          <w:rFonts w:cs="Arial"/>
        </w:rPr>
        <w:t xml:space="preserve"> ja d seos on registreeritud</w:t>
      </w:r>
    </w:p>
    <w:p w14:paraId="07C58C95" w14:textId="4DA83F38" w:rsidR="00011ED8" w:rsidRDefault="00BA6B42" w:rsidP="00011ED8">
      <w:pPr>
        <w:numPr>
          <w:ilvl w:val="0"/>
          <w:numId w:val="25"/>
        </w:numPr>
        <w:suppressAutoHyphens w:val="0"/>
        <w:autoSpaceDE w:val="0"/>
        <w:autoSpaceDN w:val="0"/>
        <w:adjustRightInd w:val="0"/>
        <w:rPr>
          <w:rFonts w:cs="Arial"/>
        </w:rPr>
      </w:pPr>
      <w:r>
        <w:rPr>
          <w:rFonts w:cs="Arial"/>
        </w:rPr>
        <w:t>y</w:t>
      </w:r>
      <w:r w:rsidR="00011ED8">
        <w:rPr>
          <w:rFonts w:cs="Arial"/>
        </w:rPr>
        <w:t xml:space="preserve"> ja p seos on registreeritud</w:t>
      </w:r>
    </w:p>
    <w:p w14:paraId="7174D700" w14:textId="471E779A" w:rsidR="00011ED8" w:rsidRPr="00026709" w:rsidRDefault="00BA6B42" w:rsidP="00026709">
      <w:pPr>
        <w:numPr>
          <w:ilvl w:val="0"/>
          <w:numId w:val="25"/>
        </w:numPr>
        <w:suppressAutoHyphens w:val="0"/>
        <w:autoSpaceDE w:val="0"/>
        <w:autoSpaceDN w:val="0"/>
        <w:adjustRightInd w:val="0"/>
        <w:rPr>
          <w:rFonts w:cs="Arial"/>
        </w:rPr>
      </w:pPr>
      <w:r>
        <w:rPr>
          <w:rFonts w:cs="Arial"/>
        </w:rPr>
        <w:t>y</w:t>
      </w:r>
      <w:r w:rsidR="00011ED8">
        <w:rPr>
          <w:rFonts w:cs="Arial"/>
        </w:rPr>
        <w:t xml:space="preserve"> ja e seos on registreeritud</w:t>
      </w:r>
    </w:p>
    <w:p w14:paraId="11129419" w14:textId="31ACA645" w:rsidR="00324202" w:rsidRPr="00011ED8" w:rsidRDefault="00324202" w:rsidP="00011ED8">
      <w:pPr>
        <w:suppressAutoHyphens w:val="0"/>
        <w:autoSpaceDE w:val="0"/>
        <w:autoSpaceDN w:val="0"/>
        <w:adjustRightInd w:val="0"/>
        <w:rPr>
          <w:rFonts w:cs="Arial"/>
        </w:rPr>
      </w:pPr>
      <w:r w:rsidRPr="00011ED8">
        <w:rPr>
          <w:rFonts w:cs="Arial"/>
          <w:b/>
        </w:rPr>
        <w:t>Kasutus kasutusjuhtude poolt</w:t>
      </w:r>
      <w:r w:rsidRPr="00011ED8">
        <w:rPr>
          <w:rFonts w:cs="Arial"/>
        </w:rPr>
        <w:t xml:space="preserve">: </w:t>
      </w:r>
      <w:r w:rsidR="001D6994">
        <w:rPr>
          <w:rFonts w:cs="Arial"/>
        </w:rPr>
        <w:t>Muuda nutitelefoni</w:t>
      </w:r>
      <w:r w:rsidR="003B046A" w:rsidRPr="00011ED8">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lastRenderedPageBreak/>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49353B"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FB79C0">
        <w:rPr>
          <w:rFonts w:cs="Arial"/>
        </w:rPr>
        <w:t xml:space="preserve"> Registreeri nutitelefon</w:t>
      </w:r>
      <w:r w:rsidR="001D6994">
        <w:rPr>
          <w:rFonts w:cs="Arial"/>
        </w:rPr>
        <w:t>, Muuda nutitelefoni</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21C1A985" w:rsidR="00324202" w:rsidRDefault="00324202" w:rsidP="00324202">
      <w:pPr>
        <w:rPr>
          <w:rFonts w:cs="Arial"/>
        </w:rPr>
      </w:pPr>
      <w:r w:rsidRPr="00923C6F">
        <w:rPr>
          <w:rFonts w:cs="Arial"/>
          <w:b/>
        </w:rPr>
        <w:t>Kasutus kasutusjuhtude poolt</w:t>
      </w:r>
      <w:r w:rsidRPr="009307D1">
        <w:rPr>
          <w:rFonts w:cs="Arial"/>
        </w:rPr>
        <w:t xml:space="preserve">: </w:t>
      </w:r>
      <w:r w:rsidR="00FB79C0">
        <w:rPr>
          <w:rFonts w:cs="Arial"/>
        </w:rPr>
        <w:t>Registreeri nutitelefon</w:t>
      </w:r>
      <w:r w:rsidR="00B554E5">
        <w:rPr>
          <w:rFonts w:cs="Arial"/>
        </w:rPr>
        <w:t>,</w:t>
      </w:r>
      <w:r w:rsidR="00FB79C0">
        <w:rPr>
          <w:rFonts w:cs="Arial"/>
        </w:rPr>
        <w:t xml:space="preserve"> Muuda nutitelefoni</w:t>
      </w:r>
      <w:r w:rsidR="009C6EC9">
        <w:rPr>
          <w:rFonts w:cs="Arial"/>
        </w:rPr>
        <w:t xml:space="preserve"> andmeid</w:t>
      </w:r>
    </w:p>
    <w:p w14:paraId="538E9FAF" w14:textId="5B77B8E0" w:rsidR="00B05D2D" w:rsidRDefault="00B05D2D" w:rsidP="00324202">
      <w:pPr>
        <w:rPr>
          <w:rFonts w:cs="Arial"/>
        </w:rPr>
      </w:pPr>
    </w:p>
    <w:p w14:paraId="0D32169C" w14:textId="422A9BAF" w:rsidR="00B05D2D" w:rsidRPr="00B50CDD" w:rsidRDefault="00B05D2D" w:rsidP="00B05D2D">
      <w:pPr>
        <w:suppressAutoHyphens w:val="0"/>
        <w:autoSpaceDE w:val="0"/>
        <w:autoSpaceDN w:val="0"/>
        <w:adjustRightInd w:val="0"/>
        <w:rPr>
          <w:rFonts w:cs="Arial"/>
          <w:b/>
        </w:rPr>
      </w:pPr>
      <w:r>
        <w:rPr>
          <w:rFonts w:cs="Arial"/>
          <w:b/>
          <w:color w:val="0070C0"/>
        </w:rPr>
        <w:t>OP9</w:t>
      </w:r>
      <w:r>
        <w:rPr>
          <w:rFonts w:cs="Arial"/>
          <w:b/>
        </w:rPr>
        <w:t xml:space="preserve"> Lisa kauba variant</w:t>
      </w:r>
      <w:r w:rsidRPr="00B50CDD">
        <w:rPr>
          <w:rFonts w:cs="Arial"/>
          <w:b/>
        </w:rPr>
        <w:t>(</w:t>
      </w:r>
      <w:r>
        <w:rPr>
          <w:rFonts w:cs="Arial"/>
          <w:b/>
        </w:rPr>
        <w:t>p_kauba_kood</w:t>
      </w:r>
      <w:r w:rsidRPr="00B50CDD">
        <w:rPr>
          <w:rFonts w:cs="Arial"/>
          <w:b/>
        </w:rPr>
        <w:t>,</w:t>
      </w:r>
      <w:r>
        <w:rPr>
          <w:rFonts w:cs="Arial"/>
          <w:b/>
        </w:rPr>
        <w:t xml:space="preserve"> </w:t>
      </w:r>
      <w:r w:rsidR="00E63CFD">
        <w:rPr>
          <w:rFonts w:cs="Arial"/>
          <w:b/>
        </w:rPr>
        <w:t>kauba</w:t>
      </w:r>
      <w:r>
        <w:rPr>
          <w:rFonts w:cs="Arial"/>
          <w:b/>
        </w:rPr>
        <w:t xml:space="preserve"> värvuse identifikaator</w:t>
      </w:r>
      <w:r w:rsidRPr="00B50CDD">
        <w:rPr>
          <w:rFonts w:cs="Arial"/>
          <w:b/>
        </w:rPr>
        <w:t>)</w:t>
      </w:r>
    </w:p>
    <w:p w14:paraId="559A1332" w14:textId="77777777" w:rsidR="00B05D2D" w:rsidRPr="00045223" w:rsidRDefault="00B05D2D" w:rsidP="00B05D2D">
      <w:pPr>
        <w:suppressAutoHyphens w:val="0"/>
        <w:autoSpaceDE w:val="0"/>
        <w:autoSpaceDN w:val="0"/>
        <w:adjustRightInd w:val="0"/>
        <w:rPr>
          <w:rFonts w:cs="Arial"/>
        </w:rPr>
      </w:pPr>
      <w:r w:rsidRPr="00923C6F">
        <w:rPr>
          <w:rFonts w:cs="Arial"/>
          <w:b/>
        </w:rPr>
        <w:t>Eeltingimused</w:t>
      </w:r>
      <w:r w:rsidRPr="00045223">
        <w:rPr>
          <w:rFonts w:cs="Arial"/>
        </w:rPr>
        <w:t>:</w:t>
      </w:r>
    </w:p>
    <w:p w14:paraId="12DF4BAB" w14:textId="77777777" w:rsidR="00B05D2D" w:rsidRDefault="00B05D2D" w:rsidP="00B05D2D">
      <w:pPr>
        <w:numPr>
          <w:ilvl w:val="0"/>
          <w:numId w:val="22"/>
        </w:numPr>
        <w:suppressAutoHyphens w:val="0"/>
        <w:autoSpaceDE w:val="0"/>
        <w:autoSpaceDN w:val="0"/>
        <w:adjustRightInd w:val="0"/>
        <w:rPr>
          <w:rFonts w:cs="Arial"/>
        </w:rPr>
      </w:pPr>
      <w:r>
        <w:rPr>
          <w:rFonts w:cs="Arial"/>
        </w:rPr>
        <w:t>Kauba</w:t>
      </w:r>
      <w:r w:rsidRPr="009307D1">
        <w:rPr>
          <w:rFonts w:cs="Arial"/>
        </w:rPr>
        <w:t xml:space="preserve"> </w:t>
      </w:r>
      <w:r>
        <w:rPr>
          <w:rFonts w:cs="Arial"/>
        </w:rPr>
        <w:t xml:space="preserve">eksemplar x (kauba_kood=p_kauba_kood) </w:t>
      </w:r>
      <w:r w:rsidRPr="009307D1">
        <w:rPr>
          <w:rFonts w:cs="Arial"/>
        </w:rPr>
        <w:t xml:space="preserve">on registreeritud </w:t>
      </w:r>
    </w:p>
    <w:p w14:paraId="4BDBA92E" w14:textId="01E1F5E5" w:rsidR="00B05D2D" w:rsidRDefault="00B05D2D" w:rsidP="00B05D2D">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Pr>
          <w:rFonts w:cs="Arial"/>
        </w:rPr>
        <w:t>on seotud kauba_seisundi_liik eksemplariga xsl (nimetus="Ootel") või (nimetus=</w:t>
      </w:r>
      <w:r w:rsidRPr="00045223">
        <w:rPr>
          <w:rFonts w:cs="Arial"/>
        </w:rPr>
        <w:t>"</w:t>
      </w:r>
      <w:r w:rsidRPr="009307D1">
        <w:rPr>
          <w:rFonts w:cs="Arial"/>
        </w:rPr>
        <w:t>Mitteaktiivne</w:t>
      </w:r>
      <w:r w:rsidRPr="00045223">
        <w:rPr>
          <w:rFonts w:cs="Arial"/>
        </w:rPr>
        <w:t>"</w:t>
      </w:r>
      <w:r>
        <w:rPr>
          <w:rFonts w:cs="Arial"/>
        </w:rPr>
        <w:t>)</w:t>
      </w:r>
    </w:p>
    <w:p w14:paraId="54A2F5EE" w14:textId="5DE47D75" w:rsidR="00B05D2D" w:rsidRPr="00045223" w:rsidRDefault="00B05D2D" w:rsidP="00B05D2D">
      <w:pPr>
        <w:numPr>
          <w:ilvl w:val="0"/>
          <w:numId w:val="21"/>
        </w:numPr>
        <w:suppressAutoHyphens w:val="0"/>
        <w:autoSpaceDE w:val="0"/>
        <w:autoSpaceDN w:val="0"/>
        <w:adjustRightInd w:val="0"/>
        <w:rPr>
          <w:rFonts w:cs="Arial"/>
        </w:rPr>
      </w:pPr>
      <w:r>
        <w:rPr>
          <w:rFonts w:cs="Arial"/>
        </w:rPr>
        <w:t>värvuse eksemplar v (kauba variandi värvuse identifikaator) on registreeritud</w:t>
      </w:r>
    </w:p>
    <w:p w14:paraId="44F630E3" w14:textId="77777777" w:rsidR="00B05D2D" w:rsidRDefault="00B05D2D" w:rsidP="00B05D2D">
      <w:pPr>
        <w:suppressAutoHyphens w:val="0"/>
        <w:autoSpaceDE w:val="0"/>
        <w:autoSpaceDN w:val="0"/>
        <w:adjustRightInd w:val="0"/>
        <w:rPr>
          <w:rFonts w:cs="Arial"/>
        </w:rPr>
      </w:pPr>
      <w:r w:rsidRPr="00923C6F">
        <w:rPr>
          <w:rFonts w:cs="Arial"/>
          <w:b/>
        </w:rPr>
        <w:t>Järeltingimused</w:t>
      </w:r>
      <w:r w:rsidRPr="00045223">
        <w:rPr>
          <w:rFonts w:cs="Arial"/>
        </w:rPr>
        <w:t>:</w:t>
      </w:r>
    </w:p>
    <w:p w14:paraId="33BE52E0" w14:textId="77777777" w:rsidR="00B05D2D" w:rsidRPr="00E91213" w:rsidRDefault="00B05D2D" w:rsidP="00B05D2D">
      <w:pPr>
        <w:suppressAutoHyphens w:val="0"/>
        <w:autoSpaceDE w:val="0"/>
        <w:autoSpaceDN w:val="0"/>
        <w:adjustRightInd w:val="0"/>
        <w:rPr>
          <w:rFonts w:cs="Arial"/>
          <w:color w:val="00B050"/>
        </w:rPr>
      </w:pPr>
      <w:r w:rsidRPr="00E91213">
        <w:rPr>
          <w:rFonts w:cs="Arial"/>
          <w:color w:val="00B050"/>
        </w:rPr>
        <w:t>--Loo eksemplare</w:t>
      </w:r>
    </w:p>
    <w:p w14:paraId="2A31042C" w14:textId="5430206F" w:rsidR="00B05D2D" w:rsidRDefault="00B05D2D" w:rsidP="00B05D2D">
      <w:pPr>
        <w:numPr>
          <w:ilvl w:val="0"/>
          <w:numId w:val="23"/>
        </w:numPr>
        <w:suppressAutoHyphens w:val="0"/>
        <w:autoSpaceDE w:val="0"/>
        <w:autoSpaceDN w:val="0"/>
        <w:adjustRightInd w:val="0"/>
        <w:rPr>
          <w:rFonts w:cs="Arial"/>
        </w:rPr>
      </w:pPr>
      <w:r>
        <w:rPr>
          <w:rFonts w:cs="Arial"/>
        </w:rPr>
        <w:t>kauba_variant eksemplar xv on registreeritud</w:t>
      </w:r>
    </w:p>
    <w:p w14:paraId="2F08D973" w14:textId="77777777" w:rsidR="00B05D2D" w:rsidRPr="00E91213" w:rsidRDefault="00B05D2D" w:rsidP="00B05D2D">
      <w:pPr>
        <w:suppressAutoHyphens w:val="0"/>
        <w:autoSpaceDE w:val="0"/>
        <w:autoSpaceDN w:val="0"/>
        <w:adjustRightInd w:val="0"/>
        <w:rPr>
          <w:rFonts w:cs="Arial"/>
          <w:color w:val="00B050"/>
        </w:rPr>
      </w:pPr>
      <w:r w:rsidRPr="00E91213">
        <w:rPr>
          <w:rFonts w:cs="Arial"/>
          <w:color w:val="00B050"/>
        </w:rPr>
        <w:t xml:space="preserve">--Loo </w:t>
      </w:r>
      <w:r>
        <w:rPr>
          <w:rFonts w:cs="Arial"/>
          <w:color w:val="00B050"/>
        </w:rPr>
        <w:t>seoseid</w:t>
      </w:r>
    </w:p>
    <w:p w14:paraId="018ACF7F" w14:textId="7ED4B64B" w:rsidR="00B05D2D" w:rsidRPr="00045223" w:rsidRDefault="00B05D2D" w:rsidP="00B05D2D">
      <w:pPr>
        <w:numPr>
          <w:ilvl w:val="0"/>
          <w:numId w:val="23"/>
        </w:numPr>
        <w:suppressAutoHyphens w:val="0"/>
        <w:autoSpaceDE w:val="0"/>
        <w:autoSpaceDN w:val="0"/>
        <w:adjustRightInd w:val="0"/>
        <w:rPr>
          <w:rFonts w:cs="Arial"/>
        </w:rPr>
      </w:pPr>
      <w:r>
        <w:rPr>
          <w:rFonts w:cs="Arial"/>
        </w:rPr>
        <w:t>x ja xv seos on registreeritud</w:t>
      </w:r>
    </w:p>
    <w:p w14:paraId="4546EFE3" w14:textId="775C0925" w:rsidR="00B05D2D" w:rsidRPr="00045223" w:rsidRDefault="00B05D2D" w:rsidP="00B05D2D">
      <w:pPr>
        <w:numPr>
          <w:ilvl w:val="0"/>
          <w:numId w:val="23"/>
        </w:numPr>
        <w:suppressAutoHyphens w:val="0"/>
        <w:autoSpaceDE w:val="0"/>
        <w:autoSpaceDN w:val="0"/>
        <w:adjustRightInd w:val="0"/>
        <w:rPr>
          <w:rFonts w:cs="Arial"/>
        </w:rPr>
      </w:pPr>
      <w:r>
        <w:rPr>
          <w:rFonts w:cs="Arial"/>
        </w:rPr>
        <w:t>xv ja v seos on registreeritud</w:t>
      </w:r>
    </w:p>
    <w:p w14:paraId="4D6DAC82" w14:textId="5404698D" w:rsidR="00B05D2D" w:rsidRDefault="00B05D2D" w:rsidP="00B05D2D">
      <w:pPr>
        <w:suppressAutoHyphens w:val="0"/>
        <w:autoSpaceDE w:val="0"/>
        <w:autoSpaceDN w:val="0"/>
        <w:adjustRightInd w:val="0"/>
        <w:rPr>
          <w:rFonts w:cs="Arial"/>
        </w:rPr>
      </w:pPr>
      <w:r w:rsidRPr="00923C6F">
        <w:rPr>
          <w:rFonts w:cs="Arial"/>
          <w:b/>
        </w:rPr>
        <w:t>Kasutus kasutusjuhtude poolt</w:t>
      </w:r>
      <w:r w:rsidRPr="00045223">
        <w:rPr>
          <w:rFonts w:cs="Arial"/>
        </w:rPr>
        <w:t>:</w:t>
      </w:r>
      <w:r w:rsidR="00FB79C0">
        <w:rPr>
          <w:rFonts w:cs="Arial"/>
        </w:rPr>
        <w:t xml:space="preserve"> Registreeri nutitelefon, Muuda nutitelefoni</w:t>
      </w:r>
      <w:r>
        <w:rPr>
          <w:rFonts w:cs="Arial"/>
        </w:rPr>
        <w:t xml:space="preserve"> andmeid</w:t>
      </w:r>
    </w:p>
    <w:p w14:paraId="037FE2C1" w14:textId="77777777" w:rsidR="00B05D2D" w:rsidRDefault="00B05D2D" w:rsidP="00B05D2D">
      <w:pPr>
        <w:suppressAutoHyphens w:val="0"/>
        <w:autoSpaceDE w:val="0"/>
        <w:autoSpaceDN w:val="0"/>
        <w:adjustRightInd w:val="0"/>
        <w:rPr>
          <w:rFonts w:cs="Arial"/>
        </w:rPr>
      </w:pPr>
    </w:p>
    <w:p w14:paraId="5C2AAC53" w14:textId="1104F24E" w:rsidR="00B05D2D" w:rsidRPr="00B50CDD" w:rsidRDefault="00B05D2D" w:rsidP="00B05D2D">
      <w:pPr>
        <w:suppressAutoHyphens w:val="0"/>
        <w:autoSpaceDE w:val="0"/>
        <w:autoSpaceDN w:val="0"/>
        <w:adjustRightInd w:val="0"/>
        <w:rPr>
          <w:rFonts w:cs="Arial"/>
          <w:b/>
        </w:rPr>
      </w:pPr>
      <w:r w:rsidRPr="00B50CDD">
        <w:rPr>
          <w:rFonts w:cs="Arial"/>
          <w:b/>
          <w:color w:val="0070C0"/>
        </w:rPr>
        <w:t>OP</w:t>
      </w:r>
      <w:r>
        <w:rPr>
          <w:rFonts w:cs="Arial"/>
          <w:b/>
          <w:color w:val="0070C0"/>
        </w:rPr>
        <w:t>10</w:t>
      </w:r>
      <w:r>
        <w:rPr>
          <w:rFonts w:cs="Arial"/>
          <w:b/>
        </w:rPr>
        <w:t xml:space="preserve"> Eemalda kauba variant</w:t>
      </w:r>
      <w:r w:rsidRPr="00B50CDD">
        <w:rPr>
          <w:rFonts w:cs="Arial"/>
          <w:b/>
        </w:rPr>
        <w:t xml:space="preserve"> (</w:t>
      </w:r>
      <w:r>
        <w:rPr>
          <w:rFonts w:cs="Arial"/>
          <w:b/>
        </w:rPr>
        <w:t>p_kauba_kood</w:t>
      </w:r>
      <w:r w:rsidRPr="00B50CDD">
        <w:rPr>
          <w:rFonts w:cs="Arial"/>
          <w:b/>
        </w:rPr>
        <w:t xml:space="preserve">, </w:t>
      </w:r>
      <w:r w:rsidR="004D57E1">
        <w:rPr>
          <w:rFonts w:cs="Arial"/>
          <w:b/>
        </w:rPr>
        <w:t>kauba</w:t>
      </w:r>
      <w:r>
        <w:rPr>
          <w:rFonts w:cs="Arial"/>
          <w:b/>
        </w:rPr>
        <w:t xml:space="preserve"> värvuse identifikaator</w:t>
      </w:r>
      <w:r w:rsidRPr="00B50CDD">
        <w:rPr>
          <w:rFonts w:cs="Arial"/>
          <w:b/>
        </w:rPr>
        <w:t>)</w:t>
      </w:r>
    </w:p>
    <w:p w14:paraId="6C21DE6A" w14:textId="77777777" w:rsidR="00B05D2D" w:rsidRPr="00045223" w:rsidRDefault="00B05D2D" w:rsidP="00B05D2D">
      <w:pPr>
        <w:suppressAutoHyphens w:val="0"/>
        <w:autoSpaceDE w:val="0"/>
        <w:autoSpaceDN w:val="0"/>
        <w:adjustRightInd w:val="0"/>
        <w:rPr>
          <w:rFonts w:cs="Arial"/>
        </w:rPr>
      </w:pPr>
      <w:r w:rsidRPr="00923C6F">
        <w:rPr>
          <w:rFonts w:cs="Arial"/>
          <w:b/>
        </w:rPr>
        <w:t>Eeltingimused</w:t>
      </w:r>
      <w:r w:rsidRPr="00045223">
        <w:rPr>
          <w:rFonts w:cs="Arial"/>
        </w:rPr>
        <w:t>:</w:t>
      </w:r>
    </w:p>
    <w:p w14:paraId="6A5E88C8" w14:textId="77777777" w:rsidR="00B05D2D" w:rsidRDefault="00B05D2D" w:rsidP="00B05D2D">
      <w:pPr>
        <w:numPr>
          <w:ilvl w:val="0"/>
          <w:numId w:val="21"/>
        </w:numPr>
        <w:suppressAutoHyphens w:val="0"/>
        <w:autoSpaceDE w:val="0"/>
        <w:autoSpaceDN w:val="0"/>
        <w:adjustRightInd w:val="0"/>
        <w:rPr>
          <w:rFonts w:cs="Arial"/>
        </w:rPr>
      </w:pPr>
      <w:r>
        <w:rPr>
          <w:rFonts w:cs="Arial"/>
        </w:rPr>
        <w:t>Kauba</w:t>
      </w:r>
      <w:r w:rsidRPr="009307D1">
        <w:rPr>
          <w:rFonts w:cs="Arial"/>
        </w:rPr>
        <w:t xml:space="preserve"> </w:t>
      </w:r>
      <w:r>
        <w:rPr>
          <w:rFonts w:cs="Arial"/>
        </w:rPr>
        <w:t xml:space="preserve">eksemplar x (kauba_kood=p_kauba_kood) </w:t>
      </w:r>
      <w:r w:rsidRPr="009307D1">
        <w:rPr>
          <w:rFonts w:cs="Arial"/>
        </w:rPr>
        <w:t xml:space="preserve">on registreeritud </w:t>
      </w:r>
    </w:p>
    <w:p w14:paraId="53B732BF" w14:textId="2E85DDAA" w:rsidR="00B05D2D" w:rsidRPr="00045223" w:rsidRDefault="00B05D2D" w:rsidP="00B05D2D">
      <w:pPr>
        <w:numPr>
          <w:ilvl w:val="0"/>
          <w:numId w:val="21"/>
        </w:numPr>
        <w:suppressAutoHyphens w:val="0"/>
        <w:autoSpaceDE w:val="0"/>
        <w:autoSpaceDN w:val="0"/>
        <w:adjustRightInd w:val="0"/>
        <w:rPr>
          <w:rFonts w:cs="Arial"/>
        </w:rPr>
      </w:pPr>
      <w:r>
        <w:rPr>
          <w:rFonts w:cs="Arial"/>
        </w:rPr>
        <w:t>värvuse eksemplar v (kauba variandi värvuse identifikaator) on registreeritud</w:t>
      </w:r>
    </w:p>
    <w:p w14:paraId="210CABAA" w14:textId="77777777" w:rsidR="00B05D2D" w:rsidRPr="00045223" w:rsidRDefault="00B05D2D" w:rsidP="00B05D2D">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Pr>
          <w:rFonts w:cs="Arial"/>
        </w:rPr>
        <w:t>on seotud kauba_seisundi_liik eksemplariga xsl (nimetus="Ootel") või (nimetus=</w:t>
      </w:r>
      <w:r w:rsidRPr="00045223">
        <w:rPr>
          <w:rFonts w:cs="Arial"/>
        </w:rPr>
        <w:t>"</w:t>
      </w:r>
      <w:r w:rsidRPr="009307D1">
        <w:rPr>
          <w:rFonts w:cs="Arial"/>
        </w:rPr>
        <w:t>Mitteaktiivne</w:t>
      </w:r>
      <w:r w:rsidRPr="00045223">
        <w:rPr>
          <w:rFonts w:cs="Arial"/>
        </w:rPr>
        <w:t>"</w:t>
      </w:r>
      <w:r>
        <w:rPr>
          <w:rFonts w:cs="Arial"/>
        </w:rPr>
        <w:t>)</w:t>
      </w:r>
    </w:p>
    <w:p w14:paraId="7E22675B" w14:textId="77777777" w:rsidR="00B05D2D" w:rsidRDefault="00B05D2D" w:rsidP="00B05D2D">
      <w:pPr>
        <w:suppressAutoHyphens w:val="0"/>
        <w:autoSpaceDE w:val="0"/>
        <w:autoSpaceDN w:val="0"/>
        <w:adjustRightInd w:val="0"/>
        <w:rPr>
          <w:rFonts w:cs="Arial"/>
        </w:rPr>
      </w:pPr>
      <w:r w:rsidRPr="00923C6F">
        <w:rPr>
          <w:rFonts w:cs="Arial"/>
          <w:b/>
        </w:rPr>
        <w:t>Järeltingimused</w:t>
      </w:r>
      <w:r w:rsidRPr="00045223">
        <w:rPr>
          <w:rFonts w:cs="Arial"/>
        </w:rPr>
        <w:t>:</w:t>
      </w:r>
    </w:p>
    <w:p w14:paraId="08E3FCA8" w14:textId="77777777" w:rsidR="00B05D2D" w:rsidRPr="00E91213" w:rsidRDefault="00B05D2D" w:rsidP="00B05D2D">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2D607068" w14:textId="486B914A" w:rsidR="00B05D2D" w:rsidRPr="00045223" w:rsidRDefault="00B05D2D" w:rsidP="00B05D2D">
      <w:pPr>
        <w:numPr>
          <w:ilvl w:val="0"/>
          <w:numId w:val="23"/>
        </w:numPr>
        <w:suppressAutoHyphens w:val="0"/>
        <w:autoSpaceDE w:val="0"/>
        <w:autoSpaceDN w:val="0"/>
        <w:adjustRightInd w:val="0"/>
        <w:rPr>
          <w:rFonts w:cs="Arial"/>
        </w:rPr>
      </w:pPr>
      <w:r>
        <w:rPr>
          <w:rFonts w:cs="Arial"/>
        </w:rPr>
        <w:t>kauba_</w:t>
      </w:r>
      <w:r w:rsidR="00CB4066">
        <w:rPr>
          <w:rFonts w:cs="Arial"/>
        </w:rPr>
        <w:t>variandi</w:t>
      </w:r>
      <w:r w:rsidRPr="009307D1">
        <w:rPr>
          <w:rFonts w:cs="Arial"/>
        </w:rPr>
        <w:t xml:space="preserve"> </w:t>
      </w:r>
      <w:r>
        <w:rPr>
          <w:rFonts w:cs="Arial"/>
        </w:rPr>
        <w:t xml:space="preserve">eksemplar </w:t>
      </w:r>
      <w:r w:rsidR="00CB4066">
        <w:rPr>
          <w:rFonts w:cs="Arial"/>
        </w:rPr>
        <w:t>xv</w:t>
      </w:r>
      <w:r>
        <w:rPr>
          <w:rFonts w:cs="Arial"/>
        </w:rPr>
        <w:t>, mis on</w:t>
      </w:r>
      <w:r w:rsidR="00CB4066">
        <w:rPr>
          <w:rFonts w:cs="Arial"/>
        </w:rPr>
        <w:t xml:space="preserve"> seotud x-ga ja mis on seotud v</w:t>
      </w:r>
      <w:r>
        <w:rPr>
          <w:rFonts w:cs="Arial"/>
        </w:rPr>
        <w:t>-ga, on koos oma seostega kustutatud</w:t>
      </w:r>
    </w:p>
    <w:p w14:paraId="1AFC4E3B" w14:textId="5C8BA470" w:rsidR="00B05D2D" w:rsidRPr="009307D1" w:rsidRDefault="00B05D2D" w:rsidP="00B05D2D">
      <w:pPr>
        <w:rPr>
          <w:rFonts w:cs="Arial"/>
          <w:b/>
          <w:u w:val="single"/>
        </w:rPr>
      </w:pPr>
      <w:r w:rsidRPr="00923C6F">
        <w:rPr>
          <w:rFonts w:cs="Arial"/>
          <w:b/>
        </w:rPr>
        <w:lastRenderedPageBreak/>
        <w:t>Kasutus kasutusjuhtude poolt</w:t>
      </w:r>
      <w:r w:rsidRPr="009307D1">
        <w:rPr>
          <w:rFonts w:cs="Arial"/>
        </w:rPr>
        <w:t xml:space="preserve">: </w:t>
      </w:r>
      <w:r w:rsidR="00FB79C0">
        <w:rPr>
          <w:rFonts w:cs="Arial"/>
        </w:rPr>
        <w:t>Registreeri nutitelefon, Muuda nutitelefoni</w:t>
      </w:r>
      <w:r>
        <w:rPr>
          <w:rFonts w:cs="Arial"/>
        </w:rPr>
        <w:t xml:space="preserve"> andmeid</w:t>
      </w:r>
    </w:p>
    <w:p w14:paraId="6EBEA533" w14:textId="03C5DF1B" w:rsidR="00324202" w:rsidRPr="009307D1" w:rsidRDefault="005B0268">
      <w:pPr>
        <w:rPr>
          <w:rFonts w:cs="Arial"/>
          <w:b/>
          <w:u w:val="single"/>
        </w:rPr>
      </w:pPr>
      <w:r>
        <w:rPr>
          <w:rFonts w:cs="Arial"/>
          <w:b/>
          <w:u w:val="single"/>
        </w:rPr>
        <w:br w:type="page"/>
      </w:r>
    </w:p>
    <w:p w14:paraId="22D47D01" w14:textId="6083AE58" w:rsidR="000277D6" w:rsidRPr="009307D1" w:rsidRDefault="000277D6">
      <w:pPr>
        <w:pStyle w:val="Heading3"/>
        <w:rPr>
          <w:rFonts w:cs="Arial"/>
        </w:rPr>
      </w:pPr>
      <w:bookmarkStart w:id="75" w:name="_Toc50447316"/>
      <w:bookmarkStart w:id="76" w:name="_Toc501191073"/>
      <w:r w:rsidRPr="009307D1">
        <w:rPr>
          <w:rFonts w:cs="Arial"/>
        </w:rPr>
        <w:lastRenderedPageBreak/>
        <w:t>Registri põhiobjekti seisund</w:t>
      </w:r>
      <w:bookmarkStart w:id="77" w:name="z_Olekudiagramm"/>
      <w:bookmarkEnd w:id="77"/>
      <w:r w:rsidRPr="009307D1">
        <w:rPr>
          <w:rFonts w:cs="Arial"/>
        </w:rPr>
        <w:t>idiagramm</w:t>
      </w:r>
      <w:bookmarkEnd w:id="75"/>
      <w:bookmarkEnd w:id="76"/>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r w:rsidR="0023185A">
        <w:t>egistri põhiobjekt</w:t>
      </w:r>
      <w:r>
        <w:t>i</w:t>
      </w:r>
      <w:r w:rsidR="0023185A">
        <w:t xml:space="preserve"> </w:t>
      </w:r>
      <w:r w:rsidR="000220A9">
        <w:rPr>
          <w:iCs/>
        </w:rPr>
        <w:t>kaup</w:t>
      </w:r>
      <w:r>
        <w:rPr>
          <w:iCs/>
        </w:rPr>
        <w:t xml:space="preserve"> kõikvõimalikke elutsükleid</w:t>
      </w:r>
      <w:r w:rsidR="0023185A">
        <w:rPr>
          <w:i/>
          <w:iCs/>
        </w:rPr>
        <w:t>.</w:t>
      </w:r>
    </w:p>
    <w:p w14:paraId="7456473A" w14:textId="77777777" w:rsidR="00660370" w:rsidRDefault="00660370" w:rsidP="0023185A">
      <w:pPr>
        <w:rPr>
          <w:iCs/>
        </w:rPr>
      </w:pPr>
    </w:p>
    <w:p w14:paraId="2CF779CD" w14:textId="07A9CEE7" w:rsidR="00CC4C1A" w:rsidRDefault="00D15762" w:rsidP="00CC4C1A">
      <w:pPr>
        <w:keepNext/>
      </w:pPr>
      <w:r w:rsidRPr="00D15762">
        <w:rPr>
          <w:noProof/>
        </w:rPr>
        <w:drawing>
          <wp:inline distT="0" distB="0" distL="0" distR="0" wp14:anchorId="1A65C802" wp14:editId="77D525FB">
            <wp:extent cx="5801067" cy="5003800"/>
            <wp:effectExtent l="0" t="0" r="952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162" cy="5008195"/>
                    </a:xfrm>
                    <a:prstGeom prst="rect">
                      <a:avLst/>
                    </a:prstGeom>
                    <a:noFill/>
                    <a:ln>
                      <a:noFill/>
                    </a:ln>
                  </pic:spPr>
                </pic:pic>
              </a:graphicData>
            </a:graphic>
          </wp:inline>
        </w:drawing>
      </w:r>
    </w:p>
    <w:p w14:paraId="2D087F85" w14:textId="066A11E8" w:rsidR="00660370" w:rsidRDefault="00CC4C1A" w:rsidP="00CC4C1A">
      <w:pPr>
        <w:pStyle w:val="Caption"/>
        <w:rPr>
          <w:i/>
          <w:iCs/>
        </w:rPr>
      </w:pPr>
      <w:bookmarkStart w:id="78" w:name="_Ref463175824"/>
      <w:r>
        <w:t xml:space="preserve">Joonis </w:t>
      </w:r>
      <w:bookmarkEnd w:id="78"/>
      <w:r w:rsidR="00152893">
        <w:t>9</w:t>
      </w:r>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79" w:name="_Toc50447317"/>
      <w:bookmarkStart w:id="80" w:name="_Toc501191074"/>
      <w:r w:rsidRPr="009307D1">
        <w:rPr>
          <w:rFonts w:cs="Arial"/>
        </w:rPr>
        <w:lastRenderedPageBreak/>
        <w:t>CRUD m</w:t>
      </w:r>
      <w:bookmarkStart w:id="81" w:name="z_CRUD"/>
      <w:bookmarkEnd w:id="81"/>
      <w:r w:rsidRPr="009307D1">
        <w:rPr>
          <w:rFonts w:cs="Arial"/>
        </w:rPr>
        <w:t>aatriks</w:t>
      </w:r>
      <w:bookmarkEnd w:id="79"/>
      <w:bookmarkEnd w:id="80"/>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2" w:name="_Ref463175920"/>
      <w:r>
        <w:t xml:space="preserve">Tabel </w:t>
      </w:r>
      <w:fldSimple w:instr=" SEQ Tabel \* ARABIC ">
        <w:r w:rsidR="004524AD">
          <w:rPr>
            <w:noProof/>
          </w:rPr>
          <w:t>7</w:t>
        </w:r>
      </w:fldSimple>
      <w:bookmarkEnd w:id="82"/>
      <w:r>
        <w:t xml:space="preserve"> CRUD maatriks.</w:t>
      </w:r>
    </w:p>
    <w:tbl>
      <w:tblPr>
        <w:tblW w:w="10056"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90"/>
        <w:gridCol w:w="736"/>
        <w:gridCol w:w="563"/>
        <w:gridCol w:w="910"/>
        <w:gridCol w:w="563"/>
        <w:gridCol w:w="563"/>
        <w:gridCol w:w="390"/>
        <w:gridCol w:w="390"/>
        <w:gridCol w:w="563"/>
        <w:gridCol w:w="483"/>
        <w:gridCol w:w="483"/>
        <w:gridCol w:w="910"/>
      </w:tblGrid>
      <w:tr w:rsidR="000B43DF" w:rsidRPr="009307D1" w14:paraId="261580F8" w14:textId="77777777" w:rsidTr="00494173">
        <w:trPr>
          <w:tblHeader/>
        </w:trPr>
        <w:tc>
          <w:tcPr>
            <w:tcW w:w="3285"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390" w:type="dxa"/>
            <w:shd w:val="clear" w:color="auto" w:fill="D9D9D9"/>
          </w:tcPr>
          <w:p w14:paraId="56E948EB" w14:textId="77777777" w:rsidR="000B43DF" w:rsidRPr="009307D1" w:rsidRDefault="000B43DF" w:rsidP="00246B3C">
            <w:r w:rsidRPr="009307D1">
              <w:t>1</w:t>
            </w:r>
          </w:p>
        </w:tc>
        <w:tc>
          <w:tcPr>
            <w:tcW w:w="736" w:type="dxa"/>
            <w:shd w:val="clear" w:color="auto" w:fill="D9D9D9"/>
          </w:tcPr>
          <w:p w14:paraId="4E9F3251" w14:textId="77777777" w:rsidR="000B43DF" w:rsidRPr="009307D1" w:rsidRDefault="000B43DF" w:rsidP="00246B3C">
            <w:r w:rsidRPr="009307D1">
              <w:t>2</w:t>
            </w:r>
          </w:p>
        </w:tc>
        <w:tc>
          <w:tcPr>
            <w:tcW w:w="390" w:type="dxa"/>
            <w:shd w:val="clear" w:color="auto" w:fill="D9D9D9"/>
          </w:tcPr>
          <w:p w14:paraId="4C5A2A30" w14:textId="77777777" w:rsidR="000B43DF" w:rsidRDefault="000B43DF" w:rsidP="00246B3C">
            <w:r>
              <w:t>3</w:t>
            </w:r>
          </w:p>
        </w:tc>
        <w:tc>
          <w:tcPr>
            <w:tcW w:w="910" w:type="dxa"/>
            <w:shd w:val="clear" w:color="auto" w:fill="D9D9D9"/>
          </w:tcPr>
          <w:p w14:paraId="3A114855" w14:textId="77777777" w:rsidR="000B43DF" w:rsidRPr="009307D1" w:rsidRDefault="007F027C" w:rsidP="00246B3C">
            <w:r>
              <w:t>4</w:t>
            </w:r>
          </w:p>
        </w:tc>
        <w:tc>
          <w:tcPr>
            <w:tcW w:w="563" w:type="dxa"/>
            <w:shd w:val="clear" w:color="auto" w:fill="D9D9D9"/>
          </w:tcPr>
          <w:p w14:paraId="4410B700" w14:textId="77777777" w:rsidR="000B43DF" w:rsidRPr="009307D1" w:rsidRDefault="007F027C" w:rsidP="00246B3C">
            <w:r>
              <w:t>5</w:t>
            </w:r>
          </w:p>
        </w:tc>
        <w:tc>
          <w:tcPr>
            <w:tcW w:w="563" w:type="dxa"/>
            <w:shd w:val="clear" w:color="auto" w:fill="D9D9D9"/>
          </w:tcPr>
          <w:p w14:paraId="504957D6" w14:textId="77777777" w:rsidR="000B43DF" w:rsidRPr="009307D1" w:rsidRDefault="007F027C" w:rsidP="00246B3C">
            <w:r>
              <w:t>6</w:t>
            </w:r>
          </w:p>
        </w:tc>
        <w:tc>
          <w:tcPr>
            <w:tcW w:w="390" w:type="dxa"/>
            <w:shd w:val="clear" w:color="auto" w:fill="D9D9D9"/>
          </w:tcPr>
          <w:p w14:paraId="28BB889B" w14:textId="77777777" w:rsidR="000B43DF" w:rsidRPr="009307D1" w:rsidRDefault="00A978CF" w:rsidP="00246B3C">
            <w:r>
              <w:t>7</w:t>
            </w:r>
          </w:p>
        </w:tc>
        <w:tc>
          <w:tcPr>
            <w:tcW w:w="390" w:type="dxa"/>
            <w:shd w:val="clear" w:color="auto" w:fill="D9D9D9"/>
          </w:tcPr>
          <w:p w14:paraId="3D74704F" w14:textId="77777777" w:rsidR="000B43DF" w:rsidRPr="009307D1" w:rsidRDefault="00A978CF" w:rsidP="00246B3C">
            <w:r>
              <w:t>8</w:t>
            </w:r>
          </w:p>
        </w:tc>
        <w:tc>
          <w:tcPr>
            <w:tcW w:w="563" w:type="dxa"/>
            <w:shd w:val="clear" w:color="auto" w:fill="D9D9D9"/>
          </w:tcPr>
          <w:p w14:paraId="370563E9" w14:textId="77777777" w:rsidR="000B43DF" w:rsidRPr="009307D1" w:rsidRDefault="00A978CF" w:rsidP="00246B3C">
            <w:r>
              <w:t>9</w:t>
            </w:r>
          </w:p>
        </w:tc>
        <w:tc>
          <w:tcPr>
            <w:tcW w:w="483" w:type="dxa"/>
            <w:shd w:val="clear" w:color="auto" w:fill="D9D9D9"/>
          </w:tcPr>
          <w:p w14:paraId="64D6B9FC" w14:textId="77777777" w:rsidR="000B43DF" w:rsidRPr="009307D1" w:rsidRDefault="00F70CB2" w:rsidP="00246B3C">
            <w:r>
              <w:t>10</w:t>
            </w:r>
          </w:p>
        </w:tc>
        <w:tc>
          <w:tcPr>
            <w:tcW w:w="483" w:type="dxa"/>
            <w:shd w:val="clear" w:color="auto" w:fill="D9D9D9"/>
          </w:tcPr>
          <w:p w14:paraId="1CA9D84F" w14:textId="77777777" w:rsidR="000B43DF" w:rsidRPr="009307D1" w:rsidRDefault="000B43DF" w:rsidP="00505F57">
            <w:r>
              <w:t>1</w:t>
            </w:r>
            <w:r w:rsidR="00505F57">
              <w:t>1</w:t>
            </w:r>
          </w:p>
        </w:tc>
        <w:tc>
          <w:tcPr>
            <w:tcW w:w="910"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494173">
        <w:tc>
          <w:tcPr>
            <w:tcW w:w="3285" w:type="dxa"/>
            <w:shd w:val="clear" w:color="auto" w:fill="auto"/>
          </w:tcPr>
          <w:p w14:paraId="22016F8E" w14:textId="77777777" w:rsidR="000B43DF" w:rsidRPr="009307D1" w:rsidRDefault="000B43DF" w:rsidP="00246B3C">
            <w:r w:rsidRPr="009307D1">
              <w:t>Klassifikaator</w:t>
            </w:r>
          </w:p>
        </w:tc>
        <w:tc>
          <w:tcPr>
            <w:tcW w:w="390" w:type="dxa"/>
            <w:shd w:val="clear" w:color="auto" w:fill="auto"/>
          </w:tcPr>
          <w:p w14:paraId="2C215CAD" w14:textId="77777777" w:rsidR="000B43DF" w:rsidRPr="009307D1" w:rsidRDefault="000B43DF" w:rsidP="00246B3C">
            <w:r w:rsidRPr="009307D1">
              <w:t>R</w:t>
            </w:r>
          </w:p>
        </w:tc>
        <w:tc>
          <w:tcPr>
            <w:tcW w:w="736" w:type="dxa"/>
            <w:shd w:val="clear" w:color="auto" w:fill="auto"/>
          </w:tcPr>
          <w:p w14:paraId="16ED1445" w14:textId="77777777" w:rsidR="000B43DF" w:rsidRPr="009307D1" w:rsidRDefault="000B43DF" w:rsidP="00246B3C">
            <w:r w:rsidRPr="009307D1">
              <w:t>R</w:t>
            </w:r>
          </w:p>
        </w:tc>
        <w:tc>
          <w:tcPr>
            <w:tcW w:w="390" w:type="dxa"/>
          </w:tcPr>
          <w:p w14:paraId="202F501E" w14:textId="62BE4F6C" w:rsidR="000B43DF" w:rsidRPr="009307D1" w:rsidRDefault="00113C63" w:rsidP="00246B3C">
            <w:r>
              <w:t>R</w:t>
            </w:r>
          </w:p>
        </w:tc>
        <w:tc>
          <w:tcPr>
            <w:tcW w:w="910" w:type="dxa"/>
          </w:tcPr>
          <w:p w14:paraId="52215974" w14:textId="77777777" w:rsidR="000B43DF" w:rsidRPr="009307D1" w:rsidRDefault="000B43DF" w:rsidP="00246B3C">
            <w:r w:rsidRPr="009307D1">
              <w:t>R</w:t>
            </w:r>
          </w:p>
        </w:tc>
        <w:tc>
          <w:tcPr>
            <w:tcW w:w="563" w:type="dxa"/>
          </w:tcPr>
          <w:p w14:paraId="647186B6" w14:textId="77777777" w:rsidR="000B43DF" w:rsidRPr="009307D1" w:rsidRDefault="000B43DF" w:rsidP="00246B3C">
            <w:r w:rsidRPr="009307D1">
              <w:t>R</w:t>
            </w:r>
          </w:p>
        </w:tc>
        <w:tc>
          <w:tcPr>
            <w:tcW w:w="563" w:type="dxa"/>
            <w:shd w:val="clear" w:color="auto" w:fill="auto"/>
          </w:tcPr>
          <w:p w14:paraId="7249F092" w14:textId="798ACB64" w:rsidR="000B43DF" w:rsidRPr="009307D1" w:rsidRDefault="009318A6" w:rsidP="00246B3C">
            <w:r>
              <w:t>R</w:t>
            </w:r>
          </w:p>
        </w:tc>
        <w:tc>
          <w:tcPr>
            <w:tcW w:w="390" w:type="dxa"/>
          </w:tcPr>
          <w:p w14:paraId="199F05EE" w14:textId="77777777" w:rsidR="000B43DF" w:rsidRPr="009307D1" w:rsidRDefault="000B43DF" w:rsidP="00246B3C">
            <w:r w:rsidRPr="009307D1">
              <w:t>R</w:t>
            </w:r>
          </w:p>
        </w:tc>
        <w:tc>
          <w:tcPr>
            <w:tcW w:w="390" w:type="dxa"/>
          </w:tcPr>
          <w:p w14:paraId="04B33CBA" w14:textId="77777777" w:rsidR="000B43DF" w:rsidRPr="009307D1" w:rsidRDefault="000B43DF" w:rsidP="00246B3C">
            <w:r w:rsidRPr="009307D1">
              <w:t>R</w:t>
            </w:r>
          </w:p>
        </w:tc>
        <w:tc>
          <w:tcPr>
            <w:tcW w:w="563" w:type="dxa"/>
            <w:shd w:val="clear" w:color="auto" w:fill="auto"/>
          </w:tcPr>
          <w:p w14:paraId="6B2D6710" w14:textId="77777777" w:rsidR="000B43DF" w:rsidRPr="009307D1" w:rsidRDefault="000B43DF" w:rsidP="00246B3C">
            <w:r w:rsidRPr="009307D1">
              <w:t>R</w:t>
            </w:r>
          </w:p>
        </w:tc>
        <w:tc>
          <w:tcPr>
            <w:tcW w:w="483" w:type="dxa"/>
          </w:tcPr>
          <w:p w14:paraId="47D7B331" w14:textId="77777777" w:rsidR="000B43DF" w:rsidRPr="009307D1" w:rsidRDefault="000B43DF" w:rsidP="00246B3C">
            <w:r w:rsidRPr="009307D1">
              <w:t>R</w:t>
            </w:r>
          </w:p>
        </w:tc>
        <w:tc>
          <w:tcPr>
            <w:tcW w:w="483" w:type="dxa"/>
            <w:shd w:val="clear" w:color="auto" w:fill="auto"/>
          </w:tcPr>
          <w:p w14:paraId="39024BAC" w14:textId="77777777" w:rsidR="000B43DF" w:rsidRPr="009307D1" w:rsidRDefault="000B43DF" w:rsidP="00246B3C">
            <w:r w:rsidRPr="009307D1">
              <w:t>R</w:t>
            </w:r>
          </w:p>
        </w:tc>
        <w:tc>
          <w:tcPr>
            <w:tcW w:w="910"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494173">
        <w:tc>
          <w:tcPr>
            <w:tcW w:w="3285" w:type="dxa"/>
            <w:shd w:val="clear" w:color="auto" w:fill="auto"/>
          </w:tcPr>
          <w:p w14:paraId="545C0A4E" w14:textId="77777777" w:rsidR="000B43DF" w:rsidRPr="009307D1" w:rsidRDefault="000B43DF" w:rsidP="00246B3C">
            <w:r w:rsidRPr="009307D1">
              <w:t>Riik</w:t>
            </w:r>
          </w:p>
        </w:tc>
        <w:tc>
          <w:tcPr>
            <w:tcW w:w="390" w:type="dxa"/>
            <w:shd w:val="clear" w:color="auto" w:fill="auto"/>
          </w:tcPr>
          <w:p w14:paraId="6A043850" w14:textId="77777777" w:rsidR="000B43DF" w:rsidRPr="009307D1" w:rsidRDefault="000B43DF" w:rsidP="00246B3C"/>
        </w:tc>
        <w:tc>
          <w:tcPr>
            <w:tcW w:w="736" w:type="dxa"/>
            <w:shd w:val="clear" w:color="auto" w:fill="auto"/>
          </w:tcPr>
          <w:p w14:paraId="3EF13712" w14:textId="77777777" w:rsidR="000B43DF" w:rsidRPr="009307D1" w:rsidRDefault="000B43DF" w:rsidP="00246B3C"/>
        </w:tc>
        <w:tc>
          <w:tcPr>
            <w:tcW w:w="390" w:type="dxa"/>
          </w:tcPr>
          <w:p w14:paraId="46DA777E" w14:textId="77777777" w:rsidR="000B43DF" w:rsidRPr="009307D1" w:rsidRDefault="000B43DF" w:rsidP="00246B3C"/>
        </w:tc>
        <w:tc>
          <w:tcPr>
            <w:tcW w:w="910" w:type="dxa"/>
          </w:tcPr>
          <w:p w14:paraId="46270154" w14:textId="77777777" w:rsidR="000B43DF" w:rsidRPr="009307D1" w:rsidRDefault="000B43DF" w:rsidP="00246B3C"/>
        </w:tc>
        <w:tc>
          <w:tcPr>
            <w:tcW w:w="563" w:type="dxa"/>
          </w:tcPr>
          <w:p w14:paraId="616AC436" w14:textId="77777777" w:rsidR="000B43DF" w:rsidRPr="009307D1" w:rsidRDefault="000B43DF" w:rsidP="00246B3C"/>
        </w:tc>
        <w:tc>
          <w:tcPr>
            <w:tcW w:w="563" w:type="dxa"/>
            <w:shd w:val="clear" w:color="auto" w:fill="auto"/>
          </w:tcPr>
          <w:p w14:paraId="57F63D82" w14:textId="77777777" w:rsidR="000B43DF" w:rsidRPr="009307D1" w:rsidRDefault="000B43DF" w:rsidP="00246B3C"/>
        </w:tc>
        <w:tc>
          <w:tcPr>
            <w:tcW w:w="390" w:type="dxa"/>
          </w:tcPr>
          <w:p w14:paraId="1CA281AA" w14:textId="77777777" w:rsidR="000B43DF" w:rsidRPr="009307D1" w:rsidRDefault="000B43DF" w:rsidP="00246B3C"/>
        </w:tc>
        <w:tc>
          <w:tcPr>
            <w:tcW w:w="390" w:type="dxa"/>
          </w:tcPr>
          <w:p w14:paraId="21551DA4" w14:textId="77777777" w:rsidR="000B43DF" w:rsidRPr="009307D1" w:rsidRDefault="000B43DF" w:rsidP="00246B3C"/>
        </w:tc>
        <w:tc>
          <w:tcPr>
            <w:tcW w:w="563" w:type="dxa"/>
            <w:shd w:val="clear" w:color="auto" w:fill="auto"/>
          </w:tcPr>
          <w:p w14:paraId="595EEFF9" w14:textId="77777777" w:rsidR="000B43DF" w:rsidRPr="009307D1" w:rsidRDefault="000B43DF" w:rsidP="00246B3C"/>
        </w:tc>
        <w:tc>
          <w:tcPr>
            <w:tcW w:w="483" w:type="dxa"/>
          </w:tcPr>
          <w:p w14:paraId="2A2903AB" w14:textId="77777777" w:rsidR="000B43DF" w:rsidRPr="009307D1" w:rsidRDefault="000B43DF" w:rsidP="00246B3C"/>
        </w:tc>
        <w:tc>
          <w:tcPr>
            <w:tcW w:w="483" w:type="dxa"/>
            <w:shd w:val="clear" w:color="auto" w:fill="auto"/>
          </w:tcPr>
          <w:p w14:paraId="027E734B" w14:textId="77777777" w:rsidR="000B43DF" w:rsidRPr="009307D1" w:rsidRDefault="000B43DF" w:rsidP="00246B3C"/>
        </w:tc>
        <w:tc>
          <w:tcPr>
            <w:tcW w:w="910"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494173">
        <w:tc>
          <w:tcPr>
            <w:tcW w:w="3285" w:type="dxa"/>
            <w:shd w:val="clear" w:color="auto" w:fill="auto"/>
          </w:tcPr>
          <w:p w14:paraId="2C9C471D" w14:textId="77777777" w:rsidR="000B43DF" w:rsidRPr="009307D1" w:rsidRDefault="000B43DF" w:rsidP="00246B3C">
            <w:r w:rsidRPr="009307D1">
              <w:t>Amet</w:t>
            </w:r>
          </w:p>
        </w:tc>
        <w:tc>
          <w:tcPr>
            <w:tcW w:w="390" w:type="dxa"/>
            <w:shd w:val="clear" w:color="auto" w:fill="auto"/>
          </w:tcPr>
          <w:p w14:paraId="0260F3B6" w14:textId="77777777" w:rsidR="000B43DF" w:rsidRPr="009307D1" w:rsidRDefault="000B43DF" w:rsidP="00246B3C">
            <w:r w:rsidRPr="009307D1">
              <w:t>R</w:t>
            </w:r>
          </w:p>
        </w:tc>
        <w:tc>
          <w:tcPr>
            <w:tcW w:w="736" w:type="dxa"/>
            <w:shd w:val="clear" w:color="auto" w:fill="auto"/>
          </w:tcPr>
          <w:p w14:paraId="5C724E3A" w14:textId="77777777" w:rsidR="000B43DF" w:rsidRPr="009307D1" w:rsidRDefault="00D43420" w:rsidP="00246B3C">
            <w:r>
              <w:t>R</w:t>
            </w:r>
          </w:p>
        </w:tc>
        <w:tc>
          <w:tcPr>
            <w:tcW w:w="390" w:type="dxa"/>
          </w:tcPr>
          <w:p w14:paraId="2830015B" w14:textId="77777777" w:rsidR="000B43DF" w:rsidRPr="009307D1" w:rsidRDefault="000B43DF" w:rsidP="00246B3C"/>
        </w:tc>
        <w:tc>
          <w:tcPr>
            <w:tcW w:w="910" w:type="dxa"/>
          </w:tcPr>
          <w:p w14:paraId="54B0DB52" w14:textId="77777777" w:rsidR="000B43DF" w:rsidRPr="009307D1" w:rsidRDefault="000B43DF" w:rsidP="00246B3C"/>
        </w:tc>
        <w:tc>
          <w:tcPr>
            <w:tcW w:w="563" w:type="dxa"/>
          </w:tcPr>
          <w:p w14:paraId="1FDABBC6" w14:textId="77777777" w:rsidR="000B43DF" w:rsidRPr="009307D1" w:rsidRDefault="000B43DF" w:rsidP="00246B3C"/>
        </w:tc>
        <w:tc>
          <w:tcPr>
            <w:tcW w:w="563" w:type="dxa"/>
            <w:shd w:val="clear" w:color="auto" w:fill="auto"/>
          </w:tcPr>
          <w:p w14:paraId="25624C62" w14:textId="77777777" w:rsidR="000B43DF" w:rsidRPr="009307D1" w:rsidRDefault="000B43DF" w:rsidP="00246B3C"/>
        </w:tc>
        <w:tc>
          <w:tcPr>
            <w:tcW w:w="390" w:type="dxa"/>
          </w:tcPr>
          <w:p w14:paraId="471920F2" w14:textId="77777777" w:rsidR="000B43DF" w:rsidRPr="009307D1" w:rsidRDefault="000B43DF" w:rsidP="00246B3C"/>
        </w:tc>
        <w:tc>
          <w:tcPr>
            <w:tcW w:w="390" w:type="dxa"/>
          </w:tcPr>
          <w:p w14:paraId="2A11B97C" w14:textId="77777777" w:rsidR="000B43DF" w:rsidRPr="009307D1" w:rsidRDefault="000B43DF" w:rsidP="00246B3C"/>
        </w:tc>
        <w:tc>
          <w:tcPr>
            <w:tcW w:w="563" w:type="dxa"/>
            <w:shd w:val="clear" w:color="auto" w:fill="auto"/>
          </w:tcPr>
          <w:p w14:paraId="05058E29" w14:textId="77777777" w:rsidR="000B43DF" w:rsidRPr="009307D1" w:rsidRDefault="000B43DF" w:rsidP="00246B3C"/>
        </w:tc>
        <w:tc>
          <w:tcPr>
            <w:tcW w:w="483" w:type="dxa"/>
          </w:tcPr>
          <w:p w14:paraId="412B72A4" w14:textId="77777777" w:rsidR="000B43DF" w:rsidRPr="009307D1" w:rsidRDefault="000B43DF" w:rsidP="00246B3C"/>
        </w:tc>
        <w:tc>
          <w:tcPr>
            <w:tcW w:w="483" w:type="dxa"/>
            <w:shd w:val="clear" w:color="auto" w:fill="auto"/>
          </w:tcPr>
          <w:p w14:paraId="3AD9DCD0" w14:textId="77777777" w:rsidR="000B43DF" w:rsidRPr="009307D1" w:rsidRDefault="000B43DF" w:rsidP="00246B3C"/>
        </w:tc>
        <w:tc>
          <w:tcPr>
            <w:tcW w:w="910"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494173">
        <w:tc>
          <w:tcPr>
            <w:tcW w:w="3285" w:type="dxa"/>
            <w:shd w:val="clear" w:color="auto" w:fill="auto"/>
          </w:tcPr>
          <w:p w14:paraId="2B61974A" w14:textId="77777777" w:rsidR="000B43DF" w:rsidRPr="009307D1" w:rsidRDefault="000B43DF" w:rsidP="00246B3C">
            <w:r w:rsidRPr="009307D1">
              <w:t>Isiku_seisundi_liik</w:t>
            </w:r>
          </w:p>
        </w:tc>
        <w:tc>
          <w:tcPr>
            <w:tcW w:w="390" w:type="dxa"/>
            <w:shd w:val="clear" w:color="auto" w:fill="auto"/>
          </w:tcPr>
          <w:p w14:paraId="59F5CC9F" w14:textId="77777777" w:rsidR="000B43DF" w:rsidRPr="009307D1" w:rsidRDefault="000B43DF" w:rsidP="00246B3C">
            <w:r w:rsidRPr="009307D1">
              <w:t>R</w:t>
            </w:r>
          </w:p>
        </w:tc>
        <w:tc>
          <w:tcPr>
            <w:tcW w:w="736" w:type="dxa"/>
            <w:shd w:val="clear" w:color="auto" w:fill="auto"/>
          </w:tcPr>
          <w:p w14:paraId="45B7C854" w14:textId="77777777" w:rsidR="000B43DF" w:rsidRPr="009307D1" w:rsidRDefault="000B43DF" w:rsidP="00246B3C"/>
        </w:tc>
        <w:tc>
          <w:tcPr>
            <w:tcW w:w="390" w:type="dxa"/>
          </w:tcPr>
          <w:p w14:paraId="368D0CD1" w14:textId="2558D8F9" w:rsidR="000B43DF" w:rsidRPr="009307D1" w:rsidRDefault="000B43DF" w:rsidP="00246B3C"/>
        </w:tc>
        <w:tc>
          <w:tcPr>
            <w:tcW w:w="910" w:type="dxa"/>
          </w:tcPr>
          <w:p w14:paraId="5C3180A5" w14:textId="77777777" w:rsidR="000B43DF" w:rsidRPr="009307D1" w:rsidRDefault="000B43DF" w:rsidP="00246B3C"/>
        </w:tc>
        <w:tc>
          <w:tcPr>
            <w:tcW w:w="563" w:type="dxa"/>
          </w:tcPr>
          <w:p w14:paraId="72212828" w14:textId="77777777" w:rsidR="000B43DF" w:rsidRPr="009307D1" w:rsidRDefault="000B43DF" w:rsidP="00246B3C"/>
        </w:tc>
        <w:tc>
          <w:tcPr>
            <w:tcW w:w="563" w:type="dxa"/>
            <w:shd w:val="clear" w:color="auto" w:fill="auto"/>
          </w:tcPr>
          <w:p w14:paraId="7D0E8E26" w14:textId="77777777" w:rsidR="000B43DF" w:rsidRPr="009307D1" w:rsidRDefault="000B43DF" w:rsidP="00246B3C"/>
        </w:tc>
        <w:tc>
          <w:tcPr>
            <w:tcW w:w="390" w:type="dxa"/>
          </w:tcPr>
          <w:p w14:paraId="32703F51" w14:textId="77777777" w:rsidR="000B43DF" w:rsidRPr="009307D1" w:rsidRDefault="000B43DF" w:rsidP="00246B3C"/>
        </w:tc>
        <w:tc>
          <w:tcPr>
            <w:tcW w:w="390" w:type="dxa"/>
          </w:tcPr>
          <w:p w14:paraId="1739D57A" w14:textId="77777777" w:rsidR="000B43DF" w:rsidRPr="009307D1" w:rsidRDefault="000B43DF" w:rsidP="00246B3C"/>
        </w:tc>
        <w:tc>
          <w:tcPr>
            <w:tcW w:w="563" w:type="dxa"/>
            <w:shd w:val="clear" w:color="auto" w:fill="auto"/>
          </w:tcPr>
          <w:p w14:paraId="20BF7500" w14:textId="77777777" w:rsidR="000B43DF" w:rsidRPr="009307D1" w:rsidRDefault="000B43DF" w:rsidP="00246B3C"/>
        </w:tc>
        <w:tc>
          <w:tcPr>
            <w:tcW w:w="483" w:type="dxa"/>
          </w:tcPr>
          <w:p w14:paraId="6BF84602" w14:textId="77777777" w:rsidR="000B43DF" w:rsidRPr="009307D1" w:rsidRDefault="000B43DF" w:rsidP="00246B3C"/>
        </w:tc>
        <w:tc>
          <w:tcPr>
            <w:tcW w:w="483" w:type="dxa"/>
            <w:shd w:val="clear" w:color="auto" w:fill="auto"/>
          </w:tcPr>
          <w:p w14:paraId="2EA29FBB" w14:textId="77777777" w:rsidR="000B43DF" w:rsidRPr="009307D1" w:rsidRDefault="000B43DF" w:rsidP="00246B3C"/>
        </w:tc>
        <w:tc>
          <w:tcPr>
            <w:tcW w:w="910"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494173">
        <w:tc>
          <w:tcPr>
            <w:tcW w:w="3285" w:type="dxa"/>
            <w:shd w:val="clear" w:color="auto" w:fill="auto"/>
          </w:tcPr>
          <w:p w14:paraId="6E5918A4" w14:textId="77777777" w:rsidR="000B43DF" w:rsidRPr="009307D1" w:rsidRDefault="000B43DF" w:rsidP="00246B3C">
            <w:r w:rsidRPr="009307D1">
              <w:t>Töötaja_seisundi_liik</w:t>
            </w:r>
          </w:p>
        </w:tc>
        <w:tc>
          <w:tcPr>
            <w:tcW w:w="390" w:type="dxa"/>
            <w:shd w:val="clear" w:color="auto" w:fill="auto"/>
          </w:tcPr>
          <w:p w14:paraId="6B134A0E" w14:textId="77777777" w:rsidR="000B43DF" w:rsidRPr="009307D1" w:rsidRDefault="000B43DF" w:rsidP="00246B3C">
            <w:r w:rsidRPr="009307D1">
              <w:t>R</w:t>
            </w:r>
          </w:p>
        </w:tc>
        <w:tc>
          <w:tcPr>
            <w:tcW w:w="736" w:type="dxa"/>
            <w:shd w:val="clear" w:color="auto" w:fill="auto"/>
          </w:tcPr>
          <w:p w14:paraId="5E0CEC4D" w14:textId="77777777" w:rsidR="000B43DF" w:rsidRPr="009307D1" w:rsidRDefault="000B43DF" w:rsidP="00246B3C"/>
        </w:tc>
        <w:tc>
          <w:tcPr>
            <w:tcW w:w="390" w:type="dxa"/>
          </w:tcPr>
          <w:p w14:paraId="30D2317F" w14:textId="09C7D9DF" w:rsidR="000B43DF" w:rsidRPr="009307D1" w:rsidRDefault="000B43DF" w:rsidP="00246B3C"/>
        </w:tc>
        <w:tc>
          <w:tcPr>
            <w:tcW w:w="910" w:type="dxa"/>
          </w:tcPr>
          <w:p w14:paraId="0AC1A1B8" w14:textId="77777777" w:rsidR="000B43DF" w:rsidRPr="009307D1" w:rsidRDefault="000B43DF" w:rsidP="00246B3C"/>
        </w:tc>
        <w:tc>
          <w:tcPr>
            <w:tcW w:w="563" w:type="dxa"/>
          </w:tcPr>
          <w:p w14:paraId="4165B562" w14:textId="77777777" w:rsidR="000B43DF" w:rsidRPr="009307D1" w:rsidRDefault="000B43DF" w:rsidP="00246B3C"/>
        </w:tc>
        <w:tc>
          <w:tcPr>
            <w:tcW w:w="563" w:type="dxa"/>
            <w:shd w:val="clear" w:color="auto" w:fill="auto"/>
          </w:tcPr>
          <w:p w14:paraId="75EC4A83" w14:textId="77777777" w:rsidR="000B43DF" w:rsidRPr="009307D1" w:rsidRDefault="000B43DF" w:rsidP="00246B3C"/>
        </w:tc>
        <w:tc>
          <w:tcPr>
            <w:tcW w:w="390" w:type="dxa"/>
          </w:tcPr>
          <w:p w14:paraId="04F38299" w14:textId="77777777" w:rsidR="000B43DF" w:rsidRPr="009307D1" w:rsidRDefault="000B43DF" w:rsidP="00246B3C"/>
        </w:tc>
        <w:tc>
          <w:tcPr>
            <w:tcW w:w="390" w:type="dxa"/>
          </w:tcPr>
          <w:p w14:paraId="0CE5D691" w14:textId="77777777" w:rsidR="000B43DF" w:rsidRPr="009307D1" w:rsidRDefault="000B43DF" w:rsidP="00246B3C"/>
        </w:tc>
        <w:tc>
          <w:tcPr>
            <w:tcW w:w="563" w:type="dxa"/>
            <w:shd w:val="clear" w:color="auto" w:fill="auto"/>
          </w:tcPr>
          <w:p w14:paraId="686527E1" w14:textId="77777777" w:rsidR="000B43DF" w:rsidRPr="009307D1" w:rsidRDefault="000B43DF" w:rsidP="00246B3C"/>
        </w:tc>
        <w:tc>
          <w:tcPr>
            <w:tcW w:w="483" w:type="dxa"/>
          </w:tcPr>
          <w:p w14:paraId="0BB7CD37" w14:textId="77777777" w:rsidR="000B43DF" w:rsidRPr="009307D1" w:rsidRDefault="000B43DF" w:rsidP="00246B3C"/>
        </w:tc>
        <w:tc>
          <w:tcPr>
            <w:tcW w:w="483" w:type="dxa"/>
            <w:shd w:val="clear" w:color="auto" w:fill="auto"/>
          </w:tcPr>
          <w:p w14:paraId="25486EBB" w14:textId="77777777" w:rsidR="000B43DF" w:rsidRPr="009307D1" w:rsidRDefault="000B43DF" w:rsidP="00246B3C"/>
        </w:tc>
        <w:tc>
          <w:tcPr>
            <w:tcW w:w="910"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494173">
        <w:tc>
          <w:tcPr>
            <w:tcW w:w="3285" w:type="dxa"/>
            <w:shd w:val="clear" w:color="auto" w:fill="auto"/>
          </w:tcPr>
          <w:p w14:paraId="1A2F9372" w14:textId="77777777" w:rsidR="000B43DF" w:rsidRPr="009307D1" w:rsidRDefault="000220A9" w:rsidP="00246B3C">
            <w:r>
              <w:t>Kauba</w:t>
            </w:r>
            <w:r w:rsidR="000B43DF" w:rsidRPr="009307D1">
              <w:t>_kategooria</w:t>
            </w:r>
          </w:p>
        </w:tc>
        <w:tc>
          <w:tcPr>
            <w:tcW w:w="390" w:type="dxa"/>
            <w:shd w:val="clear" w:color="auto" w:fill="auto"/>
          </w:tcPr>
          <w:p w14:paraId="2E383F40" w14:textId="77777777" w:rsidR="000B43DF" w:rsidRPr="009307D1" w:rsidRDefault="000B43DF" w:rsidP="00246B3C"/>
        </w:tc>
        <w:tc>
          <w:tcPr>
            <w:tcW w:w="736" w:type="dxa"/>
            <w:shd w:val="clear" w:color="auto" w:fill="auto"/>
          </w:tcPr>
          <w:p w14:paraId="3EDF54FD" w14:textId="77777777" w:rsidR="000B43DF" w:rsidRPr="009307D1" w:rsidRDefault="000B43DF" w:rsidP="00246B3C">
            <w:r w:rsidRPr="009307D1">
              <w:t>R</w:t>
            </w:r>
          </w:p>
        </w:tc>
        <w:tc>
          <w:tcPr>
            <w:tcW w:w="390" w:type="dxa"/>
          </w:tcPr>
          <w:p w14:paraId="18CC467A" w14:textId="4EA24426" w:rsidR="000B43DF" w:rsidRPr="009307D1" w:rsidRDefault="009318A6" w:rsidP="00246B3C">
            <w:r>
              <w:t>R</w:t>
            </w:r>
          </w:p>
        </w:tc>
        <w:tc>
          <w:tcPr>
            <w:tcW w:w="910" w:type="dxa"/>
          </w:tcPr>
          <w:p w14:paraId="6FB8849E" w14:textId="77777777" w:rsidR="000B43DF" w:rsidRPr="009307D1" w:rsidRDefault="000B43DF" w:rsidP="00246B3C">
            <w:r w:rsidRPr="009307D1">
              <w:t>R</w:t>
            </w:r>
          </w:p>
        </w:tc>
        <w:tc>
          <w:tcPr>
            <w:tcW w:w="563" w:type="dxa"/>
          </w:tcPr>
          <w:p w14:paraId="14C49A7C" w14:textId="77777777" w:rsidR="000B43DF" w:rsidRPr="009307D1" w:rsidRDefault="000B43DF" w:rsidP="00246B3C"/>
        </w:tc>
        <w:tc>
          <w:tcPr>
            <w:tcW w:w="563" w:type="dxa"/>
            <w:shd w:val="clear" w:color="auto" w:fill="auto"/>
          </w:tcPr>
          <w:p w14:paraId="55674EE7" w14:textId="77777777" w:rsidR="000B43DF" w:rsidRPr="009307D1" w:rsidRDefault="000B43DF" w:rsidP="00246B3C"/>
        </w:tc>
        <w:tc>
          <w:tcPr>
            <w:tcW w:w="390" w:type="dxa"/>
          </w:tcPr>
          <w:p w14:paraId="774AD52C" w14:textId="77777777" w:rsidR="000B43DF" w:rsidRPr="009307D1" w:rsidRDefault="000B43DF" w:rsidP="00246B3C"/>
        </w:tc>
        <w:tc>
          <w:tcPr>
            <w:tcW w:w="390" w:type="dxa"/>
          </w:tcPr>
          <w:p w14:paraId="0CE0F059" w14:textId="77777777" w:rsidR="000B43DF" w:rsidRPr="009307D1" w:rsidRDefault="00CC55F5" w:rsidP="00246B3C">
            <w:r>
              <w:t>R</w:t>
            </w:r>
          </w:p>
        </w:tc>
        <w:tc>
          <w:tcPr>
            <w:tcW w:w="563" w:type="dxa"/>
            <w:shd w:val="clear" w:color="auto" w:fill="auto"/>
          </w:tcPr>
          <w:p w14:paraId="2C714772" w14:textId="77777777" w:rsidR="000B43DF" w:rsidRPr="009307D1" w:rsidRDefault="000B43DF" w:rsidP="00246B3C"/>
        </w:tc>
        <w:tc>
          <w:tcPr>
            <w:tcW w:w="483" w:type="dxa"/>
          </w:tcPr>
          <w:p w14:paraId="10CEB456" w14:textId="77777777" w:rsidR="000B43DF" w:rsidRPr="009307D1" w:rsidRDefault="000B43DF" w:rsidP="00246B3C"/>
        </w:tc>
        <w:tc>
          <w:tcPr>
            <w:tcW w:w="483" w:type="dxa"/>
            <w:shd w:val="clear" w:color="auto" w:fill="auto"/>
          </w:tcPr>
          <w:p w14:paraId="64E90B80" w14:textId="77777777" w:rsidR="000B43DF" w:rsidRPr="009307D1" w:rsidRDefault="000B43DF" w:rsidP="00246B3C">
            <w:r w:rsidRPr="009307D1">
              <w:t>R</w:t>
            </w:r>
          </w:p>
        </w:tc>
        <w:tc>
          <w:tcPr>
            <w:tcW w:w="910"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494173">
        <w:tc>
          <w:tcPr>
            <w:tcW w:w="3285" w:type="dxa"/>
            <w:shd w:val="clear" w:color="auto" w:fill="auto"/>
          </w:tcPr>
          <w:p w14:paraId="7B080E9C" w14:textId="075190A3" w:rsidR="00E50EDA" w:rsidRPr="009307D1" w:rsidRDefault="000220A9" w:rsidP="00246B3C">
            <w:r>
              <w:t>Kauba</w:t>
            </w:r>
            <w:r w:rsidR="00E50EDA" w:rsidRPr="009307D1">
              <w:t>_kategooria</w:t>
            </w:r>
            <w:r w:rsidR="00081B79">
              <w:t>_tüüp</w:t>
            </w:r>
          </w:p>
        </w:tc>
        <w:tc>
          <w:tcPr>
            <w:tcW w:w="390" w:type="dxa"/>
            <w:shd w:val="clear" w:color="auto" w:fill="auto"/>
          </w:tcPr>
          <w:p w14:paraId="7F257991" w14:textId="77777777" w:rsidR="00E50EDA" w:rsidRPr="009307D1" w:rsidRDefault="00E50EDA" w:rsidP="00246B3C"/>
        </w:tc>
        <w:tc>
          <w:tcPr>
            <w:tcW w:w="736" w:type="dxa"/>
            <w:shd w:val="clear" w:color="auto" w:fill="auto"/>
          </w:tcPr>
          <w:p w14:paraId="5BB5BC77" w14:textId="77777777" w:rsidR="00E50EDA" w:rsidRPr="009307D1" w:rsidRDefault="00E50EDA" w:rsidP="00246B3C">
            <w:r>
              <w:t>R</w:t>
            </w:r>
          </w:p>
        </w:tc>
        <w:tc>
          <w:tcPr>
            <w:tcW w:w="390" w:type="dxa"/>
          </w:tcPr>
          <w:p w14:paraId="660C06C2" w14:textId="47D476BA" w:rsidR="00E50EDA" w:rsidRPr="009307D1" w:rsidRDefault="009318A6" w:rsidP="00246B3C">
            <w:r>
              <w:t>R</w:t>
            </w:r>
          </w:p>
        </w:tc>
        <w:tc>
          <w:tcPr>
            <w:tcW w:w="910" w:type="dxa"/>
          </w:tcPr>
          <w:p w14:paraId="766C1F08" w14:textId="77777777" w:rsidR="00E50EDA" w:rsidRPr="009307D1" w:rsidRDefault="00E50EDA" w:rsidP="00246B3C">
            <w:r>
              <w:t>R</w:t>
            </w:r>
          </w:p>
        </w:tc>
        <w:tc>
          <w:tcPr>
            <w:tcW w:w="563" w:type="dxa"/>
          </w:tcPr>
          <w:p w14:paraId="2CEF7EF4" w14:textId="77777777" w:rsidR="00E50EDA" w:rsidRPr="009307D1" w:rsidRDefault="00E50EDA" w:rsidP="00246B3C"/>
        </w:tc>
        <w:tc>
          <w:tcPr>
            <w:tcW w:w="563" w:type="dxa"/>
            <w:shd w:val="clear" w:color="auto" w:fill="auto"/>
          </w:tcPr>
          <w:p w14:paraId="7AE612A8" w14:textId="77777777" w:rsidR="00E50EDA" w:rsidRPr="009307D1" w:rsidRDefault="00E50EDA" w:rsidP="00246B3C"/>
        </w:tc>
        <w:tc>
          <w:tcPr>
            <w:tcW w:w="390" w:type="dxa"/>
          </w:tcPr>
          <w:p w14:paraId="6766A3D3" w14:textId="77777777" w:rsidR="00E50EDA" w:rsidRPr="009307D1" w:rsidRDefault="00E50EDA" w:rsidP="00246B3C"/>
        </w:tc>
        <w:tc>
          <w:tcPr>
            <w:tcW w:w="390" w:type="dxa"/>
          </w:tcPr>
          <w:p w14:paraId="67A7CBF6" w14:textId="77777777" w:rsidR="00E50EDA" w:rsidRPr="009307D1" w:rsidRDefault="00CC55F5" w:rsidP="00246B3C">
            <w:r>
              <w:t>R</w:t>
            </w:r>
          </w:p>
        </w:tc>
        <w:tc>
          <w:tcPr>
            <w:tcW w:w="563" w:type="dxa"/>
            <w:shd w:val="clear" w:color="auto" w:fill="auto"/>
          </w:tcPr>
          <w:p w14:paraId="2B48954E" w14:textId="77777777" w:rsidR="00E50EDA" w:rsidRPr="009307D1" w:rsidRDefault="00E50EDA" w:rsidP="00246B3C"/>
        </w:tc>
        <w:tc>
          <w:tcPr>
            <w:tcW w:w="483" w:type="dxa"/>
          </w:tcPr>
          <w:p w14:paraId="1A948B42" w14:textId="77777777" w:rsidR="00E50EDA" w:rsidRPr="009307D1" w:rsidRDefault="00E50EDA" w:rsidP="00246B3C"/>
        </w:tc>
        <w:tc>
          <w:tcPr>
            <w:tcW w:w="483" w:type="dxa"/>
            <w:shd w:val="clear" w:color="auto" w:fill="auto"/>
          </w:tcPr>
          <w:p w14:paraId="4FAF261D" w14:textId="77777777" w:rsidR="00E50EDA" w:rsidRPr="009307D1" w:rsidRDefault="00E50EDA" w:rsidP="00246B3C">
            <w:r>
              <w:t>R</w:t>
            </w:r>
          </w:p>
        </w:tc>
        <w:tc>
          <w:tcPr>
            <w:tcW w:w="910" w:type="dxa"/>
            <w:shd w:val="clear" w:color="auto" w:fill="auto"/>
          </w:tcPr>
          <w:p w14:paraId="0D55F6C9" w14:textId="4C647907" w:rsidR="00E50EDA" w:rsidRPr="009307D1" w:rsidRDefault="00DE5470" w:rsidP="00246B3C">
            <w:r>
              <w:t>R</w:t>
            </w:r>
          </w:p>
        </w:tc>
      </w:tr>
      <w:tr w:rsidR="000B43DF" w:rsidRPr="009307D1" w14:paraId="7CA16B49" w14:textId="77777777" w:rsidTr="00494173">
        <w:tc>
          <w:tcPr>
            <w:tcW w:w="3285" w:type="dxa"/>
            <w:shd w:val="clear" w:color="auto" w:fill="auto"/>
          </w:tcPr>
          <w:p w14:paraId="510CC63E" w14:textId="77777777" w:rsidR="000B43DF" w:rsidRPr="009307D1" w:rsidRDefault="000220A9" w:rsidP="00246B3C">
            <w:r>
              <w:t>Kauba</w:t>
            </w:r>
            <w:r w:rsidR="000B43DF" w:rsidRPr="009307D1">
              <w:t>_seisundi_liik</w:t>
            </w:r>
          </w:p>
        </w:tc>
        <w:tc>
          <w:tcPr>
            <w:tcW w:w="390" w:type="dxa"/>
            <w:shd w:val="clear" w:color="auto" w:fill="auto"/>
          </w:tcPr>
          <w:p w14:paraId="721E2385" w14:textId="77777777" w:rsidR="000B43DF" w:rsidRPr="009307D1" w:rsidRDefault="000B43DF" w:rsidP="00246B3C"/>
        </w:tc>
        <w:tc>
          <w:tcPr>
            <w:tcW w:w="736" w:type="dxa"/>
            <w:shd w:val="clear" w:color="auto" w:fill="auto"/>
          </w:tcPr>
          <w:p w14:paraId="09458DD8" w14:textId="77777777" w:rsidR="000B43DF" w:rsidRPr="009307D1" w:rsidRDefault="000B43DF" w:rsidP="00246B3C">
            <w:r w:rsidRPr="009307D1">
              <w:t>R</w:t>
            </w:r>
          </w:p>
        </w:tc>
        <w:tc>
          <w:tcPr>
            <w:tcW w:w="390" w:type="dxa"/>
          </w:tcPr>
          <w:p w14:paraId="4C5F59EE" w14:textId="5B8F0922" w:rsidR="000B43DF" w:rsidRPr="009307D1" w:rsidRDefault="009318A6" w:rsidP="00246B3C">
            <w:r>
              <w:t>R</w:t>
            </w:r>
          </w:p>
        </w:tc>
        <w:tc>
          <w:tcPr>
            <w:tcW w:w="910" w:type="dxa"/>
          </w:tcPr>
          <w:p w14:paraId="0109DDBA" w14:textId="77777777" w:rsidR="000B43DF" w:rsidRPr="009307D1" w:rsidRDefault="000B43DF" w:rsidP="00246B3C">
            <w:r w:rsidRPr="009307D1">
              <w:t>R</w:t>
            </w:r>
          </w:p>
        </w:tc>
        <w:tc>
          <w:tcPr>
            <w:tcW w:w="563" w:type="dxa"/>
          </w:tcPr>
          <w:p w14:paraId="728BC903" w14:textId="77777777" w:rsidR="000B43DF" w:rsidRPr="009307D1" w:rsidRDefault="000B43DF" w:rsidP="00246B3C">
            <w:r w:rsidRPr="009307D1">
              <w:t>R</w:t>
            </w:r>
          </w:p>
        </w:tc>
        <w:tc>
          <w:tcPr>
            <w:tcW w:w="563" w:type="dxa"/>
            <w:shd w:val="clear" w:color="auto" w:fill="auto"/>
          </w:tcPr>
          <w:p w14:paraId="77AB6AE1" w14:textId="197E0777" w:rsidR="000B43DF" w:rsidRPr="009307D1" w:rsidRDefault="009318A6" w:rsidP="00246B3C">
            <w:r>
              <w:t>R</w:t>
            </w:r>
          </w:p>
        </w:tc>
        <w:tc>
          <w:tcPr>
            <w:tcW w:w="390" w:type="dxa"/>
          </w:tcPr>
          <w:p w14:paraId="0630299C" w14:textId="77777777" w:rsidR="000B43DF" w:rsidRPr="009307D1" w:rsidRDefault="00D43420" w:rsidP="00246B3C">
            <w:r>
              <w:t>R</w:t>
            </w:r>
          </w:p>
        </w:tc>
        <w:tc>
          <w:tcPr>
            <w:tcW w:w="390" w:type="dxa"/>
          </w:tcPr>
          <w:p w14:paraId="00B9007F" w14:textId="77777777" w:rsidR="000B43DF" w:rsidRPr="009307D1" w:rsidRDefault="00224450" w:rsidP="00246B3C">
            <w:r w:rsidRPr="009307D1">
              <w:t>R</w:t>
            </w:r>
          </w:p>
        </w:tc>
        <w:tc>
          <w:tcPr>
            <w:tcW w:w="563" w:type="dxa"/>
            <w:shd w:val="clear" w:color="auto" w:fill="auto"/>
          </w:tcPr>
          <w:p w14:paraId="5454ABCD" w14:textId="77777777" w:rsidR="000B43DF" w:rsidRPr="009307D1" w:rsidRDefault="000B43DF" w:rsidP="00246B3C">
            <w:r w:rsidRPr="009307D1">
              <w:t>R</w:t>
            </w:r>
          </w:p>
        </w:tc>
        <w:tc>
          <w:tcPr>
            <w:tcW w:w="483" w:type="dxa"/>
          </w:tcPr>
          <w:p w14:paraId="4F4FC2FF" w14:textId="77777777" w:rsidR="000B43DF" w:rsidRPr="009307D1" w:rsidRDefault="000B43DF" w:rsidP="00246B3C">
            <w:r w:rsidRPr="009307D1">
              <w:t>R</w:t>
            </w:r>
          </w:p>
        </w:tc>
        <w:tc>
          <w:tcPr>
            <w:tcW w:w="483" w:type="dxa"/>
            <w:shd w:val="clear" w:color="auto" w:fill="auto"/>
          </w:tcPr>
          <w:p w14:paraId="41F888AD" w14:textId="77777777" w:rsidR="000B43DF" w:rsidRPr="009307D1" w:rsidRDefault="00F07C53" w:rsidP="00246B3C">
            <w:r>
              <w:t>R</w:t>
            </w:r>
          </w:p>
        </w:tc>
        <w:tc>
          <w:tcPr>
            <w:tcW w:w="910"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494173">
        <w:tc>
          <w:tcPr>
            <w:tcW w:w="3285" w:type="dxa"/>
            <w:shd w:val="clear" w:color="auto" w:fill="auto"/>
          </w:tcPr>
          <w:p w14:paraId="579DBB31" w14:textId="77777777" w:rsidR="000B43DF" w:rsidRPr="009307D1" w:rsidRDefault="000B43DF" w:rsidP="00246B3C">
            <w:r w:rsidRPr="009307D1">
              <w:t>Isik</w:t>
            </w:r>
          </w:p>
        </w:tc>
        <w:tc>
          <w:tcPr>
            <w:tcW w:w="390" w:type="dxa"/>
            <w:shd w:val="clear" w:color="auto" w:fill="auto"/>
          </w:tcPr>
          <w:p w14:paraId="59232163" w14:textId="77777777" w:rsidR="000B43DF" w:rsidRPr="009307D1" w:rsidRDefault="000B43DF" w:rsidP="00246B3C">
            <w:r w:rsidRPr="009307D1">
              <w:t>R</w:t>
            </w:r>
          </w:p>
        </w:tc>
        <w:tc>
          <w:tcPr>
            <w:tcW w:w="736" w:type="dxa"/>
            <w:shd w:val="clear" w:color="auto" w:fill="auto"/>
          </w:tcPr>
          <w:p w14:paraId="33C4C3F5" w14:textId="77777777" w:rsidR="000B43DF" w:rsidRPr="009307D1" w:rsidRDefault="000B43DF" w:rsidP="00246B3C"/>
        </w:tc>
        <w:tc>
          <w:tcPr>
            <w:tcW w:w="390" w:type="dxa"/>
          </w:tcPr>
          <w:p w14:paraId="1E9E648C" w14:textId="5173FE39" w:rsidR="000B43DF" w:rsidRPr="009307D1" w:rsidRDefault="000B43DF" w:rsidP="00246B3C"/>
        </w:tc>
        <w:tc>
          <w:tcPr>
            <w:tcW w:w="910" w:type="dxa"/>
          </w:tcPr>
          <w:p w14:paraId="3D8420D5" w14:textId="77777777" w:rsidR="000B43DF" w:rsidRPr="009307D1" w:rsidRDefault="000B43DF" w:rsidP="00246B3C"/>
        </w:tc>
        <w:tc>
          <w:tcPr>
            <w:tcW w:w="563" w:type="dxa"/>
          </w:tcPr>
          <w:p w14:paraId="10EC5A48" w14:textId="77777777" w:rsidR="000B43DF" w:rsidRPr="009307D1" w:rsidRDefault="000B43DF" w:rsidP="00246B3C"/>
        </w:tc>
        <w:tc>
          <w:tcPr>
            <w:tcW w:w="563" w:type="dxa"/>
            <w:shd w:val="clear" w:color="auto" w:fill="auto"/>
          </w:tcPr>
          <w:p w14:paraId="565039E5" w14:textId="77777777" w:rsidR="000B43DF" w:rsidRPr="009307D1" w:rsidRDefault="000B43DF" w:rsidP="00246B3C"/>
        </w:tc>
        <w:tc>
          <w:tcPr>
            <w:tcW w:w="390" w:type="dxa"/>
          </w:tcPr>
          <w:p w14:paraId="5EC9F9CE" w14:textId="77777777" w:rsidR="000B43DF" w:rsidRPr="009307D1" w:rsidRDefault="000B43DF" w:rsidP="00246B3C"/>
        </w:tc>
        <w:tc>
          <w:tcPr>
            <w:tcW w:w="390" w:type="dxa"/>
          </w:tcPr>
          <w:p w14:paraId="05813818" w14:textId="77777777" w:rsidR="000B43DF" w:rsidRPr="009307D1" w:rsidRDefault="00224450" w:rsidP="00246B3C">
            <w:r>
              <w:t>R</w:t>
            </w:r>
          </w:p>
        </w:tc>
        <w:tc>
          <w:tcPr>
            <w:tcW w:w="563" w:type="dxa"/>
            <w:shd w:val="clear" w:color="auto" w:fill="auto"/>
          </w:tcPr>
          <w:p w14:paraId="4951A58B" w14:textId="77777777" w:rsidR="000B43DF" w:rsidRPr="009307D1" w:rsidRDefault="000B43DF" w:rsidP="00246B3C"/>
        </w:tc>
        <w:tc>
          <w:tcPr>
            <w:tcW w:w="483" w:type="dxa"/>
          </w:tcPr>
          <w:p w14:paraId="5C48A182" w14:textId="77777777" w:rsidR="000B43DF" w:rsidRPr="009307D1" w:rsidRDefault="000B43DF" w:rsidP="00246B3C"/>
        </w:tc>
        <w:tc>
          <w:tcPr>
            <w:tcW w:w="483" w:type="dxa"/>
            <w:shd w:val="clear" w:color="auto" w:fill="auto"/>
          </w:tcPr>
          <w:p w14:paraId="6968D429" w14:textId="77777777" w:rsidR="000B43DF" w:rsidRPr="009307D1" w:rsidRDefault="000B43DF" w:rsidP="00246B3C"/>
        </w:tc>
        <w:tc>
          <w:tcPr>
            <w:tcW w:w="910"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494173">
        <w:tc>
          <w:tcPr>
            <w:tcW w:w="3285" w:type="dxa"/>
            <w:shd w:val="clear" w:color="auto" w:fill="auto"/>
          </w:tcPr>
          <w:p w14:paraId="15B263B0" w14:textId="77777777" w:rsidR="000B43DF" w:rsidRPr="009307D1" w:rsidRDefault="000B43DF" w:rsidP="00246B3C">
            <w:r w:rsidRPr="009307D1">
              <w:t>Töötaja</w:t>
            </w:r>
          </w:p>
        </w:tc>
        <w:tc>
          <w:tcPr>
            <w:tcW w:w="390" w:type="dxa"/>
            <w:shd w:val="clear" w:color="auto" w:fill="auto"/>
          </w:tcPr>
          <w:p w14:paraId="77A713C7" w14:textId="77777777" w:rsidR="000B43DF" w:rsidRPr="009307D1" w:rsidRDefault="000B43DF" w:rsidP="00246B3C">
            <w:r w:rsidRPr="009307D1">
              <w:t>R</w:t>
            </w:r>
          </w:p>
        </w:tc>
        <w:tc>
          <w:tcPr>
            <w:tcW w:w="736" w:type="dxa"/>
            <w:shd w:val="clear" w:color="auto" w:fill="auto"/>
          </w:tcPr>
          <w:p w14:paraId="5FAEA603" w14:textId="77777777" w:rsidR="000B43DF" w:rsidRPr="009307D1" w:rsidRDefault="000B43DF" w:rsidP="00246B3C">
            <w:r w:rsidRPr="009307D1">
              <w:t>R</w:t>
            </w:r>
          </w:p>
        </w:tc>
        <w:tc>
          <w:tcPr>
            <w:tcW w:w="390" w:type="dxa"/>
          </w:tcPr>
          <w:p w14:paraId="4A23B082" w14:textId="0932081E" w:rsidR="000B43DF" w:rsidRPr="009307D1" w:rsidRDefault="000B43DF" w:rsidP="00246B3C"/>
        </w:tc>
        <w:tc>
          <w:tcPr>
            <w:tcW w:w="910" w:type="dxa"/>
          </w:tcPr>
          <w:p w14:paraId="563748E3" w14:textId="77777777" w:rsidR="000B43DF" w:rsidRPr="009307D1" w:rsidRDefault="000B43DF" w:rsidP="00246B3C"/>
        </w:tc>
        <w:tc>
          <w:tcPr>
            <w:tcW w:w="563" w:type="dxa"/>
          </w:tcPr>
          <w:p w14:paraId="21F40841" w14:textId="77777777" w:rsidR="000B43DF" w:rsidRPr="009307D1" w:rsidRDefault="000B43DF" w:rsidP="00246B3C"/>
        </w:tc>
        <w:tc>
          <w:tcPr>
            <w:tcW w:w="563" w:type="dxa"/>
            <w:shd w:val="clear" w:color="auto" w:fill="auto"/>
          </w:tcPr>
          <w:p w14:paraId="29ED6CA6" w14:textId="77777777" w:rsidR="000B43DF" w:rsidRPr="009307D1" w:rsidRDefault="000B43DF" w:rsidP="00246B3C"/>
        </w:tc>
        <w:tc>
          <w:tcPr>
            <w:tcW w:w="390" w:type="dxa"/>
          </w:tcPr>
          <w:p w14:paraId="146DD747" w14:textId="77777777" w:rsidR="000B43DF" w:rsidRPr="009307D1" w:rsidRDefault="000B43DF" w:rsidP="00246B3C"/>
        </w:tc>
        <w:tc>
          <w:tcPr>
            <w:tcW w:w="390" w:type="dxa"/>
          </w:tcPr>
          <w:p w14:paraId="54E87065" w14:textId="77777777" w:rsidR="000B43DF" w:rsidRPr="009307D1" w:rsidRDefault="00224450" w:rsidP="00246B3C">
            <w:r>
              <w:t>R</w:t>
            </w:r>
          </w:p>
        </w:tc>
        <w:tc>
          <w:tcPr>
            <w:tcW w:w="563" w:type="dxa"/>
            <w:shd w:val="clear" w:color="auto" w:fill="auto"/>
          </w:tcPr>
          <w:p w14:paraId="742CB5F8" w14:textId="77777777" w:rsidR="000B43DF" w:rsidRPr="009307D1" w:rsidRDefault="000B43DF" w:rsidP="00246B3C"/>
        </w:tc>
        <w:tc>
          <w:tcPr>
            <w:tcW w:w="483" w:type="dxa"/>
          </w:tcPr>
          <w:p w14:paraId="724DDEC8" w14:textId="77777777" w:rsidR="000B43DF" w:rsidRPr="009307D1" w:rsidRDefault="000B43DF" w:rsidP="00246B3C"/>
        </w:tc>
        <w:tc>
          <w:tcPr>
            <w:tcW w:w="483" w:type="dxa"/>
            <w:shd w:val="clear" w:color="auto" w:fill="auto"/>
          </w:tcPr>
          <w:p w14:paraId="306889E1" w14:textId="77777777" w:rsidR="000B43DF" w:rsidRPr="009307D1" w:rsidRDefault="000B43DF" w:rsidP="00246B3C"/>
        </w:tc>
        <w:tc>
          <w:tcPr>
            <w:tcW w:w="910"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494173">
        <w:tc>
          <w:tcPr>
            <w:tcW w:w="3285" w:type="dxa"/>
            <w:shd w:val="clear" w:color="auto" w:fill="F7CAAC"/>
          </w:tcPr>
          <w:p w14:paraId="1676E704" w14:textId="77777777" w:rsidR="000B43DF" w:rsidRPr="009307D1" w:rsidRDefault="000220A9" w:rsidP="00246B3C">
            <w:r>
              <w:t>Kauba</w:t>
            </w:r>
            <w:r w:rsidR="000B43DF" w:rsidRPr="009307D1">
              <w:t>_kategooria_omamine</w:t>
            </w:r>
          </w:p>
        </w:tc>
        <w:tc>
          <w:tcPr>
            <w:tcW w:w="390" w:type="dxa"/>
            <w:shd w:val="clear" w:color="auto" w:fill="F7CAAC"/>
          </w:tcPr>
          <w:p w14:paraId="6A894530" w14:textId="77777777" w:rsidR="000B43DF" w:rsidRPr="009307D1" w:rsidRDefault="000B43DF" w:rsidP="00246B3C"/>
        </w:tc>
        <w:tc>
          <w:tcPr>
            <w:tcW w:w="736" w:type="dxa"/>
            <w:shd w:val="clear" w:color="auto" w:fill="F7CAAC"/>
          </w:tcPr>
          <w:p w14:paraId="2F30403E" w14:textId="77777777" w:rsidR="000B43DF" w:rsidRPr="009307D1" w:rsidRDefault="000B43DF" w:rsidP="00246B3C">
            <w:r w:rsidRPr="009307D1">
              <w:t>C</w:t>
            </w:r>
            <w:r w:rsidR="00C654DA">
              <w:t>RD</w:t>
            </w:r>
          </w:p>
        </w:tc>
        <w:tc>
          <w:tcPr>
            <w:tcW w:w="390" w:type="dxa"/>
            <w:shd w:val="clear" w:color="auto" w:fill="F7CAAC"/>
          </w:tcPr>
          <w:p w14:paraId="691D6363" w14:textId="464F4BD6" w:rsidR="000B43DF" w:rsidRPr="009307D1" w:rsidRDefault="00136A58" w:rsidP="00246B3C">
            <w:r>
              <w:t>C</w:t>
            </w:r>
            <w:r w:rsidR="00727E1E">
              <w:t>D</w:t>
            </w:r>
          </w:p>
        </w:tc>
        <w:tc>
          <w:tcPr>
            <w:tcW w:w="910" w:type="dxa"/>
            <w:shd w:val="clear" w:color="auto" w:fill="F7CAAC"/>
          </w:tcPr>
          <w:p w14:paraId="277AB724" w14:textId="77777777" w:rsidR="000B43DF" w:rsidRPr="009307D1" w:rsidRDefault="000B43DF" w:rsidP="00246B3C">
            <w:r w:rsidRPr="009307D1">
              <w:t>CRD</w:t>
            </w:r>
          </w:p>
        </w:tc>
        <w:tc>
          <w:tcPr>
            <w:tcW w:w="563" w:type="dxa"/>
            <w:shd w:val="clear" w:color="auto" w:fill="F7CAAC"/>
          </w:tcPr>
          <w:p w14:paraId="29D0A251" w14:textId="77777777" w:rsidR="000B43DF" w:rsidRPr="009307D1" w:rsidRDefault="000B43DF" w:rsidP="00246B3C"/>
        </w:tc>
        <w:tc>
          <w:tcPr>
            <w:tcW w:w="563" w:type="dxa"/>
            <w:shd w:val="clear" w:color="auto" w:fill="F7CAAC"/>
          </w:tcPr>
          <w:p w14:paraId="43EFC6C8" w14:textId="77777777" w:rsidR="000B43DF" w:rsidRPr="009307D1" w:rsidRDefault="000B43DF" w:rsidP="00246B3C"/>
        </w:tc>
        <w:tc>
          <w:tcPr>
            <w:tcW w:w="390" w:type="dxa"/>
            <w:shd w:val="clear" w:color="auto" w:fill="F7CAAC"/>
          </w:tcPr>
          <w:p w14:paraId="60A9B9D3" w14:textId="77777777" w:rsidR="000B43DF" w:rsidRPr="009307D1" w:rsidRDefault="000B43DF" w:rsidP="00246B3C"/>
        </w:tc>
        <w:tc>
          <w:tcPr>
            <w:tcW w:w="390" w:type="dxa"/>
            <w:shd w:val="clear" w:color="auto" w:fill="F7CAAC"/>
          </w:tcPr>
          <w:p w14:paraId="6A4AC551" w14:textId="77777777" w:rsidR="000B43DF" w:rsidRPr="009307D1" w:rsidRDefault="000B43DF" w:rsidP="00246B3C"/>
        </w:tc>
        <w:tc>
          <w:tcPr>
            <w:tcW w:w="563" w:type="dxa"/>
            <w:shd w:val="clear" w:color="auto" w:fill="F7CAAC"/>
          </w:tcPr>
          <w:p w14:paraId="5180A352" w14:textId="77777777" w:rsidR="000B43DF" w:rsidRPr="009307D1" w:rsidRDefault="000B43DF" w:rsidP="00246B3C"/>
        </w:tc>
        <w:tc>
          <w:tcPr>
            <w:tcW w:w="483" w:type="dxa"/>
            <w:shd w:val="clear" w:color="auto" w:fill="F7CAAC"/>
          </w:tcPr>
          <w:p w14:paraId="4F065409" w14:textId="77777777" w:rsidR="000B43DF" w:rsidRPr="009307D1" w:rsidRDefault="000B43DF" w:rsidP="00246B3C"/>
        </w:tc>
        <w:tc>
          <w:tcPr>
            <w:tcW w:w="483" w:type="dxa"/>
            <w:shd w:val="clear" w:color="auto" w:fill="F7CAAC"/>
          </w:tcPr>
          <w:p w14:paraId="40D2AF8B" w14:textId="77777777" w:rsidR="000B43DF" w:rsidRPr="009307D1" w:rsidRDefault="000B43DF" w:rsidP="00246B3C">
            <w:r>
              <w:t>R</w:t>
            </w:r>
          </w:p>
        </w:tc>
        <w:tc>
          <w:tcPr>
            <w:tcW w:w="910"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494173">
        <w:tc>
          <w:tcPr>
            <w:tcW w:w="3285" w:type="dxa"/>
            <w:shd w:val="clear" w:color="auto" w:fill="F7CAAC"/>
          </w:tcPr>
          <w:p w14:paraId="28510AAB" w14:textId="77777777" w:rsidR="000B43DF" w:rsidRPr="009307D1" w:rsidRDefault="000220A9" w:rsidP="00246B3C">
            <w:r>
              <w:t>Kaup</w:t>
            </w:r>
          </w:p>
        </w:tc>
        <w:tc>
          <w:tcPr>
            <w:tcW w:w="390" w:type="dxa"/>
            <w:shd w:val="clear" w:color="auto" w:fill="F7CAAC"/>
          </w:tcPr>
          <w:p w14:paraId="4813185D" w14:textId="77777777" w:rsidR="000B43DF" w:rsidRPr="009307D1" w:rsidRDefault="000B43DF" w:rsidP="00246B3C"/>
        </w:tc>
        <w:tc>
          <w:tcPr>
            <w:tcW w:w="736" w:type="dxa"/>
            <w:shd w:val="clear" w:color="auto" w:fill="F7CAAC"/>
          </w:tcPr>
          <w:p w14:paraId="1F9A8440" w14:textId="77777777" w:rsidR="000B43DF" w:rsidRPr="009307D1" w:rsidRDefault="000B43DF" w:rsidP="00246B3C">
            <w:r w:rsidRPr="009307D1">
              <w:t>C</w:t>
            </w:r>
          </w:p>
        </w:tc>
        <w:tc>
          <w:tcPr>
            <w:tcW w:w="390" w:type="dxa"/>
            <w:shd w:val="clear" w:color="auto" w:fill="F7CAAC"/>
          </w:tcPr>
          <w:p w14:paraId="05D04446" w14:textId="1EE9E4E6" w:rsidR="000B43DF" w:rsidRPr="009307D1" w:rsidRDefault="00326E86" w:rsidP="00246B3C">
            <w:r>
              <w:t>R</w:t>
            </w:r>
            <w:r w:rsidR="00727E1E">
              <w:t>D</w:t>
            </w:r>
          </w:p>
        </w:tc>
        <w:tc>
          <w:tcPr>
            <w:tcW w:w="910" w:type="dxa"/>
            <w:shd w:val="clear" w:color="auto" w:fill="F7CAAC"/>
          </w:tcPr>
          <w:p w14:paraId="21D7EDAD" w14:textId="196DA70E" w:rsidR="000B43DF" w:rsidRPr="009307D1" w:rsidRDefault="000B43DF" w:rsidP="00246B3C">
            <w:r w:rsidRPr="009307D1">
              <w:t>RU</w:t>
            </w:r>
          </w:p>
        </w:tc>
        <w:tc>
          <w:tcPr>
            <w:tcW w:w="563" w:type="dxa"/>
            <w:shd w:val="clear" w:color="auto" w:fill="F7CAAC"/>
          </w:tcPr>
          <w:p w14:paraId="73C5BAD2" w14:textId="77777777" w:rsidR="000B43DF" w:rsidRPr="009307D1" w:rsidRDefault="000B43DF" w:rsidP="00246B3C">
            <w:r w:rsidRPr="009307D1">
              <w:t>RU</w:t>
            </w:r>
          </w:p>
        </w:tc>
        <w:tc>
          <w:tcPr>
            <w:tcW w:w="563" w:type="dxa"/>
            <w:shd w:val="clear" w:color="auto" w:fill="F7CAAC"/>
          </w:tcPr>
          <w:p w14:paraId="039CF43E" w14:textId="675D3397" w:rsidR="000B43DF" w:rsidRPr="009307D1" w:rsidRDefault="009318A6" w:rsidP="00246B3C">
            <w:r>
              <w:t>RU</w:t>
            </w:r>
          </w:p>
        </w:tc>
        <w:tc>
          <w:tcPr>
            <w:tcW w:w="390" w:type="dxa"/>
            <w:shd w:val="clear" w:color="auto" w:fill="F7CAAC"/>
          </w:tcPr>
          <w:p w14:paraId="37529C01" w14:textId="77777777" w:rsidR="000B43DF" w:rsidRPr="009307D1" w:rsidRDefault="000B43DF" w:rsidP="00246B3C">
            <w:r w:rsidRPr="009307D1">
              <w:t>R</w:t>
            </w:r>
          </w:p>
        </w:tc>
        <w:tc>
          <w:tcPr>
            <w:tcW w:w="390" w:type="dxa"/>
            <w:shd w:val="clear" w:color="auto" w:fill="F7CAAC"/>
          </w:tcPr>
          <w:p w14:paraId="7737B604" w14:textId="77777777" w:rsidR="000B43DF" w:rsidRPr="009307D1" w:rsidRDefault="000B43DF" w:rsidP="00246B3C">
            <w:r w:rsidRPr="009307D1">
              <w:t>R</w:t>
            </w:r>
          </w:p>
        </w:tc>
        <w:tc>
          <w:tcPr>
            <w:tcW w:w="563" w:type="dxa"/>
            <w:shd w:val="clear" w:color="auto" w:fill="F7CAAC"/>
          </w:tcPr>
          <w:p w14:paraId="2F4EA79F" w14:textId="77777777" w:rsidR="000B43DF" w:rsidRPr="009307D1" w:rsidRDefault="000B43DF" w:rsidP="00246B3C">
            <w:r w:rsidRPr="009307D1">
              <w:t>RU</w:t>
            </w:r>
          </w:p>
        </w:tc>
        <w:tc>
          <w:tcPr>
            <w:tcW w:w="483" w:type="dxa"/>
            <w:shd w:val="clear" w:color="auto" w:fill="F7CAAC"/>
          </w:tcPr>
          <w:p w14:paraId="77815573" w14:textId="77777777" w:rsidR="000B43DF" w:rsidRPr="009307D1" w:rsidRDefault="000B43DF" w:rsidP="00246B3C">
            <w:r w:rsidRPr="009307D1">
              <w:t>R</w:t>
            </w:r>
          </w:p>
        </w:tc>
        <w:tc>
          <w:tcPr>
            <w:tcW w:w="483" w:type="dxa"/>
            <w:shd w:val="clear" w:color="auto" w:fill="F7CAAC"/>
          </w:tcPr>
          <w:p w14:paraId="37B8230D" w14:textId="77777777" w:rsidR="000B43DF" w:rsidRPr="009307D1" w:rsidRDefault="000B43DF" w:rsidP="00246B3C">
            <w:r w:rsidRPr="009307D1">
              <w:t>R</w:t>
            </w:r>
          </w:p>
        </w:tc>
        <w:tc>
          <w:tcPr>
            <w:tcW w:w="910" w:type="dxa"/>
            <w:shd w:val="clear" w:color="auto" w:fill="F7CAAC"/>
          </w:tcPr>
          <w:p w14:paraId="2E257062" w14:textId="74F3D826" w:rsidR="000B43DF" w:rsidRPr="009307D1" w:rsidRDefault="000B43DF" w:rsidP="00246B3C">
            <w:r w:rsidRPr="009307D1">
              <w:t>CRU</w:t>
            </w:r>
          </w:p>
        </w:tc>
      </w:tr>
      <w:tr w:rsidR="00081B79" w:rsidRPr="009307D1" w14:paraId="00DF3EEB" w14:textId="77777777" w:rsidTr="00494173">
        <w:tc>
          <w:tcPr>
            <w:tcW w:w="3285" w:type="dxa"/>
            <w:shd w:val="clear" w:color="auto" w:fill="F7CAAC"/>
          </w:tcPr>
          <w:p w14:paraId="389234EC" w14:textId="5F33447E" w:rsidR="00326E86" w:rsidRDefault="00326E86" w:rsidP="00246B3C">
            <w:r>
              <w:t>Kauba_variant</w:t>
            </w:r>
          </w:p>
        </w:tc>
        <w:tc>
          <w:tcPr>
            <w:tcW w:w="390" w:type="dxa"/>
            <w:shd w:val="clear" w:color="auto" w:fill="F7CAAC"/>
          </w:tcPr>
          <w:p w14:paraId="5C05102F" w14:textId="77777777" w:rsidR="00081B79" w:rsidRPr="009307D1" w:rsidRDefault="00081B79" w:rsidP="00246B3C"/>
        </w:tc>
        <w:tc>
          <w:tcPr>
            <w:tcW w:w="736" w:type="dxa"/>
            <w:shd w:val="clear" w:color="auto" w:fill="F7CAAC"/>
          </w:tcPr>
          <w:p w14:paraId="494ABBBB" w14:textId="4B35431A" w:rsidR="00081B79" w:rsidRPr="009307D1" w:rsidRDefault="00326E86" w:rsidP="00246B3C">
            <w:r>
              <w:t>CR</w:t>
            </w:r>
          </w:p>
        </w:tc>
        <w:tc>
          <w:tcPr>
            <w:tcW w:w="390" w:type="dxa"/>
            <w:shd w:val="clear" w:color="auto" w:fill="F7CAAC"/>
          </w:tcPr>
          <w:p w14:paraId="5310DAE9" w14:textId="3B059D9D" w:rsidR="00081B79" w:rsidRDefault="00727E1E" w:rsidP="00246B3C">
            <w:r>
              <w:t>D</w:t>
            </w:r>
          </w:p>
        </w:tc>
        <w:tc>
          <w:tcPr>
            <w:tcW w:w="910" w:type="dxa"/>
            <w:shd w:val="clear" w:color="auto" w:fill="F7CAAC"/>
          </w:tcPr>
          <w:p w14:paraId="48AAFEA7" w14:textId="7FF21CF3" w:rsidR="00081B79" w:rsidRPr="009307D1" w:rsidRDefault="00A23328" w:rsidP="00246B3C">
            <w:r>
              <w:t>C</w:t>
            </w:r>
            <w:r w:rsidR="00326E86">
              <w:t>RU</w:t>
            </w:r>
            <w:r>
              <w:t>D</w:t>
            </w:r>
          </w:p>
        </w:tc>
        <w:tc>
          <w:tcPr>
            <w:tcW w:w="563" w:type="dxa"/>
            <w:shd w:val="clear" w:color="auto" w:fill="F7CAAC"/>
          </w:tcPr>
          <w:p w14:paraId="62F8169F" w14:textId="78A6FEFE" w:rsidR="00081B79" w:rsidRPr="009307D1" w:rsidRDefault="00326E86" w:rsidP="00246B3C">
            <w:r>
              <w:t>R</w:t>
            </w:r>
          </w:p>
        </w:tc>
        <w:tc>
          <w:tcPr>
            <w:tcW w:w="563" w:type="dxa"/>
            <w:shd w:val="clear" w:color="auto" w:fill="F7CAAC"/>
          </w:tcPr>
          <w:p w14:paraId="6288B650" w14:textId="4D049A51" w:rsidR="00081B79" w:rsidRDefault="00326E86" w:rsidP="00246B3C">
            <w:r>
              <w:t>R</w:t>
            </w:r>
          </w:p>
        </w:tc>
        <w:tc>
          <w:tcPr>
            <w:tcW w:w="390" w:type="dxa"/>
            <w:shd w:val="clear" w:color="auto" w:fill="F7CAAC"/>
          </w:tcPr>
          <w:p w14:paraId="31C71220" w14:textId="4C46B09E" w:rsidR="00081B79" w:rsidRPr="009307D1" w:rsidRDefault="00326E86" w:rsidP="00246B3C">
            <w:r>
              <w:t>R</w:t>
            </w:r>
          </w:p>
        </w:tc>
        <w:tc>
          <w:tcPr>
            <w:tcW w:w="390" w:type="dxa"/>
            <w:shd w:val="clear" w:color="auto" w:fill="F7CAAC"/>
          </w:tcPr>
          <w:p w14:paraId="3D0F2127" w14:textId="44FDEF5C" w:rsidR="00081B79" w:rsidRPr="009307D1" w:rsidRDefault="00136A58" w:rsidP="00246B3C">
            <w:r>
              <w:t>R</w:t>
            </w:r>
          </w:p>
        </w:tc>
        <w:tc>
          <w:tcPr>
            <w:tcW w:w="563" w:type="dxa"/>
            <w:shd w:val="clear" w:color="auto" w:fill="F7CAAC"/>
          </w:tcPr>
          <w:p w14:paraId="0877B29B" w14:textId="7D00106B" w:rsidR="00081B79" w:rsidRPr="009307D1" w:rsidRDefault="00136A58" w:rsidP="00246B3C">
            <w:r>
              <w:t>R</w:t>
            </w:r>
          </w:p>
        </w:tc>
        <w:tc>
          <w:tcPr>
            <w:tcW w:w="483" w:type="dxa"/>
            <w:shd w:val="clear" w:color="auto" w:fill="F7CAAC"/>
          </w:tcPr>
          <w:p w14:paraId="730BAB30" w14:textId="77777777" w:rsidR="00081B79" w:rsidRPr="009307D1" w:rsidRDefault="00081B79" w:rsidP="00246B3C"/>
        </w:tc>
        <w:tc>
          <w:tcPr>
            <w:tcW w:w="483" w:type="dxa"/>
            <w:shd w:val="clear" w:color="auto" w:fill="F7CAAC"/>
          </w:tcPr>
          <w:p w14:paraId="21B34A33" w14:textId="3B9D7C97" w:rsidR="00081B79" w:rsidRPr="009307D1" w:rsidRDefault="00136A58" w:rsidP="00246B3C">
            <w:r>
              <w:t>R</w:t>
            </w:r>
          </w:p>
        </w:tc>
        <w:tc>
          <w:tcPr>
            <w:tcW w:w="910" w:type="dxa"/>
            <w:shd w:val="clear" w:color="auto" w:fill="F7CAAC"/>
          </w:tcPr>
          <w:p w14:paraId="76324072" w14:textId="22577E7E" w:rsidR="00081B79" w:rsidRPr="009307D1" w:rsidRDefault="00136A58" w:rsidP="00246B3C">
            <w:r>
              <w:t>CRU</w:t>
            </w:r>
            <w:r w:rsidR="00A23328">
              <w:t>D</w:t>
            </w:r>
          </w:p>
        </w:tc>
      </w:tr>
      <w:tr w:rsidR="00326E86" w:rsidRPr="009307D1" w14:paraId="33148BCE" w14:textId="77777777" w:rsidTr="00494173">
        <w:tc>
          <w:tcPr>
            <w:tcW w:w="3285" w:type="dxa"/>
            <w:shd w:val="clear" w:color="auto" w:fill="F7CAAC"/>
          </w:tcPr>
          <w:p w14:paraId="53DF1F5E" w14:textId="7D57D494" w:rsidR="00326E86" w:rsidRDefault="00326E86" w:rsidP="00246B3C">
            <w:r>
              <w:t>Nutitelefon</w:t>
            </w:r>
          </w:p>
        </w:tc>
        <w:tc>
          <w:tcPr>
            <w:tcW w:w="390" w:type="dxa"/>
            <w:shd w:val="clear" w:color="auto" w:fill="F7CAAC"/>
          </w:tcPr>
          <w:p w14:paraId="31C3383C" w14:textId="77777777" w:rsidR="00326E86" w:rsidRPr="009307D1" w:rsidRDefault="00326E86" w:rsidP="00246B3C"/>
        </w:tc>
        <w:tc>
          <w:tcPr>
            <w:tcW w:w="736" w:type="dxa"/>
            <w:shd w:val="clear" w:color="auto" w:fill="F7CAAC"/>
          </w:tcPr>
          <w:p w14:paraId="29511C88" w14:textId="680D4F4B" w:rsidR="00326E86" w:rsidRPr="009307D1" w:rsidRDefault="00326E86" w:rsidP="00246B3C">
            <w:r>
              <w:t>CR</w:t>
            </w:r>
          </w:p>
        </w:tc>
        <w:tc>
          <w:tcPr>
            <w:tcW w:w="390" w:type="dxa"/>
            <w:shd w:val="clear" w:color="auto" w:fill="F7CAAC"/>
          </w:tcPr>
          <w:p w14:paraId="27C052DE" w14:textId="0299E918" w:rsidR="00326E86" w:rsidRDefault="00326E86" w:rsidP="00246B3C">
            <w:r>
              <w:t>R</w:t>
            </w:r>
            <w:r w:rsidR="00727E1E">
              <w:t>D</w:t>
            </w:r>
          </w:p>
        </w:tc>
        <w:tc>
          <w:tcPr>
            <w:tcW w:w="910" w:type="dxa"/>
            <w:shd w:val="clear" w:color="auto" w:fill="F7CAAC"/>
          </w:tcPr>
          <w:p w14:paraId="1837D0BD" w14:textId="14F4DA5C" w:rsidR="00326E86" w:rsidRPr="009307D1" w:rsidRDefault="00326E86" w:rsidP="00246B3C">
            <w:r>
              <w:t>RU</w:t>
            </w:r>
          </w:p>
        </w:tc>
        <w:tc>
          <w:tcPr>
            <w:tcW w:w="563" w:type="dxa"/>
            <w:shd w:val="clear" w:color="auto" w:fill="F7CAAC"/>
          </w:tcPr>
          <w:p w14:paraId="304F9E14" w14:textId="7C12545A" w:rsidR="00326E86" w:rsidRPr="009307D1" w:rsidRDefault="00326E86" w:rsidP="00246B3C">
            <w:r>
              <w:t>R</w:t>
            </w:r>
          </w:p>
        </w:tc>
        <w:tc>
          <w:tcPr>
            <w:tcW w:w="563" w:type="dxa"/>
            <w:shd w:val="clear" w:color="auto" w:fill="F7CAAC"/>
          </w:tcPr>
          <w:p w14:paraId="797040AD" w14:textId="37325A2E" w:rsidR="00326E86" w:rsidRDefault="00326E86" w:rsidP="00246B3C">
            <w:r>
              <w:t>R</w:t>
            </w:r>
          </w:p>
        </w:tc>
        <w:tc>
          <w:tcPr>
            <w:tcW w:w="390" w:type="dxa"/>
            <w:shd w:val="clear" w:color="auto" w:fill="F7CAAC"/>
          </w:tcPr>
          <w:p w14:paraId="626E1DC3" w14:textId="271D395B" w:rsidR="00326E86" w:rsidRPr="009307D1" w:rsidRDefault="00326E86" w:rsidP="00246B3C">
            <w:r>
              <w:t>R</w:t>
            </w:r>
          </w:p>
        </w:tc>
        <w:tc>
          <w:tcPr>
            <w:tcW w:w="390" w:type="dxa"/>
            <w:shd w:val="clear" w:color="auto" w:fill="F7CAAC"/>
          </w:tcPr>
          <w:p w14:paraId="3578B7DA" w14:textId="091740E0" w:rsidR="00326E86" w:rsidRPr="009307D1" w:rsidRDefault="00136A58" w:rsidP="00246B3C">
            <w:r>
              <w:t>R</w:t>
            </w:r>
          </w:p>
        </w:tc>
        <w:tc>
          <w:tcPr>
            <w:tcW w:w="563" w:type="dxa"/>
            <w:shd w:val="clear" w:color="auto" w:fill="F7CAAC"/>
          </w:tcPr>
          <w:p w14:paraId="73320341" w14:textId="0905338C" w:rsidR="00326E86" w:rsidRPr="009307D1" w:rsidRDefault="00136A58" w:rsidP="00246B3C">
            <w:r>
              <w:t>R</w:t>
            </w:r>
          </w:p>
        </w:tc>
        <w:tc>
          <w:tcPr>
            <w:tcW w:w="483" w:type="dxa"/>
            <w:shd w:val="clear" w:color="auto" w:fill="F7CAAC"/>
          </w:tcPr>
          <w:p w14:paraId="60B3C561" w14:textId="77777777" w:rsidR="00326E86" w:rsidRPr="009307D1" w:rsidRDefault="00326E86" w:rsidP="00246B3C"/>
        </w:tc>
        <w:tc>
          <w:tcPr>
            <w:tcW w:w="483" w:type="dxa"/>
            <w:shd w:val="clear" w:color="auto" w:fill="F7CAAC"/>
          </w:tcPr>
          <w:p w14:paraId="6BA80250" w14:textId="0A2CA416" w:rsidR="00326E86" w:rsidRPr="009307D1" w:rsidRDefault="00136A58" w:rsidP="00246B3C">
            <w:r>
              <w:t>R</w:t>
            </w:r>
          </w:p>
        </w:tc>
        <w:tc>
          <w:tcPr>
            <w:tcW w:w="910" w:type="dxa"/>
            <w:shd w:val="clear" w:color="auto" w:fill="F7CAAC"/>
          </w:tcPr>
          <w:p w14:paraId="276D9C5E" w14:textId="2D07E6F3" w:rsidR="00326E86" w:rsidRPr="009307D1" w:rsidRDefault="00136A58" w:rsidP="00246B3C">
            <w:r>
              <w:t>CRU</w:t>
            </w:r>
          </w:p>
        </w:tc>
      </w:tr>
      <w:tr w:rsidR="000B43DF" w:rsidRPr="009307D1" w14:paraId="151FA1CA" w14:textId="77777777" w:rsidTr="00494173">
        <w:tc>
          <w:tcPr>
            <w:tcW w:w="3285" w:type="dxa"/>
            <w:shd w:val="clear" w:color="auto" w:fill="auto"/>
          </w:tcPr>
          <w:p w14:paraId="757044EC" w14:textId="4EFBBD9F" w:rsidR="00113C63" w:rsidRPr="009307D1" w:rsidRDefault="00113C63" w:rsidP="00246B3C">
            <w:r>
              <w:t>Klient</w:t>
            </w:r>
          </w:p>
        </w:tc>
        <w:tc>
          <w:tcPr>
            <w:tcW w:w="390" w:type="dxa"/>
            <w:shd w:val="clear" w:color="auto" w:fill="auto"/>
          </w:tcPr>
          <w:p w14:paraId="6F111994" w14:textId="6B0730A7" w:rsidR="000B43DF" w:rsidRPr="009307D1" w:rsidRDefault="00326E86" w:rsidP="00246B3C">
            <w:r>
              <w:t>R</w:t>
            </w:r>
          </w:p>
        </w:tc>
        <w:tc>
          <w:tcPr>
            <w:tcW w:w="736" w:type="dxa"/>
            <w:shd w:val="clear" w:color="auto" w:fill="auto"/>
          </w:tcPr>
          <w:p w14:paraId="7E0F28BD" w14:textId="77777777" w:rsidR="000B43DF" w:rsidRPr="009307D1" w:rsidRDefault="000B43DF" w:rsidP="00246B3C"/>
        </w:tc>
        <w:tc>
          <w:tcPr>
            <w:tcW w:w="390" w:type="dxa"/>
          </w:tcPr>
          <w:p w14:paraId="269AE31B" w14:textId="77777777" w:rsidR="000B43DF" w:rsidRPr="009307D1" w:rsidRDefault="000B43DF" w:rsidP="00246B3C"/>
        </w:tc>
        <w:tc>
          <w:tcPr>
            <w:tcW w:w="910" w:type="dxa"/>
          </w:tcPr>
          <w:p w14:paraId="1F0753CF" w14:textId="77777777" w:rsidR="000B43DF" w:rsidRPr="009307D1" w:rsidRDefault="000B43DF" w:rsidP="00246B3C"/>
        </w:tc>
        <w:tc>
          <w:tcPr>
            <w:tcW w:w="563" w:type="dxa"/>
          </w:tcPr>
          <w:p w14:paraId="7726ED3C" w14:textId="77777777" w:rsidR="000B43DF" w:rsidRPr="009307D1" w:rsidRDefault="000B43DF" w:rsidP="00246B3C"/>
        </w:tc>
        <w:tc>
          <w:tcPr>
            <w:tcW w:w="563" w:type="dxa"/>
            <w:shd w:val="clear" w:color="auto" w:fill="auto"/>
          </w:tcPr>
          <w:p w14:paraId="2B680A1D" w14:textId="77777777" w:rsidR="000B43DF" w:rsidRPr="009307D1" w:rsidRDefault="000B43DF" w:rsidP="00246B3C"/>
        </w:tc>
        <w:tc>
          <w:tcPr>
            <w:tcW w:w="390" w:type="dxa"/>
          </w:tcPr>
          <w:p w14:paraId="5158C2FD" w14:textId="77777777" w:rsidR="000B43DF" w:rsidRPr="009307D1" w:rsidRDefault="000B43DF" w:rsidP="00246B3C"/>
        </w:tc>
        <w:tc>
          <w:tcPr>
            <w:tcW w:w="390" w:type="dxa"/>
          </w:tcPr>
          <w:p w14:paraId="553D568D" w14:textId="77777777" w:rsidR="000B43DF" w:rsidRPr="009307D1" w:rsidRDefault="000B43DF" w:rsidP="00246B3C"/>
        </w:tc>
        <w:tc>
          <w:tcPr>
            <w:tcW w:w="563" w:type="dxa"/>
            <w:shd w:val="clear" w:color="auto" w:fill="auto"/>
          </w:tcPr>
          <w:p w14:paraId="2D2E359E" w14:textId="77777777" w:rsidR="000B43DF" w:rsidRPr="009307D1" w:rsidRDefault="000B43DF" w:rsidP="00246B3C"/>
        </w:tc>
        <w:tc>
          <w:tcPr>
            <w:tcW w:w="483" w:type="dxa"/>
          </w:tcPr>
          <w:p w14:paraId="60CBB26F" w14:textId="77777777" w:rsidR="000B43DF" w:rsidRPr="009307D1" w:rsidRDefault="000B43DF" w:rsidP="00246B3C"/>
        </w:tc>
        <w:tc>
          <w:tcPr>
            <w:tcW w:w="483" w:type="dxa"/>
            <w:shd w:val="clear" w:color="auto" w:fill="auto"/>
          </w:tcPr>
          <w:p w14:paraId="01892378" w14:textId="77777777" w:rsidR="000B43DF" w:rsidRPr="009307D1" w:rsidRDefault="000B43DF" w:rsidP="00246B3C"/>
        </w:tc>
        <w:tc>
          <w:tcPr>
            <w:tcW w:w="910" w:type="dxa"/>
            <w:shd w:val="clear" w:color="auto" w:fill="auto"/>
          </w:tcPr>
          <w:p w14:paraId="05226F97" w14:textId="544ECBF3" w:rsidR="000B43DF" w:rsidRPr="009307D1" w:rsidRDefault="00136A58" w:rsidP="00246B3C">
            <w:r>
              <w:t>R</w:t>
            </w:r>
          </w:p>
        </w:tc>
      </w:tr>
      <w:tr w:rsidR="00113C63" w:rsidRPr="009307D1" w14:paraId="45D6546F" w14:textId="77777777" w:rsidTr="00494173">
        <w:tc>
          <w:tcPr>
            <w:tcW w:w="3285" w:type="dxa"/>
            <w:shd w:val="clear" w:color="auto" w:fill="auto"/>
          </w:tcPr>
          <w:p w14:paraId="32F5842A" w14:textId="61C193C4" w:rsidR="00113C63" w:rsidRDefault="00113C63" w:rsidP="00246B3C">
            <w:r>
              <w:t>Kliendi_seisundi_liik</w:t>
            </w:r>
          </w:p>
        </w:tc>
        <w:tc>
          <w:tcPr>
            <w:tcW w:w="390" w:type="dxa"/>
            <w:shd w:val="clear" w:color="auto" w:fill="auto"/>
          </w:tcPr>
          <w:p w14:paraId="0FDC20BE" w14:textId="5E508B58" w:rsidR="00113C63" w:rsidRPr="009307D1" w:rsidRDefault="00326E86" w:rsidP="00246B3C">
            <w:r>
              <w:t>R</w:t>
            </w:r>
          </w:p>
        </w:tc>
        <w:tc>
          <w:tcPr>
            <w:tcW w:w="736" w:type="dxa"/>
            <w:shd w:val="clear" w:color="auto" w:fill="auto"/>
          </w:tcPr>
          <w:p w14:paraId="0AE0D891" w14:textId="77777777" w:rsidR="00113C63" w:rsidRPr="009307D1" w:rsidRDefault="00113C63" w:rsidP="00246B3C"/>
        </w:tc>
        <w:tc>
          <w:tcPr>
            <w:tcW w:w="390" w:type="dxa"/>
          </w:tcPr>
          <w:p w14:paraId="6EE0E759" w14:textId="77777777" w:rsidR="00113C63" w:rsidRPr="009307D1" w:rsidRDefault="00113C63" w:rsidP="00246B3C"/>
        </w:tc>
        <w:tc>
          <w:tcPr>
            <w:tcW w:w="910" w:type="dxa"/>
          </w:tcPr>
          <w:p w14:paraId="451835C5" w14:textId="77777777" w:rsidR="00113C63" w:rsidRPr="009307D1" w:rsidRDefault="00113C63" w:rsidP="00246B3C"/>
        </w:tc>
        <w:tc>
          <w:tcPr>
            <w:tcW w:w="563" w:type="dxa"/>
          </w:tcPr>
          <w:p w14:paraId="4CD3AAE5" w14:textId="77777777" w:rsidR="00113C63" w:rsidRPr="009307D1" w:rsidRDefault="00113C63" w:rsidP="00246B3C"/>
        </w:tc>
        <w:tc>
          <w:tcPr>
            <w:tcW w:w="563" w:type="dxa"/>
            <w:shd w:val="clear" w:color="auto" w:fill="auto"/>
          </w:tcPr>
          <w:p w14:paraId="6F4FF558" w14:textId="77777777" w:rsidR="00113C63" w:rsidRPr="009307D1" w:rsidRDefault="00113C63" w:rsidP="00246B3C"/>
        </w:tc>
        <w:tc>
          <w:tcPr>
            <w:tcW w:w="390" w:type="dxa"/>
          </w:tcPr>
          <w:p w14:paraId="69842F39" w14:textId="77777777" w:rsidR="00113C63" w:rsidRPr="009307D1" w:rsidRDefault="00113C63" w:rsidP="00246B3C"/>
        </w:tc>
        <w:tc>
          <w:tcPr>
            <w:tcW w:w="390" w:type="dxa"/>
          </w:tcPr>
          <w:p w14:paraId="0F147A19" w14:textId="77777777" w:rsidR="00113C63" w:rsidRPr="009307D1" w:rsidRDefault="00113C63" w:rsidP="00246B3C"/>
        </w:tc>
        <w:tc>
          <w:tcPr>
            <w:tcW w:w="563" w:type="dxa"/>
            <w:shd w:val="clear" w:color="auto" w:fill="auto"/>
          </w:tcPr>
          <w:p w14:paraId="1F9CC323" w14:textId="77777777" w:rsidR="00113C63" w:rsidRPr="009307D1" w:rsidRDefault="00113C63" w:rsidP="00246B3C"/>
        </w:tc>
        <w:tc>
          <w:tcPr>
            <w:tcW w:w="483" w:type="dxa"/>
          </w:tcPr>
          <w:p w14:paraId="5BF6D614" w14:textId="77777777" w:rsidR="00113C63" w:rsidRPr="009307D1" w:rsidRDefault="00113C63" w:rsidP="00246B3C"/>
        </w:tc>
        <w:tc>
          <w:tcPr>
            <w:tcW w:w="483" w:type="dxa"/>
            <w:shd w:val="clear" w:color="auto" w:fill="auto"/>
          </w:tcPr>
          <w:p w14:paraId="277F983B" w14:textId="77777777" w:rsidR="00113C63" w:rsidRPr="009307D1" w:rsidRDefault="00113C63" w:rsidP="00246B3C"/>
        </w:tc>
        <w:tc>
          <w:tcPr>
            <w:tcW w:w="910" w:type="dxa"/>
            <w:shd w:val="clear" w:color="auto" w:fill="auto"/>
          </w:tcPr>
          <w:p w14:paraId="64FFD68A" w14:textId="7C06E4D3" w:rsidR="00113C63" w:rsidRPr="009307D1" w:rsidRDefault="00136A58" w:rsidP="00246B3C">
            <w:r>
              <w:t>R</w:t>
            </w:r>
          </w:p>
        </w:tc>
      </w:tr>
      <w:tr w:rsidR="00113C63" w:rsidRPr="009307D1" w14:paraId="08D5FD12" w14:textId="77777777" w:rsidTr="00494173">
        <w:trPr>
          <w:trHeight w:val="247"/>
        </w:trPr>
        <w:tc>
          <w:tcPr>
            <w:tcW w:w="3285" w:type="dxa"/>
            <w:shd w:val="clear" w:color="auto" w:fill="auto"/>
          </w:tcPr>
          <w:p w14:paraId="4E89B9E1" w14:textId="67171DBB" w:rsidR="00113C63" w:rsidRDefault="00326E86" w:rsidP="00246B3C">
            <w:r>
              <w:t>Bränd</w:t>
            </w:r>
          </w:p>
        </w:tc>
        <w:tc>
          <w:tcPr>
            <w:tcW w:w="390" w:type="dxa"/>
            <w:shd w:val="clear" w:color="auto" w:fill="auto"/>
          </w:tcPr>
          <w:p w14:paraId="14ACC096" w14:textId="77777777" w:rsidR="00113C63" w:rsidRPr="009307D1" w:rsidRDefault="00113C63" w:rsidP="00246B3C"/>
        </w:tc>
        <w:tc>
          <w:tcPr>
            <w:tcW w:w="736" w:type="dxa"/>
            <w:shd w:val="clear" w:color="auto" w:fill="auto"/>
          </w:tcPr>
          <w:p w14:paraId="4264F7C9" w14:textId="61A655DC" w:rsidR="00113C63" w:rsidRPr="009307D1" w:rsidRDefault="00326E86" w:rsidP="00246B3C">
            <w:r>
              <w:t>R</w:t>
            </w:r>
          </w:p>
        </w:tc>
        <w:tc>
          <w:tcPr>
            <w:tcW w:w="390" w:type="dxa"/>
          </w:tcPr>
          <w:p w14:paraId="3682A3D3" w14:textId="14CABEC2" w:rsidR="00113C63" w:rsidRPr="009307D1" w:rsidRDefault="00113C63" w:rsidP="00246B3C"/>
        </w:tc>
        <w:tc>
          <w:tcPr>
            <w:tcW w:w="910" w:type="dxa"/>
          </w:tcPr>
          <w:p w14:paraId="4CD3AC45" w14:textId="3C4ED9C7" w:rsidR="00113C63" w:rsidRPr="009307D1" w:rsidRDefault="00326E86" w:rsidP="00246B3C">
            <w:r>
              <w:t>R</w:t>
            </w:r>
          </w:p>
        </w:tc>
        <w:tc>
          <w:tcPr>
            <w:tcW w:w="563" w:type="dxa"/>
          </w:tcPr>
          <w:p w14:paraId="6F84AC01" w14:textId="6C877E73" w:rsidR="00113C63" w:rsidRPr="009307D1" w:rsidRDefault="00113C63" w:rsidP="00246B3C"/>
        </w:tc>
        <w:tc>
          <w:tcPr>
            <w:tcW w:w="563" w:type="dxa"/>
            <w:shd w:val="clear" w:color="auto" w:fill="auto"/>
          </w:tcPr>
          <w:p w14:paraId="4FC79381" w14:textId="49CFB9BF" w:rsidR="00113C63" w:rsidRPr="009307D1" w:rsidRDefault="00113C63" w:rsidP="00246B3C"/>
        </w:tc>
        <w:tc>
          <w:tcPr>
            <w:tcW w:w="390" w:type="dxa"/>
          </w:tcPr>
          <w:p w14:paraId="3672A07E" w14:textId="78F6C44C" w:rsidR="00113C63" w:rsidRPr="009307D1" w:rsidRDefault="00326E86" w:rsidP="00246B3C">
            <w:r>
              <w:t>R</w:t>
            </w:r>
          </w:p>
        </w:tc>
        <w:tc>
          <w:tcPr>
            <w:tcW w:w="390" w:type="dxa"/>
          </w:tcPr>
          <w:p w14:paraId="6683D970" w14:textId="47A32DE8" w:rsidR="00113C63" w:rsidRPr="009307D1" w:rsidRDefault="00136A58" w:rsidP="00246B3C">
            <w:r>
              <w:t>R</w:t>
            </w:r>
          </w:p>
        </w:tc>
        <w:tc>
          <w:tcPr>
            <w:tcW w:w="563" w:type="dxa"/>
            <w:shd w:val="clear" w:color="auto" w:fill="auto"/>
          </w:tcPr>
          <w:p w14:paraId="6B398B75" w14:textId="7ABF3C92" w:rsidR="00113C63" w:rsidRPr="009307D1" w:rsidRDefault="00113C63" w:rsidP="00246B3C"/>
        </w:tc>
        <w:tc>
          <w:tcPr>
            <w:tcW w:w="483" w:type="dxa"/>
          </w:tcPr>
          <w:p w14:paraId="19A7E551" w14:textId="394149D4" w:rsidR="00113C63" w:rsidRPr="009307D1" w:rsidRDefault="00113C63" w:rsidP="00246B3C"/>
        </w:tc>
        <w:tc>
          <w:tcPr>
            <w:tcW w:w="483" w:type="dxa"/>
            <w:shd w:val="clear" w:color="auto" w:fill="auto"/>
          </w:tcPr>
          <w:p w14:paraId="591517C9" w14:textId="622B970F" w:rsidR="00113C63" w:rsidRPr="009307D1" w:rsidRDefault="00136A58" w:rsidP="00246B3C">
            <w:r>
              <w:t>R</w:t>
            </w:r>
          </w:p>
        </w:tc>
        <w:tc>
          <w:tcPr>
            <w:tcW w:w="910" w:type="dxa"/>
            <w:shd w:val="clear" w:color="auto" w:fill="auto"/>
          </w:tcPr>
          <w:p w14:paraId="193E5F2D" w14:textId="1F3BE65A" w:rsidR="00113C63" w:rsidRPr="009307D1" w:rsidRDefault="00136A58" w:rsidP="00246B3C">
            <w:r>
              <w:t>R</w:t>
            </w:r>
          </w:p>
        </w:tc>
      </w:tr>
      <w:tr w:rsidR="00081B79" w:rsidRPr="009307D1" w14:paraId="5D7ED52D" w14:textId="77777777" w:rsidTr="00494173">
        <w:trPr>
          <w:trHeight w:val="247"/>
        </w:trPr>
        <w:tc>
          <w:tcPr>
            <w:tcW w:w="3285" w:type="dxa"/>
            <w:shd w:val="clear" w:color="auto" w:fill="auto"/>
          </w:tcPr>
          <w:p w14:paraId="2C302663" w14:textId="19795131" w:rsidR="00081B79" w:rsidRDefault="00326E86" w:rsidP="00246B3C">
            <w:r>
              <w:t>Diagonaal</w:t>
            </w:r>
          </w:p>
        </w:tc>
        <w:tc>
          <w:tcPr>
            <w:tcW w:w="390" w:type="dxa"/>
            <w:shd w:val="clear" w:color="auto" w:fill="auto"/>
          </w:tcPr>
          <w:p w14:paraId="4E3D6E4B" w14:textId="77777777" w:rsidR="00081B79" w:rsidRPr="009307D1" w:rsidRDefault="00081B79" w:rsidP="00246B3C"/>
        </w:tc>
        <w:tc>
          <w:tcPr>
            <w:tcW w:w="736" w:type="dxa"/>
            <w:shd w:val="clear" w:color="auto" w:fill="auto"/>
          </w:tcPr>
          <w:p w14:paraId="25BD1448" w14:textId="5EBA5FA5" w:rsidR="00081B79" w:rsidRPr="009307D1" w:rsidRDefault="00326E86" w:rsidP="00246B3C">
            <w:r>
              <w:t>R</w:t>
            </w:r>
          </w:p>
        </w:tc>
        <w:tc>
          <w:tcPr>
            <w:tcW w:w="390" w:type="dxa"/>
          </w:tcPr>
          <w:p w14:paraId="61BFCA3F" w14:textId="67A0CB3C" w:rsidR="00081B79" w:rsidRPr="009307D1" w:rsidRDefault="00081B79" w:rsidP="00246B3C"/>
        </w:tc>
        <w:tc>
          <w:tcPr>
            <w:tcW w:w="910" w:type="dxa"/>
          </w:tcPr>
          <w:p w14:paraId="15BEC6A7" w14:textId="3778CE38" w:rsidR="00081B79" w:rsidRPr="009307D1" w:rsidRDefault="00326E86" w:rsidP="00246B3C">
            <w:r>
              <w:t>R</w:t>
            </w:r>
          </w:p>
        </w:tc>
        <w:tc>
          <w:tcPr>
            <w:tcW w:w="563" w:type="dxa"/>
          </w:tcPr>
          <w:p w14:paraId="52D7C07F" w14:textId="2056242F" w:rsidR="00081B79" w:rsidRPr="009307D1" w:rsidRDefault="00081B79" w:rsidP="00246B3C"/>
        </w:tc>
        <w:tc>
          <w:tcPr>
            <w:tcW w:w="563" w:type="dxa"/>
            <w:shd w:val="clear" w:color="auto" w:fill="auto"/>
          </w:tcPr>
          <w:p w14:paraId="3A009B15" w14:textId="00BDD856" w:rsidR="00081B79" w:rsidRPr="009307D1" w:rsidRDefault="00081B79" w:rsidP="00246B3C"/>
        </w:tc>
        <w:tc>
          <w:tcPr>
            <w:tcW w:w="390" w:type="dxa"/>
          </w:tcPr>
          <w:p w14:paraId="444A5164" w14:textId="3DC1AD24" w:rsidR="00081B79" w:rsidRPr="009307D1" w:rsidRDefault="00326E86" w:rsidP="00246B3C">
            <w:r>
              <w:t>R</w:t>
            </w:r>
          </w:p>
        </w:tc>
        <w:tc>
          <w:tcPr>
            <w:tcW w:w="390" w:type="dxa"/>
          </w:tcPr>
          <w:p w14:paraId="72213E38" w14:textId="7DDF5ED8" w:rsidR="00081B79" w:rsidRPr="009307D1" w:rsidRDefault="00136A58" w:rsidP="00246B3C">
            <w:r>
              <w:t>R</w:t>
            </w:r>
          </w:p>
        </w:tc>
        <w:tc>
          <w:tcPr>
            <w:tcW w:w="563" w:type="dxa"/>
            <w:shd w:val="clear" w:color="auto" w:fill="auto"/>
          </w:tcPr>
          <w:p w14:paraId="005CE2D5" w14:textId="77777777" w:rsidR="00081B79" w:rsidRPr="009307D1" w:rsidRDefault="00081B79" w:rsidP="00246B3C"/>
        </w:tc>
        <w:tc>
          <w:tcPr>
            <w:tcW w:w="483" w:type="dxa"/>
          </w:tcPr>
          <w:p w14:paraId="0676BBDB" w14:textId="77777777" w:rsidR="00081B79" w:rsidRPr="009307D1" w:rsidRDefault="00081B79" w:rsidP="00246B3C"/>
        </w:tc>
        <w:tc>
          <w:tcPr>
            <w:tcW w:w="483" w:type="dxa"/>
            <w:shd w:val="clear" w:color="auto" w:fill="auto"/>
          </w:tcPr>
          <w:p w14:paraId="14117610" w14:textId="4313BD69" w:rsidR="00081B79" w:rsidRPr="009307D1" w:rsidRDefault="00136A58" w:rsidP="00246B3C">
            <w:r>
              <w:t>R</w:t>
            </w:r>
          </w:p>
        </w:tc>
        <w:tc>
          <w:tcPr>
            <w:tcW w:w="910" w:type="dxa"/>
            <w:shd w:val="clear" w:color="auto" w:fill="auto"/>
          </w:tcPr>
          <w:p w14:paraId="7CEAF9D2" w14:textId="3F8851EC" w:rsidR="00081B79" w:rsidRPr="009307D1" w:rsidRDefault="00136A58" w:rsidP="00246B3C">
            <w:r>
              <w:t>R</w:t>
            </w:r>
          </w:p>
        </w:tc>
      </w:tr>
      <w:tr w:rsidR="00326E86" w:rsidRPr="009307D1" w14:paraId="77ABBEB0" w14:textId="77777777" w:rsidTr="00494173">
        <w:trPr>
          <w:trHeight w:val="247"/>
        </w:trPr>
        <w:tc>
          <w:tcPr>
            <w:tcW w:w="3285" w:type="dxa"/>
            <w:shd w:val="clear" w:color="auto" w:fill="auto"/>
          </w:tcPr>
          <w:p w14:paraId="1A4FEF49" w14:textId="0EAA006E" w:rsidR="00326E86" w:rsidRDefault="00494173" w:rsidP="00246B3C">
            <w:r>
              <w:t>K</w:t>
            </w:r>
            <w:r w:rsidR="00326E86">
              <w:t>aamera</w:t>
            </w:r>
          </w:p>
        </w:tc>
        <w:tc>
          <w:tcPr>
            <w:tcW w:w="390" w:type="dxa"/>
            <w:shd w:val="clear" w:color="auto" w:fill="auto"/>
          </w:tcPr>
          <w:p w14:paraId="079B7833" w14:textId="77777777" w:rsidR="00326E86" w:rsidRPr="009307D1" w:rsidRDefault="00326E86" w:rsidP="00246B3C"/>
        </w:tc>
        <w:tc>
          <w:tcPr>
            <w:tcW w:w="736" w:type="dxa"/>
            <w:shd w:val="clear" w:color="auto" w:fill="auto"/>
          </w:tcPr>
          <w:p w14:paraId="725EE43D" w14:textId="16363CDC" w:rsidR="00326E86" w:rsidRPr="009307D1" w:rsidRDefault="00326E86" w:rsidP="00246B3C">
            <w:r>
              <w:t>R</w:t>
            </w:r>
          </w:p>
        </w:tc>
        <w:tc>
          <w:tcPr>
            <w:tcW w:w="390" w:type="dxa"/>
          </w:tcPr>
          <w:p w14:paraId="3D66DC57" w14:textId="1567452C" w:rsidR="00326E86" w:rsidRPr="009307D1" w:rsidRDefault="00326E86" w:rsidP="00246B3C"/>
        </w:tc>
        <w:tc>
          <w:tcPr>
            <w:tcW w:w="910" w:type="dxa"/>
          </w:tcPr>
          <w:p w14:paraId="2E1FC9E7" w14:textId="545A7950" w:rsidR="00326E86" w:rsidRPr="009307D1" w:rsidRDefault="00326E86" w:rsidP="00246B3C">
            <w:r>
              <w:t>R</w:t>
            </w:r>
          </w:p>
        </w:tc>
        <w:tc>
          <w:tcPr>
            <w:tcW w:w="563" w:type="dxa"/>
          </w:tcPr>
          <w:p w14:paraId="149163A9" w14:textId="7B603E57" w:rsidR="00326E86" w:rsidRPr="009307D1" w:rsidRDefault="00326E86" w:rsidP="00246B3C"/>
        </w:tc>
        <w:tc>
          <w:tcPr>
            <w:tcW w:w="563" w:type="dxa"/>
            <w:shd w:val="clear" w:color="auto" w:fill="auto"/>
          </w:tcPr>
          <w:p w14:paraId="28A8FB79" w14:textId="0B5F5511" w:rsidR="00326E86" w:rsidRPr="009307D1" w:rsidRDefault="00326E86" w:rsidP="00246B3C"/>
        </w:tc>
        <w:tc>
          <w:tcPr>
            <w:tcW w:w="390" w:type="dxa"/>
          </w:tcPr>
          <w:p w14:paraId="75C429D2" w14:textId="7DD9D99A" w:rsidR="00326E86" w:rsidRPr="009307D1" w:rsidRDefault="00326E86" w:rsidP="00246B3C">
            <w:r>
              <w:t>R</w:t>
            </w:r>
          </w:p>
        </w:tc>
        <w:tc>
          <w:tcPr>
            <w:tcW w:w="390" w:type="dxa"/>
          </w:tcPr>
          <w:p w14:paraId="01854777" w14:textId="056FB0F5" w:rsidR="00326E86" w:rsidRPr="009307D1" w:rsidRDefault="00136A58" w:rsidP="00246B3C">
            <w:r>
              <w:t>R</w:t>
            </w:r>
          </w:p>
        </w:tc>
        <w:tc>
          <w:tcPr>
            <w:tcW w:w="563" w:type="dxa"/>
            <w:shd w:val="clear" w:color="auto" w:fill="auto"/>
          </w:tcPr>
          <w:p w14:paraId="7113628A" w14:textId="77777777" w:rsidR="00326E86" w:rsidRPr="009307D1" w:rsidRDefault="00326E86" w:rsidP="00246B3C"/>
        </w:tc>
        <w:tc>
          <w:tcPr>
            <w:tcW w:w="483" w:type="dxa"/>
          </w:tcPr>
          <w:p w14:paraId="0FB83ED3" w14:textId="77777777" w:rsidR="00326E86" w:rsidRPr="009307D1" w:rsidRDefault="00326E86" w:rsidP="00246B3C"/>
        </w:tc>
        <w:tc>
          <w:tcPr>
            <w:tcW w:w="483" w:type="dxa"/>
            <w:shd w:val="clear" w:color="auto" w:fill="auto"/>
          </w:tcPr>
          <w:p w14:paraId="2A4ED8E1" w14:textId="416CCFEF" w:rsidR="00326E86" w:rsidRPr="009307D1" w:rsidRDefault="00136A58" w:rsidP="00246B3C">
            <w:r>
              <w:t>R</w:t>
            </w:r>
          </w:p>
        </w:tc>
        <w:tc>
          <w:tcPr>
            <w:tcW w:w="910" w:type="dxa"/>
            <w:shd w:val="clear" w:color="auto" w:fill="auto"/>
          </w:tcPr>
          <w:p w14:paraId="2DE2FA5E" w14:textId="75F71607" w:rsidR="00326E86" w:rsidRPr="009307D1" w:rsidRDefault="00136A58" w:rsidP="00246B3C">
            <w:r>
              <w:t>R</w:t>
            </w:r>
          </w:p>
        </w:tc>
      </w:tr>
      <w:tr w:rsidR="00081B79" w:rsidRPr="009307D1" w14:paraId="705F2053" w14:textId="77777777" w:rsidTr="00494173">
        <w:trPr>
          <w:trHeight w:val="247"/>
        </w:trPr>
        <w:tc>
          <w:tcPr>
            <w:tcW w:w="3285" w:type="dxa"/>
            <w:shd w:val="clear" w:color="auto" w:fill="auto"/>
          </w:tcPr>
          <w:p w14:paraId="1470FA14" w14:textId="46316BB4" w:rsidR="00081B79" w:rsidRDefault="00933950" w:rsidP="00246B3C">
            <w:r>
              <w:t>Ekraan</w:t>
            </w:r>
            <w:r w:rsidR="00326E86">
              <w:t>_resolutsioon</w:t>
            </w:r>
          </w:p>
        </w:tc>
        <w:tc>
          <w:tcPr>
            <w:tcW w:w="390" w:type="dxa"/>
            <w:shd w:val="clear" w:color="auto" w:fill="auto"/>
          </w:tcPr>
          <w:p w14:paraId="4D3690E1" w14:textId="77777777" w:rsidR="00081B79" w:rsidRPr="009307D1" w:rsidRDefault="00081B79" w:rsidP="00246B3C"/>
        </w:tc>
        <w:tc>
          <w:tcPr>
            <w:tcW w:w="736" w:type="dxa"/>
            <w:shd w:val="clear" w:color="auto" w:fill="auto"/>
          </w:tcPr>
          <w:p w14:paraId="4160E9BF" w14:textId="4234CDE7" w:rsidR="00081B79" w:rsidRPr="009307D1" w:rsidRDefault="00326E86" w:rsidP="00246B3C">
            <w:r>
              <w:t>R</w:t>
            </w:r>
          </w:p>
        </w:tc>
        <w:tc>
          <w:tcPr>
            <w:tcW w:w="390" w:type="dxa"/>
          </w:tcPr>
          <w:p w14:paraId="3DF40E57" w14:textId="326A64F5" w:rsidR="00081B79" w:rsidRPr="009307D1" w:rsidRDefault="00081B79" w:rsidP="00246B3C"/>
        </w:tc>
        <w:tc>
          <w:tcPr>
            <w:tcW w:w="910" w:type="dxa"/>
          </w:tcPr>
          <w:p w14:paraId="56D70428" w14:textId="219A3233" w:rsidR="00081B79" w:rsidRPr="009307D1" w:rsidRDefault="00326E86" w:rsidP="00246B3C">
            <w:r>
              <w:t>R</w:t>
            </w:r>
          </w:p>
        </w:tc>
        <w:tc>
          <w:tcPr>
            <w:tcW w:w="563" w:type="dxa"/>
          </w:tcPr>
          <w:p w14:paraId="11C76998" w14:textId="41542282" w:rsidR="00081B79" w:rsidRPr="009307D1" w:rsidRDefault="00081B79" w:rsidP="00246B3C"/>
        </w:tc>
        <w:tc>
          <w:tcPr>
            <w:tcW w:w="563" w:type="dxa"/>
            <w:shd w:val="clear" w:color="auto" w:fill="auto"/>
          </w:tcPr>
          <w:p w14:paraId="2A2AB7C0" w14:textId="4B76503C" w:rsidR="00081B79" w:rsidRPr="009307D1" w:rsidRDefault="00081B79" w:rsidP="00246B3C"/>
        </w:tc>
        <w:tc>
          <w:tcPr>
            <w:tcW w:w="390" w:type="dxa"/>
          </w:tcPr>
          <w:p w14:paraId="43D7F7D3" w14:textId="0DB3482E" w:rsidR="00081B79" w:rsidRPr="009307D1" w:rsidRDefault="00326E86" w:rsidP="00246B3C">
            <w:r>
              <w:t>R</w:t>
            </w:r>
          </w:p>
        </w:tc>
        <w:tc>
          <w:tcPr>
            <w:tcW w:w="390" w:type="dxa"/>
          </w:tcPr>
          <w:p w14:paraId="4F4B2089" w14:textId="55CEE7A6" w:rsidR="00081B79" w:rsidRPr="009307D1" w:rsidRDefault="00136A58" w:rsidP="00246B3C">
            <w:r>
              <w:t>R</w:t>
            </w:r>
          </w:p>
        </w:tc>
        <w:tc>
          <w:tcPr>
            <w:tcW w:w="563" w:type="dxa"/>
            <w:shd w:val="clear" w:color="auto" w:fill="auto"/>
          </w:tcPr>
          <w:p w14:paraId="102BFB2B" w14:textId="77777777" w:rsidR="00081B79" w:rsidRPr="009307D1" w:rsidRDefault="00081B79" w:rsidP="00246B3C"/>
        </w:tc>
        <w:tc>
          <w:tcPr>
            <w:tcW w:w="483" w:type="dxa"/>
          </w:tcPr>
          <w:p w14:paraId="024F5A78" w14:textId="77777777" w:rsidR="00081B79" w:rsidRPr="009307D1" w:rsidRDefault="00081B79" w:rsidP="00246B3C"/>
        </w:tc>
        <w:tc>
          <w:tcPr>
            <w:tcW w:w="483" w:type="dxa"/>
            <w:shd w:val="clear" w:color="auto" w:fill="auto"/>
          </w:tcPr>
          <w:p w14:paraId="394E69C3" w14:textId="16FE8006" w:rsidR="00081B79" w:rsidRPr="009307D1" w:rsidRDefault="00136A58" w:rsidP="00246B3C">
            <w:r>
              <w:t>R</w:t>
            </w:r>
          </w:p>
        </w:tc>
        <w:tc>
          <w:tcPr>
            <w:tcW w:w="910" w:type="dxa"/>
            <w:shd w:val="clear" w:color="auto" w:fill="auto"/>
          </w:tcPr>
          <w:p w14:paraId="103C3237" w14:textId="409EBF37" w:rsidR="00081B79" w:rsidRPr="009307D1" w:rsidRDefault="00136A58" w:rsidP="00246B3C">
            <w:r>
              <w:t>R</w:t>
            </w:r>
          </w:p>
        </w:tc>
      </w:tr>
      <w:tr w:rsidR="00326E86" w:rsidRPr="009307D1" w14:paraId="373AD7E3" w14:textId="77777777" w:rsidTr="00494173">
        <w:trPr>
          <w:trHeight w:val="247"/>
        </w:trPr>
        <w:tc>
          <w:tcPr>
            <w:tcW w:w="3285" w:type="dxa"/>
            <w:shd w:val="clear" w:color="auto" w:fill="auto"/>
          </w:tcPr>
          <w:p w14:paraId="10B0EEC4" w14:textId="6773C06F" w:rsidR="00326E86" w:rsidRDefault="00326E86" w:rsidP="00246B3C">
            <w:r>
              <w:t>Protsessor</w:t>
            </w:r>
          </w:p>
        </w:tc>
        <w:tc>
          <w:tcPr>
            <w:tcW w:w="390" w:type="dxa"/>
            <w:shd w:val="clear" w:color="auto" w:fill="auto"/>
          </w:tcPr>
          <w:p w14:paraId="6EC48F7F" w14:textId="77777777" w:rsidR="00326E86" w:rsidRPr="009307D1" w:rsidRDefault="00326E86" w:rsidP="00246B3C"/>
        </w:tc>
        <w:tc>
          <w:tcPr>
            <w:tcW w:w="736" w:type="dxa"/>
            <w:shd w:val="clear" w:color="auto" w:fill="auto"/>
          </w:tcPr>
          <w:p w14:paraId="05C1E11E" w14:textId="3A710976" w:rsidR="00326E86" w:rsidRPr="009307D1" w:rsidRDefault="00326E86" w:rsidP="00246B3C">
            <w:r>
              <w:t>R</w:t>
            </w:r>
          </w:p>
        </w:tc>
        <w:tc>
          <w:tcPr>
            <w:tcW w:w="390" w:type="dxa"/>
          </w:tcPr>
          <w:p w14:paraId="79E5F79D" w14:textId="78096A53" w:rsidR="00326E86" w:rsidRPr="009307D1" w:rsidRDefault="00326E86" w:rsidP="00246B3C"/>
        </w:tc>
        <w:tc>
          <w:tcPr>
            <w:tcW w:w="910" w:type="dxa"/>
          </w:tcPr>
          <w:p w14:paraId="06593953" w14:textId="3770A431" w:rsidR="00326E86" w:rsidRPr="009307D1" w:rsidRDefault="00326E86" w:rsidP="00246B3C">
            <w:r>
              <w:t>R</w:t>
            </w:r>
          </w:p>
        </w:tc>
        <w:tc>
          <w:tcPr>
            <w:tcW w:w="563" w:type="dxa"/>
          </w:tcPr>
          <w:p w14:paraId="27F8DF39" w14:textId="7982A909" w:rsidR="00326E86" w:rsidRPr="009307D1" w:rsidRDefault="00326E86" w:rsidP="00246B3C"/>
        </w:tc>
        <w:tc>
          <w:tcPr>
            <w:tcW w:w="563" w:type="dxa"/>
            <w:shd w:val="clear" w:color="auto" w:fill="auto"/>
          </w:tcPr>
          <w:p w14:paraId="11985EC8" w14:textId="1EDC67FD" w:rsidR="00326E86" w:rsidRPr="009307D1" w:rsidRDefault="00326E86" w:rsidP="00246B3C"/>
        </w:tc>
        <w:tc>
          <w:tcPr>
            <w:tcW w:w="390" w:type="dxa"/>
          </w:tcPr>
          <w:p w14:paraId="1D78E6AA" w14:textId="41AA98A5" w:rsidR="00326E86" w:rsidRPr="009307D1" w:rsidRDefault="00326E86" w:rsidP="00246B3C">
            <w:r>
              <w:t>R</w:t>
            </w:r>
          </w:p>
        </w:tc>
        <w:tc>
          <w:tcPr>
            <w:tcW w:w="390" w:type="dxa"/>
          </w:tcPr>
          <w:p w14:paraId="4235D097" w14:textId="55850719" w:rsidR="00326E86" w:rsidRPr="009307D1" w:rsidRDefault="00136A58" w:rsidP="00246B3C">
            <w:r>
              <w:t>R</w:t>
            </w:r>
          </w:p>
        </w:tc>
        <w:tc>
          <w:tcPr>
            <w:tcW w:w="563" w:type="dxa"/>
            <w:shd w:val="clear" w:color="auto" w:fill="auto"/>
          </w:tcPr>
          <w:p w14:paraId="258FF99D" w14:textId="77777777" w:rsidR="00326E86" w:rsidRPr="009307D1" w:rsidRDefault="00326E86" w:rsidP="00246B3C"/>
        </w:tc>
        <w:tc>
          <w:tcPr>
            <w:tcW w:w="483" w:type="dxa"/>
          </w:tcPr>
          <w:p w14:paraId="1F67BDD3" w14:textId="77777777" w:rsidR="00326E86" w:rsidRPr="009307D1" w:rsidRDefault="00326E86" w:rsidP="00246B3C"/>
        </w:tc>
        <w:tc>
          <w:tcPr>
            <w:tcW w:w="483" w:type="dxa"/>
            <w:shd w:val="clear" w:color="auto" w:fill="auto"/>
          </w:tcPr>
          <w:p w14:paraId="69EA0D8F" w14:textId="175B281C" w:rsidR="00326E86" w:rsidRPr="009307D1" w:rsidRDefault="00136A58" w:rsidP="00246B3C">
            <w:r>
              <w:t>R</w:t>
            </w:r>
          </w:p>
        </w:tc>
        <w:tc>
          <w:tcPr>
            <w:tcW w:w="910" w:type="dxa"/>
            <w:shd w:val="clear" w:color="auto" w:fill="auto"/>
          </w:tcPr>
          <w:p w14:paraId="531712D8" w14:textId="0E733849" w:rsidR="00326E86" w:rsidRPr="009307D1" w:rsidRDefault="00136A58" w:rsidP="00246B3C">
            <w:r>
              <w:t>R</w:t>
            </w:r>
          </w:p>
        </w:tc>
      </w:tr>
      <w:tr w:rsidR="00326E86" w:rsidRPr="009307D1" w14:paraId="40545547" w14:textId="77777777" w:rsidTr="00494173">
        <w:trPr>
          <w:trHeight w:val="247"/>
        </w:trPr>
        <w:tc>
          <w:tcPr>
            <w:tcW w:w="3285" w:type="dxa"/>
            <w:shd w:val="clear" w:color="auto" w:fill="auto"/>
          </w:tcPr>
          <w:p w14:paraId="4F4C85FC" w14:textId="346A87CD" w:rsidR="00326E86" w:rsidRDefault="00326E86" w:rsidP="00246B3C">
            <w:r>
              <w:t>Sisemälu</w:t>
            </w:r>
          </w:p>
        </w:tc>
        <w:tc>
          <w:tcPr>
            <w:tcW w:w="390" w:type="dxa"/>
            <w:shd w:val="clear" w:color="auto" w:fill="auto"/>
          </w:tcPr>
          <w:p w14:paraId="45BCFF2C" w14:textId="77777777" w:rsidR="00326E86" w:rsidRPr="009307D1" w:rsidRDefault="00326E86" w:rsidP="00246B3C"/>
        </w:tc>
        <w:tc>
          <w:tcPr>
            <w:tcW w:w="736" w:type="dxa"/>
            <w:shd w:val="clear" w:color="auto" w:fill="auto"/>
          </w:tcPr>
          <w:p w14:paraId="7E960C21" w14:textId="2F91EF6F" w:rsidR="00326E86" w:rsidRPr="009307D1" w:rsidRDefault="00326E86" w:rsidP="00246B3C">
            <w:r>
              <w:t>R</w:t>
            </w:r>
          </w:p>
        </w:tc>
        <w:tc>
          <w:tcPr>
            <w:tcW w:w="390" w:type="dxa"/>
          </w:tcPr>
          <w:p w14:paraId="5D5C4353" w14:textId="13A446FB" w:rsidR="00326E86" w:rsidRPr="009307D1" w:rsidRDefault="00326E86" w:rsidP="00246B3C"/>
        </w:tc>
        <w:tc>
          <w:tcPr>
            <w:tcW w:w="910" w:type="dxa"/>
          </w:tcPr>
          <w:p w14:paraId="378FB260" w14:textId="37A24C89" w:rsidR="00326E86" w:rsidRPr="009307D1" w:rsidRDefault="00326E86" w:rsidP="00246B3C">
            <w:r>
              <w:t>R</w:t>
            </w:r>
          </w:p>
        </w:tc>
        <w:tc>
          <w:tcPr>
            <w:tcW w:w="563" w:type="dxa"/>
          </w:tcPr>
          <w:p w14:paraId="1EBAE3F2" w14:textId="64AFFD49" w:rsidR="00326E86" w:rsidRPr="009307D1" w:rsidRDefault="00326E86" w:rsidP="00246B3C"/>
        </w:tc>
        <w:tc>
          <w:tcPr>
            <w:tcW w:w="563" w:type="dxa"/>
            <w:shd w:val="clear" w:color="auto" w:fill="auto"/>
          </w:tcPr>
          <w:p w14:paraId="02C770F1" w14:textId="2BBC9872" w:rsidR="00326E86" w:rsidRPr="009307D1" w:rsidRDefault="00326E86" w:rsidP="00246B3C"/>
        </w:tc>
        <w:tc>
          <w:tcPr>
            <w:tcW w:w="390" w:type="dxa"/>
          </w:tcPr>
          <w:p w14:paraId="38447F9B" w14:textId="1549069E" w:rsidR="00326E86" w:rsidRPr="009307D1" w:rsidRDefault="00326E86" w:rsidP="00246B3C">
            <w:r>
              <w:t>R</w:t>
            </w:r>
          </w:p>
        </w:tc>
        <w:tc>
          <w:tcPr>
            <w:tcW w:w="390" w:type="dxa"/>
          </w:tcPr>
          <w:p w14:paraId="36E01DAD" w14:textId="2E4C0AFF" w:rsidR="00326E86" w:rsidRPr="009307D1" w:rsidRDefault="00136A58" w:rsidP="00246B3C">
            <w:r>
              <w:t>R</w:t>
            </w:r>
          </w:p>
        </w:tc>
        <w:tc>
          <w:tcPr>
            <w:tcW w:w="563" w:type="dxa"/>
            <w:shd w:val="clear" w:color="auto" w:fill="auto"/>
          </w:tcPr>
          <w:p w14:paraId="4EDF4173" w14:textId="77777777" w:rsidR="00326E86" w:rsidRPr="009307D1" w:rsidRDefault="00326E86" w:rsidP="00246B3C"/>
        </w:tc>
        <w:tc>
          <w:tcPr>
            <w:tcW w:w="483" w:type="dxa"/>
          </w:tcPr>
          <w:p w14:paraId="65DEBD2E" w14:textId="77777777" w:rsidR="00326E86" w:rsidRPr="009307D1" w:rsidRDefault="00326E86" w:rsidP="00246B3C"/>
        </w:tc>
        <w:tc>
          <w:tcPr>
            <w:tcW w:w="483" w:type="dxa"/>
            <w:shd w:val="clear" w:color="auto" w:fill="auto"/>
          </w:tcPr>
          <w:p w14:paraId="2D0C76D6" w14:textId="4CCE4237" w:rsidR="00326E86" w:rsidRPr="009307D1" w:rsidRDefault="00136A58" w:rsidP="00246B3C">
            <w:r>
              <w:t>R</w:t>
            </w:r>
          </w:p>
        </w:tc>
        <w:tc>
          <w:tcPr>
            <w:tcW w:w="910" w:type="dxa"/>
            <w:shd w:val="clear" w:color="auto" w:fill="auto"/>
          </w:tcPr>
          <w:p w14:paraId="5237C383" w14:textId="54107089" w:rsidR="00326E86" w:rsidRPr="009307D1" w:rsidRDefault="00136A58" w:rsidP="00246B3C">
            <w:r>
              <w:t>R</w:t>
            </w:r>
          </w:p>
        </w:tc>
      </w:tr>
      <w:tr w:rsidR="00326E86" w:rsidRPr="009307D1" w14:paraId="7B8CEA7D" w14:textId="77777777" w:rsidTr="00494173">
        <w:trPr>
          <w:trHeight w:val="247"/>
        </w:trPr>
        <w:tc>
          <w:tcPr>
            <w:tcW w:w="3285" w:type="dxa"/>
            <w:shd w:val="clear" w:color="auto" w:fill="auto"/>
          </w:tcPr>
          <w:p w14:paraId="2D303BDC" w14:textId="0E9AF355" w:rsidR="00326E86" w:rsidRDefault="00326E86" w:rsidP="00246B3C">
            <w:r>
              <w:t>Värv</w:t>
            </w:r>
          </w:p>
        </w:tc>
        <w:tc>
          <w:tcPr>
            <w:tcW w:w="390" w:type="dxa"/>
            <w:shd w:val="clear" w:color="auto" w:fill="auto"/>
          </w:tcPr>
          <w:p w14:paraId="2E75202B" w14:textId="77777777" w:rsidR="00326E86" w:rsidRPr="009307D1" w:rsidRDefault="00326E86" w:rsidP="00246B3C"/>
        </w:tc>
        <w:tc>
          <w:tcPr>
            <w:tcW w:w="736" w:type="dxa"/>
            <w:shd w:val="clear" w:color="auto" w:fill="auto"/>
          </w:tcPr>
          <w:p w14:paraId="5E5FE2C4" w14:textId="2EA063A4" w:rsidR="00326E86" w:rsidRPr="009307D1" w:rsidRDefault="00326E86" w:rsidP="00246B3C">
            <w:r>
              <w:t>R</w:t>
            </w:r>
          </w:p>
        </w:tc>
        <w:tc>
          <w:tcPr>
            <w:tcW w:w="390" w:type="dxa"/>
          </w:tcPr>
          <w:p w14:paraId="1F8B6E8B" w14:textId="4872F938" w:rsidR="00326E86" w:rsidRPr="009307D1" w:rsidRDefault="00326E86" w:rsidP="00246B3C"/>
        </w:tc>
        <w:tc>
          <w:tcPr>
            <w:tcW w:w="910" w:type="dxa"/>
          </w:tcPr>
          <w:p w14:paraId="431C8F35" w14:textId="623DE100" w:rsidR="00326E86" w:rsidRPr="009307D1" w:rsidRDefault="00326E86" w:rsidP="00246B3C">
            <w:r>
              <w:t>R</w:t>
            </w:r>
          </w:p>
        </w:tc>
        <w:tc>
          <w:tcPr>
            <w:tcW w:w="563" w:type="dxa"/>
          </w:tcPr>
          <w:p w14:paraId="39AEAD62" w14:textId="0496C0CA" w:rsidR="00326E86" w:rsidRPr="009307D1" w:rsidRDefault="00326E86" w:rsidP="00246B3C"/>
        </w:tc>
        <w:tc>
          <w:tcPr>
            <w:tcW w:w="563" w:type="dxa"/>
            <w:shd w:val="clear" w:color="auto" w:fill="auto"/>
          </w:tcPr>
          <w:p w14:paraId="7D3E6D3A" w14:textId="1A991C58" w:rsidR="00326E86" w:rsidRPr="009307D1" w:rsidRDefault="00326E86" w:rsidP="00246B3C"/>
        </w:tc>
        <w:tc>
          <w:tcPr>
            <w:tcW w:w="390" w:type="dxa"/>
          </w:tcPr>
          <w:p w14:paraId="5EF14819" w14:textId="7B1DF729" w:rsidR="00326E86" w:rsidRPr="009307D1" w:rsidRDefault="00326E86" w:rsidP="00246B3C">
            <w:r>
              <w:t>R</w:t>
            </w:r>
          </w:p>
        </w:tc>
        <w:tc>
          <w:tcPr>
            <w:tcW w:w="390" w:type="dxa"/>
          </w:tcPr>
          <w:p w14:paraId="6967D500" w14:textId="4431EBBF" w:rsidR="00326E86" w:rsidRPr="009307D1" w:rsidRDefault="00136A58" w:rsidP="00246B3C">
            <w:r>
              <w:t>R</w:t>
            </w:r>
          </w:p>
        </w:tc>
        <w:tc>
          <w:tcPr>
            <w:tcW w:w="563" w:type="dxa"/>
            <w:shd w:val="clear" w:color="auto" w:fill="auto"/>
          </w:tcPr>
          <w:p w14:paraId="4F634CBF" w14:textId="77777777" w:rsidR="00326E86" w:rsidRPr="009307D1" w:rsidRDefault="00326E86" w:rsidP="00246B3C"/>
        </w:tc>
        <w:tc>
          <w:tcPr>
            <w:tcW w:w="483" w:type="dxa"/>
          </w:tcPr>
          <w:p w14:paraId="2F841CDF" w14:textId="77777777" w:rsidR="00326E86" w:rsidRPr="009307D1" w:rsidRDefault="00326E86" w:rsidP="00246B3C"/>
        </w:tc>
        <w:tc>
          <w:tcPr>
            <w:tcW w:w="483" w:type="dxa"/>
            <w:shd w:val="clear" w:color="auto" w:fill="auto"/>
          </w:tcPr>
          <w:p w14:paraId="7A54568C" w14:textId="2C6EAAB7" w:rsidR="00326E86" w:rsidRPr="009307D1" w:rsidRDefault="00136A58" w:rsidP="00246B3C">
            <w:r>
              <w:t>R</w:t>
            </w:r>
          </w:p>
        </w:tc>
        <w:tc>
          <w:tcPr>
            <w:tcW w:w="910" w:type="dxa"/>
            <w:shd w:val="clear" w:color="auto" w:fill="auto"/>
          </w:tcPr>
          <w:p w14:paraId="10893A44" w14:textId="091D877D" w:rsidR="00326E86" w:rsidRPr="009307D1" w:rsidRDefault="00136A58" w:rsidP="00246B3C">
            <w:r>
              <w:t>R</w:t>
            </w:r>
          </w:p>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Tuvasta kasutaja</w:t>
      </w:r>
    </w:p>
    <w:p w14:paraId="05D9FEDE" w14:textId="4A5AAF09" w:rsidR="00385E5F" w:rsidRDefault="00385E5F" w:rsidP="00D46281">
      <w:r w:rsidRPr="009307D1">
        <w:t xml:space="preserve">2 – </w:t>
      </w:r>
      <w:r w:rsidR="00E17507">
        <w:t>Registreeri nutitelefon</w:t>
      </w:r>
    </w:p>
    <w:p w14:paraId="17134D90" w14:textId="77777777" w:rsidR="000B43DF" w:rsidRPr="009307D1" w:rsidRDefault="000220A9" w:rsidP="00D46281">
      <w:r>
        <w:t>3 – Unusta kaup</w:t>
      </w:r>
    </w:p>
    <w:p w14:paraId="5A9348A8" w14:textId="2DE35346" w:rsidR="00B44897" w:rsidRPr="009307D1" w:rsidRDefault="000B43DF" w:rsidP="00B44897">
      <w:r>
        <w:t>4</w:t>
      </w:r>
      <w:r w:rsidR="00B44897" w:rsidRPr="009307D1">
        <w:t xml:space="preserve"> – </w:t>
      </w:r>
      <w:r>
        <w:t xml:space="preserve">Muuda </w:t>
      </w:r>
      <w:r w:rsidR="00E17507">
        <w:t>nutitelefoni</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83" w:name="_Toc50447319"/>
      <w:bookmarkStart w:id="84" w:name="_Toc501191075"/>
      <w:r w:rsidRPr="00714E03">
        <w:rPr>
          <w:rFonts w:cs="Arial"/>
        </w:rPr>
        <w:lastRenderedPageBreak/>
        <w:t xml:space="preserve">Füüsiline </w:t>
      </w:r>
      <w:r w:rsidR="000277D6" w:rsidRPr="00714E03">
        <w:rPr>
          <w:rFonts w:cs="Arial"/>
        </w:rPr>
        <w:t>disain</w:t>
      </w:r>
      <w:bookmarkEnd w:id="83"/>
      <w:bookmarkEnd w:id="84"/>
    </w:p>
    <w:p w14:paraId="4228F4B4" w14:textId="77777777" w:rsidR="00C9524C" w:rsidRDefault="00C9524C" w:rsidP="00C9524C"/>
    <w:p w14:paraId="38406BC4" w14:textId="6ACC0A85"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w:t>
      </w:r>
      <w:r w:rsidR="00C11396">
        <w:rPr>
          <w:rFonts w:cs="Arial"/>
        </w:rPr>
        <w:t>-</w:t>
      </w:r>
      <w:r w:rsidR="006F7C19">
        <w:rPr>
          <w:rFonts w:cs="Arial"/>
        </w:rPr>
        <w:t>poe</w:t>
      </w:r>
      <w:r>
        <w:t xml:space="preserve"> andmebaasisüsteemis.</w:t>
      </w:r>
    </w:p>
    <w:p w14:paraId="6AEA393B" w14:textId="6BA9B57F" w:rsidR="00152893" w:rsidRDefault="003F273B" w:rsidP="00F61C42">
      <w:pPr>
        <w:pStyle w:val="Heading2"/>
        <w:ind w:left="396"/>
        <w:rPr>
          <w:rFonts w:cs="Arial"/>
        </w:rPr>
      </w:pPr>
      <w:bookmarkStart w:id="85" w:name="_Toc501191076"/>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bookmarkEnd w:id="85"/>
    </w:p>
    <w:p w14:paraId="68A4B0AF" w14:textId="588366E7" w:rsidR="00152893" w:rsidRDefault="00152893" w:rsidP="00152893"/>
    <w:p w14:paraId="440F8528" w14:textId="64031D26" w:rsidR="00152893" w:rsidRDefault="00CC3DCB" w:rsidP="00152893">
      <w:r w:rsidRPr="00CC3DCB">
        <w:rPr>
          <w:noProof/>
        </w:rPr>
        <w:drawing>
          <wp:inline distT="0" distB="0" distL="0" distR="0" wp14:anchorId="4D9FE3BF" wp14:editId="46311518">
            <wp:extent cx="5441950" cy="56134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1950" cy="5613400"/>
                    </a:xfrm>
                    <a:prstGeom prst="rect">
                      <a:avLst/>
                    </a:prstGeom>
                    <a:noFill/>
                    <a:ln>
                      <a:noFill/>
                    </a:ln>
                  </pic:spPr>
                </pic:pic>
              </a:graphicData>
            </a:graphic>
          </wp:inline>
        </w:drawing>
      </w:r>
    </w:p>
    <w:p w14:paraId="03583E9D" w14:textId="78DE0851" w:rsidR="00152893" w:rsidRPr="00152893" w:rsidRDefault="00152893" w:rsidP="00152893">
      <w:pPr>
        <w:rPr>
          <w:b/>
          <w:sz w:val="22"/>
        </w:rPr>
      </w:pPr>
      <w:r w:rsidRPr="00152893">
        <w:rPr>
          <w:b/>
          <w:sz w:val="22"/>
        </w:rPr>
        <w:t>Joonis 10 Kaupade registri füüsilise disaini andmebaasi diagramm.</w:t>
      </w:r>
    </w:p>
    <w:p w14:paraId="12D1E7B2" w14:textId="03E114CD" w:rsidR="00152893" w:rsidRDefault="00152893" w:rsidP="00152893"/>
    <w:p w14:paraId="6CE7BDE2" w14:textId="20F5C04F" w:rsidR="00152893" w:rsidRDefault="00563A91" w:rsidP="00152893">
      <w:r w:rsidRPr="00563A91">
        <w:rPr>
          <w:noProof/>
        </w:rPr>
        <w:lastRenderedPageBreak/>
        <w:drawing>
          <wp:inline distT="0" distB="0" distL="0" distR="0" wp14:anchorId="7B454E51" wp14:editId="55E45761">
            <wp:extent cx="5752059" cy="44386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0854" cy="4453153"/>
                    </a:xfrm>
                    <a:prstGeom prst="rect">
                      <a:avLst/>
                    </a:prstGeom>
                    <a:noFill/>
                    <a:ln>
                      <a:noFill/>
                    </a:ln>
                  </pic:spPr>
                </pic:pic>
              </a:graphicData>
            </a:graphic>
          </wp:inline>
        </w:drawing>
      </w:r>
    </w:p>
    <w:p w14:paraId="036CAF01" w14:textId="02FC9819" w:rsidR="00152893" w:rsidRPr="00152893" w:rsidRDefault="00152893" w:rsidP="00152893">
      <w:pPr>
        <w:rPr>
          <w:b/>
          <w:sz w:val="22"/>
        </w:rPr>
      </w:pPr>
      <w:r>
        <w:rPr>
          <w:b/>
          <w:sz w:val="22"/>
        </w:rPr>
        <w:t>Joonis 11</w:t>
      </w:r>
      <w:r w:rsidRPr="00152893">
        <w:rPr>
          <w:b/>
          <w:sz w:val="22"/>
        </w:rPr>
        <w:t xml:space="preserve"> Kaupade registri</w:t>
      </w:r>
      <w:r>
        <w:rPr>
          <w:b/>
          <w:sz w:val="22"/>
        </w:rPr>
        <w:t>s oleva nutitelefoni</w:t>
      </w:r>
      <w:r w:rsidRPr="00152893">
        <w:rPr>
          <w:b/>
          <w:sz w:val="22"/>
        </w:rPr>
        <w:t xml:space="preserve"> füüsilise disaini andmebaasi diagramm.</w:t>
      </w:r>
    </w:p>
    <w:p w14:paraId="18D0A408" w14:textId="77777777" w:rsidR="00152893" w:rsidRDefault="00152893" w:rsidP="00152893"/>
    <w:p w14:paraId="33E0FCA0" w14:textId="0B8229C0" w:rsidR="00152893" w:rsidRDefault="00152893" w:rsidP="00152893"/>
    <w:p w14:paraId="1B8873BC" w14:textId="7E90F9BF" w:rsidR="00152893" w:rsidRDefault="009D3ABB" w:rsidP="00152893">
      <w:r w:rsidRPr="009D3ABB">
        <w:rPr>
          <w:noProof/>
        </w:rPr>
        <w:lastRenderedPageBreak/>
        <w:drawing>
          <wp:inline distT="0" distB="0" distL="0" distR="0" wp14:anchorId="44C30418" wp14:editId="464FCDA4">
            <wp:extent cx="5480050" cy="77343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0050" cy="7734300"/>
                    </a:xfrm>
                    <a:prstGeom prst="rect">
                      <a:avLst/>
                    </a:prstGeom>
                    <a:noFill/>
                    <a:ln>
                      <a:noFill/>
                    </a:ln>
                  </pic:spPr>
                </pic:pic>
              </a:graphicData>
            </a:graphic>
          </wp:inline>
        </w:drawing>
      </w:r>
    </w:p>
    <w:p w14:paraId="16BD2DB4" w14:textId="0ED0AD42" w:rsidR="00152893" w:rsidRDefault="00152893" w:rsidP="00152893">
      <w:pPr>
        <w:rPr>
          <w:b/>
          <w:sz w:val="22"/>
        </w:rPr>
      </w:pPr>
      <w:r>
        <w:rPr>
          <w:b/>
          <w:sz w:val="22"/>
        </w:rPr>
        <w:t>Joonis 12 Klassifikaatorite</w:t>
      </w:r>
      <w:r w:rsidRPr="00152893">
        <w:rPr>
          <w:b/>
          <w:sz w:val="22"/>
        </w:rPr>
        <w:t xml:space="preserve"> registri füüsilise disaini andmebaasi diagramm.</w:t>
      </w:r>
    </w:p>
    <w:p w14:paraId="7693885A" w14:textId="2B765DB2" w:rsidR="007E6E31" w:rsidRDefault="007E6E31" w:rsidP="00152893">
      <w:pPr>
        <w:rPr>
          <w:b/>
          <w:sz w:val="22"/>
        </w:rPr>
      </w:pPr>
    </w:p>
    <w:p w14:paraId="76F550EC" w14:textId="0B6D21E9" w:rsidR="007E6E31" w:rsidRDefault="007E6E31" w:rsidP="00152893">
      <w:pPr>
        <w:rPr>
          <w:sz w:val="22"/>
        </w:rPr>
      </w:pPr>
      <w:r w:rsidRPr="007E6E31">
        <w:rPr>
          <w:noProof/>
          <w:sz w:val="22"/>
        </w:rPr>
        <w:lastRenderedPageBreak/>
        <w:drawing>
          <wp:inline distT="0" distB="0" distL="0" distR="0" wp14:anchorId="4A51ACF9" wp14:editId="179C8A4E">
            <wp:extent cx="5927188" cy="3511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664" cy="3514794"/>
                    </a:xfrm>
                    <a:prstGeom prst="rect">
                      <a:avLst/>
                    </a:prstGeom>
                    <a:noFill/>
                    <a:ln>
                      <a:noFill/>
                    </a:ln>
                  </pic:spPr>
                </pic:pic>
              </a:graphicData>
            </a:graphic>
          </wp:inline>
        </w:drawing>
      </w:r>
    </w:p>
    <w:p w14:paraId="0C8CC23F" w14:textId="4C9634EC" w:rsidR="007E6E31" w:rsidRDefault="007E6E31" w:rsidP="007E6E31">
      <w:pPr>
        <w:rPr>
          <w:b/>
          <w:sz w:val="22"/>
        </w:rPr>
      </w:pPr>
      <w:r>
        <w:rPr>
          <w:b/>
          <w:sz w:val="22"/>
        </w:rPr>
        <w:t>Joonis 13 Klassifikaatorite</w:t>
      </w:r>
      <w:r w:rsidRPr="00152893">
        <w:rPr>
          <w:b/>
          <w:sz w:val="22"/>
        </w:rPr>
        <w:t xml:space="preserve"> registri</w:t>
      </w:r>
      <w:r>
        <w:rPr>
          <w:b/>
          <w:sz w:val="22"/>
        </w:rPr>
        <w:t>s olevate seisundite</w:t>
      </w:r>
      <w:r w:rsidRPr="00152893">
        <w:rPr>
          <w:b/>
          <w:sz w:val="22"/>
        </w:rPr>
        <w:t xml:space="preserve"> füüsilise disaini andmebaasi diagramm.</w:t>
      </w:r>
    </w:p>
    <w:p w14:paraId="74BAB0D9" w14:textId="77777777" w:rsidR="007E6E31" w:rsidRPr="007E6E31" w:rsidRDefault="007E6E31" w:rsidP="00152893">
      <w:pPr>
        <w:rPr>
          <w:sz w:val="22"/>
        </w:rPr>
      </w:pPr>
    </w:p>
    <w:p w14:paraId="6551D23F" w14:textId="08080DEF" w:rsidR="00152893" w:rsidRDefault="00152893" w:rsidP="00152893"/>
    <w:p w14:paraId="380B4C49" w14:textId="036F853F" w:rsidR="008714CC" w:rsidRDefault="008714CC">
      <w:pPr>
        <w:suppressAutoHyphens w:val="0"/>
        <w:rPr>
          <w:noProof/>
        </w:rPr>
      </w:pPr>
      <w:r>
        <w:rPr>
          <w:noProof/>
        </w:rPr>
        <w:br w:type="page"/>
      </w:r>
    </w:p>
    <w:p w14:paraId="6857822C" w14:textId="33A760FD" w:rsidR="00152893" w:rsidRDefault="008714CC" w:rsidP="00152893">
      <w:r w:rsidRPr="008714CC">
        <w:rPr>
          <w:noProof/>
        </w:rPr>
        <w:lastRenderedPageBreak/>
        <w:drawing>
          <wp:inline distT="0" distB="0" distL="0" distR="0" wp14:anchorId="2FFFDF9A" wp14:editId="70A437EC">
            <wp:extent cx="5605889" cy="576469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2579" cy="5781858"/>
                    </a:xfrm>
                    <a:prstGeom prst="rect">
                      <a:avLst/>
                    </a:prstGeom>
                    <a:noFill/>
                    <a:ln>
                      <a:noFill/>
                    </a:ln>
                  </pic:spPr>
                </pic:pic>
              </a:graphicData>
            </a:graphic>
          </wp:inline>
        </w:drawing>
      </w:r>
    </w:p>
    <w:p w14:paraId="7A0AF799" w14:textId="3EA15867" w:rsidR="00152893" w:rsidRPr="00152893" w:rsidRDefault="00CC3DCB" w:rsidP="00152893">
      <w:pPr>
        <w:rPr>
          <w:b/>
          <w:sz w:val="22"/>
        </w:rPr>
      </w:pPr>
      <w:r>
        <w:rPr>
          <w:b/>
          <w:sz w:val="22"/>
        </w:rPr>
        <w:t>Joonis 14</w:t>
      </w:r>
      <w:r w:rsidR="00152893">
        <w:rPr>
          <w:b/>
          <w:sz w:val="22"/>
        </w:rPr>
        <w:t xml:space="preserve"> Isikute </w:t>
      </w:r>
      <w:r w:rsidR="00152893" w:rsidRPr="00152893">
        <w:rPr>
          <w:b/>
          <w:sz w:val="22"/>
        </w:rPr>
        <w:t>registri füüsilise disaini andmebaasi diagramm.</w:t>
      </w:r>
    </w:p>
    <w:p w14:paraId="7AC68BCA" w14:textId="1211255F" w:rsidR="00152893" w:rsidRDefault="00152893" w:rsidP="00152893"/>
    <w:p w14:paraId="36D36C27" w14:textId="2E40FC04" w:rsidR="00152893" w:rsidRDefault="001A2B9A" w:rsidP="00152893">
      <w:r w:rsidRPr="001A2B9A">
        <w:rPr>
          <w:noProof/>
        </w:rPr>
        <w:lastRenderedPageBreak/>
        <w:drawing>
          <wp:inline distT="0" distB="0" distL="0" distR="0" wp14:anchorId="1FCDBDF6" wp14:editId="35A5F83A">
            <wp:extent cx="5302250" cy="55138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11416" cy="5523426"/>
                    </a:xfrm>
                    <a:prstGeom prst="rect">
                      <a:avLst/>
                    </a:prstGeom>
                    <a:noFill/>
                    <a:ln>
                      <a:noFill/>
                    </a:ln>
                  </pic:spPr>
                </pic:pic>
              </a:graphicData>
            </a:graphic>
          </wp:inline>
        </w:drawing>
      </w:r>
    </w:p>
    <w:p w14:paraId="33B67943" w14:textId="68CE08B0" w:rsidR="00152893" w:rsidRPr="00152893" w:rsidRDefault="00CC3DCB" w:rsidP="00152893">
      <w:pPr>
        <w:rPr>
          <w:b/>
          <w:sz w:val="22"/>
        </w:rPr>
      </w:pPr>
      <w:r>
        <w:rPr>
          <w:b/>
          <w:sz w:val="22"/>
        </w:rPr>
        <w:t>Joonis 15</w:t>
      </w:r>
      <w:r w:rsidR="00152893" w:rsidRPr="00152893">
        <w:rPr>
          <w:b/>
          <w:sz w:val="22"/>
        </w:rPr>
        <w:t xml:space="preserve"> </w:t>
      </w:r>
      <w:r w:rsidR="00152893">
        <w:rPr>
          <w:b/>
          <w:sz w:val="22"/>
        </w:rPr>
        <w:t>Klientide</w:t>
      </w:r>
      <w:r w:rsidR="00152893" w:rsidRPr="00152893">
        <w:rPr>
          <w:b/>
          <w:sz w:val="22"/>
        </w:rPr>
        <w:t xml:space="preserve"> registri füüsilise disaini andmebaasi diagramm.</w:t>
      </w:r>
    </w:p>
    <w:p w14:paraId="73755F8B" w14:textId="77777777" w:rsidR="00152893" w:rsidRDefault="00152893" w:rsidP="00152893"/>
    <w:p w14:paraId="0CDC3003" w14:textId="3FB8935C" w:rsidR="00152893" w:rsidRDefault="00152893" w:rsidP="00152893"/>
    <w:p w14:paraId="26FA0697" w14:textId="51C69CF9" w:rsidR="00152893" w:rsidRDefault="001A2B9A" w:rsidP="00152893">
      <w:r w:rsidRPr="001A2B9A">
        <w:rPr>
          <w:noProof/>
        </w:rPr>
        <w:lastRenderedPageBreak/>
        <w:drawing>
          <wp:inline distT="0" distB="0" distL="0" distR="0" wp14:anchorId="3302EE9D" wp14:editId="66FA5CA9">
            <wp:extent cx="5429250" cy="44807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1016" cy="4490422"/>
                    </a:xfrm>
                    <a:prstGeom prst="rect">
                      <a:avLst/>
                    </a:prstGeom>
                    <a:noFill/>
                    <a:ln>
                      <a:noFill/>
                    </a:ln>
                  </pic:spPr>
                </pic:pic>
              </a:graphicData>
            </a:graphic>
          </wp:inline>
        </w:drawing>
      </w:r>
    </w:p>
    <w:p w14:paraId="6289A3E5" w14:textId="1AC300D5" w:rsidR="00152893" w:rsidRPr="00152893" w:rsidRDefault="00CC3DCB" w:rsidP="00152893">
      <w:pPr>
        <w:rPr>
          <w:b/>
          <w:sz w:val="22"/>
        </w:rPr>
      </w:pPr>
      <w:r>
        <w:rPr>
          <w:b/>
          <w:sz w:val="22"/>
        </w:rPr>
        <w:t>Joonis 16</w:t>
      </w:r>
      <w:r w:rsidR="00152893" w:rsidRPr="00152893">
        <w:rPr>
          <w:b/>
          <w:sz w:val="22"/>
        </w:rPr>
        <w:t xml:space="preserve"> </w:t>
      </w:r>
      <w:r w:rsidR="00152893">
        <w:rPr>
          <w:b/>
          <w:sz w:val="22"/>
        </w:rPr>
        <w:t>Töötajate</w:t>
      </w:r>
      <w:r w:rsidR="00152893" w:rsidRPr="00152893">
        <w:rPr>
          <w:b/>
          <w:sz w:val="22"/>
        </w:rPr>
        <w:t xml:space="preserve"> registri füüsilise disaini andmebaasi diagramm.</w:t>
      </w:r>
    </w:p>
    <w:p w14:paraId="068036DF" w14:textId="320168D6" w:rsidR="00C40E41" w:rsidRDefault="00C40E41">
      <w:pPr>
        <w:suppressAutoHyphens w:val="0"/>
      </w:pPr>
      <w:r>
        <w:br w:type="page"/>
      </w:r>
    </w:p>
    <w:p w14:paraId="15633A99" w14:textId="77777777" w:rsidR="00FA07BD" w:rsidRPr="009075CC" w:rsidRDefault="00FA07BD" w:rsidP="00FA07BD">
      <w:pPr>
        <w:pStyle w:val="Heading1"/>
        <w:ind w:left="432"/>
      </w:pPr>
      <w:bookmarkStart w:id="86" w:name="_Toc50447349"/>
      <w:bookmarkStart w:id="87" w:name="_Toc441925764"/>
      <w:bookmarkStart w:id="88" w:name="_Toc498165051"/>
      <w:bookmarkStart w:id="89" w:name="_Toc501191077"/>
      <w:r w:rsidRPr="009075CC">
        <w:lastRenderedPageBreak/>
        <w:t>Realisatsioon PostgreSQLis</w:t>
      </w:r>
      <w:bookmarkEnd w:id="86"/>
      <w:bookmarkEnd w:id="87"/>
      <w:bookmarkEnd w:id="88"/>
      <w:bookmarkEnd w:id="89"/>
    </w:p>
    <w:p w14:paraId="1ACBBB27" w14:textId="77777777" w:rsidR="00FA07BD" w:rsidRPr="009075CC" w:rsidRDefault="00FA07BD" w:rsidP="00FA07BD">
      <w:pPr>
        <w:tabs>
          <w:tab w:val="right" w:pos="3446"/>
        </w:tabs>
        <w:rPr>
          <w:rFonts w:cs="Arial"/>
        </w:rPr>
      </w:pPr>
    </w:p>
    <w:p w14:paraId="14D78A28" w14:textId="450BDDDF" w:rsidR="00FA07BD" w:rsidRPr="009075CC" w:rsidRDefault="006B4A31" w:rsidP="00FA07BD">
      <w:pPr>
        <w:tabs>
          <w:tab w:val="right" w:pos="3446"/>
        </w:tabs>
        <w:jc w:val="both"/>
        <w:rPr>
          <w:rFonts w:cs="Arial"/>
        </w:rPr>
      </w:pPr>
      <w:r>
        <w:rPr>
          <w:rFonts w:cs="Arial"/>
        </w:rPr>
        <w:t>Järgnevas</w:t>
      </w:r>
      <w:r w:rsidR="00FA07BD" w:rsidRPr="009075CC">
        <w:rPr>
          <w:rFonts w:cs="Arial"/>
        </w:rPr>
        <w:t xml:space="preserve"> peatükis </w:t>
      </w:r>
      <w:r>
        <w:rPr>
          <w:rFonts w:cs="Arial"/>
        </w:rPr>
        <w:t xml:space="preserve">on esitatud </w:t>
      </w:r>
      <w:r w:rsidR="00FA07BD" w:rsidRPr="009075CC">
        <w:rPr>
          <w:rFonts w:cs="Arial"/>
        </w:rPr>
        <w:t>andmebaasi</w:t>
      </w:r>
      <w:r>
        <w:rPr>
          <w:rFonts w:cs="Arial"/>
        </w:rPr>
        <w:t xml:space="preserve"> andmebaasisüsteemis PostgreSQL </w:t>
      </w:r>
      <w:r w:rsidR="00FA07BD" w:rsidRPr="009075CC">
        <w:rPr>
          <w:rFonts w:cs="Arial"/>
        </w:rPr>
        <w:t>(10</w:t>
      </w:r>
      <w:r w:rsidR="005B26B8">
        <w:rPr>
          <w:rFonts w:cs="Arial"/>
        </w:rPr>
        <w:t>.1</w:t>
      </w:r>
      <w:r w:rsidR="00FA07BD" w:rsidRPr="009075CC">
        <w:rPr>
          <w:rFonts w:cs="Arial"/>
        </w:rPr>
        <w:t>) realiseerimiseks mõeldud laused.</w:t>
      </w:r>
    </w:p>
    <w:p w14:paraId="2BDBE2D8" w14:textId="77777777" w:rsidR="00FA07BD" w:rsidRPr="002B5DD1" w:rsidRDefault="00FA07BD" w:rsidP="00FA07BD">
      <w:pPr>
        <w:tabs>
          <w:tab w:val="right" w:pos="3446"/>
        </w:tabs>
        <w:rPr>
          <w:rFonts w:cs="Arial"/>
          <w:color w:val="0070C0"/>
        </w:rPr>
      </w:pPr>
    </w:p>
    <w:p w14:paraId="2D9A48CB" w14:textId="77777777" w:rsidR="00FA07BD" w:rsidRDefault="00FA07BD" w:rsidP="00FA07BD">
      <w:pPr>
        <w:pStyle w:val="Heading2"/>
      </w:pPr>
      <w:bookmarkStart w:id="90" w:name="_Toc441925765"/>
      <w:bookmarkStart w:id="91" w:name="_Toc498165052"/>
      <w:bookmarkStart w:id="92" w:name="_Toc501191078"/>
      <w:bookmarkStart w:id="93" w:name="_Toc50447350"/>
      <w:r w:rsidRPr="009075CC">
        <w:t>Andmebaasi loomine</w:t>
      </w:r>
      <w:bookmarkEnd w:id="90"/>
      <w:bookmarkEnd w:id="91"/>
      <w:bookmarkEnd w:id="92"/>
    </w:p>
    <w:p w14:paraId="12E762CC" w14:textId="77777777" w:rsidR="00FA07BD" w:rsidRPr="00E07777" w:rsidRDefault="00FA07BD" w:rsidP="00FA07BD"/>
    <w:p w14:paraId="1BD2DD03" w14:textId="34BEB07D" w:rsidR="006B4A31" w:rsidRDefault="006B4A31" w:rsidP="006B4A31">
      <w:pPr>
        <w:jc w:val="both"/>
      </w:pPr>
      <w:r>
        <w:t>Andmebaasis t155605 vastab märkide klassifikatsioon ja võrdlusreeglistik eesti keele reeglitele. Alljärgnevalt on toodud käsk, mis tuleb käivitada shelli promtis.</w:t>
      </w:r>
      <w:r w:rsidRPr="006B4A31">
        <w:t xml:space="preserve"> </w:t>
      </w:r>
      <w:r>
        <w:t>(</w:t>
      </w:r>
      <w:r>
        <w:rPr>
          <w:rFonts w:cs="Arial"/>
        </w:rPr>
        <w:t>Ülikooli infosüsteemi vastuvõtuaegade allsüsteem</w:t>
      </w:r>
      <w:r>
        <w:t>)</w:t>
      </w:r>
    </w:p>
    <w:p w14:paraId="32BFC565" w14:textId="77777777" w:rsidR="00FA07BD" w:rsidRDefault="00FA07BD" w:rsidP="00FA07BD"/>
    <w:p w14:paraId="02047256" w14:textId="77777777" w:rsidR="00FA07BD" w:rsidRPr="00316750" w:rsidRDefault="00FA07BD" w:rsidP="00FA07BD">
      <w:pPr>
        <w:shd w:val="clear" w:color="auto" w:fill="BFBFBF" w:themeFill="background1" w:themeFillShade="BF"/>
        <w:rPr>
          <w:sz w:val="20"/>
        </w:rPr>
      </w:pPr>
      <w:r w:rsidRPr="00316750">
        <w:rPr>
          <w:sz w:val="20"/>
        </w:rPr>
        <w:t>Createdb -l et_EE.utf8 -T template0 t155605</w:t>
      </w:r>
    </w:p>
    <w:p w14:paraId="7FA2FB05" w14:textId="77777777" w:rsidR="00FA07BD" w:rsidRDefault="00FA07BD" w:rsidP="00FA07BD">
      <w:pPr>
        <w:shd w:val="clear" w:color="auto" w:fill="FFFFFF" w:themeFill="background1"/>
      </w:pPr>
    </w:p>
    <w:p w14:paraId="2A84EE59" w14:textId="3E8486B0" w:rsidR="00FA07BD" w:rsidRDefault="006B4A31" w:rsidP="006B4A31">
      <w:pPr>
        <w:shd w:val="clear" w:color="auto" w:fill="FFFFFF" w:themeFill="background1"/>
        <w:jc w:val="both"/>
      </w:pPr>
      <w:r>
        <w:t>„</w:t>
      </w:r>
      <w:r w:rsidR="00FA07BD">
        <w:t>Kui andmebaasiga töötamiseks kasutatakse psqli läbi SSH Secure Shell Clienti, siis järgnev käsk tuleb käivitada iga sessiooni algul. Muidu annavad õ, ä, ö, ü, Õ, Ä, Ö, Ü tähed käskudes veateateid ning po</w:t>
      </w:r>
      <w:r>
        <w:t>le päringu tulemustes loetavad.„ (</w:t>
      </w:r>
      <w:r>
        <w:rPr>
          <w:rFonts w:cs="Arial"/>
        </w:rPr>
        <w:t>Ülikooli infosüsteemi vastuvõtuaegade allsüsteem</w:t>
      </w:r>
      <w:r>
        <w:t>)</w:t>
      </w:r>
    </w:p>
    <w:p w14:paraId="48B89CBB" w14:textId="77777777" w:rsidR="00FA07BD" w:rsidRDefault="00FA07BD" w:rsidP="00FA07BD">
      <w:pPr>
        <w:shd w:val="clear" w:color="auto" w:fill="FFFFFF" w:themeFill="background1"/>
      </w:pPr>
    </w:p>
    <w:p w14:paraId="6D6187F3" w14:textId="77777777" w:rsidR="00FA07BD" w:rsidRPr="00316750" w:rsidRDefault="00FA07BD" w:rsidP="00FA07BD">
      <w:pPr>
        <w:shd w:val="clear" w:color="auto" w:fill="BFBFBF" w:themeFill="background1" w:themeFillShade="BF"/>
        <w:rPr>
          <w:sz w:val="20"/>
        </w:rPr>
      </w:pPr>
      <w:r w:rsidRPr="00316750">
        <w:rPr>
          <w:sz w:val="20"/>
        </w:rPr>
        <w:t xml:space="preserve">SET client_encoding=LATIN9; </w:t>
      </w:r>
    </w:p>
    <w:p w14:paraId="51A96332" w14:textId="77777777" w:rsidR="00FA07BD" w:rsidRDefault="00FA07BD" w:rsidP="00FA07BD">
      <w:pPr>
        <w:shd w:val="clear" w:color="auto" w:fill="FFFFFF" w:themeFill="background1"/>
      </w:pPr>
    </w:p>
    <w:p w14:paraId="6A4F60FC" w14:textId="0ACB703E" w:rsidR="00FA07BD" w:rsidRPr="009075CC" w:rsidRDefault="00FA07BD" w:rsidP="00FA07BD">
      <w:pPr>
        <w:shd w:val="clear" w:color="auto" w:fill="FFFFFF" w:themeFill="background1"/>
      </w:pPr>
      <w:r>
        <w:t xml:space="preserve">Järgnevalt </w:t>
      </w:r>
      <w:r w:rsidR="002441B5">
        <w:t>on esitatud</w:t>
      </w:r>
      <w:r>
        <w:t xml:space="preserve"> andmebaasiobjektide loomise</w:t>
      </w:r>
      <w:r w:rsidR="002441B5">
        <w:t>ks mõeldud</w:t>
      </w:r>
      <w:r>
        <w:t xml:space="preserve"> SQL laused.</w:t>
      </w:r>
    </w:p>
    <w:p w14:paraId="02488C00" w14:textId="77777777" w:rsidR="00FA07BD" w:rsidRDefault="00FA07BD" w:rsidP="00FA07BD">
      <w:pPr>
        <w:pStyle w:val="Heading2"/>
      </w:pPr>
      <w:bookmarkStart w:id="94" w:name="_Toc441925766"/>
      <w:bookmarkStart w:id="95" w:name="_Toc498165053"/>
      <w:bookmarkStart w:id="96" w:name="_Toc501191079"/>
      <w:r w:rsidRPr="00E07777">
        <w:t>Skeemid</w:t>
      </w:r>
      <w:bookmarkEnd w:id="94"/>
      <w:bookmarkEnd w:id="95"/>
      <w:bookmarkEnd w:id="96"/>
    </w:p>
    <w:p w14:paraId="342F976B" w14:textId="77777777" w:rsidR="00FA07BD" w:rsidRPr="00E07777" w:rsidRDefault="00FA07BD" w:rsidP="00FA07BD"/>
    <w:p w14:paraId="20D0BF4A" w14:textId="0D4941CC" w:rsidR="00FA07BD" w:rsidRPr="00E07777" w:rsidRDefault="002441B5" w:rsidP="006B4A31">
      <w:pPr>
        <w:jc w:val="both"/>
      </w:pPr>
      <w:r>
        <w:t xml:space="preserve">Antu projektis luuakse </w:t>
      </w:r>
      <w:r w:rsidR="00FA07BD">
        <w:t>skeemiobje</w:t>
      </w:r>
      <w:r>
        <w:t>ktid skeemis nimega public. Antud skeem on loodud automaatselt andmebaasi loomisel</w:t>
      </w:r>
      <w:r w:rsidR="00FA07BD">
        <w:t>.</w:t>
      </w:r>
      <w:r w:rsidR="00401926" w:rsidRPr="00401926">
        <w:t xml:space="preserve"> </w:t>
      </w:r>
      <w:r w:rsidR="00401926">
        <w:t>(</w:t>
      </w:r>
      <w:r w:rsidR="00401926">
        <w:rPr>
          <w:rFonts w:cs="Arial"/>
        </w:rPr>
        <w:t>Ülikooli infosüsteemi vastuvõtuaegade allsüsteem</w:t>
      </w:r>
      <w:r w:rsidR="00401926">
        <w:t>)</w:t>
      </w:r>
    </w:p>
    <w:p w14:paraId="03473515" w14:textId="77777777" w:rsidR="00FA07BD" w:rsidRDefault="00FA07BD" w:rsidP="00FA07BD">
      <w:pPr>
        <w:pStyle w:val="Heading2"/>
      </w:pPr>
      <w:bookmarkStart w:id="97" w:name="_Toc441925767"/>
      <w:bookmarkStart w:id="98" w:name="_Toc498165054"/>
      <w:bookmarkStart w:id="99" w:name="_Toc501191080"/>
      <w:r w:rsidRPr="00E07777">
        <w:t>Domeenid</w:t>
      </w:r>
      <w:bookmarkEnd w:id="93"/>
      <w:bookmarkEnd w:id="97"/>
      <w:bookmarkEnd w:id="98"/>
      <w:bookmarkEnd w:id="99"/>
    </w:p>
    <w:p w14:paraId="5DCC06C6" w14:textId="77777777" w:rsidR="00FA07BD" w:rsidRPr="00E07777" w:rsidRDefault="00FA07BD" w:rsidP="00FA07BD"/>
    <w:p w14:paraId="772CB0D9" w14:textId="77777777" w:rsidR="00FA07BD" w:rsidRPr="00316750" w:rsidRDefault="00FA07BD" w:rsidP="00FA07BD">
      <w:pPr>
        <w:shd w:val="clear" w:color="auto" w:fill="BFBFBF" w:themeFill="background1" w:themeFillShade="BF"/>
        <w:rPr>
          <w:sz w:val="20"/>
        </w:rPr>
      </w:pPr>
      <w:r w:rsidRPr="00316750">
        <w:rPr>
          <w:sz w:val="20"/>
        </w:rPr>
        <w:t xml:space="preserve">CREATE DOMAIN d_nimetus AS VARCHAR(100) NOT NULL </w:t>
      </w:r>
    </w:p>
    <w:p w14:paraId="08895A4A" w14:textId="77777777" w:rsidR="00FA07BD" w:rsidRPr="00316750" w:rsidRDefault="00FA07BD" w:rsidP="00FA07BD">
      <w:pPr>
        <w:shd w:val="clear" w:color="auto" w:fill="BFBFBF" w:themeFill="background1" w:themeFillShade="BF"/>
        <w:tabs>
          <w:tab w:val="right" w:pos="3446"/>
        </w:tabs>
        <w:ind w:left="528" w:hanging="528"/>
        <w:rPr>
          <w:rFonts w:cs="Arial"/>
          <w:sz w:val="20"/>
        </w:rPr>
      </w:pPr>
      <w:r w:rsidRPr="00316750">
        <w:rPr>
          <w:rFonts w:cs="Arial"/>
          <w:sz w:val="20"/>
        </w:rPr>
        <w:t>CONSTRAINT chk_Nimetus_ei_koosne_tyhikutest CHECK (VALUE!~'^[[:space:]]+$')</w:t>
      </w:r>
    </w:p>
    <w:p w14:paraId="18597A43" w14:textId="77777777" w:rsidR="00FA07BD" w:rsidRPr="00316750" w:rsidRDefault="00FA07BD" w:rsidP="00FA07BD">
      <w:pPr>
        <w:shd w:val="clear" w:color="auto" w:fill="BFBFBF" w:themeFill="background1" w:themeFillShade="BF"/>
        <w:tabs>
          <w:tab w:val="right" w:pos="3446"/>
        </w:tabs>
        <w:ind w:left="528" w:hanging="528"/>
        <w:rPr>
          <w:rFonts w:cs="Arial"/>
          <w:sz w:val="20"/>
        </w:rPr>
      </w:pPr>
      <w:r w:rsidRPr="00316750">
        <w:rPr>
          <w:rFonts w:cs="Arial"/>
          <w:sz w:val="20"/>
        </w:rPr>
        <w:t>CONSTRAINT chk_Nimetus_pole_tyhi_string CHECK (VALUE!='');</w:t>
      </w:r>
    </w:p>
    <w:p w14:paraId="3BB42AB7" w14:textId="77777777" w:rsidR="00FA07BD" w:rsidRPr="00316750" w:rsidRDefault="00FA07BD" w:rsidP="00FA07BD">
      <w:pPr>
        <w:tabs>
          <w:tab w:val="right" w:pos="3446"/>
        </w:tabs>
        <w:ind w:left="528" w:hanging="528"/>
        <w:jc w:val="both"/>
        <w:rPr>
          <w:rFonts w:cs="Arial"/>
          <w:sz w:val="20"/>
        </w:rPr>
      </w:pPr>
    </w:p>
    <w:p w14:paraId="09D7882C" w14:textId="77777777" w:rsidR="00FA07BD" w:rsidRPr="00316750" w:rsidRDefault="00FA07BD" w:rsidP="00FA07BD">
      <w:pPr>
        <w:shd w:val="clear" w:color="auto" w:fill="BFBFBF" w:themeFill="background1" w:themeFillShade="BF"/>
        <w:tabs>
          <w:tab w:val="right" w:pos="3446"/>
        </w:tabs>
        <w:ind w:left="528" w:hanging="528"/>
        <w:rPr>
          <w:sz w:val="20"/>
        </w:rPr>
      </w:pPr>
      <w:r w:rsidRPr="00316750">
        <w:rPr>
          <w:sz w:val="20"/>
        </w:rPr>
        <w:t xml:space="preserve">CREATE DOMAIN d_kirjeldus AS TEXT </w:t>
      </w:r>
    </w:p>
    <w:p w14:paraId="2C8FC3B9" w14:textId="77777777" w:rsidR="00FA07BD" w:rsidRPr="00316750" w:rsidRDefault="00FA07BD" w:rsidP="00FA07BD">
      <w:pPr>
        <w:shd w:val="clear" w:color="auto" w:fill="BFBFBF" w:themeFill="background1" w:themeFillShade="BF"/>
        <w:tabs>
          <w:tab w:val="right" w:pos="3446"/>
        </w:tabs>
        <w:ind w:left="528" w:hanging="528"/>
        <w:rPr>
          <w:rFonts w:cs="Arial"/>
          <w:sz w:val="20"/>
        </w:rPr>
      </w:pPr>
      <w:r w:rsidRPr="00316750">
        <w:rPr>
          <w:rFonts w:cs="Arial"/>
          <w:sz w:val="20"/>
        </w:rPr>
        <w:t>CONSTRAINT chk_Kirjeldus_ei_koosne_tyhikutest CHECK (VALUE!~'^[[:space:]]+$')</w:t>
      </w:r>
    </w:p>
    <w:p w14:paraId="22544B7A" w14:textId="77777777" w:rsidR="00FA07BD" w:rsidRPr="00316750" w:rsidRDefault="00FA07BD" w:rsidP="00FA07BD">
      <w:pPr>
        <w:shd w:val="clear" w:color="auto" w:fill="BFBFBF" w:themeFill="background1" w:themeFillShade="BF"/>
        <w:tabs>
          <w:tab w:val="right" w:pos="3446"/>
        </w:tabs>
        <w:ind w:left="528" w:hanging="528"/>
        <w:rPr>
          <w:rFonts w:cs="Arial"/>
          <w:sz w:val="20"/>
        </w:rPr>
      </w:pPr>
      <w:r w:rsidRPr="00316750">
        <w:rPr>
          <w:rFonts w:cs="Arial"/>
          <w:sz w:val="20"/>
        </w:rPr>
        <w:t>CONSTRAINT chk_Kirjeldus_pole_tyhi_string CHECK (VALUE!='');</w:t>
      </w:r>
    </w:p>
    <w:p w14:paraId="16E054CD" w14:textId="77777777" w:rsidR="00FA07BD" w:rsidRPr="00316750" w:rsidRDefault="00FA07BD" w:rsidP="00FA07BD">
      <w:pPr>
        <w:tabs>
          <w:tab w:val="right" w:pos="3446"/>
        </w:tabs>
        <w:ind w:left="528" w:hanging="528"/>
        <w:jc w:val="both"/>
        <w:rPr>
          <w:rFonts w:cs="Arial"/>
          <w:sz w:val="20"/>
        </w:rPr>
      </w:pPr>
    </w:p>
    <w:p w14:paraId="3721E8E8" w14:textId="77777777" w:rsidR="00FA07BD" w:rsidRPr="00316750" w:rsidRDefault="00FA07BD" w:rsidP="00FA07BD">
      <w:pPr>
        <w:shd w:val="clear" w:color="auto" w:fill="BFBFBF" w:themeFill="background1" w:themeFillShade="BF"/>
        <w:tabs>
          <w:tab w:val="right" w:pos="3446"/>
        </w:tabs>
        <w:ind w:left="528" w:hanging="528"/>
        <w:rPr>
          <w:rFonts w:cs="Arial"/>
          <w:sz w:val="20"/>
        </w:rPr>
      </w:pPr>
      <w:r w:rsidRPr="00316750">
        <w:rPr>
          <w:rFonts w:cs="Arial"/>
          <w:sz w:val="20"/>
        </w:rPr>
        <w:t>CREATE DOMAIN d_reg_aeg AS timestamp NOT NULL DEFAULT LOCALTIMESTAMP(0)</w:t>
      </w:r>
    </w:p>
    <w:p w14:paraId="2AF0DB1C" w14:textId="77777777" w:rsidR="00FA07BD" w:rsidRPr="00316750" w:rsidRDefault="00FA07BD" w:rsidP="00FA07BD">
      <w:pPr>
        <w:shd w:val="clear" w:color="auto" w:fill="BFBFBF" w:themeFill="background1" w:themeFillShade="BF"/>
        <w:tabs>
          <w:tab w:val="right" w:pos="3446"/>
        </w:tabs>
        <w:ind w:left="528" w:hanging="528"/>
        <w:rPr>
          <w:rFonts w:cs="Arial"/>
          <w:sz w:val="20"/>
        </w:rPr>
      </w:pPr>
      <w:r w:rsidRPr="00316750">
        <w:rPr>
          <w:rFonts w:cs="Arial"/>
          <w:sz w:val="20"/>
        </w:rPr>
        <w:t>CONSTRAINT chk_Reg_aeg_on_vahemikus_01_01_2010_ja_31_12_2100 CHECK (VALUE BETWEEN '2010-01-01' AND '2100-12-31 23:59:59');</w:t>
      </w:r>
    </w:p>
    <w:p w14:paraId="751277F1" w14:textId="77777777" w:rsidR="00FA07BD" w:rsidRDefault="00FA07BD" w:rsidP="00FA07BD">
      <w:pPr>
        <w:pStyle w:val="Heading2"/>
      </w:pPr>
      <w:bookmarkStart w:id="100" w:name="_Toc50447351"/>
      <w:bookmarkStart w:id="101" w:name="_Toc441925768"/>
      <w:bookmarkStart w:id="102" w:name="_Toc498165055"/>
      <w:bookmarkStart w:id="103" w:name="_Toc501191081"/>
      <w:r w:rsidRPr="00E07777">
        <w:t>Tabelid ja arvujada generaatorid</w:t>
      </w:r>
      <w:bookmarkEnd w:id="100"/>
      <w:bookmarkEnd w:id="101"/>
      <w:bookmarkEnd w:id="102"/>
      <w:bookmarkEnd w:id="103"/>
    </w:p>
    <w:p w14:paraId="60905049" w14:textId="77777777" w:rsidR="00FA07BD" w:rsidRPr="00E07777" w:rsidRDefault="00FA07BD" w:rsidP="00FA07BD"/>
    <w:p w14:paraId="1B64E48D" w14:textId="4E9D28BA" w:rsidR="00FA07BD" w:rsidRPr="00E07777" w:rsidRDefault="003720CF" w:rsidP="006B4A31">
      <w:pPr>
        <w:jc w:val="both"/>
      </w:pPr>
      <w:r>
        <w:t xml:space="preserve">Arvujada generaatorid luuakse andmebaasisüsteemi poolt automaatselt. Selleks tuleb kasutada tabeli loomise lauses SERIAL notatsiooni, mille tulemusena seotakse arvujada generaator vastava veeruga mille puhul SERIAL notatsiooni kasutati. </w:t>
      </w:r>
      <w:r w:rsidR="00B30DAC">
        <w:t>(</w:t>
      </w:r>
      <w:r w:rsidR="00401926">
        <w:rPr>
          <w:rFonts w:cs="Arial"/>
        </w:rPr>
        <w:t>Ülikooli infosüsteemi vastuvõtuaegade allsüsteem</w:t>
      </w:r>
      <w:r w:rsidR="00401926">
        <w:t>)</w:t>
      </w:r>
    </w:p>
    <w:p w14:paraId="08A0BB82" w14:textId="77777777" w:rsidR="00FA07BD" w:rsidRPr="002B5DD1" w:rsidRDefault="00FA07BD" w:rsidP="00FA07BD">
      <w:pPr>
        <w:rPr>
          <w:color w:val="0070C0"/>
        </w:rPr>
      </w:pPr>
    </w:p>
    <w:p w14:paraId="19462C3E" w14:textId="77777777" w:rsidR="00FA07BD" w:rsidRPr="00E07777" w:rsidRDefault="00FA07BD" w:rsidP="00FA07BD">
      <w:pPr>
        <w:shd w:val="clear" w:color="auto" w:fill="BFBFBF" w:themeFill="background1" w:themeFillShade="BF"/>
        <w:rPr>
          <w:sz w:val="20"/>
          <w:szCs w:val="20"/>
        </w:rPr>
      </w:pPr>
      <w:r w:rsidRPr="00E07777">
        <w:rPr>
          <w:sz w:val="20"/>
          <w:szCs w:val="20"/>
        </w:rPr>
        <w:t>CREATE TABLE Kauba_kategooria_tyyp(</w:t>
      </w:r>
    </w:p>
    <w:p w14:paraId="341BFAF9" w14:textId="77777777" w:rsidR="00FA07BD" w:rsidRPr="00E07777" w:rsidRDefault="00FA07BD" w:rsidP="00FA07BD">
      <w:pPr>
        <w:shd w:val="clear" w:color="auto" w:fill="BFBFBF" w:themeFill="background1" w:themeFillShade="BF"/>
        <w:rPr>
          <w:sz w:val="20"/>
          <w:szCs w:val="20"/>
        </w:rPr>
      </w:pPr>
      <w:r w:rsidRPr="00E07777">
        <w:rPr>
          <w:sz w:val="20"/>
          <w:szCs w:val="20"/>
        </w:rPr>
        <w:tab/>
        <w:t>kauba_kategooria_tyyp_kood smallint NOT NULL,</w:t>
      </w:r>
    </w:p>
    <w:p w14:paraId="307801FE"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06F13775"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PK_Kauba_kategooria_tyyp PRIMARY KEY(kauba_kategooria_tyyp_kood),</w:t>
      </w:r>
    </w:p>
    <w:p w14:paraId="6EE9303C"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AK_Kauba_kategooria_tyyp_nimetus UNIQUE (nimetus)</w:t>
      </w:r>
    </w:p>
    <w:p w14:paraId="02EC5880" w14:textId="77777777" w:rsidR="00FA07BD" w:rsidRDefault="00FA07BD" w:rsidP="00FA07BD">
      <w:pPr>
        <w:shd w:val="clear" w:color="auto" w:fill="BFBFBF" w:themeFill="background1" w:themeFillShade="BF"/>
        <w:rPr>
          <w:sz w:val="20"/>
          <w:szCs w:val="20"/>
        </w:rPr>
      </w:pPr>
      <w:r w:rsidRPr="00E07777">
        <w:rPr>
          <w:sz w:val="20"/>
          <w:szCs w:val="20"/>
        </w:rPr>
        <w:t>);</w:t>
      </w:r>
    </w:p>
    <w:p w14:paraId="400BCCCA" w14:textId="77777777" w:rsidR="00FA07BD" w:rsidRDefault="00FA07BD" w:rsidP="00FA07BD">
      <w:pPr>
        <w:shd w:val="clear" w:color="auto" w:fill="FFFFFF" w:themeFill="background1"/>
        <w:rPr>
          <w:sz w:val="20"/>
          <w:szCs w:val="20"/>
        </w:rPr>
      </w:pPr>
    </w:p>
    <w:p w14:paraId="1FBC3442" w14:textId="77777777" w:rsidR="00FA07BD" w:rsidRPr="00E07777" w:rsidRDefault="00FA07BD" w:rsidP="00FA07BD">
      <w:pPr>
        <w:shd w:val="clear" w:color="auto" w:fill="BFBFBF" w:themeFill="background1" w:themeFillShade="BF"/>
        <w:rPr>
          <w:sz w:val="20"/>
          <w:szCs w:val="20"/>
        </w:rPr>
      </w:pPr>
      <w:r w:rsidRPr="00E07777">
        <w:rPr>
          <w:sz w:val="20"/>
          <w:szCs w:val="20"/>
        </w:rPr>
        <w:t>CREATE TABLE Kaup_kategooria(</w:t>
      </w:r>
    </w:p>
    <w:p w14:paraId="122D8E6A" w14:textId="77777777" w:rsidR="00FA07BD" w:rsidRPr="00E07777" w:rsidRDefault="00FA07BD" w:rsidP="00FA07BD">
      <w:pPr>
        <w:shd w:val="clear" w:color="auto" w:fill="BFBFBF" w:themeFill="background1" w:themeFillShade="BF"/>
        <w:rPr>
          <w:sz w:val="20"/>
          <w:szCs w:val="20"/>
        </w:rPr>
      </w:pPr>
      <w:r w:rsidRPr="00E07777">
        <w:rPr>
          <w:sz w:val="20"/>
          <w:szCs w:val="20"/>
        </w:rPr>
        <w:tab/>
        <w:t>kauba_kategooria_kood smallint NOT NULL,</w:t>
      </w:r>
    </w:p>
    <w:p w14:paraId="78BD2217"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0AD1C54B" w14:textId="77777777" w:rsidR="00FA07BD" w:rsidRPr="00E07777" w:rsidRDefault="00FA07BD" w:rsidP="00FA07BD">
      <w:pPr>
        <w:shd w:val="clear" w:color="auto" w:fill="BFBFBF" w:themeFill="background1" w:themeFillShade="BF"/>
        <w:rPr>
          <w:sz w:val="20"/>
          <w:szCs w:val="20"/>
        </w:rPr>
      </w:pPr>
      <w:r w:rsidRPr="00E07777">
        <w:rPr>
          <w:sz w:val="20"/>
          <w:szCs w:val="20"/>
        </w:rPr>
        <w:tab/>
        <w:t>kauba_kategooria_tyyp_kood smallint NOT NULL,</w:t>
      </w:r>
    </w:p>
    <w:p w14:paraId="2C8A8851"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PK_Kaup_kategooria PRIMARY KEY (kauba_kategooria_kood),</w:t>
      </w:r>
    </w:p>
    <w:p w14:paraId="599C5C7F"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AK_Kauba_kategooria_nimetus UNIQUE (nimetus),</w:t>
      </w:r>
    </w:p>
    <w:p w14:paraId="5E956281"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FK_Kaup_kategooria_on_seotud_Kauba_kategooria_tyyp FOREIGN KEY (kauba_kategooria_tyyp_kood) REFERENCES Kauba_kategooria_tyyp (kauba_kategooria_tyyp_kood) ON DELETE No Action ON UPDATE Cascade</w:t>
      </w:r>
    </w:p>
    <w:p w14:paraId="23F0DE0F" w14:textId="77777777" w:rsidR="00FA07BD"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6A83AE34" w14:textId="77777777" w:rsidR="00FA07BD" w:rsidRDefault="00FA07BD" w:rsidP="00FA07BD">
      <w:pPr>
        <w:shd w:val="clear" w:color="auto" w:fill="FFFFFF" w:themeFill="background1"/>
        <w:rPr>
          <w:sz w:val="20"/>
          <w:szCs w:val="20"/>
        </w:rPr>
      </w:pPr>
    </w:p>
    <w:p w14:paraId="58BEE90A" w14:textId="77777777" w:rsidR="00FA07BD" w:rsidRPr="00E07777" w:rsidRDefault="00FA07BD" w:rsidP="00FA07BD">
      <w:pPr>
        <w:shd w:val="clear" w:color="auto" w:fill="BFBFBF" w:themeFill="background1" w:themeFillShade="BF"/>
        <w:rPr>
          <w:sz w:val="20"/>
          <w:szCs w:val="20"/>
        </w:rPr>
      </w:pPr>
      <w:r w:rsidRPr="00E07777">
        <w:rPr>
          <w:sz w:val="20"/>
          <w:szCs w:val="20"/>
        </w:rPr>
        <w:t>CREATE TABLE Isiku_seisundi_liik(</w:t>
      </w:r>
    </w:p>
    <w:p w14:paraId="2EFF10E8" w14:textId="77777777" w:rsidR="00FA07BD" w:rsidRPr="00E07777" w:rsidRDefault="00FA07BD" w:rsidP="00FA07BD">
      <w:pPr>
        <w:shd w:val="clear" w:color="auto" w:fill="BFBFBF" w:themeFill="background1" w:themeFillShade="BF"/>
        <w:rPr>
          <w:sz w:val="20"/>
          <w:szCs w:val="20"/>
        </w:rPr>
      </w:pPr>
      <w:r w:rsidRPr="00E07777">
        <w:rPr>
          <w:sz w:val="20"/>
          <w:szCs w:val="20"/>
        </w:rPr>
        <w:tab/>
        <w:t>isiku_seisundi_liik_kood smallint NOT NULL,</w:t>
      </w:r>
    </w:p>
    <w:p w14:paraId="0A3859D1"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2EDA6FFB"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PK_Isiku_seisundi_liik PRIMARY KEY (isiku_seisundi_liik_kood),</w:t>
      </w:r>
    </w:p>
    <w:p w14:paraId="0D06CDD9"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AK_Isiku_seisundi_liik_nimetus UNIQUE (nimetus)</w:t>
      </w:r>
    </w:p>
    <w:p w14:paraId="5913B341"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63D0B202" w14:textId="77777777" w:rsidR="00FA07BD" w:rsidRPr="00E07777" w:rsidRDefault="00FA07BD" w:rsidP="00FA07BD">
      <w:pPr>
        <w:shd w:val="clear" w:color="auto" w:fill="FFFFFF" w:themeFill="background1"/>
        <w:rPr>
          <w:sz w:val="20"/>
          <w:szCs w:val="20"/>
        </w:rPr>
      </w:pPr>
    </w:p>
    <w:p w14:paraId="5849D80F" w14:textId="77777777" w:rsidR="00FA07BD" w:rsidRPr="00E07777" w:rsidRDefault="00FA07BD" w:rsidP="00FA07BD">
      <w:pPr>
        <w:shd w:val="clear" w:color="auto" w:fill="BFBFBF" w:themeFill="background1" w:themeFillShade="BF"/>
        <w:rPr>
          <w:sz w:val="20"/>
          <w:szCs w:val="20"/>
        </w:rPr>
      </w:pPr>
      <w:r w:rsidRPr="00E07777">
        <w:rPr>
          <w:sz w:val="20"/>
          <w:szCs w:val="20"/>
        </w:rPr>
        <w:t>C</w:t>
      </w:r>
      <w:r>
        <w:rPr>
          <w:sz w:val="20"/>
          <w:szCs w:val="20"/>
        </w:rPr>
        <w:t>REATE TABLE Kauba_seisundi_liik</w:t>
      </w:r>
      <w:r w:rsidRPr="00E07777">
        <w:rPr>
          <w:sz w:val="20"/>
          <w:szCs w:val="20"/>
        </w:rPr>
        <w:t>(</w:t>
      </w:r>
    </w:p>
    <w:p w14:paraId="23F28F6B" w14:textId="77777777" w:rsidR="00FA07BD" w:rsidRPr="00E07777" w:rsidRDefault="00FA07BD" w:rsidP="00FA07BD">
      <w:pPr>
        <w:shd w:val="clear" w:color="auto" w:fill="BFBFBF" w:themeFill="background1" w:themeFillShade="BF"/>
        <w:rPr>
          <w:sz w:val="20"/>
          <w:szCs w:val="20"/>
        </w:rPr>
      </w:pPr>
      <w:r w:rsidRPr="00E07777">
        <w:rPr>
          <w:sz w:val="20"/>
          <w:szCs w:val="20"/>
        </w:rPr>
        <w:tab/>
        <w:t>kauba_seisundi_liik_kood smallint NOT NULL,</w:t>
      </w:r>
    </w:p>
    <w:p w14:paraId="2B74B8CA"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37E1EAB6"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PK_Kauba_seisundi_liik PRIMARY KEY (kauba_seisundi_liik_kood),</w:t>
      </w:r>
    </w:p>
    <w:p w14:paraId="70F60CF9"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AK_Kauba_seisundi_liik_nimetus UNIQUE (nimetus)</w:t>
      </w:r>
    </w:p>
    <w:p w14:paraId="2A5CA9E3"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3FEE4600" w14:textId="77777777" w:rsidR="00FA07BD" w:rsidRPr="00E07777" w:rsidRDefault="00FA07BD" w:rsidP="00FA07BD">
      <w:pPr>
        <w:shd w:val="clear" w:color="auto" w:fill="FFFFFF" w:themeFill="background1"/>
        <w:rPr>
          <w:sz w:val="20"/>
          <w:szCs w:val="20"/>
        </w:rPr>
      </w:pPr>
    </w:p>
    <w:p w14:paraId="3300545A" w14:textId="77777777" w:rsidR="00FA07BD" w:rsidRPr="00E07777" w:rsidRDefault="00FA07BD" w:rsidP="00FA07BD">
      <w:pPr>
        <w:shd w:val="clear" w:color="auto" w:fill="BFBFBF" w:themeFill="background1" w:themeFillShade="BF"/>
        <w:rPr>
          <w:sz w:val="20"/>
          <w:szCs w:val="20"/>
        </w:rPr>
      </w:pPr>
      <w:r w:rsidRPr="00E07777">
        <w:rPr>
          <w:sz w:val="20"/>
          <w:szCs w:val="20"/>
        </w:rPr>
        <w:t>CRE</w:t>
      </w:r>
      <w:r>
        <w:rPr>
          <w:sz w:val="20"/>
          <w:szCs w:val="20"/>
        </w:rPr>
        <w:t>ATE TABLE Kliendi_seisundi_liik</w:t>
      </w:r>
      <w:r w:rsidRPr="00E07777">
        <w:rPr>
          <w:sz w:val="20"/>
          <w:szCs w:val="20"/>
        </w:rPr>
        <w:t>(</w:t>
      </w:r>
    </w:p>
    <w:p w14:paraId="2EB0DF2E" w14:textId="77777777" w:rsidR="00FA07BD" w:rsidRPr="00E07777" w:rsidRDefault="00FA07BD" w:rsidP="00FA07BD">
      <w:pPr>
        <w:shd w:val="clear" w:color="auto" w:fill="BFBFBF" w:themeFill="background1" w:themeFillShade="BF"/>
        <w:rPr>
          <w:sz w:val="20"/>
          <w:szCs w:val="20"/>
        </w:rPr>
      </w:pPr>
      <w:r w:rsidRPr="00E07777">
        <w:rPr>
          <w:sz w:val="20"/>
          <w:szCs w:val="20"/>
        </w:rPr>
        <w:tab/>
        <w:t>kliendi_seisundi_liik_kood smallint NOT NULL,</w:t>
      </w:r>
    </w:p>
    <w:p w14:paraId="526EC36C"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7E4BECA8"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PK_Kliendi_seisundi_liik PRIMARY KEY (kliendi_seisundi_liik_kood),</w:t>
      </w:r>
    </w:p>
    <w:p w14:paraId="41C2F4D9"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AK_Kliendi_seisundi_liik_nimetus UNIQUE (nimetus)</w:t>
      </w:r>
    </w:p>
    <w:p w14:paraId="6F380092"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527AD5C7" w14:textId="77777777" w:rsidR="00FA07BD" w:rsidRPr="00E07777" w:rsidRDefault="00FA07BD" w:rsidP="00FA07BD">
      <w:pPr>
        <w:shd w:val="clear" w:color="auto" w:fill="FFFFFF" w:themeFill="background1"/>
        <w:rPr>
          <w:sz w:val="20"/>
          <w:szCs w:val="20"/>
        </w:rPr>
      </w:pPr>
    </w:p>
    <w:p w14:paraId="4D680D22" w14:textId="77777777" w:rsidR="00FA07BD" w:rsidRPr="00E07777" w:rsidRDefault="00FA07BD" w:rsidP="00FA07BD">
      <w:pPr>
        <w:shd w:val="clear" w:color="auto" w:fill="BFBFBF" w:themeFill="background1" w:themeFillShade="BF"/>
        <w:rPr>
          <w:sz w:val="20"/>
          <w:szCs w:val="20"/>
        </w:rPr>
      </w:pPr>
      <w:r w:rsidRPr="00E07777">
        <w:rPr>
          <w:sz w:val="20"/>
          <w:szCs w:val="20"/>
        </w:rPr>
        <w:t>CRE</w:t>
      </w:r>
      <w:r>
        <w:rPr>
          <w:sz w:val="20"/>
          <w:szCs w:val="20"/>
        </w:rPr>
        <w:t>ATE TABLE Tootaja_seisundi_liik</w:t>
      </w:r>
      <w:r w:rsidRPr="00E07777">
        <w:rPr>
          <w:sz w:val="20"/>
          <w:szCs w:val="20"/>
        </w:rPr>
        <w:t>(</w:t>
      </w:r>
    </w:p>
    <w:p w14:paraId="2BCCA306" w14:textId="77777777" w:rsidR="00FA07BD" w:rsidRPr="00E07777" w:rsidRDefault="00FA07BD" w:rsidP="00FA07BD">
      <w:pPr>
        <w:shd w:val="clear" w:color="auto" w:fill="BFBFBF" w:themeFill="background1" w:themeFillShade="BF"/>
        <w:rPr>
          <w:sz w:val="20"/>
          <w:szCs w:val="20"/>
        </w:rPr>
      </w:pPr>
      <w:r w:rsidRPr="00E07777">
        <w:rPr>
          <w:sz w:val="20"/>
          <w:szCs w:val="20"/>
        </w:rPr>
        <w:tab/>
        <w:t>tootaja_seisundi_liik_kood smallint NOT NULL,</w:t>
      </w:r>
    </w:p>
    <w:p w14:paraId="6496F691"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0E7E0D44"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PK_Tootaja_seisundi_liik PRIMARY KEY (tootaja_seisundi_liik_kood),</w:t>
      </w:r>
    </w:p>
    <w:p w14:paraId="14CFB575"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AK_Tootaja_seisundi_liik_nimetus UNIQUE (nimetus)</w:t>
      </w:r>
    </w:p>
    <w:p w14:paraId="7F71157A"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3051F091" w14:textId="77777777" w:rsidR="00FA07BD" w:rsidRPr="00E07777" w:rsidRDefault="00FA07BD" w:rsidP="00FA07BD">
      <w:pPr>
        <w:shd w:val="clear" w:color="auto" w:fill="FFFFFF" w:themeFill="background1"/>
        <w:rPr>
          <w:sz w:val="20"/>
          <w:szCs w:val="20"/>
        </w:rPr>
      </w:pPr>
    </w:p>
    <w:p w14:paraId="5286BF45" w14:textId="77777777" w:rsidR="00FA07BD" w:rsidRPr="00E07777" w:rsidRDefault="00FA07BD" w:rsidP="00FA07BD">
      <w:pPr>
        <w:shd w:val="clear" w:color="auto" w:fill="BFBFBF" w:themeFill="background1" w:themeFillShade="BF"/>
        <w:rPr>
          <w:sz w:val="20"/>
          <w:szCs w:val="20"/>
        </w:rPr>
      </w:pPr>
      <w:r>
        <w:rPr>
          <w:sz w:val="20"/>
          <w:szCs w:val="20"/>
        </w:rPr>
        <w:t>CREATE TABLE Brand</w:t>
      </w:r>
      <w:r w:rsidRPr="00E07777">
        <w:rPr>
          <w:sz w:val="20"/>
          <w:szCs w:val="20"/>
        </w:rPr>
        <w:t>(</w:t>
      </w:r>
    </w:p>
    <w:p w14:paraId="166496AE" w14:textId="77777777" w:rsidR="00FA07BD" w:rsidRPr="00E07777" w:rsidRDefault="00FA07BD" w:rsidP="00FA07BD">
      <w:pPr>
        <w:shd w:val="clear" w:color="auto" w:fill="BFBFBF" w:themeFill="background1" w:themeFillShade="BF"/>
        <w:rPr>
          <w:sz w:val="20"/>
          <w:szCs w:val="20"/>
        </w:rPr>
      </w:pPr>
      <w:r w:rsidRPr="00E07777">
        <w:rPr>
          <w:sz w:val="20"/>
          <w:szCs w:val="20"/>
        </w:rPr>
        <w:tab/>
        <w:t>brand_kood smallint NOT NULL,</w:t>
      </w:r>
    </w:p>
    <w:p w14:paraId="2BF5582B"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7E4443FB"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PK_Brand PRIMARY KEY (brand_kood),</w:t>
      </w:r>
    </w:p>
    <w:p w14:paraId="1BF0F6A3"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AK_Brand_nimetus UNIQUE (nimetus)</w:t>
      </w:r>
    </w:p>
    <w:p w14:paraId="063287D6"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5B91CE32" w14:textId="77777777" w:rsidR="00FA07BD" w:rsidRPr="00E07777" w:rsidRDefault="00FA07BD" w:rsidP="00FA07BD">
      <w:pPr>
        <w:shd w:val="clear" w:color="auto" w:fill="FFFFFF" w:themeFill="background1"/>
        <w:rPr>
          <w:sz w:val="20"/>
          <w:szCs w:val="20"/>
        </w:rPr>
      </w:pPr>
    </w:p>
    <w:p w14:paraId="03A02983" w14:textId="77777777" w:rsidR="00FA07BD" w:rsidRPr="00E07777" w:rsidRDefault="00FA07BD" w:rsidP="00FA07BD">
      <w:pPr>
        <w:shd w:val="clear" w:color="auto" w:fill="BFBFBF" w:themeFill="background1" w:themeFillShade="BF"/>
        <w:rPr>
          <w:sz w:val="20"/>
          <w:szCs w:val="20"/>
        </w:rPr>
      </w:pPr>
      <w:r>
        <w:rPr>
          <w:sz w:val="20"/>
          <w:szCs w:val="20"/>
        </w:rPr>
        <w:t>CREATE TABLE Diagonaal</w:t>
      </w:r>
      <w:r w:rsidRPr="00E07777">
        <w:rPr>
          <w:sz w:val="20"/>
          <w:szCs w:val="20"/>
        </w:rPr>
        <w:t>(</w:t>
      </w:r>
    </w:p>
    <w:p w14:paraId="326535CC" w14:textId="77777777" w:rsidR="00FA07BD" w:rsidRPr="00E07777" w:rsidRDefault="00FA07BD" w:rsidP="00FA07BD">
      <w:pPr>
        <w:shd w:val="clear" w:color="auto" w:fill="BFBFBF" w:themeFill="background1" w:themeFillShade="BF"/>
        <w:rPr>
          <w:sz w:val="20"/>
          <w:szCs w:val="20"/>
        </w:rPr>
      </w:pPr>
      <w:r w:rsidRPr="00E07777">
        <w:rPr>
          <w:sz w:val="20"/>
          <w:szCs w:val="20"/>
        </w:rPr>
        <w:tab/>
        <w:t>diagonaal_kood decimal(2,1) NOT NULL,</w:t>
      </w:r>
    </w:p>
    <w:p w14:paraId="6FCD9737"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3D2F1D74"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PK_Diagonaal PRIMARY KEY (diagonaal_kood),</w:t>
      </w:r>
    </w:p>
    <w:p w14:paraId="5389CA60"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AK_Diagonaal_nimetus UNIQUE (nimetus),</w:t>
      </w:r>
    </w:p>
    <w:p w14:paraId="6825998B" w14:textId="77777777" w:rsidR="00FA07BD" w:rsidRPr="00E07777" w:rsidRDefault="00FA07BD" w:rsidP="00FA07BD">
      <w:pPr>
        <w:shd w:val="clear" w:color="auto" w:fill="BFBFBF" w:themeFill="background1" w:themeFillShade="BF"/>
        <w:rPr>
          <w:sz w:val="20"/>
          <w:szCs w:val="20"/>
        </w:rPr>
      </w:pPr>
      <w:r w:rsidRPr="00E07777">
        <w:rPr>
          <w:sz w:val="20"/>
          <w:szCs w:val="20"/>
        </w:rPr>
        <w:lastRenderedPageBreak/>
        <w:tab/>
        <w:t>CONSTRAINT chk_Diagonaal_kood_peab_olema_suurem_nullist CHECK (diagonaal_kood&gt;0)</w:t>
      </w:r>
    </w:p>
    <w:p w14:paraId="05804D14"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2619BB1B" w14:textId="77777777" w:rsidR="00FA07BD" w:rsidRPr="00E07777" w:rsidRDefault="00FA07BD" w:rsidP="00FA07BD">
      <w:pPr>
        <w:shd w:val="clear" w:color="auto" w:fill="FFFFFF" w:themeFill="background1"/>
        <w:rPr>
          <w:sz w:val="20"/>
          <w:szCs w:val="20"/>
        </w:rPr>
      </w:pPr>
    </w:p>
    <w:p w14:paraId="442BAF2F" w14:textId="77777777" w:rsidR="00FA07BD" w:rsidRPr="00E07777" w:rsidRDefault="00FA07BD" w:rsidP="00FA07BD">
      <w:pPr>
        <w:shd w:val="clear" w:color="auto" w:fill="BFBFBF" w:themeFill="background1" w:themeFillShade="BF"/>
        <w:rPr>
          <w:sz w:val="20"/>
          <w:szCs w:val="20"/>
        </w:rPr>
      </w:pPr>
      <w:r w:rsidRPr="00E07777">
        <w:rPr>
          <w:sz w:val="20"/>
          <w:szCs w:val="20"/>
        </w:rPr>
        <w:t>CREA</w:t>
      </w:r>
      <w:r>
        <w:rPr>
          <w:sz w:val="20"/>
          <w:szCs w:val="20"/>
        </w:rPr>
        <w:t>TE TABLE Ekraan_resolutsioon</w:t>
      </w:r>
      <w:r w:rsidRPr="00E07777">
        <w:rPr>
          <w:sz w:val="20"/>
          <w:szCs w:val="20"/>
        </w:rPr>
        <w:t>(</w:t>
      </w:r>
    </w:p>
    <w:p w14:paraId="5AEC76A3" w14:textId="04F0B321" w:rsidR="00FA07BD" w:rsidRPr="00E07777" w:rsidRDefault="00933950" w:rsidP="00FA07BD">
      <w:pPr>
        <w:shd w:val="clear" w:color="auto" w:fill="BFBFBF" w:themeFill="background1" w:themeFillShade="BF"/>
        <w:rPr>
          <w:sz w:val="20"/>
          <w:szCs w:val="20"/>
        </w:rPr>
      </w:pPr>
      <w:r>
        <w:rPr>
          <w:sz w:val="20"/>
          <w:szCs w:val="20"/>
        </w:rPr>
        <w:tab/>
        <w:t>ekraan</w:t>
      </w:r>
      <w:r w:rsidR="00FA07BD" w:rsidRPr="00E07777">
        <w:rPr>
          <w:sz w:val="20"/>
          <w:szCs w:val="20"/>
        </w:rPr>
        <w:t>_resolutsioon_kood smallint NOT NULL,</w:t>
      </w:r>
    </w:p>
    <w:p w14:paraId="3C903FE1"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04EF6D77" w14:textId="2C45D257" w:rsidR="00FA07BD" w:rsidRPr="00E07777" w:rsidRDefault="00FA07BD" w:rsidP="00FA07BD">
      <w:pPr>
        <w:shd w:val="clear" w:color="auto" w:fill="BFBFBF" w:themeFill="background1" w:themeFillShade="BF"/>
        <w:rPr>
          <w:sz w:val="20"/>
          <w:szCs w:val="20"/>
        </w:rPr>
      </w:pPr>
      <w:r w:rsidRPr="00E07777">
        <w:rPr>
          <w:sz w:val="20"/>
          <w:szCs w:val="20"/>
        </w:rPr>
        <w:tab/>
        <w:t>CONSTRAINT PK_Ekraan_r</w:t>
      </w:r>
      <w:r w:rsidR="00933950">
        <w:rPr>
          <w:sz w:val="20"/>
          <w:szCs w:val="20"/>
        </w:rPr>
        <w:t>esolutsioon PRIMARY KEY (ekraan</w:t>
      </w:r>
      <w:r w:rsidRPr="00E07777">
        <w:rPr>
          <w:sz w:val="20"/>
          <w:szCs w:val="20"/>
        </w:rPr>
        <w:t>_resolutsioon_kood),</w:t>
      </w:r>
    </w:p>
    <w:p w14:paraId="70470FB9" w14:textId="226E200C" w:rsidR="00FA07BD" w:rsidRPr="00E07777" w:rsidRDefault="00FA07BD" w:rsidP="00FA07BD">
      <w:pPr>
        <w:shd w:val="clear" w:color="auto" w:fill="BFBFBF" w:themeFill="background1" w:themeFillShade="BF"/>
        <w:rPr>
          <w:sz w:val="20"/>
          <w:szCs w:val="20"/>
        </w:rPr>
      </w:pPr>
      <w:r w:rsidRPr="00E07777">
        <w:rPr>
          <w:sz w:val="20"/>
          <w:szCs w:val="20"/>
        </w:rPr>
        <w:tab/>
        <w:t>CONS</w:t>
      </w:r>
      <w:r w:rsidR="00933950">
        <w:rPr>
          <w:sz w:val="20"/>
          <w:szCs w:val="20"/>
        </w:rPr>
        <w:t>TRAINT AK_Ekraan</w:t>
      </w:r>
      <w:r w:rsidRPr="00E07777">
        <w:rPr>
          <w:sz w:val="20"/>
          <w:szCs w:val="20"/>
        </w:rPr>
        <w:t>_resolutsioon_nimetus UNIQUE (nimetus)</w:t>
      </w:r>
    </w:p>
    <w:p w14:paraId="71330D76"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4E985F61" w14:textId="77777777" w:rsidR="00FA07BD" w:rsidRPr="00E07777" w:rsidRDefault="00FA07BD" w:rsidP="00FA07BD">
      <w:pPr>
        <w:shd w:val="clear" w:color="auto" w:fill="FFFFFF" w:themeFill="background1"/>
        <w:rPr>
          <w:sz w:val="20"/>
          <w:szCs w:val="20"/>
        </w:rPr>
      </w:pPr>
    </w:p>
    <w:p w14:paraId="468FDB4A" w14:textId="77777777" w:rsidR="00FA07BD" w:rsidRPr="00E07777" w:rsidRDefault="00FA07BD" w:rsidP="00FA07BD">
      <w:pPr>
        <w:shd w:val="clear" w:color="auto" w:fill="BFBFBF" w:themeFill="background1" w:themeFillShade="BF"/>
        <w:rPr>
          <w:sz w:val="20"/>
          <w:szCs w:val="20"/>
        </w:rPr>
      </w:pPr>
      <w:r>
        <w:rPr>
          <w:sz w:val="20"/>
          <w:szCs w:val="20"/>
        </w:rPr>
        <w:t>CREATE TABLE Kaamera</w:t>
      </w:r>
      <w:r w:rsidRPr="00E07777">
        <w:rPr>
          <w:sz w:val="20"/>
          <w:szCs w:val="20"/>
        </w:rPr>
        <w:t>(</w:t>
      </w:r>
    </w:p>
    <w:p w14:paraId="17DC7190" w14:textId="77777777" w:rsidR="00FA07BD" w:rsidRPr="00E07777" w:rsidRDefault="00FA07BD" w:rsidP="00FA07BD">
      <w:pPr>
        <w:shd w:val="clear" w:color="auto" w:fill="BFBFBF" w:themeFill="background1" w:themeFillShade="BF"/>
        <w:rPr>
          <w:sz w:val="20"/>
          <w:szCs w:val="20"/>
        </w:rPr>
      </w:pPr>
      <w:r w:rsidRPr="00E07777">
        <w:rPr>
          <w:sz w:val="20"/>
          <w:szCs w:val="20"/>
        </w:rPr>
        <w:tab/>
        <w:t>kaamera_kood smallint NOT NULL,</w:t>
      </w:r>
    </w:p>
    <w:p w14:paraId="7EFD6651"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5A4B3CCB"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PK_Kaamera PRIMARY KEY (kaamera_kood),</w:t>
      </w:r>
    </w:p>
    <w:p w14:paraId="13680BE5"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AK_Kaamera_nimetus UNIQUE (nimetus),</w:t>
      </w:r>
    </w:p>
    <w:p w14:paraId="199D02FF"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chk_Kaamera_kood_peab_olema_suurem_nullist CHECK (kaamera_kood&gt;0)</w:t>
      </w:r>
    </w:p>
    <w:p w14:paraId="3788A9F5"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10ECF41F" w14:textId="77777777" w:rsidR="00FA07BD" w:rsidRPr="00E07777" w:rsidRDefault="00FA07BD" w:rsidP="00FA07BD">
      <w:pPr>
        <w:shd w:val="clear" w:color="auto" w:fill="FFFFFF" w:themeFill="background1"/>
        <w:rPr>
          <w:sz w:val="20"/>
          <w:szCs w:val="20"/>
        </w:rPr>
      </w:pPr>
    </w:p>
    <w:p w14:paraId="6D5E141D" w14:textId="77777777" w:rsidR="00FA07BD" w:rsidRPr="00E07777" w:rsidRDefault="00FA07BD" w:rsidP="00FA07BD">
      <w:pPr>
        <w:shd w:val="clear" w:color="auto" w:fill="BFBFBF" w:themeFill="background1" w:themeFillShade="BF"/>
        <w:rPr>
          <w:sz w:val="20"/>
          <w:szCs w:val="20"/>
        </w:rPr>
      </w:pPr>
      <w:r>
        <w:rPr>
          <w:sz w:val="20"/>
          <w:szCs w:val="20"/>
        </w:rPr>
        <w:t>CREATE TABLE Protsessor</w:t>
      </w:r>
      <w:r w:rsidRPr="00E07777">
        <w:rPr>
          <w:sz w:val="20"/>
          <w:szCs w:val="20"/>
        </w:rPr>
        <w:t>(</w:t>
      </w:r>
    </w:p>
    <w:p w14:paraId="4D3687FB" w14:textId="77777777" w:rsidR="00FA07BD" w:rsidRPr="00E07777" w:rsidRDefault="00FA07BD" w:rsidP="00FA07BD">
      <w:pPr>
        <w:shd w:val="clear" w:color="auto" w:fill="BFBFBF" w:themeFill="background1" w:themeFillShade="BF"/>
        <w:rPr>
          <w:sz w:val="20"/>
          <w:szCs w:val="20"/>
        </w:rPr>
      </w:pPr>
      <w:r w:rsidRPr="00E07777">
        <w:rPr>
          <w:sz w:val="20"/>
          <w:szCs w:val="20"/>
        </w:rPr>
        <w:tab/>
        <w:t>protsessor_kood smallint NOT NULL,</w:t>
      </w:r>
    </w:p>
    <w:p w14:paraId="400B944E"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1745524C"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PK_Protsessor PRIMARY KEY (protsessor_kood),</w:t>
      </w:r>
    </w:p>
    <w:p w14:paraId="5972FEE8"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AK_Protsessor_nimetus UNIQUE (nimetus)</w:t>
      </w:r>
    </w:p>
    <w:p w14:paraId="2BA9E732"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301725A2" w14:textId="77777777" w:rsidR="00FA07BD" w:rsidRPr="00E07777" w:rsidRDefault="00FA07BD" w:rsidP="00FA07BD">
      <w:pPr>
        <w:shd w:val="clear" w:color="auto" w:fill="FFFFFF" w:themeFill="background1"/>
        <w:rPr>
          <w:sz w:val="20"/>
          <w:szCs w:val="20"/>
        </w:rPr>
      </w:pPr>
    </w:p>
    <w:p w14:paraId="030B81BC" w14:textId="77777777" w:rsidR="00FA07BD" w:rsidRPr="00E07777" w:rsidRDefault="00FA07BD" w:rsidP="00FA07BD">
      <w:pPr>
        <w:shd w:val="clear" w:color="auto" w:fill="BFBFBF" w:themeFill="background1" w:themeFillShade="BF"/>
        <w:rPr>
          <w:sz w:val="20"/>
          <w:szCs w:val="20"/>
        </w:rPr>
      </w:pPr>
      <w:r>
        <w:rPr>
          <w:sz w:val="20"/>
          <w:szCs w:val="20"/>
        </w:rPr>
        <w:t>CREATE TABLE Sisemalu</w:t>
      </w:r>
      <w:r w:rsidRPr="00E07777">
        <w:rPr>
          <w:sz w:val="20"/>
          <w:szCs w:val="20"/>
        </w:rPr>
        <w:t>(</w:t>
      </w:r>
    </w:p>
    <w:p w14:paraId="6B7CC084" w14:textId="77777777" w:rsidR="00FA07BD" w:rsidRPr="00E07777" w:rsidRDefault="00FA07BD" w:rsidP="00FA07BD">
      <w:pPr>
        <w:shd w:val="clear" w:color="auto" w:fill="BFBFBF" w:themeFill="background1" w:themeFillShade="BF"/>
        <w:rPr>
          <w:sz w:val="20"/>
          <w:szCs w:val="20"/>
        </w:rPr>
      </w:pPr>
      <w:r w:rsidRPr="00E07777">
        <w:rPr>
          <w:sz w:val="20"/>
          <w:szCs w:val="20"/>
        </w:rPr>
        <w:tab/>
        <w:t>sisemalu_kood smallint NOT NULL,</w:t>
      </w:r>
    </w:p>
    <w:p w14:paraId="2BF28324"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119DB7F3"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PK_Sisemalu PRIMARY KEY (sisemalu_kood),</w:t>
      </w:r>
    </w:p>
    <w:p w14:paraId="6AA69DC5"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AK_Sisemalu_nimetus UNIQUE (nimetus),</w:t>
      </w:r>
    </w:p>
    <w:p w14:paraId="14FF8D20"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chk_Sisemalu_kood_peab_olema_suurem_nullist CHECK (sisemalu_kood&gt;0)</w:t>
      </w:r>
    </w:p>
    <w:p w14:paraId="2AD5B016"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62D0FCF4" w14:textId="77777777" w:rsidR="00FA07BD" w:rsidRPr="00E07777" w:rsidRDefault="00FA07BD" w:rsidP="00FA07BD">
      <w:pPr>
        <w:shd w:val="clear" w:color="auto" w:fill="FFFFFF" w:themeFill="background1"/>
        <w:rPr>
          <w:sz w:val="20"/>
          <w:szCs w:val="20"/>
        </w:rPr>
      </w:pPr>
    </w:p>
    <w:p w14:paraId="068508FE" w14:textId="77777777" w:rsidR="00FA07BD" w:rsidRPr="00E07777" w:rsidRDefault="00FA07BD" w:rsidP="00FA07BD">
      <w:pPr>
        <w:shd w:val="clear" w:color="auto" w:fill="BFBFBF" w:themeFill="background1" w:themeFillShade="BF"/>
        <w:rPr>
          <w:sz w:val="20"/>
          <w:szCs w:val="20"/>
        </w:rPr>
      </w:pPr>
      <w:r>
        <w:rPr>
          <w:sz w:val="20"/>
          <w:szCs w:val="20"/>
        </w:rPr>
        <w:t>CREATE TABLE Varv</w:t>
      </w:r>
      <w:r w:rsidRPr="00E07777">
        <w:rPr>
          <w:sz w:val="20"/>
          <w:szCs w:val="20"/>
        </w:rPr>
        <w:t>(</w:t>
      </w:r>
    </w:p>
    <w:p w14:paraId="38B69E6A" w14:textId="77777777" w:rsidR="00FA07BD" w:rsidRPr="00E07777" w:rsidRDefault="00FA07BD" w:rsidP="00FA07BD">
      <w:pPr>
        <w:shd w:val="clear" w:color="auto" w:fill="BFBFBF" w:themeFill="background1" w:themeFillShade="BF"/>
        <w:rPr>
          <w:sz w:val="20"/>
          <w:szCs w:val="20"/>
        </w:rPr>
      </w:pPr>
      <w:r w:rsidRPr="00E07777">
        <w:rPr>
          <w:sz w:val="20"/>
          <w:szCs w:val="20"/>
        </w:rPr>
        <w:tab/>
        <w:t>varv_kood smallint NOT NULL,</w:t>
      </w:r>
    </w:p>
    <w:p w14:paraId="50E80D71"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71588615"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PK_Varv PRIMARY KEY (varv_kood),</w:t>
      </w:r>
    </w:p>
    <w:p w14:paraId="6C1CD241"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AK_Varv_nimetus UNIQUE (nimetus)</w:t>
      </w:r>
    </w:p>
    <w:p w14:paraId="28BB06EB"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2A05303A" w14:textId="77777777" w:rsidR="00FA07BD" w:rsidRPr="00E07777" w:rsidRDefault="00FA07BD" w:rsidP="00FA07BD">
      <w:pPr>
        <w:shd w:val="clear" w:color="auto" w:fill="FFFFFF" w:themeFill="background1"/>
        <w:rPr>
          <w:sz w:val="20"/>
          <w:szCs w:val="20"/>
        </w:rPr>
      </w:pPr>
    </w:p>
    <w:p w14:paraId="2417E628" w14:textId="77777777" w:rsidR="00FA07BD" w:rsidRPr="00E07777" w:rsidRDefault="00FA07BD" w:rsidP="00FA07BD">
      <w:pPr>
        <w:shd w:val="clear" w:color="auto" w:fill="BFBFBF" w:themeFill="background1" w:themeFillShade="BF"/>
        <w:rPr>
          <w:sz w:val="20"/>
          <w:szCs w:val="20"/>
        </w:rPr>
      </w:pPr>
      <w:r>
        <w:rPr>
          <w:sz w:val="20"/>
          <w:szCs w:val="20"/>
        </w:rPr>
        <w:t>CREATE TABLE Amet</w:t>
      </w:r>
      <w:r w:rsidRPr="00E07777">
        <w:rPr>
          <w:sz w:val="20"/>
          <w:szCs w:val="20"/>
        </w:rPr>
        <w:t>(</w:t>
      </w:r>
    </w:p>
    <w:p w14:paraId="43E55224" w14:textId="77777777" w:rsidR="00FA07BD" w:rsidRPr="00E07777" w:rsidRDefault="00FA07BD" w:rsidP="00FA07BD">
      <w:pPr>
        <w:shd w:val="clear" w:color="auto" w:fill="BFBFBF" w:themeFill="background1" w:themeFillShade="BF"/>
        <w:rPr>
          <w:sz w:val="20"/>
          <w:szCs w:val="20"/>
        </w:rPr>
      </w:pPr>
      <w:r w:rsidRPr="00E07777">
        <w:rPr>
          <w:sz w:val="20"/>
          <w:szCs w:val="20"/>
        </w:rPr>
        <w:tab/>
        <w:t>amet_kood smallint NOT NULL,</w:t>
      </w:r>
    </w:p>
    <w:p w14:paraId="4F8CFF1A"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6F2361FB" w14:textId="77777777" w:rsidR="00FA07BD" w:rsidRPr="00E07777" w:rsidRDefault="00FA07BD" w:rsidP="00FA07BD">
      <w:pPr>
        <w:shd w:val="clear" w:color="auto" w:fill="BFBFBF" w:themeFill="background1" w:themeFillShade="BF"/>
        <w:rPr>
          <w:sz w:val="20"/>
          <w:szCs w:val="20"/>
        </w:rPr>
      </w:pPr>
      <w:r w:rsidRPr="00E07777">
        <w:rPr>
          <w:sz w:val="20"/>
          <w:szCs w:val="20"/>
        </w:rPr>
        <w:tab/>
        <w:t>kirjeldus d_kirjeldus,</w:t>
      </w:r>
    </w:p>
    <w:p w14:paraId="3B72DCB6"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PK_Amet PRIMARY KEY (amet_kood),</w:t>
      </w:r>
    </w:p>
    <w:p w14:paraId="4089F5C7"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AK_Amet_nimetus UNIQUE (nimetus)</w:t>
      </w:r>
    </w:p>
    <w:p w14:paraId="07A6ADF6" w14:textId="799929AA" w:rsidR="00FA07BD" w:rsidRPr="00E07777" w:rsidRDefault="00FA07BD" w:rsidP="00FA07BD">
      <w:pPr>
        <w:shd w:val="clear" w:color="auto" w:fill="BFBFBF" w:themeFill="background1" w:themeFillShade="BF"/>
        <w:rPr>
          <w:sz w:val="20"/>
          <w:szCs w:val="20"/>
        </w:rPr>
      </w:pPr>
      <w:r>
        <w:rPr>
          <w:sz w:val="20"/>
          <w:szCs w:val="20"/>
        </w:rPr>
        <w:t>)</w:t>
      </w:r>
      <w:r w:rsidR="00AD4F5D">
        <w:rPr>
          <w:sz w:val="20"/>
          <w:szCs w:val="20"/>
        </w:rPr>
        <w:t xml:space="preserve"> WITH (fillfactor=90)</w:t>
      </w:r>
      <w:r w:rsidRPr="00E07777">
        <w:rPr>
          <w:sz w:val="20"/>
          <w:szCs w:val="20"/>
        </w:rPr>
        <w:t>;</w:t>
      </w:r>
    </w:p>
    <w:p w14:paraId="206C619A" w14:textId="77777777" w:rsidR="00FA07BD" w:rsidRPr="00E07777" w:rsidRDefault="00FA07BD" w:rsidP="00FA07BD">
      <w:pPr>
        <w:shd w:val="clear" w:color="auto" w:fill="FFFFFF" w:themeFill="background1"/>
        <w:rPr>
          <w:sz w:val="20"/>
          <w:szCs w:val="20"/>
        </w:rPr>
      </w:pPr>
    </w:p>
    <w:p w14:paraId="78E9235D" w14:textId="77777777" w:rsidR="00FA07BD" w:rsidRPr="00E07777" w:rsidRDefault="00FA07BD" w:rsidP="00FA07BD">
      <w:pPr>
        <w:shd w:val="clear" w:color="auto" w:fill="BFBFBF" w:themeFill="background1" w:themeFillShade="BF"/>
        <w:rPr>
          <w:sz w:val="20"/>
          <w:szCs w:val="20"/>
        </w:rPr>
      </w:pPr>
      <w:r>
        <w:rPr>
          <w:sz w:val="20"/>
          <w:szCs w:val="20"/>
        </w:rPr>
        <w:t>CREATE TABLE Riik</w:t>
      </w:r>
      <w:r w:rsidRPr="00E07777">
        <w:rPr>
          <w:sz w:val="20"/>
          <w:szCs w:val="20"/>
        </w:rPr>
        <w:t>(</w:t>
      </w:r>
    </w:p>
    <w:p w14:paraId="22FE9F7F" w14:textId="77777777" w:rsidR="00FA07BD" w:rsidRPr="00E07777" w:rsidRDefault="00FA07BD" w:rsidP="00FA07BD">
      <w:pPr>
        <w:shd w:val="clear" w:color="auto" w:fill="BFBFBF" w:themeFill="background1" w:themeFillShade="BF"/>
        <w:rPr>
          <w:sz w:val="20"/>
          <w:szCs w:val="20"/>
        </w:rPr>
      </w:pPr>
      <w:r w:rsidRPr="00E07777">
        <w:rPr>
          <w:sz w:val="20"/>
          <w:szCs w:val="20"/>
        </w:rPr>
        <w:tab/>
        <w:t>riik_kood char(3)</w:t>
      </w:r>
      <w:r w:rsidRPr="00E07777">
        <w:rPr>
          <w:sz w:val="20"/>
          <w:szCs w:val="20"/>
        </w:rPr>
        <w:tab/>
        <w:t xml:space="preserve"> NOT NULL,</w:t>
      </w:r>
    </w:p>
    <w:p w14:paraId="1D399698" w14:textId="77777777" w:rsidR="00FA07BD" w:rsidRPr="00E07777" w:rsidRDefault="00FA07BD" w:rsidP="00FA07BD">
      <w:pPr>
        <w:shd w:val="clear" w:color="auto" w:fill="BFBFBF" w:themeFill="background1" w:themeFillShade="BF"/>
        <w:rPr>
          <w:sz w:val="20"/>
          <w:szCs w:val="20"/>
        </w:rPr>
      </w:pPr>
      <w:r w:rsidRPr="00E07777">
        <w:rPr>
          <w:sz w:val="20"/>
          <w:szCs w:val="20"/>
        </w:rPr>
        <w:tab/>
        <w:t>nimetus d_nimetus,</w:t>
      </w:r>
    </w:p>
    <w:p w14:paraId="4552F553"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PK_Riik PRIMARY KEY (riik_kood),</w:t>
      </w:r>
    </w:p>
    <w:p w14:paraId="1A9A3C28"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AK_Riik_nimetus UNIQUE (nimetus),</w:t>
      </w:r>
    </w:p>
    <w:p w14:paraId="2A029D8E"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chk_Riik_kood_peab_olema_kolm_tahemarki_pikk CHECK (riik_kood~'^[A-Z]{3}$')</w:t>
      </w:r>
    </w:p>
    <w:p w14:paraId="41630DF4"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101B1A6B" w14:textId="77777777" w:rsidR="00FA07BD" w:rsidRPr="00E07777" w:rsidRDefault="00FA07BD" w:rsidP="00FA07BD">
      <w:pPr>
        <w:shd w:val="clear" w:color="auto" w:fill="FFFFFF" w:themeFill="background1"/>
        <w:rPr>
          <w:sz w:val="20"/>
          <w:szCs w:val="20"/>
        </w:rPr>
      </w:pPr>
    </w:p>
    <w:p w14:paraId="7AD12700" w14:textId="77777777" w:rsidR="00FA07BD" w:rsidRPr="00E07777" w:rsidRDefault="00FA07BD" w:rsidP="00FA07BD">
      <w:pPr>
        <w:shd w:val="clear" w:color="auto" w:fill="BFBFBF" w:themeFill="background1" w:themeFillShade="BF"/>
        <w:rPr>
          <w:sz w:val="20"/>
          <w:szCs w:val="20"/>
        </w:rPr>
      </w:pPr>
      <w:r>
        <w:rPr>
          <w:sz w:val="20"/>
          <w:szCs w:val="20"/>
        </w:rPr>
        <w:lastRenderedPageBreak/>
        <w:t>CREATE TABLE Isik</w:t>
      </w:r>
      <w:r w:rsidRPr="00E07777">
        <w:rPr>
          <w:sz w:val="20"/>
          <w:szCs w:val="20"/>
        </w:rPr>
        <w:t>(</w:t>
      </w:r>
    </w:p>
    <w:p w14:paraId="44D22AAE" w14:textId="77777777" w:rsidR="00FA07BD" w:rsidRPr="00E07777" w:rsidRDefault="00FA07BD" w:rsidP="00FA07BD">
      <w:pPr>
        <w:shd w:val="clear" w:color="auto" w:fill="BFBFBF" w:themeFill="background1" w:themeFillShade="BF"/>
        <w:rPr>
          <w:sz w:val="20"/>
          <w:szCs w:val="20"/>
        </w:rPr>
      </w:pPr>
      <w:r w:rsidRPr="00E07777">
        <w:rPr>
          <w:sz w:val="20"/>
          <w:szCs w:val="20"/>
        </w:rPr>
        <w:tab/>
        <w:t>isik_id serial NOT NULL,</w:t>
      </w:r>
    </w:p>
    <w:p w14:paraId="4DBC1C78" w14:textId="77777777" w:rsidR="00FA07BD" w:rsidRPr="00E07777" w:rsidRDefault="00FA07BD" w:rsidP="00FA07BD">
      <w:pPr>
        <w:shd w:val="clear" w:color="auto" w:fill="BFBFBF" w:themeFill="background1" w:themeFillShade="BF"/>
        <w:rPr>
          <w:sz w:val="20"/>
          <w:szCs w:val="20"/>
        </w:rPr>
      </w:pPr>
      <w:r w:rsidRPr="00E07777">
        <w:rPr>
          <w:sz w:val="20"/>
          <w:szCs w:val="20"/>
        </w:rPr>
        <w:tab/>
        <w:t>isikukood varchar(50)</w:t>
      </w:r>
      <w:r w:rsidRPr="00E07777">
        <w:rPr>
          <w:sz w:val="20"/>
          <w:szCs w:val="20"/>
        </w:rPr>
        <w:tab/>
        <w:t xml:space="preserve"> NOT NULL,</w:t>
      </w:r>
    </w:p>
    <w:p w14:paraId="449CF778" w14:textId="77777777" w:rsidR="00FA07BD" w:rsidRPr="00E07777" w:rsidRDefault="00FA07BD" w:rsidP="00FA07BD">
      <w:pPr>
        <w:shd w:val="clear" w:color="auto" w:fill="BFBFBF" w:themeFill="background1" w:themeFillShade="BF"/>
        <w:rPr>
          <w:sz w:val="20"/>
          <w:szCs w:val="20"/>
        </w:rPr>
      </w:pPr>
      <w:r w:rsidRPr="00E07777">
        <w:rPr>
          <w:sz w:val="20"/>
          <w:szCs w:val="20"/>
        </w:rPr>
        <w:tab/>
        <w:t>isikukood_riik varchar(3)</w:t>
      </w:r>
      <w:r w:rsidRPr="00E07777">
        <w:rPr>
          <w:sz w:val="20"/>
          <w:szCs w:val="20"/>
        </w:rPr>
        <w:tab/>
        <w:t xml:space="preserve"> NOT NULL,</w:t>
      </w:r>
    </w:p>
    <w:p w14:paraId="54CE8232" w14:textId="77777777" w:rsidR="00FA07BD" w:rsidRPr="00E07777" w:rsidRDefault="00FA07BD" w:rsidP="00FA07BD">
      <w:pPr>
        <w:shd w:val="clear" w:color="auto" w:fill="BFBFBF" w:themeFill="background1" w:themeFillShade="BF"/>
        <w:rPr>
          <w:sz w:val="20"/>
          <w:szCs w:val="20"/>
        </w:rPr>
      </w:pPr>
      <w:r w:rsidRPr="00E07777">
        <w:rPr>
          <w:sz w:val="20"/>
          <w:szCs w:val="20"/>
        </w:rPr>
        <w:tab/>
        <w:t>e_meil varchar(254)</w:t>
      </w:r>
      <w:r w:rsidRPr="00E07777">
        <w:rPr>
          <w:sz w:val="20"/>
          <w:szCs w:val="20"/>
        </w:rPr>
        <w:tab/>
        <w:t xml:space="preserve"> NOT NULL,</w:t>
      </w:r>
    </w:p>
    <w:p w14:paraId="11659C92" w14:textId="77777777" w:rsidR="00FA07BD" w:rsidRPr="00E07777" w:rsidRDefault="00FA07BD" w:rsidP="00FA07BD">
      <w:pPr>
        <w:shd w:val="clear" w:color="auto" w:fill="BFBFBF" w:themeFill="background1" w:themeFillShade="BF"/>
        <w:rPr>
          <w:sz w:val="20"/>
          <w:szCs w:val="20"/>
        </w:rPr>
      </w:pPr>
      <w:r w:rsidRPr="00E07777">
        <w:rPr>
          <w:sz w:val="20"/>
          <w:szCs w:val="20"/>
        </w:rPr>
        <w:tab/>
        <w:t>synni_kp date NOT NULL,</w:t>
      </w:r>
    </w:p>
    <w:p w14:paraId="02344FCE" w14:textId="77777777" w:rsidR="00FA07BD" w:rsidRPr="00E07777" w:rsidRDefault="00FA07BD" w:rsidP="00FA07BD">
      <w:pPr>
        <w:shd w:val="clear" w:color="auto" w:fill="BFBFBF" w:themeFill="background1" w:themeFillShade="BF"/>
        <w:rPr>
          <w:sz w:val="20"/>
          <w:szCs w:val="20"/>
        </w:rPr>
      </w:pPr>
      <w:r w:rsidRPr="00E07777">
        <w:rPr>
          <w:sz w:val="20"/>
          <w:szCs w:val="20"/>
        </w:rPr>
        <w:tab/>
        <w:t>parool varchar(60)</w:t>
      </w:r>
      <w:r w:rsidRPr="00E07777">
        <w:rPr>
          <w:sz w:val="20"/>
          <w:szCs w:val="20"/>
        </w:rPr>
        <w:tab/>
        <w:t xml:space="preserve"> NOT NULL,</w:t>
      </w:r>
    </w:p>
    <w:p w14:paraId="2BE63F3E" w14:textId="77777777" w:rsidR="00FA07BD" w:rsidRPr="00E07777" w:rsidRDefault="00FA07BD" w:rsidP="00FA07BD">
      <w:pPr>
        <w:shd w:val="clear" w:color="auto" w:fill="BFBFBF" w:themeFill="background1" w:themeFillShade="BF"/>
        <w:rPr>
          <w:sz w:val="20"/>
          <w:szCs w:val="20"/>
        </w:rPr>
      </w:pPr>
      <w:r w:rsidRPr="00E07777">
        <w:rPr>
          <w:sz w:val="20"/>
          <w:szCs w:val="20"/>
        </w:rPr>
        <w:tab/>
        <w:t>reg_aeg d_reg_aeg,</w:t>
      </w:r>
    </w:p>
    <w:p w14:paraId="3B150A36" w14:textId="77777777" w:rsidR="00FA07BD" w:rsidRPr="00E07777" w:rsidRDefault="00FA07BD" w:rsidP="00FA07BD">
      <w:pPr>
        <w:shd w:val="clear" w:color="auto" w:fill="BFBFBF" w:themeFill="background1" w:themeFillShade="BF"/>
        <w:rPr>
          <w:sz w:val="20"/>
          <w:szCs w:val="20"/>
        </w:rPr>
      </w:pPr>
      <w:r w:rsidRPr="00E07777">
        <w:rPr>
          <w:sz w:val="20"/>
          <w:szCs w:val="20"/>
        </w:rPr>
        <w:tab/>
        <w:t>isiku_seisundi_liik_kood smallint NOT NULL DEFAULT 1,</w:t>
      </w:r>
    </w:p>
    <w:p w14:paraId="31359E8C" w14:textId="77777777" w:rsidR="00FA07BD" w:rsidRPr="00E07777" w:rsidRDefault="00FA07BD" w:rsidP="00FA07BD">
      <w:pPr>
        <w:shd w:val="clear" w:color="auto" w:fill="BFBFBF" w:themeFill="background1" w:themeFillShade="BF"/>
        <w:rPr>
          <w:sz w:val="20"/>
          <w:szCs w:val="20"/>
        </w:rPr>
      </w:pPr>
      <w:r w:rsidRPr="00E07777">
        <w:rPr>
          <w:sz w:val="20"/>
          <w:szCs w:val="20"/>
        </w:rPr>
        <w:tab/>
        <w:t>eesnimi varchar(1000)</w:t>
      </w:r>
      <w:r w:rsidRPr="00E07777">
        <w:rPr>
          <w:sz w:val="20"/>
          <w:szCs w:val="20"/>
        </w:rPr>
        <w:tab/>
        <w:t>,</w:t>
      </w:r>
    </w:p>
    <w:p w14:paraId="71102E08" w14:textId="77777777" w:rsidR="00FA07BD" w:rsidRPr="00E07777" w:rsidRDefault="00FA07BD" w:rsidP="00FA07BD">
      <w:pPr>
        <w:shd w:val="clear" w:color="auto" w:fill="BFBFBF" w:themeFill="background1" w:themeFillShade="BF"/>
        <w:rPr>
          <w:sz w:val="20"/>
          <w:szCs w:val="20"/>
        </w:rPr>
      </w:pPr>
      <w:r w:rsidRPr="00E07777">
        <w:rPr>
          <w:sz w:val="20"/>
          <w:szCs w:val="20"/>
        </w:rPr>
        <w:tab/>
        <w:t>perenimi varchar(1000)</w:t>
      </w:r>
      <w:r w:rsidRPr="00E07777">
        <w:rPr>
          <w:sz w:val="20"/>
          <w:szCs w:val="20"/>
        </w:rPr>
        <w:tab/>
        <w:t>,</w:t>
      </w:r>
    </w:p>
    <w:p w14:paraId="14C2EC8F" w14:textId="77777777" w:rsidR="00FA07BD" w:rsidRPr="00E07777" w:rsidRDefault="00FA07BD" w:rsidP="00FA07BD">
      <w:pPr>
        <w:shd w:val="clear" w:color="auto" w:fill="BFBFBF" w:themeFill="background1" w:themeFillShade="BF"/>
        <w:rPr>
          <w:sz w:val="20"/>
          <w:szCs w:val="20"/>
        </w:rPr>
      </w:pPr>
      <w:r w:rsidRPr="00E07777">
        <w:rPr>
          <w:sz w:val="20"/>
          <w:szCs w:val="20"/>
        </w:rPr>
        <w:tab/>
        <w:t>elukoht varchar(1000)</w:t>
      </w:r>
      <w:r w:rsidRPr="00E07777">
        <w:rPr>
          <w:sz w:val="20"/>
          <w:szCs w:val="20"/>
        </w:rPr>
        <w:tab/>
        <w:t>,</w:t>
      </w:r>
    </w:p>
    <w:p w14:paraId="14F9E2F9"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PK_Isik PRIMARY KEY (isik_id),</w:t>
      </w:r>
    </w:p>
    <w:p w14:paraId="518526B3" w14:textId="77777777" w:rsidR="00FA07BD" w:rsidRPr="00E07777" w:rsidRDefault="00FA07BD" w:rsidP="00FA07BD">
      <w:pPr>
        <w:shd w:val="clear" w:color="auto" w:fill="BFBFBF" w:themeFill="background1" w:themeFillShade="BF"/>
        <w:rPr>
          <w:sz w:val="20"/>
          <w:szCs w:val="20"/>
        </w:rPr>
      </w:pPr>
      <w:r w:rsidRPr="00E07777">
        <w:rPr>
          <w:sz w:val="20"/>
          <w:szCs w:val="20"/>
        </w:rPr>
        <w:t xml:space="preserve">    </w:t>
      </w:r>
      <w:r>
        <w:rPr>
          <w:sz w:val="20"/>
          <w:szCs w:val="20"/>
        </w:rPr>
        <w:tab/>
      </w:r>
      <w:r w:rsidRPr="00E07777">
        <w:rPr>
          <w:sz w:val="20"/>
          <w:szCs w:val="20"/>
        </w:rPr>
        <w:t>CONSTRAINT FK_Isik_on_seotud_Isiku_seisundi_liik FOREIGN KEY (isiku_seisundi_liik_kood) REFERENCES Isiku_seisundi_liik (isiku_seisundi_liik_kood) ON DELETE No Action ON UPDATE Cascade,</w:t>
      </w:r>
    </w:p>
    <w:p w14:paraId="7C2A7C5D" w14:textId="77777777" w:rsidR="00FA07BD" w:rsidRPr="00E07777" w:rsidRDefault="00FA07BD" w:rsidP="00FA07BD">
      <w:pPr>
        <w:shd w:val="clear" w:color="auto" w:fill="BFBFBF" w:themeFill="background1" w:themeFillShade="BF"/>
        <w:rPr>
          <w:sz w:val="20"/>
          <w:szCs w:val="20"/>
        </w:rPr>
      </w:pPr>
      <w:r w:rsidRPr="00E07777">
        <w:rPr>
          <w:sz w:val="20"/>
          <w:szCs w:val="20"/>
        </w:rPr>
        <w:t xml:space="preserve">    </w:t>
      </w:r>
      <w:r>
        <w:rPr>
          <w:sz w:val="20"/>
          <w:szCs w:val="20"/>
        </w:rPr>
        <w:tab/>
      </w:r>
      <w:r w:rsidRPr="00E07777">
        <w:rPr>
          <w:sz w:val="20"/>
          <w:szCs w:val="20"/>
        </w:rPr>
        <w:t>CONSTRAINT FK_Isik_on_seotud_Riik FOREIGN KEY (isikukood_riik) REFERENCES Riik (riik_kood) ON DELETE No Action ON UPDATE Cascade,</w:t>
      </w:r>
    </w:p>
    <w:p w14:paraId="04F1E5BD" w14:textId="4CC42530" w:rsidR="00FA07BD" w:rsidRPr="00E07777" w:rsidRDefault="00FA07BD" w:rsidP="00FA07BD">
      <w:pPr>
        <w:shd w:val="clear" w:color="auto" w:fill="BFBFBF" w:themeFill="background1" w:themeFillShade="BF"/>
        <w:rPr>
          <w:sz w:val="20"/>
          <w:szCs w:val="20"/>
        </w:rPr>
      </w:pPr>
      <w:r w:rsidRPr="00E07777">
        <w:rPr>
          <w:sz w:val="20"/>
          <w:szCs w:val="20"/>
        </w:rPr>
        <w:tab/>
        <w:t>CONSTRAINT AK</w:t>
      </w:r>
      <w:r w:rsidR="00CB7094">
        <w:rPr>
          <w:sz w:val="20"/>
          <w:szCs w:val="20"/>
        </w:rPr>
        <w:t>_Isik_e_meil UNIQUE (e_meil)</w:t>
      </w:r>
      <w:r w:rsidRPr="00E07777">
        <w:rPr>
          <w:sz w:val="20"/>
          <w:szCs w:val="20"/>
        </w:rPr>
        <w:t>,</w:t>
      </w:r>
    </w:p>
    <w:p w14:paraId="4F073124"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AK_Isik_isikukood_Isikukood_riik UNIQUE (isikukood,isikukood_riik),</w:t>
      </w:r>
    </w:p>
    <w:p w14:paraId="61F515BB"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chk_Isik_eesnimi_ei_koosne_tyhikutest CHECK (eesnimi!~'^[[:space:]]+$'),</w:t>
      </w:r>
    </w:p>
    <w:p w14:paraId="124F971B"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chk_Isik_eesnimi_pole_tyhi_string CHECK (eesnimi!=''),</w:t>
      </w:r>
    </w:p>
    <w:p w14:paraId="12649711"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chk_Isik_eesnimi_voi_perenimi_peab_olema_registreeritud CHECK ((eesnimi IS NOT NULL) OR (perenimi IS NOT NULL)),</w:t>
      </w:r>
    </w:p>
    <w:p w14:paraId="380419C1"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chk_Isik_perenimi_ei_koosne_tyhikutest CHECK (perenimi!~'^[[:space:]]+$'),</w:t>
      </w:r>
    </w:p>
    <w:p w14:paraId="105CCBE5"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chk_Isik_perenimi_pole_tyhi_string CHECK (perenimi!=''),</w:t>
      </w:r>
    </w:p>
    <w:p w14:paraId="5306CE4E"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chk_Isik_synni_kp_on_vahemikus_01_01_1900_ja_31_12_2100 CHECK (synni_kp BETWEEN '1900-01-01' AND '2100-12-31'),</w:t>
      </w:r>
    </w:p>
    <w:p w14:paraId="4725766E"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chk_Isik_synni_kp_ei_tohi_olla_suurem_kui_reg_aeg CHECK (synni_kp&lt;=reg_aeg),</w:t>
      </w:r>
    </w:p>
    <w:p w14:paraId="033D299D"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chk_Isik_elukoht_ei_koosne_tyhikutest CHECK (elukoht!~'^[[:space:]]+$'),</w:t>
      </w:r>
    </w:p>
    <w:p w14:paraId="5C7222BB"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chk_Isik_elukoht_ei_koosne_numbritest CHECK (elukoht!~'^[[:digit:]]+$'),</w:t>
      </w:r>
    </w:p>
    <w:p w14:paraId="21AB50B5"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chk_Isik_elukoht_ei_ole_tyhi_string CHECK (elukoht!=''),</w:t>
      </w:r>
    </w:p>
    <w:p w14:paraId="4443E208" w14:textId="77777777" w:rsidR="00FA07BD" w:rsidRPr="00E07777" w:rsidRDefault="00FA07BD" w:rsidP="00FA07BD">
      <w:pPr>
        <w:shd w:val="clear" w:color="auto" w:fill="BFBFBF" w:themeFill="background1" w:themeFillShade="BF"/>
        <w:rPr>
          <w:sz w:val="20"/>
          <w:szCs w:val="20"/>
        </w:rPr>
      </w:pPr>
      <w:r w:rsidRPr="00E07777">
        <w:rPr>
          <w:sz w:val="20"/>
          <w:szCs w:val="20"/>
        </w:rPr>
        <w:t xml:space="preserve">    </w:t>
      </w:r>
      <w:r>
        <w:rPr>
          <w:sz w:val="20"/>
          <w:szCs w:val="20"/>
        </w:rPr>
        <w:tab/>
      </w:r>
      <w:r w:rsidRPr="00E07777">
        <w:rPr>
          <w:sz w:val="20"/>
          <w:szCs w:val="20"/>
        </w:rPr>
        <w:t>CONSTRAINT chk_Isik_e_meil_peab_sisaldama_at_marki CHECK (e_meil LIKE '%@%')</w:t>
      </w:r>
    </w:p>
    <w:p w14:paraId="7B43222C"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5982E6F2" w14:textId="77777777" w:rsidR="00FA07BD" w:rsidRPr="00E07777" w:rsidRDefault="00FA07BD" w:rsidP="00FA07BD">
      <w:pPr>
        <w:shd w:val="clear" w:color="auto" w:fill="FFFFFF" w:themeFill="background1"/>
        <w:rPr>
          <w:sz w:val="20"/>
          <w:szCs w:val="20"/>
        </w:rPr>
      </w:pPr>
    </w:p>
    <w:p w14:paraId="0DE2C096" w14:textId="77777777" w:rsidR="00FA07BD" w:rsidRPr="00E07777" w:rsidRDefault="00FA07BD" w:rsidP="00FA07BD">
      <w:pPr>
        <w:shd w:val="clear" w:color="auto" w:fill="BFBFBF" w:themeFill="background1" w:themeFillShade="BF"/>
        <w:rPr>
          <w:sz w:val="20"/>
          <w:szCs w:val="20"/>
        </w:rPr>
      </w:pPr>
      <w:r>
        <w:rPr>
          <w:sz w:val="20"/>
          <w:szCs w:val="20"/>
        </w:rPr>
        <w:t>CREATE TABLE Klient</w:t>
      </w:r>
      <w:r w:rsidRPr="00E07777">
        <w:rPr>
          <w:sz w:val="20"/>
          <w:szCs w:val="20"/>
        </w:rPr>
        <w:t>(</w:t>
      </w:r>
    </w:p>
    <w:p w14:paraId="4F02F8D5" w14:textId="77777777" w:rsidR="00FA07BD" w:rsidRPr="00E07777" w:rsidRDefault="00FA07BD" w:rsidP="00FA07BD">
      <w:pPr>
        <w:shd w:val="clear" w:color="auto" w:fill="BFBFBF" w:themeFill="background1" w:themeFillShade="BF"/>
        <w:rPr>
          <w:sz w:val="20"/>
          <w:szCs w:val="20"/>
        </w:rPr>
      </w:pPr>
      <w:r w:rsidRPr="00E07777">
        <w:rPr>
          <w:sz w:val="20"/>
          <w:szCs w:val="20"/>
        </w:rPr>
        <w:tab/>
        <w:t>isik_id integer NOT NULL,</w:t>
      </w:r>
    </w:p>
    <w:p w14:paraId="4010E203" w14:textId="77777777" w:rsidR="00FA07BD" w:rsidRPr="00E07777" w:rsidRDefault="00FA07BD" w:rsidP="00FA07BD">
      <w:pPr>
        <w:shd w:val="clear" w:color="auto" w:fill="BFBFBF" w:themeFill="background1" w:themeFillShade="BF"/>
        <w:rPr>
          <w:sz w:val="20"/>
          <w:szCs w:val="20"/>
        </w:rPr>
      </w:pPr>
      <w:r w:rsidRPr="00E07777">
        <w:rPr>
          <w:sz w:val="20"/>
          <w:szCs w:val="20"/>
        </w:rPr>
        <w:tab/>
        <w:t>kliendi_seisundi_liik_kood smallint NOT NULL DEFAULT 1,</w:t>
      </w:r>
    </w:p>
    <w:p w14:paraId="62BB76BD" w14:textId="77777777" w:rsidR="00FA07BD" w:rsidRPr="00E07777" w:rsidRDefault="00FA07BD" w:rsidP="00FA07BD">
      <w:pPr>
        <w:shd w:val="clear" w:color="auto" w:fill="BFBFBF" w:themeFill="background1" w:themeFillShade="BF"/>
        <w:rPr>
          <w:sz w:val="20"/>
          <w:szCs w:val="20"/>
        </w:rPr>
      </w:pPr>
      <w:r w:rsidRPr="00E07777">
        <w:rPr>
          <w:sz w:val="20"/>
          <w:szCs w:val="20"/>
        </w:rPr>
        <w:tab/>
        <w:t>on_nous_tylitamisega boolean NOT NULL DEFAULT false,</w:t>
      </w:r>
    </w:p>
    <w:p w14:paraId="4CC70ED8"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PK_Klient PRIMARY KEY (isik_id),</w:t>
      </w:r>
    </w:p>
    <w:p w14:paraId="0B915AAD" w14:textId="77777777" w:rsidR="00FA07BD" w:rsidRPr="00E07777" w:rsidRDefault="00FA07BD" w:rsidP="00FA07BD">
      <w:pPr>
        <w:shd w:val="clear" w:color="auto" w:fill="BFBFBF" w:themeFill="background1" w:themeFillShade="BF"/>
        <w:rPr>
          <w:sz w:val="20"/>
          <w:szCs w:val="20"/>
        </w:rPr>
      </w:pPr>
      <w:r w:rsidRPr="00E07777">
        <w:rPr>
          <w:sz w:val="20"/>
          <w:szCs w:val="20"/>
        </w:rPr>
        <w:t xml:space="preserve">    </w:t>
      </w:r>
      <w:r>
        <w:rPr>
          <w:sz w:val="20"/>
          <w:szCs w:val="20"/>
        </w:rPr>
        <w:tab/>
      </w:r>
      <w:r w:rsidRPr="00E07777">
        <w:rPr>
          <w:sz w:val="20"/>
          <w:szCs w:val="20"/>
        </w:rPr>
        <w:t>CONSTRAINT FK_Klient_on_seotud_Kliendi_seisundi_liik FOREIGN KEY (kliendi_seisundi_liik_kood) REFERENCES Kliendi_seisundi_liik (kliendi_seisundi_liik_kood) ON DELETE No Action ON UPDATE Cascade,</w:t>
      </w:r>
    </w:p>
    <w:p w14:paraId="62504908" w14:textId="77777777" w:rsidR="00FA07BD" w:rsidRPr="00E07777" w:rsidRDefault="00FA07BD" w:rsidP="00FA07BD">
      <w:pPr>
        <w:shd w:val="clear" w:color="auto" w:fill="BFBFBF" w:themeFill="background1" w:themeFillShade="BF"/>
        <w:rPr>
          <w:sz w:val="20"/>
          <w:szCs w:val="20"/>
        </w:rPr>
      </w:pPr>
      <w:r w:rsidRPr="00E07777">
        <w:rPr>
          <w:sz w:val="20"/>
          <w:szCs w:val="20"/>
        </w:rPr>
        <w:t xml:space="preserve">    </w:t>
      </w:r>
      <w:r>
        <w:rPr>
          <w:sz w:val="20"/>
          <w:szCs w:val="20"/>
        </w:rPr>
        <w:tab/>
      </w:r>
      <w:r w:rsidRPr="00E07777">
        <w:rPr>
          <w:sz w:val="20"/>
          <w:szCs w:val="20"/>
        </w:rPr>
        <w:t>CONSTRAINT FK_Klient_on_seotud_Isik FOREIGN KEY (isik_id) REFERENCES Isik (isik_id) ON DELETE Cascade</w:t>
      </w:r>
    </w:p>
    <w:p w14:paraId="3D0E9BDC"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747E2C99" w14:textId="77777777" w:rsidR="00FA07BD" w:rsidRPr="00E07777" w:rsidRDefault="00FA07BD" w:rsidP="00FA07BD">
      <w:pPr>
        <w:shd w:val="clear" w:color="auto" w:fill="FFFFFF" w:themeFill="background1"/>
        <w:rPr>
          <w:sz w:val="20"/>
          <w:szCs w:val="20"/>
        </w:rPr>
      </w:pPr>
    </w:p>
    <w:p w14:paraId="2781D614" w14:textId="77777777" w:rsidR="00FA07BD" w:rsidRPr="00E07777" w:rsidRDefault="00FA07BD" w:rsidP="00FA07BD">
      <w:pPr>
        <w:shd w:val="clear" w:color="auto" w:fill="BFBFBF" w:themeFill="background1" w:themeFillShade="BF"/>
        <w:rPr>
          <w:sz w:val="20"/>
          <w:szCs w:val="20"/>
        </w:rPr>
      </w:pPr>
      <w:r>
        <w:rPr>
          <w:sz w:val="20"/>
          <w:szCs w:val="20"/>
        </w:rPr>
        <w:t>CREATE TABLE Tootaja</w:t>
      </w:r>
      <w:r w:rsidRPr="00E07777">
        <w:rPr>
          <w:sz w:val="20"/>
          <w:szCs w:val="20"/>
        </w:rPr>
        <w:t>(</w:t>
      </w:r>
    </w:p>
    <w:p w14:paraId="3AFE97B4" w14:textId="77777777" w:rsidR="00FA07BD" w:rsidRPr="00E07777" w:rsidRDefault="00FA07BD" w:rsidP="00FA07BD">
      <w:pPr>
        <w:shd w:val="clear" w:color="auto" w:fill="BFBFBF" w:themeFill="background1" w:themeFillShade="BF"/>
        <w:rPr>
          <w:sz w:val="20"/>
          <w:szCs w:val="20"/>
        </w:rPr>
      </w:pPr>
      <w:r w:rsidRPr="00E07777">
        <w:rPr>
          <w:sz w:val="20"/>
          <w:szCs w:val="20"/>
        </w:rPr>
        <w:tab/>
        <w:t>isik_id integer NOT NULL,</w:t>
      </w:r>
    </w:p>
    <w:p w14:paraId="540EB772" w14:textId="77777777" w:rsidR="00FA07BD" w:rsidRPr="00E07777" w:rsidRDefault="00FA07BD" w:rsidP="00FA07BD">
      <w:pPr>
        <w:shd w:val="clear" w:color="auto" w:fill="BFBFBF" w:themeFill="background1" w:themeFillShade="BF"/>
        <w:rPr>
          <w:sz w:val="20"/>
          <w:szCs w:val="20"/>
        </w:rPr>
      </w:pPr>
      <w:r w:rsidRPr="00E07777">
        <w:rPr>
          <w:sz w:val="20"/>
          <w:szCs w:val="20"/>
        </w:rPr>
        <w:tab/>
        <w:t>amet_kood smallint NOT NULL,</w:t>
      </w:r>
    </w:p>
    <w:p w14:paraId="53A06F33" w14:textId="77777777" w:rsidR="00FA07BD" w:rsidRPr="00E07777" w:rsidRDefault="00FA07BD" w:rsidP="00FA07BD">
      <w:pPr>
        <w:shd w:val="clear" w:color="auto" w:fill="BFBFBF" w:themeFill="background1" w:themeFillShade="BF"/>
        <w:rPr>
          <w:sz w:val="20"/>
          <w:szCs w:val="20"/>
        </w:rPr>
      </w:pPr>
      <w:r w:rsidRPr="00E07777">
        <w:rPr>
          <w:sz w:val="20"/>
          <w:szCs w:val="20"/>
        </w:rPr>
        <w:tab/>
        <w:t>tootaja_seisundi_liik_kood smallint NOT NULL DEFAULT 1,</w:t>
      </w:r>
    </w:p>
    <w:p w14:paraId="4CD6C8C0"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PK_Tootaja PRIMARY KEY (isik_id),</w:t>
      </w:r>
    </w:p>
    <w:p w14:paraId="66E043B1" w14:textId="77777777" w:rsidR="00FA07BD" w:rsidRPr="00E07777" w:rsidRDefault="00FA07BD" w:rsidP="00FA07BD">
      <w:pPr>
        <w:shd w:val="clear" w:color="auto" w:fill="BFBFBF" w:themeFill="background1" w:themeFillShade="BF"/>
        <w:rPr>
          <w:sz w:val="20"/>
          <w:szCs w:val="20"/>
        </w:rPr>
      </w:pPr>
      <w:r w:rsidRPr="00E07777">
        <w:rPr>
          <w:sz w:val="20"/>
          <w:szCs w:val="20"/>
        </w:rPr>
        <w:t xml:space="preserve">    </w:t>
      </w:r>
      <w:r>
        <w:rPr>
          <w:sz w:val="20"/>
          <w:szCs w:val="20"/>
        </w:rPr>
        <w:tab/>
      </w:r>
      <w:r w:rsidRPr="00E07777">
        <w:rPr>
          <w:sz w:val="20"/>
          <w:szCs w:val="20"/>
        </w:rPr>
        <w:t>CONSTRAINT FK_Tootaja_on_seotud_Tootaja_seisundi_liik FOREIGN KEY (tootaja_seisundi_liik_kood) REFERENCES Tootaja_seisundi_liik (tootaja_seisundi_liik_kood) ON DELETE No Action ON UPDATE Cascade,</w:t>
      </w:r>
    </w:p>
    <w:p w14:paraId="4491C441" w14:textId="77777777" w:rsidR="00FA07BD" w:rsidRPr="00E07777" w:rsidRDefault="00FA07BD" w:rsidP="00FA07BD">
      <w:pPr>
        <w:shd w:val="clear" w:color="auto" w:fill="BFBFBF" w:themeFill="background1" w:themeFillShade="BF"/>
        <w:rPr>
          <w:sz w:val="20"/>
          <w:szCs w:val="20"/>
        </w:rPr>
      </w:pPr>
      <w:r w:rsidRPr="00E07777">
        <w:rPr>
          <w:sz w:val="20"/>
          <w:szCs w:val="20"/>
        </w:rPr>
        <w:t xml:space="preserve">    </w:t>
      </w:r>
      <w:r>
        <w:rPr>
          <w:sz w:val="20"/>
          <w:szCs w:val="20"/>
        </w:rPr>
        <w:tab/>
      </w:r>
      <w:r w:rsidRPr="00E07777">
        <w:rPr>
          <w:sz w:val="20"/>
          <w:szCs w:val="20"/>
        </w:rPr>
        <w:t>CONSTRAINT FK_Tootaja_on_seotud_Isik FOREIGN KEY (isik_id) REFERENCES Isik (isik_id) ON DELETE Cascade,</w:t>
      </w:r>
    </w:p>
    <w:p w14:paraId="2722BB1F" w14:textId="77777777" w:rsidR="00FA07BD" w:rsidRPr="00E07777" w:rsidRDefault="00FA07BD" w:rsidP="00FA07BD">
      <w:pPr>
        <w:shd w:val="clear" w:color="auto" w:fill="BFBFBF" w:themeFill="background1" w:themeFillShade="BF"/>
        <w:rPr>
          <w:sz w:val="20"/>
          <w:szCs w:val="20"/>
        </w:rPr>
      </w:pPr>
      <w:r w:rsidRPr="00E07777">
        <w:rPr>
          <w:sz w:val="20"/>
          <w:szCs w:val="20"/>
        </w:rPr>
        <w:lastRenderedPageBreak/>
        <w:t xml:space="preserve">    </w:t>
      </w:r>
      <w:r>
        <w:rPr>
          <w:sz w:val="20"/>
          <w:szCs w:val="20"/>
        </w:rPr>
        <w:tab/>
      </w:r>
      <w:r w:rsidRPr="00E07777">
        <w:rPr>
          <w:sz w:val="20"/>
          <w:szCs w:val="20"/>
        </w:rPr>
        <w:t>CONSTRAINT FK_Tootaja_on_seotud_Amet FOREIGN KEY (amet_kood) REFERENCES Amet (amet_kood) ON DELETE No Action ON UPDATE Cascade</w:t>
      </w:r>
    </w:p>
    <w:p w14:paraId="7A714F01"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67F0C2C9" w14:textId="77777777" w:rsidR="00FA07BD" w:rsidRPr="00E07777" w:rsidRDefault="00FA07BD" w:rsidP="00FA07BD">
      <w:pPr>
        <w:shd w:val="clear" w:color="auto" w:fill="FFFFFF" w:themeFill="background1"/>
        <w:rPr>
          <w:sz w:val="20"/>
          <w:szCs w:val="20"/>
        </w:rPr>
      </w:pPr>
    </w:p>
    <w:p w14:paraId="1A6D88BD" w14:textId="77777777" w:rsidR="00FA07BD" w:rsidRPr="00E07777" w:rsidRDefault="00FA07BD" w:rsidP="00FA07BD">
      <w:pPr>
        <w:shd w:val="clear" w:color="auto" w:fill="BFBFBF" w:themeFill="background1" w:themeFillShade="BF"/>
        <w:rPr>
          <w:sz w:val="20"/>
          <w:szCs w:val="20"/>
        </w:rPr>
      </w:pPr>
      <w:r>
        <w:rPr>
          <w:sz w:val="20"/>
          <w:szCs w:val="20"/>
        </w:rPr>
        <w:t>CREATE TABLE Kaup</w:t>
      </w:r>
      <w:r w:rsidRPr="00E07777">
        <w:rPr>
          <w:sz w:val="20"/>
          <w:szCs w:val="20"/>
        </w:rPr>
        <w:t>(</w:t>
      </w:r>
    </w:p>
    <w:p w14:paraId="77238DD4" w14:textId="77777777" w:rsidR="00FA07BD" w:rsidRPr="00E07777" w:rsidRDefault="00FA07BD" w:rsidP="00FA07BD">
      <w:pPr>
        <w:shd w:val="clear" w:color="auto" w:fill="BFBFBF" w:themeFill="background1" w:themeFillShade="BF"/>
        <w:rPr>
          <w:sz w:val="20"/>
          <w:szCs w:val="20"/>
        </w:rPr>
      </w:pPr>
      <w:r w:rsidRPr="00E07777">
        <w:rPr>
          <w:sz w:val="20"/>
          <w:szCs w:val="20"/>
        </w:rPr>
        <w:tab/>
        <w:t>kaup_kood integer NOT NULL,</w:t>
      </w:r>
    </w:p>
    <w:p w14:paraId="2A04EFAF" w14:textId="77777777" w:rsidR="00FA07BD" w:rsidRPr="00E07777" w:rsidRDefault="00FA07BD" w:rsidP="00FA07BD">
      <w:pPr>
        <w:shd w:val="clear" w:color="auto" w:fill="BFBFBF" w:themeFill="background1" w:themeFillShade="BF"/>
        <w:rPr>
          <w:sz w:val="20"/>
          <w:szCs w:val="20"/>
        </w:rPr>
      </w:pPr>
      <w:r w:rsidRPr="00E07777">
        <w:rPr>
          <w:sz w:val="20"/>
          <w:szCs w:val="20"/>
        </w:rPr>
        <w:tab/>
        <w:t>nimetus varchar(255)</w:t>
      </w:r>
      <w:r w:rsidRPr="00E07777">
        <w:rPr>
          <w:sz w:val="20"/>
          <w:szCs w:val="20"/>
        </w:rPr>
        <w:tab/>
        <w:t xml:space="preserve"> NOT NULL,</w:t>
      </w:r>
    </w:p>
    <w:p w14:paraId="1A6BD52F" w14:textId="77777777" w:rsidR="00FA07BD" w:rsidRPr="00E07777" w:rsidRDefault="00FA07BD" w:rsidP="00FA07BD">
      <w:pPr>
        <w:shd w:val="clear" w:color="auto" w:fill="BFBFBF" w:themeFill="background1" w:themeFillShade="BF"/>
        <w:rPr>
          <w:sz w:val="20"/>
          <w:szCs w:val="20"/>
        </w:rPr>
      </w:pPr>
      <w:r w:rsidRPr="00E07777">
        <w:rPr>
          <w:sz w:val="20"/>
          <w:szCs w:val="20"/>
        </w:rPr>
        <w:tab/>
        <w:t>reg_aeg d_reg_aeg,</w:t>
      </w:r>
    </w:p>
    <w:p w14:paraId="35DE1FED" w14:textId="77777777" w:rsidR="00FA07BD" w:rsidRPr="00E07777" w:rsidRDefault="00FA07BD" w:rsidP="00FA07BD">
      <w:pPr>
        <w:shd w:val="clear" w:color="auto" w:fill="BFBFBF" w:themeFill="background1" w:themeFillShade="BF"/>
        <w:rPr>
          <w:sz w:val="20"/>
          <w:szCs w:val="20"/>
        </w:rPr>
      </w:pPr>
      <w:r w:rsidRPr="00E07777">
        <w:rPr>
          <w:sz w:val="20"/>
          <w:szCs w:val="20"/>
        </w:rPr>
        <w:tab/>
        <w:t>hind decimal(19,4) NOT NULL,</w:t>
      </w:r>
    </w:p>
    <w:p w14:paraId="257B9540" w14:textId="77777777" w:rsidR="00FA07BD" w:rsidRPr="00E07777" w:rsidRDefault="00FA07BD" w:rsidP="00FA07BD">
      <w:pPr>
        <w:shd w:val="clear" w:color="auto" w:fill="BFBFBF" w:themeFill="background1" w:themeFillShade="BF"/>
        <w:rPr>
          <w:sz w:val="20"/>
          <w:szCs w:val="20"/>
        </w:rPr>
      </w:pPr>
      <w:r w:rsidRPr="00E07777">
        <w:rPr>
          <w:sz w:val="20"/>
          <w:szCs w:val="20"/>
        </w:rPr>
        <w:tab/>
        <w:t>kirjeldus d_kirjeldus,</w:t>
      </w:r>
    </w:p>
    <w:p w14:paraId="11197D0A" w14:textId="77777777" w:rsidR="00FA07BD" w:rsidRPr="00E07777" w:rsidRDefault="00FA07BD" w:rsidP="00FA07BD">
      <w:pPr>
        <w:shd w:val="clear" w:color="auto" w:fill="BFBFBF" w:themeFill="background1" w:themeFillShade="BF"/>
        <w:rPr>
          <w:sz w:val="20"/>
          <w:szCs w:val="20"/>
        </w:rPr>
      </w:pPr>
      <w:r w:rsidRPr="00E07777">
        <w:rPr>
          <w:sz w:val="20"/>
          <w:szCs w:val="20"/>
        </w:rPr>
        <w:tab/>
        <w:t>registreerija_id integer NOT NULL,</w:t>
      </w:r>
    </w:p>
    <w:p w14:paraId="19DE925F" w14:textId="77777777" w:rsidR="00FA07BD" w:rsidRPr="00E07777" w:rsidRDefault="00FA07BD" w:rsidP="00FA07BD">
      <w:pPr>
        <w:shd w:val="clear" w:color="auto" w:fill="BFBFBF" w:themeFill="background1" w:themeFillShade="BF"/>
        <w:rPr>
          <w:sz w:val="20"/>
          <w:szCs w:val="20"/>
        </w:rPr>
      </w:pPr>
      <w:r w:rsidRPr="00E07777">
        <w:rPr>
          <w:sz w:val="20"/>
          <w:szCs w:val="20"/>
        </w:rPr>
        <w:tab/>
        <w:t>kauba_seisundi_liik_kood smallint NOT NULL DEFAULT 1,</w:t>
      </w:r>
    </w:p>
    <w:p w14:paraId="0AA200A9" w14:textId="77777777" w:rsidR="00FA07BD" w:rsidRPr="00E07777" w:rsidRDefault="00FA07BD" w:rsidP="00FA07BD">
      <w:pPr>
        <w:shd w:val="clear" w:color="auto" w:fill="BFBFBF" w:themeFill="background1" w:themeFillShade="BF"/>
        <w:rPr>
          <w:sz w:val="20"/>
          <w:szCs w:val="20"/>
        </w:rPr>
      </w:pPr>
      <w:r w:rsidRPr="00E07777">
        <w:rPr>
          <w:sz w:val="20"/>
          <w:szCs w:val="20"/>
        </w:rPr>
        <w:tab/>
        <w:t>brand_kood integer NOT NULL,</w:t>
      </w:r>
    </w:p>
    <w:p w14:paraId="04000513" w14:textId="77777777" w:rsidR="00FA07BD" w:rsidRPr="00E07777" w:rsidRDefault="00FA07BD" w:rsidP="00FA07BD">
      <w:pPr>
        <w:shd w:val="clear" w:color="auto" w:fill="BFBFBF" w:themeFill="background1" w:themeFillShade="BF"/>
        <w:rPr>
          <w:sz w:val="20"/>
          <w:szCs w:val="20"/>
        </w:rPr>
      </w:pPr>
      <w:r w:rsidRPr="00E07777">
        <w:rPr>
          <w:sz w:val="20"/>
          <w:szCs w:val="20"/>
        </w:rPr>
        <w:tab/>
        <w:t>pildi_aadress varchar(500)</w:t>
      </w:r>
      <w:r w:rsidRPr="00E07777">
        <w:rPr>
          <w:sz w:val="20"/>
          <w:szCs w:val="20"/>
        </w:rPr>
        <w:tab/>
        <w:t>,</w:t>
      </w:r>
    </w:p>
    <w:p w14:paraId="0FCF6DCA"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PK_Kaup PRIMARY KEY (kaup_kood),</w:t>
      </w:r>
    </w:p>
    <w:p w14:paraId="23B3A797" w14:textId="77777777" w:rsidR="00FA07BD" w:rsidRPr="00E07777" w:rsidRDefault="00FA07BD" w:rsidP="00FA07BD">
      <w:pPr>
        <w:shd w:val="clear" w:color="auto" w:fill="BFBFBF" w:themeFill="background1" w:themeFillShade="BF"/>
        <w:rPr>
          <w:sz w:val="20"/>
          <w:szCs w:val="20"/>
        </w:rPr>
      </w:pPr>
      <w:r w:rsidRPr="00E07777">
        <w:rPr>
          <w:sz w:val="20"/>
          <w:szCs w:val="20"/>
        </w:rPr>
        <w:t xml:space="preserve">    </w:t>
      </w:r>
      <w:r>
        <w:rPr>
          <w:sz w:val="20"/>
          <w:szCs w:val="20"/>
        </w:rPr>
        <w:tab/>
      </w:r>
      <w:r w:rsidRPr="00E07777">
        <w:rPr>
          <w:sz w:val="20"/>
          <w:szCs w:val="20"/>
        </w:rPr>
        <w:t>CONSTRAINT FK_Kaup_on_seotud_Brand FOREIGN KEY (brand_kood) REFERENCES Brand (brand_kood) ON DELETE No Action ON UPDATE Cascade,</w:t>
      </w:r>
    </w:p>
    <w:p w14:paraId="3E311117" w14:textId="693E2F45" w:rsidR="00FA07BD" w:rsidRPr="00E07777" w:rsidRDefault="00FA07BD" w:rsidP="00FA07BD">
      <w:pPr>
        <w:shd w:val="clear" w:color="auto" w:fill="BFBFBF" w:themeFill="background1" w:themeFillShade="BF"/>
        <w:rPr>
          <w:sz w:val="20"/>
          <w:szCs w:val="20"/>
        </w:rPr>
      </w:pPr>
      <w:r w:rsidRPr="00E07777">
        <w:rPr>
          <w:sz w:val="20"/>
          <w:szCs w:val="20"/>
        </w:rPr>
        <w:t xml:space="preserve">    </w:t>
      </w:r>
      <w:r>
        <w:rPr>
          <w:sz w:val="20"/>
          <w:szCs w:val="20"/>
        </w:rPr>
        <w:tab/>
      </w:r>
      <w:r w:rsidRPr="00E07777">
        <w:rPr>
          <w:sz w:val="20"/>
          <w:szCs w:val="20"/>
        </w:rPr>
        <w:t>CONSTRAINT FK_Kaup_on_seotud_Tootaja FOREIGN KEY (registreerija_id) REFERENCES Tootaja (isik_id) ON DE</w:t>
      </w:r>
      <w:r w:rsidR="00275158">
        <w:rPr>
          <w:sz w:val="20"/>
          <w:szCs w:val="20"/>
        </w:rPr>
        <w:t>LETE No Action</w:t>
      </w:r>
      <w:r w:rsidRPr="00E07777">
        <w:rPr>
          <w:sz w:val="20"/>
          <w:szCs w:val="20"/>
        </w:rPr>
        <w:t>,</w:t>
      </w:r>
    </w:p>
    <w:p w14:paraId="7B6972E6" w14:textId="77777777" w:rsidR="00FA07BD" w:rsidRPr="00E07777" w:rsidRDefault="00FA07BD" w:rsidP="00FA07BD">
      <w:pPr>
        <w:shd w:val="clear" w:color="auto" w:fill="BFBFBF" w:themeFill="background1" w:themeFillShade="BF"/>
        <w:rPr>
          <w:sz w:val="20"/>
          <w:szCs w:val="20"/>
        </w:rPr>
      </w:pPr>
      <w:r w:rsidRPr="00E07777">
        <w:rPr>
          <w:sz w:val="20"/>
          <w:szCs w:val="20"/>
        </w:rPr>
        <w:t xml:space="preserve">    </w:t>
      </w:r>
      <w:r>
        <w:rPr>
          <w:sz w:val="20"/>
          <w:szCs w:val="20"/>
        </w:rPr>
        <w:tab/>
      </w:r>
      <w:r w:rsidRPr="00E07777">
        <w:rPr>
          <w:sz w:val="20"/>
          <w:szCs w:val="20"/>
        </w:rPr>
        <w:t>CONSTRAINT FK_Kaup_on_seotud_Kauba_seisundi_liik FOREIGN KEY (kauba_seisundi_liik_kood) REFERENCES Kauba_seisundi_liik (kauba_seisundi_liik_kood) ON DELETE No Action ON UPDATE Cascade,</w:t>
      </w:r>
    </w:p>
    <w:p w14:paraId="1769CFB4"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AK_Kaup_nimetus UNIQUE (nimetus),</w:t>
      </w:r>
    </w:p>
    <w:p w14:paraId="5151E077"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chk_Kaup_nimetus_ei_koosne_tyhikutest CHECK (nimetus!~'^[[:space:]]+$'),</w:t>
      </w:r>
    </w:p>
    <w:p w14:paraId="4D1D1849"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chk_Kaup_nimetus_pole_tyhi_string CHECK (nimetus!=''),</w:t>
      </w:r>
    </w:p>
    <w:p w14:paraId="7039874D"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chk_Kaup_hind_peab_olema_suurem_nullist CHECK (hind&gt;0),</w:t>
      </w:r>
    </w:p>
    <w:p w14:paraId="6A088C8E"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chk_Kaup_pildi_aadress_sisaldab_punkti_ja_faililaiendit CHECK (pildi_aadress~'([^\s]+(\.(jpg|gif))$)')</w:t>
      </w:r>
    </w:p>
    <w:p w14:paraId="65051FE4" w14:textId="2BE4894F" w:rsidR="00FA07BD" w:rsidRPr="00E07777" w:rsidRDefault="00FA07BD" w:rsidP="00FA07BD">
      <w:pPr>
        <w:shd w:val="clear" w:color="auto" w:fill="BFBFBF" w:themeFill="background1" w:themeFillShade="BF"/>
        <w:rPr>
          <w:sz w:val="20"/>
          <w:szCs w:val="20"/>
        </w:rPr>
      </w:pPr>
      <w:r>
        <w:rPr>
          <w:sz w:val="20"/>
          <w:szCs w:val="20"/>
        </w:rPr>
        <w:t>)</w:t>
      </w:r>
      <w:r w:rsidR="00AD4F5D">
        <w:rPr>
          <w:sz w:val="20"/>
          <w:szCs w:val="20"/>
        </w:rPr>
        <w:t xml:space="preserve"> WITH (fillfactor=90)</w:t>
      </w:r>
      <w:r w:rsidRPr="00E07777">
        <w:rPr>
          <w:sz w:val="20"/>
          <w:szCs w:val="20"/>
        </w:rPr>
        <w:t>;</w:t>
      </w:r>
    </w:p>
    <w:p w14:paraId="10A554C8" w14:textId="77777777" w:rsidR="00FA07BD" w:rsidRPr="00E07777" w:rsidRDefault="00FA07BD" w:rsidP="00FA07BD">
      <w:pPr>
        <w:shd w:val="clear" w:color="auto" w:fill="FFFFFF" w:themeFill="background1"/>
        <w:rPr>
          <w:sz w:val="20"/>
          <w:szCs w:val="20"/>
        </w:rPr>
      </w:pPr>
    </w:p>
    <w:p w14:paraId="31B24629" w14:textId="77777777" w:rsidR="00FA07BD" w:rsidRPr="00E07777" w:rsidRDefault="00FA07BD" w:rsidP="00FA07BD">
      <w:pPr>
        <w:shd w:val="clear" w:color="auto" w:fill="BFBFBF" w:themeFill="background1" w:themeFillShade="BF"/>
        <w:rPr>
          <w:sz w:val="20"/>
          <w:szCs w:val="20"/>
        </w:rPr>
      </w:pPr>
      <w:r w:rsidRPr="00E07777">
        <w:rPr>
          <w:sz w:val="20"/>
          <w:szCs w:val="20"/>
        </w:rPr>
        <w:t>CREATE TABLE Kau</w:t>
      </w:r>
      <w:r>
        <w:rPr>
          <w:sz w:val="20"/>
          <w:szCs w:val="20"/>
        </w:rPr>
        <w:t>bale_kategooria_omamine</w:t>
      </w:r>
      <w:r w:rsidRPr="00E07777">
        <w:rPr>
          <w:sz w:val="20"/>
          <w:szCs w:val="20"/>
        </w:rPr>
        <w:t>(</w:t>
      </w:r>
    </w:p>
    <w:p w14:paraId="1F3A7401" w14:textId="77777777" w:rsidR="00FA07BD" w:rsidRPr="00E07777" w:rsidRDefault="00FA07BD" w:rsidP="00FA07BD">
      <w:pPr>
        <w:shd w:val="clear" w:color="auto" w:fill="BFBFBF" w:themeFill="background1" w:themeFillShade="BF"/>
        <w:rPr>
          <w:sz w:val="20"/>
          <w:szCs w:val="20"/>
        </w:rPr>
      </w:pPr>
      <w:r w:rsidRPr="00E07777">
        <w:rPr>
          <w:sz w:val="20"/>
          <w:szCs w:val="20"/>
        </w:rPr>
        <w:tab/>
        <w:t>kaup_kood integer NOT NULL,</w:t>
      </w:r>
    </w:p>
    <w:p w14:paraId="20810D6D" w14:textId="77777777" w:rsidR="00FA07BD" w:rsidRPr="00E07777" w:rsidRDefault="00FA07BD" w:rsidP="00FA07BD">
      <w:pPr>
        <w:shd w:val="clear" w:color="auto" w:fill="BFBFBF" w:themeFill="background1" w:themeFillShade="BF"/>
        <w:rPr>
          <w:sz w:val="20"/>
          <w:szCs w:val="20"/>
        </w:rPr>
      </w:pPr>
      <w:r w:rsidRPr="00E07777">
        <w:rPr>
          <w:sz w:val="20"/>
          <w:szCs w:val="20"/>
        </w:rPr>
        <w:tab/>
        <w:t>kauba_kategooria_kood smallint NOT NULL,</w:t>
      </w:r>
    </w:p>
    <w:p w14:paraId="11ECD7E1"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PK_Kaubale_kategooria_omamine PRIMARY KEY (kaup_kood,kauba_kategooria_kood),</w:t>
      </w:r>
    </w:p>
    <w:p w14:paraId="46229EF1"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FK_Kaubale_kategooria_omamine_on_seotud_Kaup FOREIGN KEY (kaup_kood) REFERENCES Kaup (kaup_kood) ON DELETE Cascade ON UPDATE Cascade,</w:t>
      </w:r>
    </w:p>
    <w:p w14:paraId="393852FA" w14:textId="77777777" w:rsidR="00FA07BD" w:rsidRPr="00E07777" w:rsidRDefault="00FA07BD" w:rsidP="00FA07BD">
      <w:pPr>
        <w:shd w:val="clear" w:color="auto" w:fill="BFBFBF" w:themeFill="background1" w:themeFillShade="BF"/>
        <w:rPr>
          <w:sz w:val="20"/>
          <w:szCs w:val="20"/>
        </w:rPr>
      </w:pPr>
      <w:r w:rsidRPr="00E07777">
        <w:rPr>
          <w:sz w:val="20"/>
          <w:szCs w:val="20"/>
        </w:rPr>
        <w:t xml:space="preserve">    </w:t>
      </w:r>
      <w:r>
        <w:rPr>
          <w:sz w:val="20"/>
          <w:szCs w:val="20"/>
        </w:rPr>
        <w:tab/>
      </w:r>
      <w:r w:rsidRPr="00E07777">
        <w:rPr>
          <w:sz w:val="20"/>
          <w:szCs w:val="20"/>
        </w:rPr>
        <w:t>CONSTRAINT FK_Kaubale_kategooria_omamine_on_seotud_Kaup_kategooria FOREIGN KEY (kauba_kategooria_kood) REFERENCES Kaup_kategooria (kauba_kategooria_kood) ON DELETE No Action ON UPDATE Cascade</w:t>
      </w:r>
    </w:p>
    <w:p w14:paraId="40D408FA" w14:textId="77777777" w:rsidR="00FA07BD" w:rsidRPr="00E07777" w:rsidRDefault="00FA07BD" w:rsidP="00FA07BD">
      <w:pPr>
        <w:shd w:val="clear" w:color="auto" w:fill="BFBFBF" w:themeFill="background1" w:themeFillShade="BF"/>
        <w:rPr>
          <w:sz w:val="20"/>
          <w:szCs w:val="20"/>
        </w:rPr>
      </w:pPr>
      <w:r w:rsidRPr="00E07777">
        <w:rPr>
          <w:sz w:val="20"/>
          <w:szCs w:val="20"/>
        </w:rPr>
        <w:t>);</w:t>
      </w:r>
    </w:p>
    <w:p w14:paraId="21693597" w14:textId="77777777" w:rsidR="00FA07BD" w:rsidRPr="00E07777" w:rsidRDefault="00FA07BD" w:rsidP="00FA07BD">
      <w:pPr>
        <w:shd w:val="clear" w:color="auto" w:fill="FFFFFF" w:themeFill="background1"/>
        <w:rPr>
          <w:sz w:val="20"/>
          <w:szCs w:val="20"/>
        </w:rPr>
      </w:pPr>
    </w:p>
    <w:p w14:paraId="5C39A25E" w14:textId="77777777" w:rsidR="00FA07BD" w:rsidRPr="00E07777" w:rsidRDefault="00FA07BD" w:rsidP="00FA07BD">
      <w:pPr>
        <w:shd w:val="clear" w:color="auto" w:fill="BFBFBF" w:themeFill="background1" w:themeFillShade="BF"/>
        <w:rPr>
          <w:sz w:val="20"/>
          <w:szCs w:val="20"/>
        </w:rPr>
      </w:pPr>
      <w:r>
        <w:rPr>
          <w:sz w:val="20"/>
          <w:szCs w:val="20"/>
        </w:rPr>
        <w:t>CREATE TABLE Kaup_variant</w:t>
      </w:r>
      <w:r w:rsidRPr="00E07777">
        <w:rPr>
          <w:sz w:val="20"/>
          <w:szCs w:val="20"/>
        </w:rPr>
        <w:t>(</w:t>
      </w:r>
    </w:p>
    <w:p w14:paraId="2A16D90D" w14:textId="77777777" w:rsidR="00FA07BD" w:rsidRPr="00E07777" w:rsidRDefault="00FA07BD" w:rsidP="00FA07BD">
      <w:pPr>
        <w:shd w:val="clear" w:color="auto" w:fill="BFBFBF" w:themeFill="background1" w:themeFillShade="BF"/>
        <w:rPr>
          <w:sz w:val="20"/>
          <w:szCs w:val="20"/>
        </w:rPr>
      </w:pPr>
      <w:r w:rsidRPr="00E07777">
        <w:rPr>
          <w:sz w:val="20"/>
          <w:szCs w:val="20"/>
        </w:rPr>
        <w:tab/>
        <w:t>kaup_kood integer NOT NULL,</w:t>
      </w:r>
    </w:p>
    <w:p w14:paraId="49918696" w14:textId="77777777" w:rsidR="00FA07BD" w:rsidRPr="00E07777" w:rsidRDefault="00FA07BD" w:rsidP="00FA07BD">
      <w:pPr>
        <w:shd w:val="clear" w:color="auto" w:fill="BFBFBF" w:themeFill="background1" w:themeFillShade="BF"/>
        <w:rPr>
          <w:sz w:val="20"/>
          <w:szCs w:val="20"/>
        </w:rPr>
      </w:pPr>
      <w:r w:rsidRPr="00E07777">
        <w:rPr>
          <w:sz w:val="20"/>
          <w:szCs w:val="20"/>
        </w:rPr>
        <w:tab/>
        <w:t>kauba_varv_kood smallint NOT NULL,</w:t>
      </w:r>
    </w:p>
    <w:p w14:paraId="6EE5118A"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PK_Kaup_variant PRIMARY KEY (kaup_kood,kauba_varv_kood),</w:t>
      </w:r>
    </w:p>
    <w:p w14:paraId="64DECE4C"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FK_Kauba_variant_on_seotud_Kaup FOREIGN KEY (kaup_kood) REFERENCES Kaup (kaup_kood) ON DELETE Cascade ON UPDATE Cascade,</w:t>
      </w:r>
    </w:p>
    <w:p w14:paraId="529D1A7E"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FK_Kauba_variant_on_seotud_Varv FOREIGN KEY (kauba_varv_kood) REFERENCES Varv (varv_kood) ON DELETE No Action ON UPDATE Cascade</w:t>
      </w:r>
    </w:p>
    <w:p w14:paraId="700E284A"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6A2C9AE3" w14:textId="77777777" w:rsidR="00FA07BD" w:rsidRPr="00E07777" w:rsidRDefault="00FA07BD" w:rsidP="00FA07BD">
      <w:pPr>
        <w:shd w:val="clear" w:color="auto" w:fill="FFFFFF" w:themeFill="background1"/>
        <w:rPr>
          <w:sz w:val="20"/>
          <w:szCs w:val="20"/>
        </w:rPr>
      </w:pPr>
    </w:p>
    <w:p w14:paraId="4C3EE7FB" w14:textId="77777777" w:rsidR="00FA07BD" w:rsidRPr="00E07777" w:rsidRDefault="00FA07BD" w:rsidP="00FA07BD">
      <w:pPr>
        <w:shd w:val="clear" w:color="auto" w:fill="BFBFBF" w:themeFill="background1" w:themeFillShade="BF"/>
        <w:rPr>
          <w:sz w:val="20"/>
          <w:szCs w:val="20"/>
        </w:rPr>
      </w:pPr>
      <w:r>
        <w:rPr>
          <w:sz w:val="20"/>
          <w:szCs w:val="20"/>
        </w:rPr>
        <w:t>CREATE TABLE Nutitelefon</w:t>
      </w:r>
      <w:r w:rsidRPr="00E07777">
        <w:rPr>
          <w:sz w:val="20"/>
          <w:szCs w:val="20"/>
        </w:rPr>
        <w:t>(</w:t>
      </w:r>
    </w:p>
    <w:p w14:paraId="24566925" w14:textId="77777777" w:rsidR="00FA07BD" w:rsidRPr="00E07777" w:rsidRDefault="00FA07BD" w:rsidP="00FA07BD">
      <w:pPr>
        <w:shd w:val="clear" w:color="auto" w:fill="BFBFBF" w:themeFill="background1" w:themeFillShade="BF"/>
        <w:rPr>
          <w:sz w:val="20"/>
          <w:szCs w:val="20"/>
        </w:rPr>
      </w:pPr>
      <w:r w:rsidRPr="00E07777">
        <w:rPr>
          <w:sz w:val="20"/>
          <w:szCs w:val="20"/>
        </w:rPr>
        <w:tab/>
        <w:t>kaup_kood integer NOT NULL,</w:t>
      </w:r>
    </w:p>
    <w:p w14:paraId="220C6591" w14:textId="77777777" w:rsidR="00FA07BD" w:rsidRPr="00E07777" w:rsidRDefault="00FA07BD" w:rsidP="00FA07BD">
      <w:pPr>
        <w:shd w:val="clear" w:color="auto" w:fill="BFBFBF" w:themeFill="background1" w:themeFillShade="BF"/>
        <w:rPr>
          <w:sz w:val="20"/>
          <w:szCs w:val="20"/>
        </w:rPr>
      </w:pPr>
      <w:r w:rsidRPr="00E07777">
        <w:rPr>
          <w:sz w:val="20"/>
          <w:szCs w:val="20"/>
        </w:rPr>
        <w:tab/>
        <w:t>on_veekindel boolean NOT NULL DEFAULT false,</w:t>
      </w:r>
    </w:p>
    <w:p w14:paraId="50A13D32" w14:textId="77777777" w:rsidR="00FA07BD" w:rsidRPr="00E07777" w:rsidRDefault="00FA07BD" w:rsidP="00FA07BD">
      <w:pPr>
        <w:shd w:val="clear" w:color="auto" w:fill="BFBFBF" w:themeFill="background1" w:themeFillShade="BF"/>
        <w:rPr>
          <w:sz w:val="20"/>
          <w:szCs w:val="20"/>
        </w:rPr>
      </w:pPr>
      <w:r w:rsidRPr="00E07777">
        <w:rPr>
          <w:sz w:val="20"/>
          <w:szCs w:val="20"/>
        </w:rPr>
        <w:tab/>
        <w:t>on_sormejalelugeja boolean NOT NULL DEFAULT false,</w:t>
      </w:r>
    </w:p>
    <w:p w14:paraId="54B598FB" w14:textId="77777777" w:rsidR="00FA07BD" w:rsidRPr="00E07777" w:rsidRDefault="00FA07BD" w:rsidP="00FA07BD">
      <w:pPr>
        <w:shd w:val="clear" w:color="auto" w:fill="BFBFBF" w:themeFill="background1" w:themeFillShade="BF"/>
        <w:rPr>
          <w:sz w:val="20"/>
          <w:szCs w:val="20"/>
        </w:rPr>
      </w:pPr>
      <w:r w:rsidRPr="00E07777">
        <w:rPr>
          <w:sz w:val="20"/>
          <w:szCs w:val="20"/>
        </w:rPr>
        <w:tab/>
        <w:t>eesmine_kaamera_kood smallint NOT NULL,</w:t>
      </w:r>
    </w:p>
    <w:p w14:paraId="55BAABA6" w14:textId="77777777" w:rsidR="00FA07BD" w:rsidRPr="00E07777" w:rsidRDefault="00FA07BD" w:rsidP="00FA07BD">
      <w:pPr>
        <w:shd w:val="clear" w:color="auto" w:fill="BFBFBF" w:themeFill="background1" w:themeFillShade="BF"/>
        <w:rPr>
          <w:sz w:val="20"/>
          <w:szCs w:val="20"/>
        </w:rPr>
      </w:pPr>
      <w:r w:rsidRPr="00E07777">
        <w:rPr>
          <w:sz w:val="20"/>
          <w:szCs w:val="20"/>
        </w:rPr>
        <w:tab/>
        <w:t>tagumine_kaamera_kood smallint NOT NULL,</w:t>
      </w:r>
    </w:p>
    <w:p w14:paraId="7557F0AB" w14:textId="77777777" w:rsidR="00FA07BD" w:rsidRPr="00E07777" w:rsidRDefault="00FA07BD" w:rsidP="00FA07BD">
      <w:pPr>
        <w:shd w:val="clear" w:color="auto" w:fill="BFBFBF" w:themeFill="background1" w:themeFillShade="BF"/>
        <w:rPr>
          <w:sz w:val="20"/>
          <w:szCs w:val="20"/>
        </w:rPr>
      </w:pPr>
      <w:r w:rsidRPr="00E07777">
        <w:rPr>
          <w:sz w:val="20"/>
          <w:szCs w:val="20"/>
        </w:rPr>
        <w:tab/>
        <w:t>sisemalu_kood smallint NOT NULL,</w:t>
      </w:r>
    </w:p>
    <w:p w14:paraId="49B8C981" w14:textId="77777777" w:rsidR="00FA07BD" w:rsidRPr="00E07777" w:rsidRDefault="00FA07BD" w:rsidP="00FA07BD">
      <w:pPr>
        <w:shd w:val="clear" w:color="auto" w:fill="BFBFBF" w:themeFill="background1" w:themeFillShade="BF"/>
        <w:rPr>
          <w:sz w:val="20"/>
          <w:szCs w:val="20"/>
        </w:rPr>
      </w:pPr>
      <w:r w:rsidRPr="00E07777">
        <w:rPr>
          <w:sz w:val="20"/>
          <w:szCs w:val="20"/>
        </w:rPr>
        <w:lastRenderedPageBreak/>
        <w:tab/>
        <w:t>diagonaal_kood decimal(2,1) NOT NULL,</w:t>
      </w:r>
    </w:p>
    <w:p w14:paraId="51173D98" w14:textId="77777777" w:rsidR="00FA07BD" w:rsidRPr="00E07777" w:rsidRDefault="00FA07BD" w:rsidP="00FA07BD">
      <w:pPr>
        <w:shd w:val="clear" w:color="auto" w:fill="BFBFBF" w:themeFill="background1" w:themeFillShade="BF"/>
        <w:rPr>
          <w:sz w:val="20"/>
          <w:szCs w:val="20"/>
        </w:rPr>
      </w:pPr>
      <w:r w:rsidRPr="00E07777">
        <w:rPr>
          <w:sz w:val="20"/>
          <w:szCs w:val="20"/>
        </w:rPr>
        <w:tab/>
        <w:t>protsessor_kood smallint NOT NULL,</w:t>
      </w:r>
    </w:p>
    <w:p w14:paraId="03A2C0FF" w14:textId="31C2FE79" w:rsidR="00FA07BD" w:rsidRPr="00E07777" w:rsidRDefault="00933950" w:rsidP="00FA07BD">
      <w:pPr>
        <w:shd w:val="clear" w:color="auto" w:fill="BFBFBF" w:themeFill="background1" w:themeFillShade="BF"/>
        <w:rPr>
          <w:sz w:val="20"/>
          <w:szCs w:val="20"/>
        </w:rPr>
      </w:pPr>
      <w:r>
        <w:rPr>
          <w:sz w:val="20"/>
          <w:szCs w:val="20"/>
        </w:rPr>
        <w:tab/>
        <w:t>ekraan</w:t>
      </w:r>
      <w:r w:rsidR="00FA07BD" w:rsidRPr="00E07777">
        <w:rPr>
          <w:sz w:val="20"/>
          <w:szCs w:val="20"/>
        </w:rPr>
        <w:t>_resolutsioon_kood smallint NOT NULL,</w:t>
      </w:r>
    </w:p>
    <w:p w14:paraId="15D2A2C6"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PK_Nutitelefon PRIMARY KEY (kaup_kood),</w:t>
      </w:r>
    </w:p>
    <w:p w14:paraId="4CBB38E1"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FK_Nutitelefon_on_seotud_Kaup FOREIGN KEY (kaup_kood) REFERENCES Kaup (kaup_kood) ON DELETE Cascade ON UPDATE Cascade,</w:t>
      </w:r>
    </w:p>
    <w:p w14:paraId="4581FD5C"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FK_Nutitelefon_on_seotud_eesmine_Kaamera FOREIGN KEY (eesmine_kaamera_kood) REFERENCES Kaamera (kaamera_kood) ON DELETE No Action ON UPDATE Cascade,</w:t>
      </w:r>
    </w:p>
    <w:p w14:paraId="26E1824C"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FK_Nutitelefon_on_seotud_tagumine_Kaamera FOREIGN KEY (tagumine_kaamera_kood) REFERENCES Kaamera (kaamera_kood) ON DELETE No Action ON UPDATE Cascade,</w:t>
      </w:r>
    </w:p>
    <w:p w14:paraId="34506937"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FK_Nutitelefon_on_seotud_Sisemalu FOREIGN KEY (sisemalu_kood) REFERENCES Sisemalu (sisemalu_kood) ON DELETE No Action ON UPDATE Cascade,</w:t>
      </w:r>
    </w:p>
    <w:p w14:paraId="0BE12106"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FK_Nutitelefon_on_seotud_Diagonaal FOREIGN KEY (diagonaal_kood) REFERENCES Diagonaal (diagonaal_kood) ON DELETE No Action ON UPDATE Cascade,</w:t>
      </w:r>
    </w:p>
    <w:p w14:paraId="56BCA5F1" w14:textId="77777777" w:rsidR="00FA07BD" w:rsidRPr="00E07777" w:rsidRDefault="00FA07BD" w:rsidP="00FA07BD">
      <w:pPr>
        <w:shd w:val="clear" w:color="auto" w:fill="BFBFBF" w:themeFill="background1" w:themeFillShade="BF"/>
        <w:rPr>
          <w:sz w:val="20"/>
          <w:szCs w:val="20"/>
        </w:rPr>
      </w:pPr>
      <w:r w:rsidRPr="00E07777">
        <w:rPr>
          <w:sz w:val="20"/>
          <w:szCs w:val="20"/>
        </w:rPr>
        <w:tab/>
        <w:t>CONSTRAINT FK_Nutitelefon_on_seotud_Protsessor FOREIGN KEY (protsessor_kood) REFERENCES Protsessor (protsessor_kood) ON DELETE No Action ON UPDATE Cascade,</w:t>
      </w:r>
    </w:p>
    <w:p w14:paraId="1E36E253" w14:textId="4431939C" w:rsidR="00FA07BD" w:rsidRPr="00E07777" w:rsidRDefault="00FA07BD" w:rsidP="00FA07BD">
      <w:pPr>
        <w:shd w:val="clear" w:color="auto" w:fill="BFBFBF" w:themeFill="background1" w:themeFillShade="BF"/>
        <w:rPr>
          <w:sz w:val="20"/>
          <w:szCs w:val="20"/>
        </w:rPr>
      </w:pPr>
      <w:r w:rsidRPr="00E07777">
        <w:rPr>
          <w:sz w:val="20"/>
          <w:szCs w:val="20"/>
        </w:rPr>
        <w:tab/>
        <w:t>CONSTRAINT FK_Nutitelefon_on_seotud_Ekraan_resolutsioon FOREIGN KEY (ek</w:t>
      </w:r>
      <w:r w:rsidR="00933950">
        <w:rPr>
          <w:sz w:val="20"/>
          <w:szCs w:val="20"/>
        </w:rPr>
        <w:t>raan</w:t>
      </w:r>
      <w:r w:rsidRPr="00E07777">
        <w:rPr>
          <w:sz w:val="20"/>
          <w:szCs w:val="20"/>
        </w:rPr>
        <w:t>_resolutsioon_kood) REFEREN</w:t>
      </w:r>
      <w:r w:rsidR="00933950">
        <w:rPr>
          <w:sz w:val="20"/>
          <w:szCs w:val="20"/>
        </w:rPr>
        <w:t>CES Ekraan_resolutsioon (ekraan</w:t>
      </w:r>
      <w:r w:rsidRPr="00E07777">
        <w:rPr>
          <w:sz w:val="20"/>
          <w:szCs w:val="20"/>
        </w:rPr>
        <w:t>_resolutsioon_kood) ON DELETE No Action ON UPDATE Cascade</w:t>
      </w:r>
    </w:p>
    <w:p w14:paraId="3A95407A" w14:textId="77777777" w:rsidR="00FA07BD" w:rsidRPr="00E07777" w:rsidRDefault="00FA07BD" w:rsidP="00FA07BD">
      <w:pPr>
        <w:shd w:val="clear" w:color="auto" w:fill="BFBFBF" w:themeFill="background1" w:themeFillShade="BF"/>
        <w:rPr>
          <w:sz w:val="20"/>
          <w:szCs w:val="20"/>
        </w:rPr>
      </w:pPr>
      <w:r>
        <w:rPr>
          <w:sz w:val="20"/>
          <w:szCs w:val="20"/>
        </w:rPr>
        <w:t>)</w:t>
      </w:r>
      <w:r w:rsidRPr="00E07777">
        <w:rPr>
          <w:sz w:val="20"/>
          <w:szCs w:val="20"/>
        </w:rPr>
        <w:t>;</w:t>
      </w:r>
    </w:p>
    <w:p w14:paraId="0AD75640" w14:textId="77777777" w:rsidR="00FA07BD" w:rsidRPr="00316750" w:rsidRDefault="00FA07BD" w:rsidP="00FA07BD">
      <w:pPr>
        <w:pStyle w:val="Heading2"/>
      </w:pPr>
      <w:bookmarkStart w:id="104" w:name="_Toc50447352"/>
      <w:bookmarkStart w:id="105" w:name="_Toc441925769"/>
      <w:bookmarkStart w:id="106" w:name="_Toc498165056"/>
      <w:bookmarkStart w:id="107" w:name="_Toc501191082"/>
      <w:r w:rsidRPr="00316750">
        <w:t>Vaated</w:t>
      </w:r>
      <w:bookmarkEnd w:id="104"/>
      <w:bookmarkEnd w:id="105"/>
      <w:bookmarkEnd w:id="106"/>
      <w:bookmarkEnd w:id="107"/>
    </w:p>
    <w:p w14:paraId="02148522" w14:textId="77777777" w:rsidR="00FA07BD" w:rsidRPr="002B5DD1" w:rsidRDefault="00FA07BD" w:rsidP="00FA07BD">
      <w:pPr>
        <w:rPr>
          <w:color w:val="0070C0"/>
        </w:rPr>
      </w:pPr>
    </w:p>
    <w:p w14:paraId="5C0D6A5C" w14:textId="77777777" w:rsidR="008B623C" w:rsidRDefault="00E30209" w:rsidP="008B623C">
      <w:pPr>
        <w:pStyle w:val="CommentText"/>
        <w:shd w:val="clear" w:color="auto" w:fill="BFBFBF" w:themeFill="background1" w:themeFillShade="BF"/>
      </w:pPr>
      <w:r>
        <w:t>CREATE OR REPLACE VIEW Koik_kaubad WITH (security_barrier)</w:t>
      </w:r>
      <w:r w:rsidR="008B623C">
        <w:t xml:space="preserve"> </w:t>
      </w:r>
      <w:r>
        <w:t>AS (</w:t>
      </w:r>
    </w:p>
    <w:p w14:paraId="7CE699AB" w14:textId="77777777" w:rsidR="008B623C" w:rsidRDefault="00E30209" w:rsidP="008B623C">
      <w:pPr>
        <w:pStyle w:val="CommentText"/>
        <w:shd w:val="clear" w:color="auto" w:fill="BFBFBF" w:themeFill="background1" w:themeFillShade="BF"/>
      </w:pPr>
      <w:r>
        <w:t xml:space="preserve">SELECT Kaup.kaup_kood AS kaup_kood, Kaup.nimetus AS nimetus, Brand.nimetus AS brand, Kauba_seisundi_liik.nimetus AS seisund, Kaup.hind AS hind, Kaup.kirjeldus AS kirjeldus </w:t>
      </w:r>
    </w:p>
    <w:p w14:paraId="3FA4DB23" w14:textId="7DFF4665" w:rsidR="00FA07BD" w:rsidRDefault="00E30209" w:rsidP="008B623C">
      <w:pPr>
        <w:pStyle w:val="CommentText"/>
        <w:shd w:val="clear" w:color="auto" w:fill="BFBFBF" w:themeFill="background1" w:themeFillShade="BF"/>
      </w:pPr>
      <w:r>
        <w:t>FROM Kauba_seisundi_liik INNER JOIN (Brand INNER JOIN Kaup ON Brand.brand_kood = Kaup.</w:t>
      </w:r>
      <w:r w:rsidR="00184187">
        <w:t>brand_kood</w:t>
      </w:r>
      <w:r>
        <w:t>) ON Kauba_seisundi_liik.kauba_seisundi_liik_kood = Kaup.kauba_seisundi_liik_kood);</w:t>
      </w:r>
    </w:p>
    <w:p w14:paraId="70D90727" w14:textId="77777777" w:rsidR="008B623C" w:rsidRDefault="008B623C" w:rsidP="00FA07BD">
      <w:pPr>
        <w:pStyle w:val="CommentText"/>
      </w:pPr>
    </w:p>
    <w:p w14:paraId="302DA93F" w14:textId="565D6ABD" w:rsidR="00FA07BD" w:rsidRDefault="00FA07BD" w:rsidP="008B623C">
      <w:pPr>
        <w:pStyle w:val="CommentText"/>
        <w:jc w:val="both"/>
      </w:pPr>
      <w:r>
        <w:t>COMMENT</w:t>
      </w:r>
      <w:r w:rsidR="00AB6719">
        <w:t xml:space="preserve"> ON VIEW Koik_kaubad IS 'Vaade </w:t>
      </w:r>
      <w:r>
        <w:t>kuvab kõigi kaupade nimekirja, kus on kood, nimetus, bränd,  hetkeseisundi nimetus, hind, kirjeldus. Vaadet on vaja, kui juhataj</w:t>
      </w:r>
      <w:r w:rsidR="008B623C">
        <w:t>a</w:t>
      </w:r>
      <w:r>
        <w:t xml:space="preserve"> või kauba haldur soovib vaadata kõikide kaupade andmeid.';</w:t>
      </w:r>
    </w:p>
    <w:p w14:paraId="62C2A4A2" w14:textId="77777777" w:rsidR="00FA07BD" w:rsidRDefault="00FA07BD" w:rsidP="00FA07BD">
      <w:pPr>
        <w:pStyle w:val="CommentText"/>
      </w:pPr>
    </w:p>
    <w:p w14:paraId="6B11F0C8" w14:textId="77777777" w:rsidR="008348F2" w:rsidRDefault="008348F2" w:rsidP="008348F2">
      <w:pPr>
        <w:pStyle w:val="CommentText"/>
        <w:shd w:val="clear" w:color="auto" w:fill="BFBFBF" w:themeFill="background1" w:themeFillShade="BF"/>
        <w:jc w:val="both"/>
      </w:pPr>
      <w:r>
        <w:t>CREATE OR REPLACE VIEW Kaupade_detailid WITH (security_barrier) AS (</w:t>
      </w:r>
    </w:p>
    <w:p w14:paraId="2A4F195A" w14:textId="295D0C5E" w:rsidR="008348F2" w:rsidRDefault="008348F2" w:rsidP="008348F2">
      <w:pPr>
        <w:pStyle w:val="CommentText"/>
        <w:shd w:val="clear" w:color="auto" w:fill="BFBFBF" w:themeFill="background1" w:themeFillShade="BF"/>
        <w:jc w:val="both"/>
      </w:pPr>
      <w:r>
        <w:t>SELECT Kaup.kaup_kood, Kaup.nimetus AS nimetus, Kaup.hind, Kaup.kirjeldus, Kaup.pildi_aadress, Kaup.reg_aeg, Kaup.registreerija_id, Isik.eesnimi AS registreerija_eesnimi, Isik.perenimi AS registreerija_perenimi, Isik.e_meil AS registreerija_emeil, Kauba_seisundi_liik.nimetus AS seisund, Brand.nimetus AS brand, Nutitelefon.on_veekindel, Nutitelefon.on_sormejaljelugeja, Nutitelefon.eesmine_kaamera_kood AS eesmine_kaamera, Nutitelefon.tagumine_kaamera_kood AS tagumine_kaamera, Nutitelefon.sisemalu_kood AS sisemalu, Nutitelefon.diagonaal_kood AS diagonaal, Protsessor.nimetus AS protsessor, Ekraan_resolutsioon.nimetus AS resolutsioon</w:t>
      </w:r>
    </w:p>
    <w:p w14:paraId="1BC4E75B" w14:textId="6C781798" w:rsidR="00F74585" w:rsidRDefault="008348F2" w:rsidP="008348F2">
      <w:pPr>
        <w:pStyle w:val="CommentText"/>
        <w:shd w:val="clear" w:color="auto" w:fill="BFBFBF" w:themeFill="background1" w:themeFillShade="BF"/>
        <w:jc w:val="both"/>
      </w:pPr>
      <w:r>
        <w:t>FROM Protsessor INNER JOIN ((Isik INNER JOIN (Kauba_seisundi_liik INNER JOIN (Brand INNER JOIN Kaup ON Brand.brand_kood = Kaup.kaup_kood) ON Kauba_seisundi_liik.kauba_seisundi_liik_kood = Kaup.kauba_seisundi_liik_kood) ON Isik.isik_id = Kaup.registreerija_id) LEFT JOIN (Ekraan_resolutsioon INNER JOIN Nutitelefon ON Ekraan_resolutsioon.ekraan_resolut</w:t>
      </w:r>
      <w:r w:rsidR="00933950">
        <w:t>sioon_kood = Nutitelefon.ekraan</w:t>
      </w:r>
      <w:r>
        <w:t>_resolutsioon_kood) ON Kaup.kaup_kood = Nutitelefon.kaup_kood) ON Protsessor.protsessor_kood = Nutitelefon.protsessor_kood);</w:t>
      </w:r>
    </w:p>
    <w:p w14:paraId="3EC25D01" w14:textId="77777777" w:rsidR="008348F2" w:rsidRDefault="008348F2" w:rsidP="008348F2">
      <w:pPr>
        <w:pStyle w:val="CommentText"/>
        <w:shd w:val="clear" w:color="auto" w:fill="FFFFFF" w:themeFill="background1"/>
        <w:jc w:val="both"/>
      </w:pPr>
    </w:p>
    <w:p w14:paraId="4A13050B" w14:textId="1DCF9949" w:rsidR="00FA07BD" w:rsidRDefault="00446949" w:rsidP="008B623C">
      <w:pPr>
        <w:pStyle w:val="CommentText"/>
        <w:shd w:val="clear" w:color="auto" w:fill="FFFFFF" w:themeFill="background1"/>
        <w:jc w:val="both"/>
      </w:pPr>
      <w:r>
        <w:t>COMMENT ON VIEW Kaupade</w:t>
      </w:r>
      <w:r w:rsidR="003B3A83">
        <w:t xml:space="preserve">_detailid IS 'Vaade </w:t>
      </w:r>
      <w:r w:rsidR="006F17B9">
        <w:t xml:space="preserve">kuvab kauba põhiandmed </w:t>
      </w:r>
      <w:r w:rsidR="00FA07BD">
        <w:t>(kauba_kood, nimetus, hind, kirjeldus, pildi aadress, registreerimise aeg, registreerinud töötaja eesnimi, perenimi ja e-meili aadress) ning kaubaga seotud nutitelefoni andmed’. Vaadet on vaja, kui juhataja või kauba haldur soovib kaupade koondaruandes vaadata mõnda kaupa detailsemalt.</w:t>
      </w:r>
      <w:r w:rsidR="00AB6719" w:rsidRPr="00AB6719">
        <w:t xml:space="preserve"> </w:t>
      </w:r>
      <w:r w:rsidR="00AB6719">
        <w:t>'</w:t>
      </w:r>
      <w:r w:rsidR="00FA07BD">
        <w:t>;</w:t>
      </w:r>
    </w:p>
    <w:p w14:paraId="56B55E52" w14:textId="77777777" w:rsidR="00FA07BD" w:rsidRDefault="00FA07BD" w:rsidP="00FA07BD">
      <w:pPr>
        <w:pStyle w:val="CommentText"/>
      </w:pPr>
    </w:p>
    <w:p w14:paraId="35D93054" w14:textId="74B2E800" w:rsidR="008B623C" w:rsidRDefault="009564C7" w:rsidP="008B623C">
      <w:pPr>
        <w:pStyle w:val="CommentText"/>
        <w:shd w:val="clear" w:color="auto" w:fill="BFBFBF" w:themeFill="background1" w:themeFillShade="BF"/>
      </w:pPr>
      <w:r>
        <w:t>CREATE OR REPLACE VIEW Kaupade</w:t>
      </w:r>
      <w:r w:rsidR="008B623C">
        <w:t>_variandid WITH (security_barrier) AS (</w:t>
      </w:r>
    </w:p>
    <w:p w14:paraId="5EAAFEEF" w14:textId="77777777" w:rsidR="008B623C" w:rsidRDefault="008B623C" w:rsidP="008B623C">
      <w:pPr>
        <w:pStyle w:val="CommentText"/>
        <w:shd w:val="clear" w:color="auto" w:fill="BFBFBF" w:themeFill="background1" w:themeFillShade="BF"/>
      </w:pPr>
      <w:r>
        <w:lastRenderedPageBreak/>
        <w:t xml:space="preserve">SELECT Kaup_variant.kaup_kood, Kaup_variant.kauba_varv_kood, Varv.nimetus AS varv </w:t>
      </w:r>
    </w:p>
    <w:p w14:paraId="6DD446DA" w14:textId="77777777" w:rsidR="008B623C" w:rsidRDefault="008B623C" w:rsidP="008B623C">
      <w:pPr>
        <w:pStyle w:val="CommentText"/>
        <w:shd w:val="clear" w:color="auto" w:fill="BFBFBF" w:themeFill="background1" w:themeFillShade="BF"/>
      </w:pPr>
      <w:r>
        <w:t xml:space="preserve">FROM Kaup_variant, Varv </w:t>
      </w:r>
    </w:p>
    <w:p w14:paraId="79EFFE47" w14:textId="28B2C8F6" w:rsidR="00FA07BD" w:rsidRDefault="008B623C" w:rsidP="008B623C">
      <w:pPr>
        <w:pStyle w:val="CommentText"/>
        <w:shd w:val="clear" w:color="auto" w:fill="BFBFBF" w:themeFill="background1" w:themeFillShade="BF"/>
      </w:pPr>
      <w:r>
        <w:t>WHERE (Kaup_variant.kauba_varv_kood = Varv.varv_kood));</w:t>
      </w:r>
    </w:p>
    <w:p w14:paraId="06FAE8F3" w14:textId="77777777" w:rsidR="00FA07BD" w:rsidRDefault="00FA07BD" w:rsidP="00FA07BD">
      <w:pPr>
        <w:pStyle w:val="CommentText"/>
      </w:pPr>
    </w:p>
    <w:p w14:paraId="18019E7E" w14:textId="0D2EC62C" w:rsidR="00FA07BD" w:rsidRDefault="009564C7" w:rsidP="008B623C">
      <w:pPr>
        <w:pStyle w:val="CommentText"/>
        <w:jc w:val="both"/>
      </w:pPr>
      <w:r>
        <w:t>COMMENT ON VIEW Kaupade</w:t>
      </w:r>
      <w:r w:rsidR="00AB6719">
        <w:t xml:space="preserve">_variandid IS 'Vaade </w:t>
      </w:r>
      <w:r w:rsidR="00FA07BD">
        <w:t>kuvab kõikide olemasolevate kaupade koodid, värvi koodid ja värvi nimetused. Vaadet on vaja, et kaupade detailandmeid vaadates oleks võimalik kuvada ka kauba variandid.';</w:t>
      </w:r>
    </w:p>
    <w:p w14:paraId="112A0CA3" w14:textId="77777777" w:rsidR="00FA07BD" w:rsidRDefault="00FA07BD" w:rsidP="00FA07BD">
      <w:pPr>
        <w:pStyle w:val="CommentText"/>
      </w:pPr>
    </w:p>
    <w:p w14:paraId="4AF871FD" w14:textId="193F82D5" w:rsidR="008B623C" w:rsidRDefault="009564C7" w:rsidP="008B623C">
      <w:pPr>
        <w:pStyle w:val="CommentText"/>
        <w:shd w:val="clear" w:color="auto" w:fill="BFBFBF" w:themeFill="background1" w:themeFillShade="BF"/>
      </w:pPr>
      <w:r>
        <w:t>CREATE OR REPLACE VIEW Kaupade</w:t>
      </w:r>
      <w:r w:rsidR="008B623C">
        <w:t>_kategooriad WITH (security_barrier) AS (</w:t>
      </w:r>
    </w:p>
    <w:p w14:paraId="0714D2B6" w14:textId="77777777" w:rsidR="008B623C" w:rsidRDefault="008B623C" w:rsidP="008B623C">
      <w:pPr>
        <w:pStyle w:val="CommentText"/>
        <w:shd w:val="clear" w:color="auto" w:fill="BFBFBF" w:themeFill="background1" w:themeFillShade="BF"/>
      </w:pPr>
      <w:r>
        <w:t xml:space="preserve">SELECT Kaubale_kategooria_omamine.kaup_kood, Kaup_kategooria.nimetus AS kategooria, Kauba_kategooria_tyyp.nimetus AS kategooria_tyyp </w:t>
      </w:r>
    </w:p>
    <w:p w14:paraId="08999E51" w14:textId="77777777" w:rsidR="008B623C" w:rsidRDefault="008B623C" w:rsidP="008B623C">
      <w:pPr>
        <w:pStyle w:val="CommentText"/>
        <w:shd w:val="clear" w:color="auto" w:fill="BFBFBF" w:themeFill="background1" w:themeFillShade="BF"/>
      </w:pPr>
      <w:r>
        <w:t xml:space="preserve">FROM Kaubale_kategooria_omamine, Kaup_kategooria, Kauba_kategooria_tyyp </w:t>
      </w:r>
    </w:p>
    <w:p w14:paraId="37E9318D" w14:textId="43F77D95" w:rsidR="00FA07BD" w:rsidRDefault="008B623C" w:rsidP="008B623C">
      <w:pPr>
        <w:pStyle w:val="CommentText"/>
        <w:shd w:val="clear" w:color="auto" w:fill="BFBFBF" w:themeFill="background1" w:themeFillShade="BF"/>
      </w:pPr>
      <w:r>
        <w:t>WHERE Kaubale_kategooria_omamine.kauba_kategooria_kood = Kaup_kategooria.kauba_kategooria_kood AND Kaup_kategooria.kauba_kategooria_tyyp_kood = Kauba_kategooria_tyyp.kauba_kategooria_tyyp_kood);</w:t>
      </w:r>
    </w:p>
    <w:p w14:paraId="401657F8" w14:textId="77777777" w:rsidR="008B623C" w:rsidRDefault="008B623C" w:rsidP="008B623C">
      <w:pPr>
        <w:pStyle w:val="CommentText"/>
      </w:pPr>
    </w:p>
    <w:p w14:paraId="1D1F3FD1" w14:textId="73D09891" w:rsidR="00FA07BD" w:rsidRDefault="009564C7" w:rsidP="00FA07BD">
      <w:pPr>
        <w:pStyle w:val="CommentText"/>
      </w:pPr>
      <w:r>
        <w:t>COMMENT ON VIEW Kaupade</w:t>
      </w:r>
      <w:r w:rsidR="00AB6719">
        <w:t xml:space="preserve">_kategooriad IS 'Vaade </w:t>
      </w:r>
      <w:r w:rsidR="00FA07BD">
        <w:t>kuvab kõikide olemasolevate kaupade koodid, nendele vastavate kategooriate nimetused ja kauba kategooriate tüübid. Vaadet on vaja, et kaupade detailandmeid vaadates oleks võimalik kuvada ka kauba kategooriad.';</w:t>
      </w:r>
    </w:p>
    <w:p w14:paraId="52E008C5" w14:textId="77777777" w:rsidR="00FA07BD" w:rsidRDefault="00FA07BD" w:rsidP="00FA07BD">
      <w:pPr>
        <w:pStyle w:val="CommentText"/>
      </w:pPr>
    </w:p>
    <w:p w14:paraId="2534BB4B" w14:textId="2AD1A4A4" w:rsidR="008B623C" w:rsidRDefault="008B623C" w:rsidP="008B623C">
      <w:pPr>
        <w:pStyle w:val="CommentText"/>
        <w:shd w:val="clear" w:color="auto" w:fill="BFBFBF" w:themeFill="background1" w:themeFillShade="BF"/>
      </w:pPr>
      <w:r>
        <w:t>CREATE OR REPLACE VIEW Aktiivsed_mitteaktiivsed_kaubad WITH (security_barrier) AS ( SELECT Kaup.kaup_kood AS kaup_kood, Kaup.nimetus AS nimetus, Kauba_seisundi_liik.nimetus AS seisund, Kaup.hind AS hind, Kaup.kirjeldus AS kirjeldus</w:t>
      </w:r>
    </w:p>
    <w:p w14:paraId="7301E3B1" w14:textId="77777777" w:rsidR="008B623C" w:rsidRDefault="008B623C" w:rsidP="008B623C">
      <w:pPr>
        <w:pStyle w:val="CommentText"/>
        <w:shd w:val="clear" w:color="auto" w:fill="BFBFBF" w:themeFill="background1" w:themeFillShade="BF"/>
      </w:pPr>
      <w:r>
        <w:t>FROM Kauba_seisundi_liik INNER JOIN Kaup ON Kauba_seisundi_liik.kauba_seisundi_liik_kood = Kaup.kauba_seisundi_liik_kood</w:t>
      </w:r>
    </w:p>
    <w:p w14:paraId="7770CB10" w14:textId="075A2E1B" w:rsidR="00FA07BD" w:rsidRDefault="008B623C" w:rsidP="008B623C">
      <w:pPr>
        <w:pStyle w:val="CommentText"/>
        <w:shd w:val="clear" w:color="auto" w:fill="BFBFBF" w:themeFill="background1" w:themeFillShade="BF"/>
      </w:pPr>
      <w:r>
        <w:t>WHERE Kaup.kauba_seisundi_liik_kood In (2,3));</w:t>
      </w:r>
    </w:p>
    <w:p w14:paraId="29A76C38" w14:textId="77777777" w:rsidR="008B623C" w:rsidRDefault="008B623C" w:rsidP="008B623C">
      <w:pPr>
        <w:pStyle w:val="CommentText"/>
      </w:pPr>
    </w:p>
    <w:p w14:paraId="3D2B11D5" w14:textId="77777777" w:rsidR="00FA07BD" w:rsidRDefault="00FA07BD" w:rsidP="008B623C">
      <w:pPr>
        <w:pStyle w:val="CommentText"/>
        <w:jc w:val="both"/>
      </w:pPr>
      <w:r>
        <w:t>COMMENT ON VIEW Aktiivsed_mitteaktiivsed_kaubad IS 'Vaade kuvab aktiivsete või mitteaktiivsete kaupade nimekirja, kus on</w:t>
      </w:r>
      <w:r w:rsidRPr="00A05105">
        <w:t xml:space="preserve"> </w:t>
      </w:r>
      <w:r>
        <w:t>kood, nimetus,  hetkeseisundi nimetus, hind ja kirjeldus. Vaadet läheb vaja kaupade lõpetamisel, et juhataja teaks, milliseid kaupu on võimalik lõpetada.';</w:t>
      </w:r>
    </w:p>
    <w:p w14:paraId="3857FD4F" w14:textId="77777777" w:rsidR="00FA07BD" w:rsidRDefault="00FA07BD" w:rsidP="00FA07BD">
      <w:pPr>
        <w:pStyle w:val="CommentText"/>
      </w:pPr>
    </w:p>
    <w:p w14:paraId="265D5015" w14:textId="5DCC4DA2" w:rsidR="008B623C" w:rsidRDefault="009564C7" w:rsidP="008B623C">
      <w:pPr>
        <w:pStyle w:val="CommentText"/>
        <w:shd w:val="clear" w:color="auto" w:fill="BFBFBF" w:themeFill="background1" w:themeFillShade="BF"/>
      </w:pPr>
      <w:r>
        <w:t>CREATE OR REPLACE VIEW Kaupade</w:t>
      </w:r>
      <w:r w:rsidR="008B623C">
        <w:t xml:space="preserve">_koondaruanne WITH (security_barrier) AS ( </w:t>
      </w:r>
    </w:p>
    <w:p w14:paraId="09D88C4A" w14:textId="6790E67B" w:rsidR="008B623C" w:rsidRDefault="008B623C" w:rsidP="008B623C">
      <w:pPr>
        <w:pStyle w:val="CommentText"/>
        <w:shd w:val="clear" w:color="auto" w:fill="BFBFBF" w:themeFill="background1" w:themeFillShade="BF"/>
      </w:pPr>
      <w:r>
        <w:t>SELECT Kauba_seisundi_liik.kauba_seisundi_liik_kood AS Kauba_seisundi_liik_kood, UPPER(Kauba_seisundi_liik.nimetus) AS seisund, Count(Kaup.kaup_kood) AS kaupade_arv</w:t>
      </w:r>
    </w:p>
    <w:p w14:paraId="6BFC8349" w14:textId="5C1BAD7E" w:rsidR="008B623C" w:rsidRDefault="008B623C" w:rsidP="008B623C">
      <w:pPr>
        <w:pStyle w:val="CommentText"/>
        <w:shd w:val="clear" w:color="auto" w:fill="BFBFBF" w:themeFill="background1" w:themeFillShade="BF"/>
      </w:pPr>
      <w:r>
        <w:t>FROM Kauba_seisundi_liik LEFT JOIN Kaup ON Kauba_seisundi_liik.kauba_seisundi_liik_kood = Kaup.kauba_seisundi_liik_kood</w:t>
      </w:r>
    </w:p>
    <w:p w14:paraId="51456C72" w14:textId="77777777" w:rsidR="008B623C" w:rsidRDefault="008B623C" w:rsidP="008B623C">
      <w:pPr>
        <w:pStyle w:val="CommentText"/>
        <w:shd w:val="clear" w:color="auto" w:fill="BFBFBF" w:themeFill="background1" w:themeFillShade="BF"/>
      </w:pPr>
      <w:r>
        <w:t>GROUP BY Kauba_seisundi_liik.kauba_seisundi_liik_kood, Kauba_seisundi_liik.nimetus</w:t>
      </w:r>
    </w:p>
    <w:p w14:paraId="03D1EF75" w14:textId="4E9D6588" w:rsidR="00FA07BD" w:rsidRDefault="008B623C" w:rsidP="008B623C">
      <w:pPr>
        <w:pStyle w:val="CommentText"/>
        <w:shd w:val="clear" w:color="auto" w:fill="BFBFBF" w:themeFill="background1" w:themeFillShade="BF"/>
      </w:pPr>
      <w:r>
        <w:t>ORDER BY Count(Kaup.kaup_kood) DESC , UPPER(Kauba_seisundi_liik.nimetus));</w:t>
      </w:r>
    </w:p>
    <w:p w14:paraId="074D04C0" w14:textId="77777777" w:rsidR="008B623C" w:rsidRDefault="008B623C" w:rsidP="008B623C">
      <w:pPr>
        <w:pStyle w:val="CommentText"/>
      </w:pPr>
    </w:p>
    <w:p w14:paraId="27DC11B7" w14:textId="4DD3CA1B" w:rsidR="00FA07BD" w:rsidRDefault="009564C7" w:rsidP="008B623C">
      <w:pPr>
        <w:pStyle w:val="CommentText"/>
        <w:jc w:val="both"/>
      </w:pPr>
      <w:r>
        <w:t>COMMENT ON VIEW Kaupade</w:t>
      </w:r>
      <w:r w:rsidR="00FA07BD">
        <w:t xml:space="preserve">_koondaruanne IS 'Vaade kuvab iga kauba elutsükli seisundi </w:t>
      </w:r>
    </w:p>
    <w:p w14:paraId="40A07023" w14:textId="77777777" w:rsidR="00FA07BD" w:rsidRDefault="00FA07BD" w:rsidP="008B623C">
      <w:pPr>
        <w:pStyle w:val="CommentText"/>
        <w:jc w:val="both"/>
      </w:pPr>
      <w:r>
        <w:t xml:space="preserve">kohta selle seisundi koodi, nimetuse (suurtähtedega) ja hetkel selles </w:t>
      </w:r>
    </w:p>
    <w:p w14:paraId="65FAB7F5" w14:textId="5438456A" w:rsidR="00FA07BD" w:rsidRDefault="00FA07BD" w:rsidP="008B623C">
      <w:pPr>
        <w:pStyle w:val="CommentText"/>
        <w:jc w:val="both"/>
      </w:pPr>
      <w:r>
        <w:t>seisundis olevate kaupade arvu. Vaadet on vaja, kui juhataja soovib vaadata kaupade koondaruannet.';</w:t>
      </w:r>
    </w:p>
    <w:p w14:paraId="0DCBD392" w14:textId="572455E3" w:rsidR="00973C0B" w:rsidRDefault="00973C0B" w:rsidP="008B623C">
      <w:pPr>
        <w:pStyle w:val="CommentText"/>
        <w:jc w:val="both"/>
      </w:pPr>
    </w:p>
    <w:p w14:paraId="481617FD" w14:textId="649F1AC5" w:rsidR="00635A6C" w:rsidRDefault="00635A6C" w:rsidP="00635A6C">
      <w:pPr>
        <w:pStyle w:val="CommentText"/>
        <w:shd w:val="clear" w:color="auto" w:fill="BFBFBF" w:themeFill="background1" w:themeFillShade="BF"/>
      </w:pPr>
      <w:r>
        <w:t xml:space="preserve">CREATE OR REPLACE VIEW Kaupade_kategooriad_ja_kategooria_tyybid WITH (security_barrier) AS ( </w:t>
      </w:r>
    </w:p>
    <w:p w14:paraId="12A33096" w14:textId="4C547139" w:rsidR="00635A6C" w:rsidRDefault="00635A6C" w:rsidP="00635A6C">
      <w:pPr>
        <w:pStyle w:val="CommentText"/>
        <w:shd w:val="clear" w:color="auto" w:fill="BFBFBF" w:themeFill="background1" w:themeFillShade="BF"/>
      </w:pPr>
      <w:r>
        <w:t>SELECT Kaup.kaup_kood, string_agg(Kauba_kategooria_tyyp.nimetus || ': ' || Kaup_kategooria.nimetus, ', ') AS kategooria</w:t>
      </w:r>
      <w:r w:rsidR="00641765">
        <w:t>d_ja_kategooria_tyybid</w:t>
      </w:r>
    </w:p>
    <w:p w14:paraId="198B9EA5" w14:textId="77777777" w:rsidR="00635A6C" w:rsidRDefault="00635A6C" w:rsidP="00635A6C">
      <w:pPr>
        <w:pStyle w:val="CommentText"/>
        <w:shd w:val="clear" w:color="auto" w:fill="BFBFBF" w:themeFill="background1" w:themeFillShade="BF"/>
      </w:pPr>
      <w:r>
        <w:t>FROM Kaup LEFT JOIN (Kauba_kategooria_tyyp INNER JOIN (Kaup_kategooria INNER JOIN Kaubale_kategooria_omamine ON Kaup_kategooria.kauba_kategooria_kood = Kaubale_kategooria_omamine.kauba_kategooria_kood) ON Kauba_kategooria_tyyp.kauba_kategooria_tyyp_kood = Kaup_kategooria.kauba_kategooria_tyyp_kood) ON Kaup.kaup_kood = Kaubale_kategooria_omamine.kaup_kood</w:t>
      </w:r>
    </w:p>
    <w:p w14:paraId="1C51E39B" w14:textId="77777777" w:rsidR="00635A6C" w:rsidRDefault="00635A6C" w:rsidP="00635A6C">
      <w:pPr>
        <w:pStyle w:val="CommentText"/>
        <w:shd w:val="clear" w:color="auto" w:fill="BFBFBF" w:themeFill="background1" w:themeFillShade="BF"/>
      </w:pPr>
      <w:r>
        <w:t>GROUP BY Kaup.kaup_kood</w:t>
      </w:r>
    </w:p>
    <w:p w14:paraId="354AA4D1" w14:textId="23DD36F7" w:rsidR="00184187" w:rsidRDefault="00635A6C" w:rsidP="00635A6C">
      <w:pPr>
        <w:pStyle w:val="CommentText"/>
        <w:shd w:val="clear" w:color="auto" w:fill="BFBFBF" w:themeFill="background1" w:themeFillShade="BF"/>
      </w:pPr>
      <w:r>
        <w:t>ORDER BY Kaup.kaup_kood);</w:t>
      </w:r>
    </w:p>
    <w:p w14:paraId="78926E3B" w14:textId="77777777" w:rsidR="00635A6C" w:rsidRDefault="00635A6C" w:rsidP="00635A6C">
      <w:pPr>
        <w:pStyle w:val="CommentText"/>
      </w:pPr>
    </w:p>
    <w:p w14:paraId="4EF36584" w14:textId="1AC9FD09" w:rsidR="00973C0B" w:rsidRDefault="00973C0B" w:rsidP="00973C0B">
      <w:pPr>
        <w:pStyle w:val="CommentText"/>
        <w:jc w:val="both"/>
      </w:pPr>
      <w:r>
        <w:t>COMMENT ON VIEW Kaupade_k</w:t>
      </w:r>
      <w:r w:rsidR="00635A6C">
        <w:t>ategooriad_ja_kategooria_tyybid</w:t>
      </w:r>
      <w:r>
        <w:t xml:space="preserve"> IS 'Vaade kuvab iga kauba kohta</w:t>
      </w:r>
      <w:r w:rsidR="00635A6C">
        <w:t xml:space="preserve"> tema kategooriad</w:t>
      </w:r>
      <w:r w:rsidR="00641765">
        <w:t xml:space="preserve"> koos kategooria tüüpidega</w:t>
      </w:r>
      <w:r>
        <w:t>.</w:t>
      </w:r>
      <w:r w:rsidR="00641765">
        <w:t xml:space="preserve"> Kuvatakse ka tulemused, millel pole ühtegi kategooriat ja kategooria tüüpi</w:t>
      </w:r>
      <w:r>
        <w:t>';</w:t>
      </w:r>
    </w:p>
    <w:p w14:paraId="51FD03C2" w14:textId="46227F87" w:rsidR="0037059A" w:rsidRDefault="0037059A" w:rsidP="00973C0B">
      <w:pPr>
        <w:pStyle w:val="CommentText"/>
        <w:jc w:val="both"/>
      </w:pPr>
    </w:p>
    <w:p w14:paraId="05516FB9" w14:textId="5A53382B" w:rsidR="0037059A" w:rsidRDefault="00D72CF2" w:rsidP="00D72CF2">
      <w:pPr>
        <w:pStyle w:val="CommentText"/>
        <w:shd w:val="clear" w:color="auto" w:fill="BFBFBF" w:themeFill="background1" w:themeFillShade="BF"/>
      </w:pPr>
      <w:r>
        <w:t>CREATE OR REPLACE VIEW</w:t>
      </w:r>
      <w:r w:rsidR="00C20FEA">
        <w:t xml:space="preserve"> Kaubad_ja_registreerijad</w:t>
      </w:r>
      <w:r>
        <w:t xml:space="preserve">_json WITH (security_barrier) AS ( </w:t>
      </w:r>
      <w:r w:rsidR="0037059A">
        <w:t>SELECT json_build_object(</w:t>
      </w:r>
    </w:p>
    <w:p w14:paraId="2037C7A1" w14:textId="6AEC4B5E" w:rsidR="0037059A" w:rsidRDefault="00D72CF2" w:rsidP="00D72CF2">
      <w:pPr>
        <w:pStyle w:val="CommentText"/>
        <w:shd w:val="clear" w:color="auto" w:fill="BFBFBF" w:themeFill="background1" w:themeFillShade="BF"/>
      </w:pPr>
      <w:r>
        <w:t xml:space="preserve">    'k</w:t>
      </w:r>
      <w:r w:rsidR="0037059A">
        <w:t>aubad', json_agg(</w:t>
      </w:r>
    </w:p>
    <w:p w14:paraId="16F2208A" w14:textId="049B4F03" w:rsidR="0037059A" w:rsidRDefault="0037059A" w:rsidP="00D72CF2">
      <w:pPr>
        <w:pStyle w:val="CommentText"/>
        <w:shd w:val="clear" w:color="auto" w:fill="BFBFBF" w:themeFill="background1" w:themeFillShade="BF"/>
      </w:pPr>
      <w:r>
        <w:t xml:space="preserve">     </w:t>
      </w:r>
      <w:r w:rsidR="00D72CF2">
        <w:tab/>
      </w:r>
      <w:r>
        <w:t>json_build_object(</w:t>
      </w:r>
    </w:p>
    <w:p w14:paraId="61D718AF" w14:textId="6BC86ED7" w:rsidR="0037059A" w:rsidRDefault="0037059A" w:rsidP="00D72CF2">
      <w:pPr>
        <w:pStyle w:val="CommentText"/>
        <w:shd w:val="clear" w:color="auto" w:fill="BFBFBF" w:themeFill="background1" w:themeFillShade="BF"/>
      </w:pPr>
      <w:r>
        <w:t xml:space="preserve">    </w:t>
      </w:r>
      <w:r>
        <w:tab/>
      </w:r>
      <w:r w:rsidR="00D72CF2">
        <w:tab/>
      </w:r>
      <w:r>
        <w:t>'kaup_kood', Kaup.kaup_kood,</w:t>
      </w:r>
    </w:p>
    <w:p w14:paraId="13DAE784" w14:textId="09BE3874" w:rsidR="0037059A" w:rsidRDefault="0037059A" w:rsidP="00D72CF2">
      <w:pPr>
        <w:pStyle w:val="CommentText"/>
        <w:shd w:val="clear" w:color="auto" w:fill="BFBFBF" w:themeFill="background1" w:themeFillShade="BF"/>
      </w:pPr>
      <w:r>
        <w:t xml:space="preserve">    </w:t>
      </w:r>
      <w:r>
        <w:tab/>
      </w:r>
      <w:r w:rsidR="00D72CF2">
        <w:tab/>
      </w:r>
      <w:r>
        <w:t>'kaup_nimetus', Kaup.nimetus,</w:t>
      </w:r>
    </w:p>
    <w:p w14:paraId="4FF062AF" w14:textId="1B671C4A" w:rsidR="0037059A" w:rsidRDefault="0037059A" w:rsidP="00D72CF2">
      <w:pPr>
        <w:pStyle w:val="CommentText"/>
        <w:shd w:val="clear" w:color="auto" w:fill="BFBFBF" w:themeFill="background1" w:themeFillShade="BF"/>
      </w:pPr>
      <w:r>
        <w:t xml:space="preserve">       </w:t>
      </w:r>
      <w:r w:rsidR="00D72CF2">
        <w:tab/>
      </w:r>
      <w:r w:rsidR="00D72CF2">
        <w:tab/>
      </w:r>
      <w:r>
        <w:t xml:space="preserve"> 'kaup_hind', Kaup.hind,</w:t>
      </w:r>
    </w:p>
    <w:p w14:paraId="5406A219" w14:textId="4978000D" w:rsidR="0037059A" w:rsidRDefault="0037059A" w:rsidP="00D72CF2">
      <w:pPr>
        <w:pStyle w:val="CommentText"/>
        <w:shd w:val="clear" w:color="auto" w:fill="BFBFBF" w:themeFill="background1" w:themeFillShade="BF"/>
      </w:pPr>
      <w:r>
        <w:t xml:space="preserve">        </w:t>
      </w:r>
      <w:r w:rsidR="00D72CF2">
        <w:tab/>
      </w:r>
      <w:r w:rsidR="00D72CF2">
        <w:tab/>
        <w:t>'r</w:t>
      </w:r>
      <w:r>
        <w:t>egistreerija', json_build_object(</w:t>
      </w:r>
    </w:p>
    <w:p w14:paraId="1D8580B6" w14:textId="39A77C19" w:rsidR="0037059A" w:rsidRDefault="0037059A" w:rsidP="00D72CF2">
      <w:pPr>
        <w:pStyle w:val="CommentText"/>
        <w:shd w:val="clear" w:color="auto" w:fill="BFBFBF" w:themeFill="background1" w:themeFillShade="BF"/>
      </w:pPr>
      <w:r>
        <w:t xml:space="preserve">        </w:t>
      </w:r>
      <w:r>
        <w:tab/>
      </w:r>
      <w:r w:rsidR="00D72CF2">
        <w:tab/>
      </w:r>
      <w:r w:rsidR="00D72CF2">
        <w:tab/>
        <w:t>'r</w:t>
      </w:r>
      <w:r>
        <w:t>egistreerija_id', Kaup.registreerija_id,</w:t>
      </w:r>
    </w:p>
    <w:p w14:paraId="25A7819D" w14:textId="0A209323" w:rsidR="0037059A" w:rsidRDefault="0037059A" w:rsidP="00D72CF2">
      <w:pPr>
        <w:pStyle w:val="CommentText"/>
        <w:shd w:val="clear" w:color="auto" w:fill="BFBFBF" w:themeFill="background1" w:themeFillShade="BF"/>
      </w:pPr>
      <w:r>
        <w:t xml:space="preserve">        </w:t>
      </w:r>
      <w:r>
        <w:tab/>
      </w:r>
      <w:r w:rsidR="00D72CF2">
        <w:tab/>
      </w:r>
      <w:r w:rsidR="00D72CF2">
        <w:tab/>
        <w:t>'r</w:t>
      </w:r>
      <w:r>
        <w:t>egistreerija_amet', Amet.nimetus</w:t>
      </w:r>
    </w:p>
    <w:p w14:paraId="2624200E" w14:textId="77777777" w:rsidR="0037059A" w:rsidRDefault="0037059A" w:rsidP="00D72CF2">
      <w:pPr>
        <w:pStyle w:val="CommentText"/>
        <w:shd w:val="clear" w:color="auto" w:fill="BFBFBF" w:themeFill="background1" w:themeFillShade="BF"/>
      </w:pPr>
      <w:r>
        <w:t xml:space="preserve">        )</w:t>
      </w:r>
    </w:p>
    <w:p w14:paraId="52EE7F85" w14:textId="77777777" w:rsidR="0037059A" w:rsidRDefault="0037059A" w:rsidP="00D72CF2">
      <w:pPr>
        <w:pStyle w:val="CommentText"/>
        <w:shd w:val="clear" w:color="auto" w:fill="BFBFBF" w:themeFill="background1" w:themeFillShade="BF"/>
      </w:pPr>
      <w:r>
        <w:t xml:space="preserve">    )</w:t>
      </w:r>
    </w:p>
    <w:p w14:paraId="229EE144" w14:textId="17970B66" w:rsidR="0037059A" w:rsidRDefault="0037059A" w:rsidP="00D72CF2">
      <w:pPr>
        <w:pStyle w:val="CommentText"/>
        <w:shd w:val="clear" w:color="auto" w:fill="BFBFBF" w:themeFill="background1" w:themeFillShade="BF"/>
      </w:pPr>
      <w:r>
        <w:t>))</w:t>
      </w:r>
      <w:r w:rsidR="0014785A">
        <w:t xml:space="preserve"> AS kaubad_ja_registreerijad</w:t>
      </w:r>
    </w:p>
    <w:p w14:paraId="4434C046" w14:textId="77777777" w:rsidR="0037059A" w:rsidRDefault="0037059A" w:rsidP="00D72CF2">
      <w:pPr>
        <w:pStyle w:val="CommentText"/>
        <w:shd w:val="clear" w:color="auto" w:fill="BFBFBF" w:themeFill="background1" w:themeFillShade="BF"/>
      </w:pPr>
      <w:r>
        <w:t>FROM Kaup, Tootaja, Amet</w:t>
      </w:r>
    </w:p>
    <w:p w14:paraId="10AD8DB3" w14:textId="3759FE26" w:rsidR="0037059A" w:rsidRDefault="0037059A" w:rsidP="00D72CF2">
      <w:pPr>
        <w:pStyle w:val="CommentText"/>
        <w:shd w:val="clear" w:color="auto" w:fill="BFBFBF" w:themeFill="background1" w:themeFillShade="BF"/>
      </w:pPr>
      <w:r>
        <w:t>WHERE Kaup.registreerija_id = Tootaja.isik_id AND Tootaja.amet_kood = Amet.amet_kood</w:t>
      </w:r>
      <w:r w:rsidR="00D72CF2">
        <w:t>)</w:t>
      </w:r>
      <w:r>
        <w:t>;</w:t>
      </w:r>
    </w:p>
    <w:p w14:paraId="16DB7DAE" w14:textId="77777777" w:rsidR="00D72CF2" w:rsidRDefault="00D72CF2" w:rsidP="0037059A">
      <w:pPr>
        <w:pStyle w:val="CommentText"/>
      </w:pPr>
    </w:p>
    <w:p w14:paraId="6D21B9E2" w14:textId="78FA305D" w:rsidR="0037059A" w:rsidRDefault="0037059A" w:rsidP="0037059A">
      <w:pPr>
        <w:pStyle w:val="CommentText"/>
        <w:jc w:val="both"/>
      </w:pPr>
      <w:r>
        <w:t xml:space="preserve">COMMENT ON VIEW </w:t>
      </w:r>
      <w:r w:rsidR="00D052A5">
        <w:t xml:space="preserve">Kaubad_ja_registreerijad_json </w:t>
      </w:r>
      <w:r>
        <w:t xml:space="preserve">IS </w:t>
      </w:r>
      <w:r w:rsidR="00F73B0F">
        <w:t>'</w:t>
      </w:r>
      <w:r w:rsidR="00F73B0F" w:rsidRPr="00F73B0F">
        <w:t>Vaade kuvab kõikide kaupade kauba koodi, kauba nimetuse ja kauba hinna ning kauba registreerija kohta registreerija id ja registreerija ameti. Info esitatakse Json formaadis</w:t>
      </w:r>
      <w:r w:rsidR="00D72CF2">
        <w:t>.</w:t>
      </w:r>
      <w:r>
        <w:t>';</w:t>
      </w:r>
    </w:p>
    <w:p w14:paraId="0541FFF0" w14:textId="529A3CB5" w:rsidR="00EB5503" w:rsidRDefault="00EB5503" w:rsidP="0037059A">
      <w:pPr>
        <w:pStyle w:val="CommentText"/>
        <w:jc w:val="both"/>
      </w:pPr>
    </w:p>
    <w:p w14:paraId="0217BAF5" w14:textId="6F18773C" w:rsidR="00EB5503" w:rsidRDefault="00EB5503" w:rsidP="0037059A">
      <w:pPr>
        <w:pStyle w:val="CommentText"/>
        <w:jc w:val="both"/>
        <w:rPr>
          <w:sz w:val="24"/>
        </w:rPr>
      </w:pPr>
      <w:r>
        <w:rPr>
          <w:sz w:val="24"/>
        </w:rPr>
        <w:t>Järgnevalt on toodud v</w:t>
      </w:r>
      <w:r w:rsidRPr="00EB5503">
        <w:rPr>
          <w:sz w:val="24"/>
        </w:rPr>
        <w:t xml:space="preserve">aate Kaubad_ja_registreerijad_json põhjal tehtud päring, mille tulemuseks on tabel, kus on üks rida iga kauba eksemplari </w:t>
      </w:r>
      <w:r>
        <w:rPr>
          <w:sz w:val="24"/>
        </w:rPr>
        <w:t>kohta ja üks veerg.</w:t>
      </w:r>
    </w:p>
    <w:p w14:paraId="18A33CAC" w14:textId="47EB3432" w:rsidR="00EB5503" w:rsidRDefault="00EB5503" w:rsidP="0037059A">
      <w:pPr>
        <w:pStyle w:val="CommentText"/>
        <w:jc w:val="both"/>
        <w:rPr>
          <w:sz w:val="24"/>
        </w:rPr>
      </w:pPr>
    </w:p>
    <w:p w14:paraId="253E34E3" w14:textId="457F598C" w:rsidR="00EB5503" w:rsidRPr="00EB5503" w:rsidRDefault="00EB5503" w:rsidP="00EB5503">
      <w:pPr>
        <w:pStyle w:val="CommentText"/>
        <w:shd w:val="clear" w:color="auto" w:fill="BFBFBF" w:themeFill="background1" w:themeFillShade="BF"/>
      </w:pPr>
      <w:r w:rsidRPr="00EB5503">
        <w:t>SELECT json_array_elements(kaupade_ja_registreerijate_info-&gt;'kaubad')-&gt;&gt;'kaup_kood' AS kaup_kood FROM kaupade_ja_registreerijate_info_json;</w:t>
      </w:r>
    </w:p>
    <w:p w14:paraId="3483338A" w14:textId="77777777" w:rsidR="0037059A" w:rsidRDefault="0037059A" w:rsidP="00973C0B">
      <w:pPr>
        <w:pStyle w:val="CommentText"/>
        <w:jc w:val="both"/>
      </w:pPr>
    </w:p>
    <w:p w14:paraId="0BD0CBA7" w14:textId="77777777" w:rsidR="00FA07BD" w:rsidRPr="006766CC" w:rsidRDefault="00FA07BD" w:rsidP="00FA07BD">
      <w:pPr>
        <w:pStyle w:val="Heading2"/>
        <w:ind w:left="528"/>
        <w:rPr>
          <w:rFonts w:cs="Arial"/>
        </w:rPr>
      </w:pPr>
      <w:bookmarkStart w:id="108" w:name="_Toc50447357"/>
      <w:bookmarkStart w:id="109" w:name="_Toc441925770"/>
      <w:bookmarkStart w:id="110" w:name="_Toc498165057"/>
      <w:bookmarkStart w:id="111" w:name="_Toc501191083"/>
      <w:r w:rsidRPr="006766CC">
        <w:rPr>
          <w:rFonts w:cs="Arial"/>
        </w:rPr>
        <w:t>Protseduursed keeled</w:t>
      </w:r>
      <w:bookmarkEnd w:id="108"/>
      <w:bookmarkEnd w:id="109"/>
      <w:bookmarkEnd w:id="110"/>
      <w:bookmarkEnd w:id="111"/>
    </w:p>
    <w:p w14:paraId="64217C83" w14:textId="77777777" w:rsidR="00FA07BD" w:rsidRPr="006766CC" w:rsidRDefault="00FA07BD" w:rsidP="00FA07BD"/>
    <w:p w14:paraId="2475A7D9" w14:textId="591504A5" w:rsidR="00F30EE9" w:rsidRDefault="00BD1BEF" w:rsidP="00F30EE9">
      <w:pPr>
        <w:jc w:val="both"/>
      </w:pPr>
      <w:r>
        <w:t>Antud</w:t>
      </w:r>
      <w:r w:rsidR="00FA07BD">
        <w:t xml:space="preserve"> projektis </w:t>
      </w:r>
      <w:r>
        <w:t>on funktsioonid loodud PL/pgSQL keeles</w:t>
      </w:r>
      <w:r w:rsidR="00FA07BD">
        <w:t xml:space="preserve">. </w:t>
      </w:r>
      <w:r w:rsidR="007E0B35">
        <w:t xml:space="preserve">Andmebaasisüsteemis  </w:t>
      </w:r>
      <w:r w:rsidR="00FA07BD">
        <w:t>PostgreSQL 10</w:t>
      </w:r>
      <w:r w:rsidR="0089214D">
        <w:t>.1</w:t>
      </w:r>
      <w:r w:rsidR="00FA07BD">
        <w:t xml:space="preserve"> installeeritakse PL/pgSQL keel kõikidesse andmebaasidesse</w:t>
      </w:r>
      <w:r w:rsidR="007E0B35">
        <w:t xml:space="preserve"> vaikimisi</w:t>
      </w:r>
      <w:r w:rsidR="00FA07BD">
        <w:t>.</w:t>
      </w:r>
      <w:r w:rsidR="00F30EE9">
        <w:t xml:space="preserve"> (</w:t>
      </w:r>
      <w:r w:rsidR="00F30EE9">
        <w:rPr>
          <w:rFonts w:cs="Arial"/>
        </w:rPr>
        <w:t>Ülikooli infosüsteemi vastuvõtuaegade allsüsteem</w:t>
      </w:r>
      <w:r w:rsidR="00F30EE9">
        <w:t>)</w:t>
      </w:r>
    </w:p>
    <w:p w14:paraId="73B2AC4A" w14:textId="67F91400" w:rsidR="00FA07BD" w:rsidRPr="006766CC" w:rsidRDefault="00FA07BD" w:rsidP="00BD1BEF">
      <w:pPr>
        <w:jc w:val="both"/>
      </w:pPr>
    </w:p>
    <w:p w14:paraId="28889902" w14:textId="77777777" w:rsidR="00FA07BD" w:rsidRPr="002B5DD1" w:rsidRDefault="00FA07BD" w:rsidP="00FA07BD">
      <w:pPr>
        <w:rPr>
          <w:rFonts w:cs="Arial"/>
          <w:color w:val="0070C0"/>
          <w:sz w:val="20"/>
        </w:rPr>
      </w:pPr>
    </w:p>
    <w:p w14:paraId="1B629A9A" w14:textId="6F0F6498" w:rsidR="00FA07BD" w:rsidRDefault="00FA07BD" w:rsidP="00FA07BD">
      <w:pPr>
        <w:pStyle w:val="Heading2"/>
        <w:ind w:left="528"/>
        <w:rPr>
          <w:rFonts w:cs="Arial"/>
        </w:rPr>
      </w:pPr>
      <w:bookmarkStart w:id="112" w:name="_Toc50447359"/>
      <w:bookmarkStart w:id="113" w:name="_Toc441925771"/>
      <w:bookmarkStart w:id="114" w:name="_Toc498165058"/>
      <w:bookmarkStart w:id="115" w:name="_Toc501191084"/>
      <w:r w:rsidRPr="00CC7E1E">
        <w:rPr>
          <w:rFonts w:cs="Arial"/>
        </w:rPr>
        <w:t>Trigeri funktsioonid ja trigerid</w:t>
      </w:r>
      <w:bookmarkEnd w:id="112"/>
      <w:bookmarkEnd w:id="113"/>
      <w:bookmarkEnd w:id="114"/>
      <w:bookmarkEnd w:id="115"/>
    </w:p>
    <w:p w14:paraId="3C9310DB" w14:textId="1F748B0F" w:rsidR="0032489F" w:rsidRDefault="0032489F" w:rsidP="0032489F"/>
    <w:p w14:paraId="3F91EE67" w14:textId="7B0CBEE5" w:rsidR="0032489F" w:rsidRPr="001B2BE9" w:rsidRDefault="003C56E5" w:rsidP="0032489F">
      <w:pPr>
        <w:pStyle w:val="CommentText"/>
        <w:shd w:val="clear" w:color="auto" w:fill="BFBFBF" w:themeFill="background1" w:themeFillShade="BF"/>
        <w:jc w:val="both"/>
      </w:pPr>
      <w:r>
        <w:t>CREATE OR REPLACE FUNCTION f</w:t>
      </w:r>
      <w:r w:rsidRPr="003C56E5">
        <w:t>_</w:t>
      </w:r>
      <w:r w:rsidR="0032489F" w:rsidRPr="001B2BE9">
        <w:t xml:space="preserve">kauba_lopetamine () </w:t>
      </w:r>
    </w:p>
    <w:p w14:paraId="68B9D87E" w14:textId="77777777" w:rsidR="00EF59AE" w:rsidRDefault="0032489F" w:rsidP="0032489F">
      <w:pPr>
        <w:pStyle w:val="CommentText"/>
        <w:shd w:val="clear" w:color="auto" w:fill="BFBFBF" w:themeFill="background1" w:themeFillShade="BF"/>
        <w:jc w:val="both"/>
      </w:pPr>
      <w:r w:rsidRPr="001B2BE9">
        <w:t xml:space="preserve">RETURNS </w:t>
      </w:r>
      <w:r w:rsidR="00EF59AE">
        <w:t>trigger</w:t>
      </w:r>
      <w:r w:rsidRPr="001B2BE9">
        <w:t xml:space="preserve"> AS $$ </w:t>
      </w:r>
    </w:p>
    <w:p w14:paraId="5C73C51A" w14:textId="41B1CE3E" w:rsidR="0032489F" w:rsidRDefault="00EF59AE" w:rsidP="0032489F">
      <w:pPr>
        <w:pStyle w:val="CommentText"/>
        <w:shd w:val="clear" w:color="auto" w:fill="BFBFBF" w:themeFill="background1" w:themeFillShade="BF"/>
        <w:jc w:val="both"/>
      </w:pPr>
      <w:r>
        <w:t>BEGIN</w:t>
      </w:r>
    </w:p>
    <w:p w14:paraId="3983DDB6" w14:textId="23FC3B0D" w:rsidR="00EF59AE" w:rsidRDefault="00EF59AE" w:rsidP="0032489F">
      <w:pPr>
        <w:pStyle w:val="CommentText"/>
        <w:shd w:val="clear" w:color="auto" w:fill="BFBFBF" w:themeFill="background1" w:themeFillShade="BF"/>
        <w:jc w:val="both"/>
      </w:pPr>
      <w:r>
        <w:tab/>
        <w:t>RAISE EXCEPTION ’Ei saa lõpetada kaupa, mis ei ole olekus aktiivne või mitteaktiivne!’;</w:t>
      </w:r>
    </w:p>
    <w:p w14:paraId="0FD1BAB8" w14:textId="20F34DC0" w:rsidR="00EF59AE" w:rsidRDefault="00EF59AE" w:rsidP="0032489F">
      <w:pPr>
        <w:pStyle w:val="CommentText"/>
        <w:shd w:val="clear" w:color="auto" w:fill="BFBFBF" w:themeFill="background1" w:themeFillShade="BF"/>
        <w:jc w:val="both"/>
      </w:pPr>
      <w:r>
        <w:tab/>
        <w:t>RETURN NULL;</w:t>
      </w:r>
    </w:p>
    <w:p w14:paraId="30FA7539" w14:textId="1B1129E6" w:rsidR="00EF59AE" w:rsidRPr="001B2BE9" w:rsidRDefault="00EF59AE" w:rsidP="0032489F">
      <w:pPr>
        <w:pStyle w:val="CommentText"/>
        <w:shd w:val="clear" w:color="auto" w:fill="BFBFBF" w:themeFill="background1" w:themeFillShade="BF"/>
        <w:jc w:val="both"/>
      </w:pPr>
      <w:r>
        <w:t>END;</w:t>
      </w:r>
    </w:p>
    <w:p w14:paraId="10AFB5AC" w14:textId="0BEC2C11" w:rsidR="0032489F" w:rsidRDefault="00EF59AE" w:rsidP="00EF59AE">
      <w:pPr>
        <w:shd w:val="clear" w:color="auto" w:fill="BFBFBF" w:themeFill="background1" w:themeFillShade="BF"/>
        <w:jc w:val="both"/>
        <w:rPr>
          <w:sz w:val="20"/>
          <w:szCs w:val="20"/>
        </w:rPr>
      </w:pPr>
      <w:r>
        <w:rPr>
          <w:sz w:val="20"/>
          <w:szCs w:val="20"/>
        </w:rPr>
        <w:t>$$ LANGUAGE plpgsql;</w:t>
      </w:r>
    </w:p>
    <w:p w14:paraId="3FD94BF8" w14:textId="77777777" w:rsidR="0032489F" w:rsidRDefault="0032489F" w:rsidP="0032489F">
      <w:pPr>
        <w:shd w:val="clear" w:color="auto" w:fill="FFFFFF" w:themeFill="background1"/>
        <w:jc w:val="both"/>
        <w:rPr>
          <w:sz w:val="20"/>
          <w:szCs w:val="20"/>
        </w:rPr>
      </w:pPr>
    </w:p>
    <w:p w14:paraId="0E4443AF" w14:textId="094C242D" w:rsidR="0032489F" w:rsidRDefault="0032489F" w:rsidP="0032489F">
      <w:pPr>
        <w:shd w:val="clear" w:color="auto" w:fill="FFFFFF" w:themeFill="background1"/>
        <w:jc w:val="both"/>
        <w:rPr>
          <w:sz w:val="20"/>
        </w:rPr>
      </w:pPr>
      <w:r w:rsidRPr="001B2BE9">
        <w:rPr>
          <w:sz w:val="20"/>
        </w:rPr>
        <w:t>COMMENT ON FUNCTION f_kauba_lopetamine() IS</w:t>
      </w:r>
      <w:r w:rsidR="00EF59AE">
        <w:rPr>
          <w:sz w:val="20"/>
        </w:rPr>
        <w:t xml:space="preserve"> 'See trigeri funktsioon aitab jõustada ärireegli: Ei saa lõpetada kaupa, mis ei ole olekus aktiivne või mitteaktiivne</w:t>
      </w:r>
      <w:r w:rsidRPr="001B2BE9">
        <w:rPr>
          <w:sz w:val="20"/>
        </w:rPr>
        <w:t>.';</w:t>
      </w:r>
    </w:p>
    <w:p w14:paraId="55077260" w14:textId="1981D746" w:rsidR="0032489F" w:rsidRDefault="0032489F" w:rsidP="0032489F"/>
    <w:p w14:paraId="3AFD5437" w14:textId="2DDDB020" w:rsidR="00FA07BD" w:rsidRDefault="0092707A" w:rsidP="0092707A">
      <w:pPr>
        <w:shd w:val="clear" w:color="auto" w:fill="BFBFBF" w:themeFill="background1" w:themeFillShade="BF"/>
        <w:rPr>
          <w:sz w:val="20"/>
        </w:rPr>
      </w:pPr>
      <w:r>
        <w:rPr>
          <w:sz w:val="20"/>
        </w:rPr>
        <w:t>CREATE TRIGGER trig_kauba</w:t>
      </w:r>
      <w:r w:rsidR="00CC7E1E" w:rsidRPr="00CC7E1E">
        <w:rPr>
          <w:sz w:val="20"/>
        </w:rPr>
        <w:t>_</w:t>
      </w:r>
      <w:r>
        <w:rPr>
          <w:sz w:val="20"/>
        </w:rPr>
        <w:t>lopetamine</w:t>
      </w:r>
      <w:r w:rsidR="00CC7E1E" w:rsidRPr="00CC7E1E">
        <w:rPr>
          <w:sz w:val="20"/>
        </w:rPr>
        <w:t xml:space="preserve"> BEFORE </w:t>
      </w:r>
      <w:r>
        <w:rPr>
          <w:sz w:val="20"/>
        </w:rPr>
        <w:t>UPDATE OF kauba_seisundi_liik_kood</w:t>
      </w:r>
      <w:r w:rsidR="00CC7E1E" w:rsidRPr="00CC7E1E">
        <w:rPr>
          <w:sz w:val="20"/>
        </w:rPr>
        <w:t xml:space="preserve"> ON </w:t>
      </w:r>
      <w:r>
        <w:rPr>
          <w:sz w:val="20"/>
        </w:rPr>
        <w:t>Kaup</w:t>
      </w:r>
      <w:r w:rsidR="00CC7E1E" w:rsidRPr="00CC7E1E">
        <w:rPr>
          <w:sz w:val="20"/>
        </w:rPr>
        <w:t xml:space="preserve"> FOR EAC</w:t>
      </w:r>
      <w:r>
        <w:rPr>
          <w:sz w:val="20"/>
        </w:rPr>
        <w:t xml:space="preserve">H ROW WHEN </w:t>
      </w:r>
      <w:r w:rsidR="00B47D6F">
        <w:rPr>
          <w:sz w:val="20"/>
        </w:rPr>
        <w:t>(</w:t>
      </w:r>
      <w:r>
        <w:rPr>
          <w:sz w:val="20"/>
        </w:rPr>
        <w:t xml:space="preserve">(OLD.kauba_seisundi_liik_kood </w:t>
      </w:r>
      <w:r w:rsidR="00B23630">
        <w:rPr>
          <w:sz w:val="20"/>
        </w:rPr>
        <w:t xml:space="preserve">NOT </w:t>
      </w:r>
      <w:r>
        <w:rPr>
          <w:sz w:val="20"/>
        </w:rPr>
        <w:t>IN (</w:t>
      </w:r>
      <w:r w:rsidR="00B23630">
        <w:rPr>
          <w:sz w:val="20"/>
        </w:rPr>
        <w:t>2, 3</w:t>
      </w:r>
      <w:r w:rsidR="00CE2DA9">
        <w:rPr>
          <w:sz w:val="20"/>
        </w:rPr>
        <w:t>, 4</w:t>
      </w:r>
      <w:r>
        <w:rPr>
          <w:sz w:val="20"/>
        </w:rPr>
        <w:t>)</w:t>
      </w:r>
      <w:r w:rsidRPr="0092707A">
        <w:rPr>
          <w:sz w:val="20"/>
        </w:rPr>
        <w:t xml:space="preserve">) </w:t>
      </w:r>
      <w:r w:rsidR="00DC1BC1">
        <w:rPr>
          <w:sz w:val="20"/>
        </w:rPr>
        <w:t>AND (</w:t>
      </w:r>
      <w:r w:rsidR="00AF5C21">
        <w:rPr>
          <w:sz w:val="20"/>
        </w:rPr>
        <w:t>NEW.kauba_seisundi_liik_kood=4</w:t>
      </w:r>
      <w:r w:rsidR="00B47D6F">
        <w:rPr>
          <w:sz w:val="20"/>
        </w:rPr>
        <w:t>)</w:t>
      </w:r>
      <w:r w:rsidR="00DC1BC1">
        <w:rPr>
          <w:sz w:val="20"/>
        </w:rPr>
        <w:t xml:space="preserve">) </w:t>
      </w:r>
      <w:r w:rsidRPr="0092707A">
        <w:rPr>
          <w:sz w:val="20"/>
        </w:rPr>
        <w:t>EXECU</w:t>
      </w:r>
      <w:r>
        <w:rPr>
          <w:sz w:val="20"/>
        </w:rPr>
        <w:t>TE PROCEDURE f_kauba_lopetamine</w:t>
      </w:r>
      <w:r w:rsidRPr="0092707A">
        <w:rPr>
          <w:sz w:val="20"/>
        </w:rPr>
        <w:t>()</w:t>
      </w:r>
      <w:r>
        <w:rPr>
          <w:sz w:val="20"/>
        </w:rPr>
        <w:t>;</w:t>
      </w:r>
    </w:p>
    <w:p w14:paraId="7699B7B5" w14:textId="652049FE" w:rsidR="00870093" w:rsidRDefault="00870093" w:rsidP="00794FEE">
      <w:pPr>
        <w:shd w:val="clear" w:color="auto" w:fill="FFFFFF" w:themeFill="background1"/>
        <w:rPr>
          <w:sz w:val="20"/>
        </w:rPr>
      </w:pPr>
    </w:p>
    <w:p w14:paraId="49EF0DCD" w14:textId="5182DD18" w:rsidR="003C56E5" w:rsidRPr="001B2BE9" w:rsidRDefault="003C56E5" w:rsidP="003C56E5">
      <w:pPr>
        <w:pStyle w:val="CommentText"/>
        <w:shd w:val="clear" w:color="auto" w:fill="BFBFBF" w:themeFill="background1" w:themeFillShade="BF"/>
        <w:jc w:val="both"/>
      </w:pPr>
      <w:r>
        <w:t>CREATE OR REPLACE FUNCTION f</w:t>
      </w:r>
      <w:r w:rsidRPr="003C56E5">
        <w:t>_</w:t>
      </w:r>
      <w:r>
        <w:t>kauba_aktiveerimine</w:t>
      </w:r>
      <w:r w:rsidRPr="001B2BE9">
        <w:t xml:space="preserve"> () </w:t>
      </w:r>
    </w:p>
    <w:p w14:paraId="72F148D7" w14:textId="77777777" w:rsidR="003C56E5" w:rsidRDefault="003C56E5" w:rsidP="003C56E5">
      <w:pPr>
        <w:pStyle w:val="CommentText"/>
        <w:shd w:val="clear" w:color="auto" w:fill="BFBFBF" w:themeFill="background1" w:themeFillShade="BF"/>
        <w:jc w:val="both"/>
      </w:pPr>
      <w:r w:rsidRPr="001B2BE9">
        <w:t xml:space="preserve">RETURNS </w:t>
      </w:r>
      <w:r>
        <w:t>trigger</w:t>
      </w:r>
      <w:r w:rsidRPr="001B2BE9">
        <w:t xml:space="preserve"> AS $$ </w:t>
      </w:r>
    </w:p>
    <w:p w14:paraId="2D844902" w14:textId="77777777" w:rsidR="003C56E5" w:rsidRDefault="003C56E5" w:rsidP="003C56E5">
      <w:pPr>
        <w:pStyle w:val="CommentText"/>
        <w:shd w:val="clear" w:color="auto" w:fill="BFBFBF" w:themeFill="background1" w:themeFillShade="BF"/>
        <w:jc w:val="both"/>
      </w:pPr>
      <w:r>
        <w:t>BEGIN</w:t>
      </w:r>
    </w:p>
    <w:p w14:paraId="46F19097" w14:textId="7016407E" w:rsidR="003C56E5" w:rsidRDefault="003C56E5" w:rsidP="003C56E5">
      <w:pPr>
        <w:pStyle w:val="CommentText"/>
        <w:shd w:val="clear" w:color="auto" w:fill="BFBFBF" w:themeFill="background1" w:themeFillShade="BF"/>
        <w:jc w:val="both"/>
      </w:pPr>
      <w:r>
        <w:lastRenderedPageBreak/>
        <w:tab/>
        <w:t>RAISE EXCEPTION ’Ei saa aktiveerida kaupa, mis ei ole olekus ootel või mitteaktiivne!’;</w:t>
      </w:r>
    </w:p>
    <w:p w14:paraId="3C44D9E8" w14:textId="77777777" w:rsidR="003C56E5" w:rsidRDefault="003C56E5" w:rsidP="003C56E5">
      <w:pPr>
        <w:pStyle w:val="CommentText"/>
        <w:shd w:val="clear" w:color="auto" w:fill="BFBFBF" w:themeFill="background1" w:themeFillShade="BF"/>
        <w:jc w:val="both"/>
      </w:pPr>
      <w:r>
        <w:tab/>
        <w:t>RETURN NULL;</w:t>
      </w:r>
    </w:p>
    <w:p w14:paraId="38686615" w14:textId="77777777" w:rsidR="003C56E5" w:rsidRPr="001B2BE9" w:rsidRDefault="003C56E5" w:rsidP="003C56E5">
      <w:pPr>
        <w:pStyle w:val="CommentText"/>
        <w:shd w:val="clear" w:color="auto" w:fill="BFBFBF" w:themeFill="background1" w:themeFillShade="BF"/>
        <w:jc w:val="both"/>
      </w:pPr>
      <w:r>
        <w:t>END;</w:t>
      </w:r>
    </w:p>
    <w:p w14:paraId="18211470" w14:textId="77777777" w:rsidR="003C56E5" w:rsidRDefault="003C56E5" w:rsidP="003C56E5">
      <w:pPr>
        <w:shd w:val="clear" w:color="auto" w:fill="BFBFBF" w:themeFill="background1" w:themeFillShade="BF"/>
        <w:jc w:val="both"/>
        <w:rPr>
          <w:sz w:val="20"/>
          <w:szCs w:val="20"/>
        </w:rPr>
      </w:pPr>
      <w:r>
        <w:rPr>
          <w:sz w:val="20"/>
          <w:szCs w:val="20"/>
        </w:rPr>
        <w:t>$$ LANGUAGE plpgsql;</w:t>
      </w:r>
    </w:p>
    <w:p w14:paraId="4819DA3D" w14:textId="77777777" w:rsidR="003C56E5" w:rsidRDefault="003C56E5" w:rsidP="003C56E5">
      <w:pPr>
        <w:shd w:val="clear" w:color="auto" w:fill="FFFFFF" w:themeFill="background1"/>
        <w:jc w:val="both"/>
        <w:rPr>
          <w:sz w:val="20"/>
          <w:szCs w:val="20"/>
        </w:rPr>
      </w:pPr>
    </w:p>
    <w:p w14:paraId="22D62FED" w14:textId="536A66B2" w:rsidR="003C56E5" w:rsidRDefault="003C56E5" w:rsidP="003C56E5">
      <w:pPr>
        <w:shd w:val="clear" w:color="auto" w:fill="FFFFFF" w:themeFill="background1"/>
        <w:jc w:val="both"/>
        <w:rPr>
          <w:sz w:val="20"/>
        </w:rPr>
      </w:pPr>
      <w:r w:rsidRPr="001B2BE9">
        <w:rPr>
          <w:sz w:val="20"/>
        </w:rPr>
        <w:t>COMMEN</w:t>
      </w:r>
      <w:r>
        <w:rPr>
          <w:sz w:val="20"/>
        </w:rPr>
        <w:t>T ON FUNCTION f_kauba_aktiveerimine</w:t>
      </w:r>
      <w:r w:rsidRPr="001B2BE9">
        <w:rPr>
          <w:sz w:val="20"/>
        </w:rPr>
        <w:t>() IS</w:t>
      </w:r>
      <w:r>
        <w:rPr>
          <w:sz w:val="20"/>
        </w:rPr>
        <w:t xml:space="preserve"> 'See trigeri funktsioon aitab jõustada ärireegli: Ei saa aktiveerida kaupa, mis ei ole olekus ootel või mitteaktiivne</w:t>
      </w:r>
      <w:r w:rsidRPr="001B2BE9">
        <w:rPr>
          <w:sz w:val="20"/>
        </w:rPr>
        <w:t>.';</w:t>
      </w:r>
    </w:p>
    <w:p w14:paraId="0DF961CE" w14:textId="77777777" w:rsidR="003C56E5" w:rsidRDefault="003C56E5" w:rsidP="003C56E5"/>
    <w:p w14:paraId="3329D2FC" w14:textId="5F501A31" w:rsidR="003C56E5" w:rsidRDefault="003C56E5" w:rsidP="003C56E5">
      <w:pPr>
        <w:shd w:val="clear" w:color="auto" w:fill="BFBFBF" w:themeFill="background1" w:themeFillShade="BF"/>
        <w:rPr>
          <w:sz w:val="20"/>
        </w:rPr>
      </w:pPr>
      <w:r>
        <w:rPr>
          <w:sz w:val="20"/>
        </w:rPr>
        <w:t>CREATE TRIGGER trig_kauba</w:t>
      </w:r>
      <w:r w:rsidRPr="00CC7E1E">
        <w:rPr>
          <w:sz w:val="20"/>
        </w:rPr>
        <w:t>_</w:t>
      </w:r>
      <w:r>
        <w:rPr>
          <w:sz w:val="20"/>
        </w:rPr>
        <w:t>aktiveerimine</w:t>
      </w:r>
      <w:r w:rsidRPr="00CC7E1E">
        <w:rPr>
          <w:sz w:val="20"/>
        </w:rPr>
        <w:t xml:space="preserve"> BEFORE </w:t>
      </w:r>
      <w:r>
        <w:rPr>
          <w:sz w:val="20"/>
        </w:rPr>
        <w:t>UPDATE OF kauba_seisundi_liik_kood</w:t>
      </w:r>
      <w:r w:rsidRPr="00CC7E1E">
        <w:rPr>
          <w:sz w:val="20"/>
        </w:rPr>
        <w:t xml:space="preserve"> ON </w:t>
      </w:r>
      <w:r>
        <w:rPr>
          <w:sz w:val="20"/>
        </w:rPr>
        <w:t>Kaup</w:t>
      </w:r>
      <w:r w:rsidRPr="00CC7E1E">
        <w:rPr>
          <w:sz w:val="20"/>
        </w:rPr>
        <w:t xml:space="preserve"> FOR EAC</w:t>
      </w:r>
      <w:r>
        <w:rPr>
          <w:sz w:val="20"/>
        </w:rPr>
        <w:t xml:space="preserve">H ROW WHEN ((OLD.kauba_seisundi_liik_kood </w:t>
      </w:r>
      <w:r w:rsidR="00B23630">
        <w:rPr>
          <w:sz w:val="20"/>
        </w:rPr>
        <w:t xml:space="preserve">NOT </w:t>
      </w:r>
      <w:r>
        <w:rPr>
          <w:sz w:val="20"/>
        </w:rPr>
        <w:t>IN (</w:t>
      </w:r>
      <w:r w:rsidR="00B23630">
        <w:rPr>
          <w:sz w:val="20"/>
        </w:rPr>
        <w:t>1,</w:t>
      </w:r>
      <w:r w:rsidR="00CE2DA9">
        <w:rPr>
          <w:sz w:val="20"/>
        </w:rPr>
        <w:t xml:space="preserve"> 2,</w:t>
      </w:r>
      <w:r w:rsidR="00B23630">
        <w:rPr>
          <w:sz w:val="20"/>
        </w:rPr>
        <w:t xml:space="preserve"> 3</w:t>
      </w:r>
      <w:r>
        <w:rPr>
          <w:sz w:val="20"/>
        </w:rPr>
        <w:t>)</w:t>
      </w:r>
      <w:r w:rsidRPr="0092707A">
        <w:rPr>
          <w:sz w:val="20"/>
        </w:rPr>
        <w:t xml:space="preserve">) </w:t>
      </w:r>
      <w:r>
        <w:rPr>
          <w:sz w:val="20"/>
        </w:rPr>
        <w:t xml:space="preserve">AND (NEW.kauba_seisundi_liik_kood=2)) </w:t>
      </w:r>
      <w:r w:rsidRPr="0092707A">
        <w:rPr>
          <w:sz w:val="20"/>
        </w:rPr>
        <w:t>EXECU</w:t>
      </w:r>
      <w:r w:rsidR="000B27E5">
        <w:rPr>
          <w:sz w:val="20"/>
        </w:rPr>
        <w:t>TE PROCEDURE f_kauba_aktiveerimine</w:t>
      </w:r>
      <w:r w:rsidRPr="0092707A">
        <w:rPr>
          <w:sz w:val="20"/>
        </w:rPr>
        <w:t>()</w:t>
      </w:r>
      <w:r>
        <w:rPr>
          <w:sz w:val="20"/>
        </w:rPr>
        <w:t>;</w:t>
      </w:r>
    </w:p>
    <w:p w14:paraId="6DE0A16C" w14:textId="6196D666" w:rsidR="003C56E5" w:rsidRDefault="003C56E5" w:rsidP="00794FEE">
      <w:pPr>
        <w:shd w:val="clear" w:color="auto" w:fill="FFFFFF" w:themeFill="background1"/>
        <w:rPr>
          <w:sz w:val="20"/>
        </w:rPr>
      </w:pPr>
    </w:p>
    <w:p w14:paraId="70CF1723" w14:textId="3CB4BF2A" w:rsidR="000C3E09" w:rsidRPr="000C3E09" w:rsidRDefault="000C3E09" w:rsidP="000C3E09">
      <w:pPr>
        <w:pStyle w:val="CommentText"/>
        <w:shd w:val="clear" w:color="auto" w:fill="BFBFBF" w:themeFill="background1" w:themeFillShade="BF"/>
        <w:jc w:val="both"/>
      </w:pPr>
      <w:r w:rsidRPr="000C3E09">
        <w:t xml:space="preserve">CREATE OR REPLACE FUNCTION f_kauba_kategooriasse_kuulumine () </w:t>
      </w:r>
    </w:p>
    <w:p w14:paraId="2CF9D6F3" w14:textId="2FA0B5A4" w:rsidR="000C3E09" w:rsidRPr="000C3E09" w:rsidRDefault="000C3E09" w:rsidP="000C3E09">
      <w:pPr>
        <w:pStyle w:val="CommentText"/>
        <w:shd w:val="clear" w:color="auto" w:fill="BFBFBF" w:themeFill="background1" w:themeFillShade="BF"/>
        <w:jc w:val="both"/>
      </w:pPr>
      <w:r w:rsidRPr="000C3E09">
        <w:t xml:space="preserve">RETURNS trigger AS $$ </w:t>
      </w:r>
    </w:p>
    <w:p w14:paraId="41DB6942" w14:textId="174E7E04" w:rsidR="000C3E09" w:rsidRPr="000C3E09" w:rsidRDefault="000C3E09" w:rsidP="000C3E09">
      <w:pPr>
        <w:pStyle w:val="CommentText"/>
        <w:shd w:val="clear" w:color="auto" w:fill="BFBFBF" w:themeFill="background1" w:themeFillShade="BF"/>
        <w:jc w:val="both"/>
      </w:pPr>
      <w:r w:rsidRPr="000C3E09">
        <w:t>BEGIN</w:t>
      </w:r>
    </w:p>
    <w:p w14:paraId="185508B2" w14:textId="7445EDBA" w:rsidR="000C3E09" w:rsidRPr="000C3E09" w:rsidRDefault="000C3E09" w:rsidP="000C3E09">
      <w:pPr>
        <w:pStyle w:val="CommentText"/>
        <w:shd w:val="clear" w:color="auto" w:fill="BFBFBF" w:themeFill="background1" w:themeFillShade="BF"/>
        <w:jc w:val="both"/>
      </w:pPr>
      <w:r w:rsidRPr="000C3E09">
        <w:t>IF (NEW.k</w:t>
      </w:r>
      <w:r w:rsidR="00D1778E">
        <w:t>aup_kood NOT IN (SELECT</w:t>
      </w:r>
      <w:r w:rsidRPr="000C3E09">
        <w:t xml:space="preserve"> kaup_kood FROM Kaubale_kategooria_omamine</w:t>
      </w:r>
      <w:r w:rsidR="00A17280">
        <w:t xml:space="preserve"> FOR UPDATE)</w:t>
      </w:r>
      <w:r w:rsidRPr="000C3E09">
        <w:t>) THEN</w:t>
      </w:r>
    </w:p>
    <w:p w14:paraId="113B6118" w14:textId="5DA5A8B2" w:rsidR="000C3E09" w:rsidRPr="000C3E09" w:rsidRDefault="000C3E09" w:rsidP="000C3E09">
      <w:pPr>
        <w:pStyle w:val="CommentText"/>
        <w:shd w:val="clear" w:color="auto" w:fill="BFBFBF" w:themeFill="background1" w:themeFillShade="BF"/>
        <w:jc w:val="both"/>
      </w:pPr>
      <w:r w:rsidRPr="000C3E09">
        <w:tab/>
        <w:t>RAISE EXCEPTION 'Ei saa aktiveerida kaupa, mis ei kuulu ühtegi kategooriasse';</w:t>
      </w:r>
    </w:p>
    <w:p w14:paraId="2E0893B0" w14:textId="77777777" w:rsidR="000C3E09" w:rsidRPr="000C3E09" w:rsidRDefault="000C3E09" w:rsidP="000C3E09">
      <w:pPr>
        <w:pStyle w:val="CommentText"/>
        <w:shd w:val="clear" w:color="auto" w:fill="BFBFBF" w:themeFill="background1" w:themeFillShade="BF"/>
        <w:jc w:val="both"/>
      </w:pPr>
      <w:r w:rsidRPr="000C3E09">
        <w:t>ELSE</w:t>
      </w:r>
    </w:p>
    <w:p w14:paraId="1A1682BC" w14:textId="77777777" w:rsidR="000C3E09" w:rsidRPr="000C3E09" w:rsidRDefault="000C3E09" w:rsidP="000C3E09">
      <w:pPr>
        <w:pStyle w:val="CommentText"/>
        <w:shd w:val="clear" w:color="auto" w:fill="BFBFBF" w:themeFill="background1" w:themeFillShade="BF"/>
        <w:jc w:val="both"/>
      </w:pPr>
      <w:r w:rsidRPr="000C3E09">
        <w:tab/>
        <w:t>RETURN NEW;</w:t>
      </w:r>
    </w:p>
    <w:p w14:paraId="5BFC5573" w14:textId="5D4D4C1A" w:rsidR="000C3E09" w:rsidRPr="000C3E09" w:rsidRDefault="000C3E09" w:rsidP="000C3E09">
      <w:pPr>
        <w:pStyle w:val="CommentText"/>
        <w:shd w:val="clear" w:color="auto" w:fill="BFBFBF" w:themeFill="background1" w:themeFillShade="BF"/>
        <w:jc w:val="both"/>
      </w:pPr>
      <w:r w:rsidRPr="000C3E09">
        <w:t>END IF;</w:t>
      </w:r>
    </w:p>
    <w:p w14:paraId="7A66FF14" w14:textId="77777777" w:rsidR="000C3E09" w:rsidRPr="000C3E09" w:rsidRDefault="000C3E09" w:rsidP="000C3E09">
      <w:pPr>
        <w:pStyle w:val="CommentText"/>
        <w:shd w:val="clear" w:color="auto" w:fill="BFBFBF" w:themeFill="background1" w:themeFillShade="BF"/>
        <w:jc w:val="both"/>
      </w:pPr>
      <w:r w:rsidRPr="000C3E09">
        <w:t>END;</w:t>
      </w:r>
    </w:p>
    <w:p w14:paraId="61693A4B" w14:textId="77777777" w:rsidR="000C3E09" w:rsidRPr="000C3E09" w:rsidRDefault="000C3E09" w:rsidP="000C3E09">
      <w:pPr>
        <w:shd w:val="clear" w:color="auto" w:fill="BFBFBF" w:themeFill="background1" w:themeFillShade="BF"/>
        <w:jc w:val="both"/>
        <w:rPr>
          <w:sz w:val="20"/>
          <w:szCs w:val="20"/>
        </w:rPr>
      </w:pPr>
      <w:r w:rsidRPr="000C3E09">
        <w:rPr>
          <w:sz w:val="20"/>
          <w:szCs w:val="20"/>
        </w:rPr>
        <w:t>$$ LANGUAGE plpgsql</w:t>
      </w:r>
      <w:r w:rsidRPr="000C3E09">
        <w:t xml:space="preserve"> </w:t>
      </w:r>
      <w:r w:rsidRPr="000C3E09">
        <w:rPr>
          <w:sz w:val="20"/>
          <w:szCs w:val="20"/>
        </w:rPr>
        <w:t xml:space="preserve">SECURITY DEFINER </w:t>
      </w:r>
    </w:p>
    <w:p w14:paraId="1CEE3E4B" w14:textId="77777777" w:rsidR="000C3E09" w:rsidRPr="000C3E09" w:rsidRDefault="000C3E09" w:rsidP="000C3E09">
      <w:pPr>
        <w:shd w:val="clear" w:color="auto" w:fill="BFBFBF" w:themeFill="background1" w:themeFillShade="BF"/>
        <w:jc w:val="both"/>
        <w:rPr>
          <w:sz w:val="20"/>
          <w:szCs w:val="20"/>
        </w:rPr>
      </w:pPr>
      <w:r w:rsidRPr="000C3E09">
        <w:rPr>
          <w:sz w:val="20"/>
          <w:szCs w:val="20"/>
        </w:rPr>
        <w:t>SET search_path = public, pg_temp;</w:t>
      </w:r>
    </w:p>
    <w:p w14:paraId="37B592A6" w14:textId="77777777" w:rsidR="000C3E09" w:rsidRPr="000C3E09" w:rsidRDefault="000C3E09" w:rsidP="000C3E09">
      <w:pPr>
        <w:shd w:val="clear" w:color="auto" w:fill="FFFFFF" w:themeFill="background1"/>
        <w:jc w:val="both"/>
        <w:rPr>
          <w:sz w:val="20"/>
          <w:szCs w:val="20"/>
        </w:rPr>
      </w:pPr>
    </w:p>
    <w:p w14:paraId="4BC7C378" w14:textId="7A07345E" w:rsidR="000C3E09" w:rsidRPr="000C3E09" w:rsidRDefault="000C3E09" w:rsidP="000C3E09">
      <w:pPr>
        <w:shd w:val="clear" w:color="auto" w:fill="FFFFFF" w:themeFill="background1"/>
        <w:jc w:val="both"/>
        <w:rPr>
          <w:sz w:val="20"/>
        </w:rPr>
      </w:pPr>
      <w:r w:rsidRPr="000C3E09">
        <w:rPr>
          <w:sz w:val="20"/>
        </w:rPr>
        <w:t>COMMENT ON FUNCTION f_kauba_kategooriasse_kuulumine() IS 'See trigeri funktsioon aitab jõustada ärireegli: Aktiivses olekus kaup peab kuuluma vähemalt ühte kategooriasse.';</w:t>
      </w:r>
    </w:p>
    <w:p w14:paraId="49A2B247" w14:textId="77777777" w:rsidR="000C3E09" w:rsidRPr="000C3E09" w:rsidRDefault="000C3E09" w:rsidP="000C3E09"/>
    <w:p w14:paraId="019E25EA" w14:textId="5BF40921" w:rsidR="000C3E09" w:rsidRPr="000C3E09" w:rsidRDefault="000C3E09" w:rsidP="000C3E09">
      <w:pPr>
        <w:shd w:val="clear" w:color="auto" w:fill="BFBFBF" w:themeFill="background1" w:themeFillShade="BF"/>
        <w:rPr>
          <w:sz w:val="20"/>
        </w:rPr>
      </w:pPr>
      <w:r w:rsidRPr="000C3E09">
        <w:rPr>
          <w:sz w:val="20"/>
        </w:rPr>
        <w:t>CREATE TRIGGER trig_kauba_kategooriasse_kuulumine BEFORE UPDATE OF kauba_seisundi_liik_kood ON Kaup FOR EACH ROW WHEN (NEW.kauba_seisundi_liik_kood=2) EXECUTE PROCEDURE f_kauba_kategooriasse_kuulumine();</w:t>
      </w:r>
    </w:p>
    <w:p w14:paraId="1213CF21" w14:textId="77777777" w:rsidR="000C3E09" w:rsidRPr="000C3E09" w:rsidRDefault="000C3E09" w:rsidP="00794FEE">
      <w:pPr>
        <w:shd w:val="clear" w:color="auto" w:fill="FFFFFF" w:themeFill="background1"/>
        <w:rPr>
          <w:color w:val="FF0000"/>
          <w:sz w:val="20"/>
        </w:rPr>
      </w:pPr>
    </w:p>
    <w:p w14:paraId="30F2B43C" w14:textId="40EF5C27" w:rsidR="003C56E5" w:rsidRPr="001B2BE9" w:rsidRDefault="003C56E5" w:rsidP="003C56E5">
      <w:pPr>
        <w:pStyle w:val="CommentText"/>
        <w:shd w:val="clear" w:color="auto" w:fill="BFBFBF" w:themeFill="background1" w:themeFillShade="BF"/>
        <w:jc w:val="both"/>
      </w:pPr>
      <w:r>
        <w:t>CREATE OR REPLACE FUNCTION f</w:t>
      </w:r>
      <w:r w:rsidRPr="003C56E5">
        <w:t>_</w:t>
      </w:r>
      <w:r w:rsidRPr="001B2BE9">
        <w:t>kauba_</w:t>
      </w:r>
      <w:r w:rsidR="000B27E5">
        <w:t>mitteaktiveerimine</w:t>
      </w:r>
      <w:r w:rsidRPr="001B2BE9">
        <w:t xml:space="preserve"> () </w:t>
      </w:r>
    </w:p>
    <w:p w14:paraId="69F92EBF" w14:textId="77777777" w:rsidR="003C56E5" w:rsidRDefault="003C56E5" w:rsidP="003C56E5">
      <w:pPr>
        <w:pStyle w:val="CommentText"/>
        <w:shd w:val="clear" w:color="auto" w:fill="BFBFBF" w:themeFill="background1" w:themeFillShade="BF"/>
        <w:jc w:val="both"/>
      </w:pPr>
      <w:r w:rsidRPr="001B2BE9">
        <w:t xml:space="preserve">RETURNS </w:t>
      </w:r>
      <w:r>
        <w:t>trigger</w:t>
      </w:r>
      <w:r w:rsidRPr="001B2BE9">
        <w:t xml:space="preserve"> AS $$ </w:t>
      </w:r>
    </w:p>
    <w:p w14:paraId="17834422" w14:textId="77777777" w:rsidR="003C56E5" w:rsidRDefault="003C56E5" w:rsidP="003C56E5">
      <w:pPr>
        <w:pStyle w:val="CommentText"/>
        <w:shd w:val="clear" w:color="auto" w:fill="BFBFBF" w:themeFill="background1" w:themeFillShade="BF"/>
        <w:jc w:val="both"/>
      </w:pPr>
      <w:r>
        <w:t>BEGIN</w:t>
      </w:r>
    </w:p>
    <w:p w14:paraId="21D991AA" w14:textId="105F5619" w:rsidR="003C56E5" w:rsidRDefault="003C56E5" w:rsidP="003C56E5">
      <w:pPr>
        <w:pStyle w:val="CommentText"/>
        <w:shd w:val="clear" w:color="auto" w:fill="BFBFBF" w:themeFill="background1" w:themeFillShade="BF"/>
        <w:jc w:val="both"/>
      </w:pPr>
      <w:r>
        <w:tab/>
        <w:t xml:space="preserve">RAISE EXCEPTION ’Ei saa </w:t>
      </w:r>
      <w:r w:rsidR="000B27E5">
        <w:t>mitteaktiveerida</w:t>
      </w:r>
      <w:r>
        <w:t xml:space="preserve"> kaupa, mis ei ole o</w:t>
      </w:r>
      <w:r w:rsidR="000B27E5">
        <w:t>lekus aktiivne</w:t>
      </w:r>
      <w:r>
        <w:t>!’;</w:t>
      </w:r>
    </w:p>
    <w:p w14:paraId="32B5DAE9" w14:textId="77777777" w:rsidR="003C56E5" w:rsidRDefault="003C56E5" w:rsidP="003C56E5">
      <w:pPr>
        <w:pStyle w:val="CommentText"/>
        <w:shd w:val="clear" w:color="auto" w:fill="BFBFBF" w:themeFill="background1" w:themeFillShade="BF"/>
        <w:jc w:val="both"/>
      </w:pPr>
      <w:r>
        <w:tab/>
        <w:t>RETURN NULL;</w:t>
      </w:r>
    </w:p>
    <w:p w14:paraId="059BE04F" w14:textId="77777777" w:rsidR="003C56E5" w:rsidRPr="001B2BE9" w:rsidRDefault="003C56E5" w:rsidP="003C56E5">
      <w:pPr>
        <w:pStyle w:val="CommentText"/>
        <w:shd w:val="clear" w:color="auto" w:fill="BFBFBF" w:themeFill="background1" w:themeFillShade="BF"/>
        <w:jc w:val="both"/>
      </w:pPr>
      <w:r>
        <w:t>END;</w:t>
      </w:r>
    </w:p>
    <w:p w14:paraId="47F8EB00" w14:textId="77777777" w:rsidR="003C56E5" w:rsidRDefault="003C56E5" w:rsidP="003C56E5">
      <w:pPr>
        <w:shd w:val="clear" w:color="auto" w:fill="BFBFBF" w:themeFill="background1" w:themeFillShade="BF"/>
        <w:jc w:val="both"/>
        <w:rPr>
          <w:sz w:val="20"/>
          <w:szCs w:val="20"/>
        </w:rPr>
      </w:pPr>
      <w:r>
        <w:rPr>
          <w:sz w:val="20"/>
          <w:szCs w:val="20"/>
        </w:rPr>
        <w:t>$$ LANGUAGE plpgsql;</w:t>
      </w:r>
    </w:p>
    <w:p w14:paraId="335C3099" w14:textId="77777777" w:rsidR="003C56E5" w:rsidRDefault="003C56E5" w:rsidP="003C56E5">
      <w:pPr>
        <w:shd w:val="clear" w:color="auto" w:fill="FFFFFF" w:themeFill="background1"/>
        <w:jc w:val="both"/>
        <w:rPr>
          <w:sz w:val="20"/>
          <w:szCs w:val="20"/>
        </w:rPr>
      </w:pPr>
    </w:p>
    <w:p w14:paraId="72C13000" w14:textId="5AD7E7EA" w:rsidR="003C56E5" w:rsidRDefault="003C56E5" w:rsidP="003C56E5">
      <w:pPr>
        <w:shd w:val="clear" w:color="auto" w:fill="FFFFFF" w:themeFill="background1"/>
        <w:jc w:val="both"/>
        <w:rPr>
          <w:sz w:val="20"/>
        </w:rPr>
      </w:pPr>
      <w:r w:rsidRPr="001B2BE9">
        <w:rPr>
          <w:sz w:val="20"/>
        </w:rPr>
        <w:t>COMMEN</w:t>
      </w:r>
      <w:r w:rsidR="000B27E5">
        <w:rPr>
          <w:sz w:val="20"/>
        </w:rPr>
        <w:t>T ON FUNCTION f_kauba_mitteaktiveerimine</w:t>
      </w:r>
      <w:r w:rsidRPr="001B2BE9">
        <w:rPr>
          <w:sz w:val="20"/>
        </w:rPr>
        <w:t>() IS</w:t>
      </w:r>
      <w:r>
        <w:rPr>
          <w:sz w:val="20"/>
        </w:rPr>
        <w:t xml:space="preserve"> 'See trigeri funktsioon aitab jõustada ärireegli: Ei saa </w:t>
      </w:r>
      <w:r w:rsidR="000B27E5">
        <w:rPr>
          <w:sz w:val="20"/>
        </w:rPr>
        <w:t>mitteaktiveerida</w:t>
      </w:r>
      <w:r>
        <w:rPr>
          <w:sz w:val="20"/>
        </w:rPr>
        <w:t xml:space="preserve"> kaupa, mis ei ole o</w:t>
      </w:r>
      <w:r w:rsidR="000B27E5">
        <w:rPr>
          <w:sz w:val="20"/>
        </w:rPr>
        <w:t>lekus aktiivne</w:t>
      </w:r>
      <w:r w:rsidRPr="001B2BE9">
        <w:rPr>
          <w:sz w:val="20"/>
        </w:rPr>
        <w:t>.';</w:t>
      </w:r>
    </w:p>
    <w:p w14:paraId="785B68B5" w14:textId="77777777" w:rsidR="003C56E5" w:rsidRDefault="003C56E5" w:rsidP="003C56E5"/>
    <w:p w14:paraId="65CCD991" w14:textId="4FC42D23" w:rsidR="003C56E5" w:rsidRDefault="003C56E5" w:rsidP="003C56E5">
      <w:pPr>
        <w:shd w:val="clear" w:color="auto" w:fill="BFBFBF" w:themeFill="background1" w:themeFillShade="BF"/>
        <w:rPr>
          <w:sz w:val="20"/>
        </w:rPr>
      </w:pPr>
      <w:r>
        <w:rPr>
          <w:sz w:val="20"/>
        </w:rPr>
        <w:t>CREATE TRIGGER trig_kauba</w:t>
      </w:r>
      <w:r w:rsidRPr="00CC7E1E">
        <w:rPr>
          <w:sz w:val="20"/>
        </w:rPr>
        <w:t>_</w:t>
      </w:r>
      <w:r w:rsidR="000B27E5">
        <w:rPr>
          <w:sz w:val="20"/>
        </w:rPr>
        <w:t>mitteaktiveerimine</w:t>
      </w:r>
      <w:r w:rsidRPr="00CC7E1E">
        <w:rPr>
          <w:sz w:val="20"/>
        </w:rPr>
        <w:t xml:space="preserve"> BEFORE </w:t>
      </w:r>
      <w:r>
        <w:rPr>
          <w:sz w:val="20"/>
        </w:rPr>
        <w:t>UPDATE OF kauba_seisundi_liik_kood</w:t>
      </w:r>
      <w:r w:rsidRPr="00CC7E1E">
        <w:rPr>
          <w:sz w:val="20"/>
        </w:rPr>
        <w:t xml:space="preserve"> ON </w:t>
      </w:r>
      <w:r>
        <w:rPr>
          <w:sz w:val="20"/>
        </w:rPr>
        <w:t>Kaup</w:t>
      </w:r>
      <w:r w:rsidRPr="00CC7E1E">
        <w:rPr>
          <w:sz w:val="20"/>
        </w:rPr>
        <w:t xml:space="preserve"> FOR EAC</w:t>
      </w:r>
      <w:r>
        <w:rPr>
          <w:sz w:val="20"/>
        </w:rPr>
        <w:t xml:space="preserve">H ROW WHEN ((OLD.kauba_seisundi_liik_kood </w:t>
      </w:r>
      <w:r w:rsidR="00B23630">
        <w:rPr>
          <w:sz w:val="20"/>
        </w:rPr>
        <w:t xml:space="preserve">NOT </w:t>
      </w:r>
      <w:r>
        <w:rPr>
          <w:sz w:val="20"/>
        </w:rPr>
        <w:t>IN (</w:t>
      </w:r>
      <w:r w:rsidR="00B23630">
        <w:rPr>
          <w:sz w:val="20"/>
        </w:rPr>
        <w:t>2</w:t>
      </w:r>
      <w:r w:rsidR="00CE2DA9">
        <w:rPr>
          <w:sz w:val="20"/>
        </w:rPr>
        <w:t>, 3</w:t>
      </w:r>
      <w:r>
        <w:rPr>
          <w:sz w:val="20"/>
        </w:rPr>
        <w:t>)</w:t>
      </w:r>
      <w:r w:rsidRPr="0092707A">
        <w:rPr>
          <w:sz w:val="20"/>
        </w:rPr>
        <w:t xml:space="preserve">) </w:t>
      </w:r>
      <w:r>
        <w:rPr>
          <w:sz w:val="20"/>
        </w:rPr>
        <w:t>AND (</w:t>
      </w:r>
      <w:r w:rsidR="000B27E5">
        <w:rPr>
          <w:sz w:val="20"/>
        </w:rPr>
        <w:t>NEW.kauba_seisundi_liik_kood=3</w:t>
      </w:r>
      <w:r>
        <w:rPr>
          <w:sz w:val="20"/>
        </w:rPr>
        <w:t xml:space="preserve">)) </w:t>
      </w:r>
      <w:r w:rsidRPr="0092707A">
        <w:rPr>
          <w:sz w:val="20"/>
        </w:rPr>
        <w:t>EXECU</w:t>
      </w:r>
      <w:r w:rsidR="000B27E5">
        <w:rPr>
          <w:sz w:val="20"/>
        </w:rPr>
        <w:t>TE PROCEDURE f_kauba_mitteaktiveerimine</w:t>
      </w:r>
      <w:r w:rsidRPr="0092707A">
        <w:rPr>
          <w:sz w:val="20"/>
        </w:rPr>
        <w:t>()</w:t>
      </w:r>
      <w:r>
        <w:rPr>
          <w:sz w:val="20"/>
        </w:rPr>
        <w:t>;</w:t>
      </w:r>
    </w:p>
    <w:p w14:paraId="0A9F7314" w14:textId="03E103E2" w:rsidR="003C56E5" w:rsidRDefault="003C56E5" w:rsidP="00794FEE">
      <w:pPr>
        <w:shd w:val="clear" w:color="auto" w:fill="FFFFFF" w:themeFill="background1"/>
        <w:rPr>
          <w:sz w:val="20"/>
        </w:rPr>
      </w:pPr>
    </w:p>
    <w:p w14:paraId="12AD9951" w14:textId="0A924D8B" w:rsidR="00794FEE" w:rsidRPr="001B2BE9" w:rsidRDefault="00794FEE" w:rsidP="00794FEE">
      <w:pPr>
        <w:pStyle w:val="CommentText"/>
        <w:shd w:val="clear" w:color="auto" w:fill="BFBFBF" w:themeFill="background1" w:themeFillShade="BF"/>
        <w:jc w:val="both"/>
      </w:pPr>
      <w:r w:rsidRPr="001B2BE9">
        <w:t>CREATE OR REPLACE FUNCTION f_kauba_</w:t>
      </w:r>
      <w:r w:rsidR="00EC75F2">
        <w:t>kategooriasse_lisamine</w:t>
      </w:r>
      <w:r w:rsidRPr="001B2BE9">
        <w:t xml:space="preserve"> () </w:t>
      </w:r>
    </w:p>
    <w:p w14:paraId="28DF76B1" w14:textId="56D65010" w:rsidR="00794FEE" w:rsidRDefault="00794FEE" w:rsidP="00794FEE">
      <w:pPr>
        <w:pStyle w:val="CommentText"/>
        <w:shd w:val="clear" w:color="auto" w:fill="BFBFBF" w:themeFill="background1" w:themeFillShade="BF"/>
        <w:jc w:val="both"/>
      </w:pPr>
      <w:r w:rsidRPr="001B2BE9">
        <w:t xml:space="preserve">RETURNS </w:t>
      </w:r>
      <w:r>
        <w:t>trigger</w:t>
      </w:r>
      <w:r w:rsidRPr="001B2BE9">
        <w:t xml:space="preserve"> AS $$ </w:t>
      </w:r>
    </w:p>
    <w:p w14:paraId="76CA49CE" w14:textId="417D88CF" w:rsidR="00964809" w:rsidRDefault="00964809" w:rsidP="00794FEE">
      <w:pPr>
        <w:pStyle w:val="CommentText"/>
        <w:shd w:val="clear" w:color="auto" w:fill="BFBFBF" w:themeFill="background1" w:themeFillShade="BF"/>
        <w:jc w:val="both"/>
      </w:pPr>
      <w:r>
        <w:t>DECLARE</w:t>
      </w:r>
    </w:p>
    <w:p w14:paraId="07F64133" w14:textId="4E966047" w:rsidR="00964809" w:rsidRDefault="00964809" w:rsidP="00794FEE">
      <w:pPr>
        <w:pStyle w:val="CommentText"/>
        <w:shd w:val="clear" w:color="auto" w:fill="BFBFBF" w:themeFill="background1" w:themeFillShade="BF"/>
        <w:jc w:val="both"/>
      </w:pPr>
      <w:r>
        <w:tab/>
        <w:t>m_kauba_seisundi_liik_kood SMALLINT;</w:t>
      </w:r>
    </w:p>
    <w:p w14:paraId="1FD93BF8" w14:textId="65F6AA7F" w:rsidR="00794FEE" w:rsidRDefault="00794FEE" w:rsidP="00794FEE">
      <w:pPr>
        <w:pStyle w:val="CommentText"/>
        <w:shd w:val="clear" w:color="auto" w:fill="BFBFBF" w:themeFill="background1" w:themeFillShade="BF"/>
        <w:jc w:val="both"/>
      </w:pPr>
      <w:r>
        <w:t>BEGIN</w:t>
      </w:r>
    </w:p>
    <w:p w14:paraId="79ADCC1A" w14:textId="07C26F4E" w:rsidR="00964809" w:rsidRDefault="00EC75F2" w:rsidP="00794FEE">
      <w:pPr>
        <w:pStyle w:val="CommentText"/>
        <w:shd w:val="clear" w:color="auto" w:fill="BFBFBF" w:themeFill="background1" w:themeFillShade="BF"/>
        <w:jc w:val="both"/>
      </w:pPr>
      <w:r>
        <w:t xml:space="preserve">SELECT </w:t>
      </w:r>
      <w:r w:rsidR="00964809">
        <w:t>kauba_seisundi_liik_kood INTO m_kauba_seisundi_liik_ko</w:t>
      </w:r>
      <w:r w:rsidR="008E63FC">
        <w:t xml:space="preserve">od FROM Kaup WHERE </w:t>
      </w:r>
      <w:r w:rsidR="0068347F">
        <w:t>kaup_kood=NEW</w:t>
      </w:r>
      <w:r w:rsidR="00964809">
        <w:t>.kaup_kood</w:t>
      </w:r>
      <w:r w:rsidR="00B23385">
        <w:t xml:space="preserve"> FOR UPDATE</w:t>
      </w:r>
      <w:r w:rsidR="00964809">
        <w:t>;</w:t>
      </w:r>
    </w:p>
    <w:p w14:paraId="3B31E392" w14:textId="05DCF36E" w:rsidR="00964809" w:rsidRDefault="00964809" w:rsidP="00794FEE">
      <w:pPr>
        <w:pStyle w:val="CommentText"/>
        <w:shd w:val="clear" w:color="auto" w:fill="BFBFBF" w:themeFill="background1" w:themeFillShade="BF"/>
        <w:jc w:val="both"/>
      </w:pPr>
      <w:r>
        <w:t xml:space="preserve">IF (m_kauba_seisundi_liik_kood </w:t>
      </w:r>
      <w:r w:rsidR="00B23630">
        <w:t xml:space="preserve">NOT </w:t>
      </w:r>
      <w:r>
        <w:t>IN (</w:t>
      </w:r>
      <w:r w:rsidR="00B23630">
        <w:t>1, 3</w:t>
      </w:r>
      <w:r>
        <w:t>)) THEN</w:t>
      </w:r>
    </w:p>
    <w:p w14:paraId="6BDE6080" w14:textId="781A0B48" w:rsidR="00794FEE" w:rsidRDefault="00794FEE" w:rsidP="00794FEE">
      <w:pPr>
        <w:pStyle w:val="CommentText"/>
        <w:shd w:val="clear" w:color="auto" w:fill="BFBFBF" w:themeFill="background1" w:themeFillShade="BF"/>
        <w:jc w:val="both"/>
      </w:pPr>
      <w:r>
        <w:tab/>
        <w:t xml:space="preserve">RAISE EXCEPTION </w:t>
      </w:r>
      <w:r w:rsidR="00320EFC">
        <w:t>'</w:t>
      </w:r>
      <w:r>
        <w:t>Ei saa</w:t>
      </w:r>
      <w:r w:rsidR="00EC75F2">
        <w:t xml:space="preserve"> lisada kategooriasse kaupa, mis ei ole olekus ootel või mitteaktiivne</w:t>
      </w:r>
      <w:r>
        <w:t>!</w:t>
      </w:r>
      <w:r w:rsidR="00320EFC" w:rsidRPr="00320EFC">
        <w:t xml:space="preserve"> </w:t>
      </w:r>
      <w:r w:rsidR="00320EFC">
        <w:t>'</w:t>
      </w:r>
      <w:r>
        <w:t>;</w:t>
      </w:r>
    </w:p>
    <w:p w14:paraId="7632AA0D" w14:textId="64599C23" w:rsidR="00964809" w:rsidRDefault="00964809" w:rsidP="00794FEE">
      <w:pPr>
        <w:pStyle w:val="CommentText"/>
        <w:shd w:val="clear" w:color="auto" w:fill="BFBFBF" w:themeFill="background1" w:themeFillShade="BF"/>
        <w:jc w:val="both"/>
      </w:pPr>
      <w:r>
        <w:t>ELSE</w:t>
      </w:r>
    </w:p>
    <w:p w14:paraId="4D28EC4F" w14:textId="2EBB453D" w:rsidR="00794FEE" w:rsidRDefault="00964809" w:rsidP="00794FEE">
      <w:pPr>
        <w:pStyle w:val="CommentText"/>
        <w:shd w:val="clear" w:color="auto" w:fill="BFBFBF" w:themeFill="background1" w:themeFillShade="BF"/>
        <w:jc w:val="both"/>
      </w:pPr>
      <w:r>
        <w:lastRenderedPageBreak/>
        <w:tab/>
        <w:t>RETURN NEW;</w:t>
      </w:r>
    </w:p>
    <w:p w14:paraId="353D1A8F" w14:textId="6530A6D4" w:rsidR="00964809" w:rsidRDefault="00964809" w:rsidP="00794FEE">
      <w:pPr>
        <w:pStyle w:val="CommentText"/>
        <w:shd w:val="clear" w:color="auto" w:fill="BFBFBF" w:themeFill="background1" w:themeFillShade="BF"/>
        <w:jc w:val="both"/>
      </w:pPr>
      <w:r>
        <w:t>END IF;</w:t>
      </w:r>
    </w:p>
    <w:p w14:paraId="35FE7C6D" w14:textId="77777777" w:rsidR="00794FEE" w:rsidRPr="001B2BE9" w:rsidRDefault="00794FEE" w:rsidP="00794FEE">
      <w:pPr>
        <w:pStyle w:val="CommentText"/>
        <w:shd w:val="clear" w:color="auto" w:fill="BFBFBF" w:themeFill="background1" w:themeFillShade="BF"/>
        <w:jc w:val="both"/>
      </w:pPr>
      <w:r>
        <w:t>END;</w:t>
      </w:r>
    </w:p>
    <w:p w14:paraId="44FA4952" w14:textId="77777777" w:rsidR="00964809" w:rsidRDefault="00794FEE" w:rsidP="00794FEE">
      <w:pPr>
        <w:shd w:val="clear" w:color="auto" w:fill="BFBFBF" w:themeFill="background1" w:themeFillShade="BF"/>
        <w:jc w:val="both"/>
        <w:rPr>
          <w:sz w:val="20"/>
          <w:szCs w:val="20"/>
        </w:rPr>
      </w:pPr>
      <w:r>
        <w:rPr>
          <w:sz w:val="20"/>
          <w:szCs w:val="20"/>
        </w:rPr>
        <w:t>$$ LANGUAGE plpgsql</w:t>
      </w:r>
      <w:r w:rsidR="00964809" w:rsidRPr="00964809">
        <w:t xml:space="preserve"> </w:t>
      </w:r>
      <w:r w:rsidR="00964809" w:rsidRPr="00964809">
        <w:rPr>
          <w:sz w:val="20"/>
          <w:szCs w:val="20"/>
        </w:rPr>
        <w:t xml:space="preserve">SECURITY DEFINER </w:t>
      </w:r>
    </w:p>
    <w:p w14:paraId="7EF82062" w14:textId="73F2CEF4" w:rsidR="00794FEE" w:rsidRPr="00964809" w:rsidRDefault="00964809" w:rsidP="00794FEE">
      <w:pPr>
        <w:shd w:val="clear" w:color="auto" w:fill="BFBFBF" w:themeFill="background1" w:themeFillShade="BF"/>
        <w:jc w:val="both"/>
        <w:rPr>
          <w:sz w:val="20"/>
          <w:szCs w:val="20"/>
        </w:rPr>
      </w:pPr>
      <w:r w:rsidRPr="00964809">
        <w:rPr>
          <w:sz w:val="20"/>
          <w:szCs w:val="20"/>
        </w:rPr>
        <w:t>SET search_path = public, pg_temp;</w:t>
      </w:r>
    </w:p>
    <w:p w14:paraId="0FFF580D" w14:textId="77777777" w:rsidR="00794FEE" w:rsidRDefault="00794FEE" w:rsidP="00794FEE">
      <w:pPr>
        <w:shd w:val="clear" w:color="auto" w:fill="FFFFFF" w:themeFill="background1"/>
        <w:jc w:val="both"/>
        <w:rPr>
          <w:sz w:val="20"/>
          <w:szCs w:val="20"/>
        </w:rPr>
      </w:pPr>
    </w:p>
    <w:p w14:paraId="51E1955B" w14:textId="6C9B69F7" w:rsidR="00794FEE" w:rsidRDefault="00794FEE" w:rsidP="00794FEE">
      <w:pPr>
        <w:shd w:val="clear" w:color="auto" w:fill="FFFFFF" w:themeFill="background1"/>
        <w:jc w:val="both"/>
        <w:rPr>
          <w:sz w:val="20"/>
        </w:rPr>
      </w:pPr>
      <w:r w:rsidRPr="001B2BE9">
        <w:rPr>
          <w:sz w:val="20"/>
        </w:rPr>
        <w:t>COMMENT ON FUNCTION f_kauba_</w:t>
      </w:r>
      <w:r w:rsidR="00165C18">
        <w:rPr>
          <w:sz w:val="20"/>
        </w:rPr>
        <w:t>kategooriasse_lisamine</w:t>
      </w:r>
      <w:r w:rsidRPr="001B2BE9">
        <w:rPr>
          <w:sz w:val="20"/>
        </w:rPr>
        <w:t>() IS</w:t>
      </w:r>
      <w:r>
        <w:rPr>
          <w:sz w:val="20"/>
        </w:rPr>
        <w:t xml:space="preserve"> 'See trigeri funktsioon aitab jõustada ärireegli: Ei saa</w:t>
      </w:r>
      <w:r w:rsidR="00EC75F2">
        <w:rPr>
          <w:sz w:val="20"/>
        </w:rPr>
        <w:t xml:space="preserve"> kategooriasse lisada</w:t>
      </w:r>
      <w:r w:rsidR="00320EFC">
        <w:rPr>
          <w:sz w:val="20"/>
        </w:rPr>
        <w:t xml:space="preserve"> kaupa,</w:t>
      </w:r>
      <w:r w:rsidR="00EC75F2">
        <w:rPr>
          <w:sz w:val="20"/>
        </w:rPr>
        <w:t xml:space="preserve"> mis ei ole olekus ootel või mitteaktiivne</w:t>
      </w:r>
      <w:r w:rsidRPr="001B2BE9">
        <w:rPr>
          <w:sz w:val="20"/>
        </w:rPr>
        <w:t>.';</w:t>
      </w:r>
    </w:p>
    <w:p w14:paraId="562BAB75" w14:textId="77777777" w:rsidR="00794FEE" w:rsidRDefault="00794FEE" w:rsidP="00794FEE"/>
    <w:p w14:paraId="29FDC53C" w14:textId="0E6FAF2A" w:rsidR="00165C18" w:rsidRPr="002D371D" w:rsidRDefault="00794FEE" w:rsidP="00794FEE">
      <w:pPr>
        <w:shd w:val="clear" w:color="auto" w:fill="BFBFBF" w:themeFill="background1" w:themeFillShade="BF"/>
        <w:rPr>
          <w:sz w:val="20"/>
        </w:rPr>
      </w:pPr>
      <w:r>
        <w:rPr>
          <w:sz w:val="20"/>
        </w:rPr>
        <w:t>CREATE TRIGGER trig_</w:t>
      </w:r>
      <w:r w:rsidR="00EC75F2">
        <w:rPr>
          <w:sz w:val="20"/>
        </w:rPr>
        <w:t>kauba_kategooriasse_lisamine</w:t>
      </w:r>
      <w:r w:rsidRPr="00CC7E1E">
        <w:rPr>
          <w:sz w:val="20"/>
        </w:rPr>
        <w:t xml:space="preserve"> BEFORE </w:t>
      </w:r>
      <w:r w:rsidR="0018387F">
        <w:rPr>
          <w:sz w:val="20"/>
        </w:rPr>
        <w:t>INSERT</w:t>
      </w:r>
      <w:r w:rsidR="00C46595">
        <w:rPr>
          <w:sz w:val="20"/>
        </w:rPr>
        <w:t xml:space="preserve"> </w:t>
      </w:r>
      <w:r w:rsidRPr="00CC7E1E">
        <w:rPr>
          <w:sz w:val="20"/>
        </w:rPr>
        <w:t xml:space="preserve">ON </w:t>
      </w:r>
      <w:r w:rsidR="00EC75F2">
        <w:rPr>
          <w:sz w:val="20"/>
        </w:rPr>
        <w:t>Kaubale_kategooria_omamine</w:t>
      </w:r>
      <w:r w:rsidRPr="00CC7E1E">
        <w:rPr>
          <w:sz w:val="20"/>
        </w:rPr>
        <w:t xml:space="preserve"> FOR EAC</w:t>
      </w:r>
      <w:r>
        <w:rPr>
          <w:sz w:val="20"/>
        </w:rPr>
        <w:t xml:space="preserve">H ROW </w:t>
      </w:r>
      <w:r w:rsidRPr="0092707A">
        <w:rPr>
          <w:sz w:val="20"/>
        </w:rPr>
        <w:t>EXECU</w:t>
      </w:r>
      <w:r>
        <w:rPr>
          <w:sz w:val="20"/>
        </w:rPr>
        <w:t>TE PROCEDURE f_</w:t>
      </w:r>
      <w:r w:rsidR="00165C18">
        <w:rPr>
          <w:sz w:val="20"/>
        </w:rPr>
        <w:t>kauba_kategooriasse_lisamine</w:t>
      </w:r>
      <w:r w:rsidRPr="0092707A">
        <w:rPr>
          <w:sz w:val="20"/>
        </w:rPr>
        <w:t>()</w:t>
      </w:r>
      <w:r>
        <w:rPr>
          <w:sz w:val="20"/>
        </w:rPr>
        <w:t>;</w:t>
      </w:r>
    </w:p>
    <w:p w14:paraId="1D28698F" w14:textId="35BAE50C" w:rsidR="00794FEE" w:rsidRDefault="00794FEE" w:rsidP="00794FEE">
      <w:pPr>
        <w:shd w:val="clear" w:color="auto" w:fill="FFFFFF" w:themeFill="background1"/>
        <w:rPr>
          <w:rFonts w:cs="Arial"/>
          <w:color w:val="0070C0"/>
          <w:sz w:val="16"/>
        </w:rPr>
      </w:pPr>
    </w:p>
    <w:p w14:paraId="5DF1D613" w14:textId="77777777" w:rsidR="001D3C2B" w:rsidRPr="00CC7E1E" w:rsidRDefault="001D3C2B" w:rsidP="00794FEE">
      <w:pPr>
        <w:shd w:val="clear" w:color="auto" w:fill="FFFFFF" w:themeFill="background1"/>
        <w:rPr>
          <w:rFonts w:cs="Arial"/>
          <w:color w:val="0070C0"/>
          <w:sz w:val="16"/>
        </w:rPr>
      </w:pPr>
    </w:p>
    <w:p w14:paraId="23949CB8" w14:textId="77777777" w:rsidR="00FA07BD" w:rsidRDefault="00FA07BD" w:rsidP="00FA07BD">
      <w:pPr>
        <w:pStyle w:val="Heading2"/>
        <w:ind w:left="528"/>
        <w:rPr>
          <w:rFonts w:cs="Arial"/>
        </w:rPr>
      </w:pPr>
      <w:bookmarkStart w:id="116" w:name="_Toc50447360"/>
      <w:bookmarkStart w:id="117" w:name="_Toc441925772"/>
      <w:bookmarkStart w:id="118" w:name="_Toc498165059"/>
      <w:bookmarkStart w:id="119" w:name="_Toc501191085"/>
      <w:r w:rsidRPr="00316750">
        <w:rPr>
          <w:rFonts w:cs="Arial"/>
        </w:rPr>
        <w:t>Reeglid</w:t>
      </w:r>
      <w:bookmarkEnd w:id="116"/>
      <w:bookmarkEnd w:id="117"/>
      <w:bookmarkEnd w:id="118"/>
      <w:bookmarkEnd w:id="119"/>
    </w:p>
    <w:p w14:paraId="174D1769" w14:textId="77777777" w:rsidR="00FA07BD" w:rsidRPr="00316750" w:rsidRDefault="00FA07BD" w:rsidP="00FA07BD"/>
    <w:p w14:paraId="0387E573" w14:textId="5E03D71B" w:rsidR="00FA07BD" w:rsidRPr="00316750" w:rsidRDefault="00FA07BD" w:rsidP="00FA07BD">
      <w:r>
        <w:t xml:space="preserve">Reegleid </w:t>
      </w:r>
      <w:r w:rsidR="00931050">
        <w:t>antud projektis ei looda.</w:t>
      </w:r>
    </w:p>
    <w:p w14:paraId="0F7A1923" w14:textId="77777777" w:rsidR="00FA07BD" w:rsidRPr="002B5DD1" w:rsidRDefault="00FA07BD" w:rsidP="00FA07BD">
      <w:pPr>
        <w:rPr>
          <w:rFonts w:cs="Arial"/>
          <w:color w:val="0070C0"/>
          <w:sz w:val="20"/>
        </w:rPr>
      </w:pPr>
    </w:p>
    <w:p w14:paraId="5A231B92" w14:textId="77777777" w:rsidR="00FA07BD" w:rsidRPr="001B2BE9" w:rsidRDefault="00FA07BD" w:rsidP="00FA07BD">
      <w:pPr>
        <w:pStyle w:val="Heading2"/>
        <w:ind w:left="528"/>
        <w:rPr>
          <w:rFonts w:cs="Arial"/>
        </w:rPr>
      </w:pPr>
      <w:bookmarkStart w:id="120" w:name="_Toc50447358"/>
      <w:bookmarkStart w:id="121" w:name="_Toc441925773"/>
      <w:bookmarkStart w:id="122" w:name="_Toc498165060"/>
      <w:bookmarkStart w:id="123" w:name="_Toc501191086"/>
      <w:r w:rsidRPr="001B2BE9">
        <w:rPr>
          <w:rFonts w:cs="Arial"/>
        </w:rPr>
        <w:t>Funktsioonid</w:t>
      </w:r>
      <w:bookmarkEnd w:id="120"/>
      <w:bookmarkEnd w:id="121"/>
      <w:bookmarkEnd w:id="122"/>
      <w:bookmarkEnd w:id="123"/>
    </w:p>
    <w:p w14:paraId="0FE5914D" w14:textId="77777777" w:rsidR="00FA07BD" w:rsidRPr="002B5DD1" w:rsidRDefault="00FA07BD" w:rsidP="00FA07BD">
      <w:pPr>
        <w:rPr>
          <w:color w:val="0070C0"/>
        </w:rPr>
      </w:pPr>
    </w:p>
    <w:p w14:paraId="55156693" w14:textId="77777777" w:rsidR="00960012" w:rsidRDefault="00960012" w:rsidP="00960012">
      <w:pPr>
        <w:pStyle w:val="CommentText"/>
        <w:shd w:val="clear" w:color="auto" w:fill="BFBFBF" w:themeFill="background1" w:themeFillShade="BF"/>
        <w:rPr>
          <w:szCs w:val="22"/>
        </w:rPr>
      </w:pPr>
      <w:r w:rsidRPr="00960012">
        <w:rPr>
          <w:szCs w:val="22"/>
        </w:rPr>
        <w:t xml:space="preserve">CREATE OR REPLACE FUNCTION f_kauba_lopetamine (p_kaup_kood Kaup.kaup_kood%TYPE) RETURNS Kaup.kaup_kood%TYPE AS $$ </w:t>
      </w:r>
    </w:p>
    <w:p w14:paraId="6A0D5DA0" w14:textId="5F5EDB71" w:rsidR="00960012" w:rsidRDefault="00960012" w:rsidP="00960012">
      <w:pPr>
        <w:pStyle w:val="CommentText"/>
        <w:shd w:val="clear" w:color="auto" w:fill="BFBFBF" w:themeFill="background1" w:themeFillShade="BF"/>
        <w:rPr>
          <w:szCs w:val="22"/>
        </w:rPr>
      </w:pPr>
      <w:r w:rsidRPr="00960012">
        <w:rPr>
          <w:szCs w:val="22"/>
        </w:rPr>
        <w:t xml:space="preserve">UPDATE Kaup SET kauba_seisundi_liik_kood = 4 WHERE Kaup.kaup_kood = p_kaup_kood </w:t>
      </w:r>
    </w:p>
    <w:p w14:paraId="29CCA55C" w14:textId="77777777" w:rsidR="00960012" w:rsidRDefault="00960012" w:rsidP="00960012">
      <w:pPr>
        <w:pStyle w:val="CommentText"/>
        <w:shd w:val="clear" w:color="auto" w:fill="BFBFBF" w:themeFill="background1" w:themeFillShade="BF"/>
        <w:rPr>
          <w:szCs w:val="22"/>
        </w:rPr>
      </w:pPr>
      <w:r w:rsidRPr="00960012">
        <w:rPr>
          <w:szCs w:val="22"/>
        </w:rPr>
        <w:t xml:space="preserve">RETURNING p_kaup_kood; </w:t>
      </w:r>
    </w:p>
    <w:p w14:paraId="4EEE6A5A" w14:textId="77777777" w:rsidR="00960012" w:rsidRDefault="00960012" w:rsidP="00960012">
      <w:pPr>
        <w:pStyle w:val="CommentText"/>
        <w:shd w:val="clear" w:color="auto" w:fill="BFBFBF" w:themeFill="background1" w:themeFillShade="BF"/>
        <w:rPr>
          <w:szCs w:val="22"/>
        </w:rPr>
      </w:pPr>
      <w:r w:rsidRPr="00960012">
        <w:rPr>
          <w:szCs w:val="22"/>
        </w:rPr>
        <w:t xml:space="preserve">$$ LANGUAGE sql SECURITY DEFINER STRICT </w:t>
      </w:r>
    </w:p>
    <w:p w14:paraId="59FDC3B1" w14:textId="39536249" w:rsidR="00960012" w:rsidRPr="00960012" w:rsidRDefault="00960012" w:rsidP="00960012">
      <w:pPr>
        <w:pStyle w:val="CommentText"/>
        <w:shd w:val="clear" w:color="auto" w:fill="BFBFBF" w:themeFill="background1" w:themeFillShade="BF"/>
        <w:rPr>
          <w:szCs w:val="22"/>
        </w:rPr>
      </w:pPr>
      <w:r w:rsidRPr="00960012">
        <w:rPr>
          <w:szCs w:val="22"/>
        </w:rPr>
        <w:t>SET search_path = public, pg_temp;</w:t>
      </w:r>
    </w:p>
    <w:p w14:paraId="3C4F2932" w14:textId="5975C841" w:rsidR="00960012" w:rsidRDefault="00960012" w:rsidP="00960012">
      <w:pPr>
        <w:pStyle w:val="CommentText"/>
        <w:shd w:val="clear" w:color="auto" w:fill="FFFFFF" w:themeFill="background1"/>
        <w:rPr>
          <w:rFonts w:ascii="Helvetica" w:hAnsi="Helvetica" w:cs="Helvetica"/>
          <w:color w:val="4B4F56"/>
          <w:sz w:val="18"/>
          <w:szCs w:val="18"/>
          <w:shd w:val="clear" w:color="auto" w:fill="F1F0F0"/>
        </w:rPr>
      </w:pPr>
    </w:p>
    <w:p w14:paraId="169049DF" w14:textId="0C6094EA" w:rsidR="00960012" w:rsidRDefault="00960012" w:rsidP="00960012">
      <w:pPr>
        <w:pStyle w:val="CommentText"/>
        <w:shd w:val="clear" w:color="auto" w:fill="FFFFFF" w:themeFill="background1"/>
        <w:rPr>
          <w:szCs w:val="22"/>
        </w:rPr>
      </w:pPr>
      <w:r w:rsidRPr="00960012">
        <w:rPr>
          <w:szCs w:val="22"/>
        </w:rPr>
        <w:t>COMMENT ON FUNCTION f_kauba_lopetamine(p_kaup_kood Kaup.kaup_kood%TYPE) IS 'Funktsioon muudab tabelis Kaup funktsiooni sisendina antud kauba koodi põhjal seisundi lõpetatuks. Funktsiooni kasutatakse OP5 läbiviimiseks.';</w:t>
      </w:r>
    </w:p>
    <w:p w14:paraId="703D7FA4" w14:textId="26D99568" w:rsidR="00676D0C" w:rsidRDefault="00676D0C" w:rsidP="00960012">
      <w:pPr>
        <w:pStyle w:val="CommentText"/>
        <w:shd w:val="clear" w:color="auto" w:fill="FFFFFF" w:themeFill="background1"/>
        <w:rPr>
          <w:szCs w:val="22"/>
        </w:rPr>
      </w:pPr>
    </w:p>
    <w:p w14:paraId="73E7F6D7" w14:textId="1DC9719A" w:rsidR="00676D0C" w:rsidRDefault="00676D0C" w:rsidP="00676D0C">
      <w:pPr>
        <w:pStyle w:val="CommentText"/>
        <w:shd w:val="clear" w:color="auto" w:fill="BFBFBF" w:themeFill="background1" w:themeFillShade="BF"/>
        <w:rPr>
          <w:szCs w:val="22"/>
        </w:rPr>
      </w:pPr>
      <w:r w:rsidRPr="00960012">
        <w:rPr>
          <w:szCs w:val="22"/>
        </w:rPr>
        <w:t>CREATE OR REP</w:t>
      </w:r>
      <w:r>
        <w:rPr>
          <w:szCs w:val="22"/>
        </w:rPr>
        <w:t>LACE FUNCTION f_kauba_mitteaktiveerimine</w:t>
      </w:r>
      <w:r w:rsidRPr="00960012">
        <w:rPr>
          <w:szCs w:val="22"/>
        </w:rPr>
        <w:t xml:space="preserve"> (p_kaup_kood Kaup.kaup_kood%TYPE) RETURNS Kaup.kaup_kood%TYPE AS $$ </w:t>
      </w:r>
    </w:p>
    <w:p w14:paraId="24F580F5" w14:textId="6DD3AD57" w:rsidR="00676D0C" w:rsidRDefault="00676D0C" w:rsidP="00676D0C">
      <w:pPr>
        <w:pStyle w:val="CommentText"/>
        <w:shd w:val="clear" w:color="auto" w:fill="BFBFBF" w:themeFill="background1" w:themeFillShade="BF"/>
        <w:rPr>
          <w:szCs w:val="22"/>
        </w:rPr>
      </w:pPr>
      <w:r w:rsidRPr="00960012">
        <w:rPr>
          <w:szCs w:val="22"/>
        </w:rPr>
        <w:t>UPDATE Kaup SET kauba_seisundi_liik_</w:t>
      </w:r>
      <w:r>
        <w:rPr>
          <w:szCs w:val="22"/>
        </w:rPr>
        <w:t>kood = 3</w:t>
      </w:r>
      <w:r w:rsidRPr="00960012">
        <w:rPr>
          <w:szCs w:val="22"/>
        </w:rPr>
        <w:t xml:space="preserve"> WHERE Kaup.kaup_kood = p_kaup_kood </w:t>
      </w:r>
    </w:p>
    <w:p w14:paraId="7960EB60" w14:textId="77777777" w:rsidR="00676D0C" w:rsidRDefault="00676D0C" w:rsidP="00676D0C">
      <w:pPr>
        <w:pStyle w:val="CommentText"/>
        <w:shd w:val="clear" w:color="auto" w:fill="BFBFBF" w:themeFill="background1" w:themeFillShade="BF"/>
        <w:rPr>
          <w:szCs w:val="22"/>
        </w:rPr>
      </w:pPr>
      <w:r w:rsidRPr="00960012">
        <w:rPr>
          <w:szCs w:val="22"/>
        </w:rPr>
        <w:t xml:space="preserve">RETURNING p_kaup_kood; </w:t>
      </w:r>
    </w:p>
    <w:p w14:paraId="1632C0CE" w14:textId="77777777" w:rsidR="00676D0C" w:rsidRDefault="00676D0C" w:rsidP="00676D0C">
      <w:pPr>
        <w:pStyle w:val="CommentText"/>
        <w:shd w:val="clear" w:color="auto" w:fill="BFBFBF" w:themeFill="background1" w:themeFillShade="BF"/>
        <w:rPr>
          <w:szCs w:val="22"/>
        </w:rPr>
      </w:pPr>
      <w:r w:rsidRPr="00960012">
        <w:rPr>
          <w:szCs w:val="22"/>
        </w:rPr>
        <w:t xml:space="preserve">$$ LANGUAGE sql SECURITY DEFINER STRICT </w:t>
      </w:r>
    </w:p>
    <w:p w14:paraId="341B6D49" w14:textId="77777777" w:rsidR="00676D0C" w:rsidRPr="00960012" w:rsidRDefault="00676D0C" w:rsidP="00676D0C">
      <w:pPr>
        <w:pStyle w:val="CommentText"/>
        <w:shd w:val="clear" w:color="auto" w:fill="BFBFBF" w:themeFill="background1" w:themeFillShade="BF"/>
        <w:rPr>
          <w:szCs w:val="22"/>
        </w:rPr>
      </w:pPr>
      <w:r w:rsidRPr="00960012">
        <w:rPr>
          <w:szCs w:val="22"/>
        </w:rPr>
        <w:t>SET search_path = public, pg_temp;</w:t>
      </w:r>
    </w:p>
    <w:p w14:paraId="1B3C6A2E" w14:textId="77777777" w:rsidR="00676D0C" w:rsidRDefault="00676D0C" w:rsidP="00676D0C">
      <w:pPr>
        <w:pStyle w:val="CommentText"/>
        <w:shd w:val="clear" w:color="auto" w:fill="FFFFFF" w:themeFill="background1"/>
        <w:rPr>
          <w:rFonts w:ascii="Helvetica" w:hAnsi="Helvetica" w:cs="Helvetica"/>
          <w:color w:val="4B4F56"/>
          <w:sz w:val="18"/>
          <w:szCs w:val="18"/>
          <w:shd w:val="clear" w:color="auto" w:fill="F1F0F0"/>
        </w:rPr>
      </w:pPr>
    </w:p>
    <w:p w14:paraId="77C22652" w14:textId="72690779" w:rsidR="00676D0C" w:rsidRPr="00960012" w:rsidRDefault="00676D0C" w:rsidP="00676D0C">
      <w:pPr>
        <w:pStyle w:val="CommentText"/>
        <w:shd w:val="clear" w:color="auto" w:fill="FFFFFF" w:themeFill="background1"/>
        <w:rPr>
          <w:szCs w:val="22"/>
        </w:rPr>
      </w:pPr>
      <w:r w:rsidRPr="00960012">
        <w:rPr>
          <w:szCs w:val="22"/>
        </w:rPr>
        <w:t>COMMEN</w:t>
      </w:r>
      <w:r>
        <w:rPr>
          <w:szCs w:val="22"/>
        </w:rPr>
        <w:t>T ON FUNCTION f_kauba_mitteaktiveerimine</w:t>
      </w:r>
      <w:r w:rsidRPr="00960012">
        <w:rPr>
          <w:szCs w:val="22"/>
        </w:rPr>
        <w:t xml:space="preserve">(p_kaup_kood Kaup.kaup_kood%TYPE) IS 'Funktsioon muudab tabelis Kaup funktsiooni sisendina antud kauba </w:t>
      </w:r>
      <w:r>
        <w:rPr>
          <w:szCs w:val="22"/>
        </w:rPr>
        <w:t>koodi põhjal seisundi mitteaktiivseks. Funktsiooni kasutatakse OP4</w:t>
      </w:r>
      <w:r w:rsidRPr="00960012">
        <w:rPr>
          <w:szCs w:val="22"/>
        </w:rPr>
        <w:t xml:space="preserve"> läbiviimiseks.';</w:t>
      </w:r>
    </w:p>
    <w:p w14:paraId="17C3C61F" w14:textId="77777777" w:rsidR="00960012" w:rsidRDefault="00960012" w:rsidP="00960012">
      <w:pPr>
        <w:pStyle w:val="CommentText"/>
        <w:shd w:val="clear" w:color="auto" w:fill="FFFFFF" w:themeFill="background1"/>
        <w:rPr>
          <w:szCs w:val="22"/>
        </w:rPr>
      </w:pPr>
    </w:p>
    <w:p w14:paraId="1D914AD4" w14:textId="1E78B4FB" w:rsidR="001B2BE9" w:rsidRPr="001B2BE9" w:rsidRDefault="001B2BE9" w:rsidP="001B2BE9">
      <w:pPr>
        <w:pStyle w:val="CommentText"/>
        <w:shd w:val="clear" w:color="auto" w:fill="BFBFBF" w:themeFill="background1" w:themeFillShade="BF"/>
        <w:rPr>
          <w:szCs w:val="22"/>
        </w:rPr>
      </w:pPr>
      <w:r w:rsidRPr="001B2BE9">
        <w:rPr>
          <w:szCs w:val="22"/>
        </w:rPr>
        <w:t xml:space="preserve">CREATE OR REPLACE FUNCTION f_kauba_kategooriasse_lisamine (p_kaup_kood Kaubale_kategooria_omamine.kaup_kood%TYPE, p_kauba_kategooria_kood Kaubale_kategooria_omamine.kauba_kategooria_kood%TYPE) </w:t>
      </w:r>
    </w:p>
    <w:p w14:paraId="69F05CA9" w14:textId="77777777" w:rsidR="001B2BE9" w:rsidRPr="001B2BE9" w:rsidRDefault="001B2BE9" w:rsidP="001B2BE9">
      <w:pPr>
        <w:pStyle w:val="CommentText"/>
        <w:shd w:val="clear" w:color="auto" w:fill="BFBFBF" w:themeFill="background1" w:themeFillShade="BF"/>
        <w:rPr>
          <w:szCs w:val="22"/>
        </w:rPr>
      </w:pPr>
      <w:r w:rsidRPr="001B2BE9">
        <w:rPr>
          <w:szCs w:val="22"/>
        </w:rPr>
        <w:t xml:space="preserve">RETURNS Kaubale_kategooria_omamine.kaup_kood%TYPE AS $$ </w:t>
      </w:r>
    </w:p>
    <w:p w14:paraId="451FC1B2" w14:textId="77777777" w:rsidR="001B2BE9" w:rsidRPr="001B2BE9" w:rsidRDefault="001B2BE9" w:rsidP="001B2BE9">
      <w:pPr>
        <w:pStyle w:val="CommentText"/>
        <w:shd w:val="clear" w:color="auto" w:fill="BFBFBF" w:themeFill="background1" w:themeFillShade="BF"/>
        <w:rPr>
          <w:szCs w:val="22"/>
        </w:rPr>
      </w:pPr>
      <w:r w:rsidRPr="001B2BE9">
        <w:rPr>
          <w:szCs w:val="22"/>
        </w:rPr>
        <w:t>INSERT INTO Kaubale_kategooria_omamine (kaup_kood, kauba_kategooria_kood) VALUES (p_kaup_kood, p_kauba_kategooria_kood)</w:t>
      </w:r>
    </w:p>
    <w:p w14:paraId="6E569EA1" w14:textId="77777777" w:rsidR="001B2BE9" w:rsidRPr="001B2BE9" w:rsidRDefault="001B2BE9" w:rsidP="001B2BE9">
      <w:pPr>
        <w:pStyle w:val="CommentText"/>
        <w:shd w:val="clear" w:color="auto" w:fill="BFBFBF" w:themeFill="background1" w:themeFillShade="BF"/>
        <w:rPr>
          <w:szCs w:val="22"/>
        </w:rPr>
      </w:pPr>
      <w:r w:rsidRPr="001B2BE9">
        <w:rPr>
          <w:szCs w:val="22"/>
        </w:rPr>
        <w:t xml:space="preserve">RETURNING p_kaup_kood; </w:t>
      </w:r>
    </w:p>
    <w:p w14:paraId="14F91E6B" w14:textId="77777777" w:rsidR="001B2BE9" w:rsidRDefault="001B2BE9" w:rsidP="001B2BE9">
      <w:pPr>
        <w:shd w:val="clear" w:color="auto" w:fill="BFBFBF" w:themeFill="background1" w:themeFillShade="BF"/>
        <w:jc w:val="both"/>
        <w:rPr>
          <w:sz w:val="20"/>
          <w:szCs w:val="22"/>
        </w:rPr>
      </w:pPr>
      <w:r w:rsidRPr="001B2BE9">
        <w:rPr>
          <w:sz w:val="20"/>
          <w:szCs w:val="22"/>
        </w:rPr>
        <w:t xml:space="preserve">$$ LANGUAGE sql SECURITY DEFINER STRICT </w:t>
      </w:r>
    </w:p>
    <w:p w14:paraId="080D85DD" w14:textId="07C468E7" w:rsidR="001B2BE9" w:rsidRPr="001B2BE9" w:rsidRDefault="001B2BE9" w:rsidP="001B2BE9">
      <w:pPr>
        <w:shd w:val="clear" w:color="auto" w:fill="BFBFBF" w:themeFill="background1" w:themeFillShade="BF"/>
        <w:jc w:val="both"/>
        <w:rPr>
          <w:sz w:val="20"/>
          <w:szCs w:val="22"/>
        </w:rPr>
      </w:pPr>
      <w:r w:rsidRPr="001B2BE9">
        <w:rPr>
          <w:sz w:val="20"/>
          <w:szCs w:val="22"/>
        </w:rPr>
        <w:t>SET search_path = public, pg_temp;</w:t>
      </w:r>
    </w:p>
    <w:p w14:paraId="77538535" w14:textId="0168AF30" w:rsidR="001B2BE9" w:rsidRPr="001B2BE9" w:rsidRDefault="001B2BE9" w:rsidP="001B2BE9">
      <w:pPr>
        <w:shd w:val="clear" w:color="auto" w:fill="FFFFFF" w:themeFill="background1"/>
        <w:jc w:val="both"/>
        <w:rPr>
          <w:sz w:val="20"/>
          <w:szCs w:val="22"/>
        </w:rPr>
      </w:pPr>
    </w:p>
    <w:p w14:paraId="281574EB" w14:textId="223CA02B" w:rsidR="001B2BE9" w:rsidRDefault="001B2BE9" w:rsidP="001B2BE9">
      <w:pPr>
        <w:shd w:val="clear" w:color="auto" w:fill="FFFFFF" w:themeFill="background1"/>
        <w:jc w:val="both"/>
        <w:rPr>
          <w:sz w:val="20"/>
          <w:szCs w:val="22"/>
        </w:rPr>
      </w:pPr>
      <w:r w:rsidRPr="001B2BE9">
        <w:rPr>
          <w:sz w:val="20"/>
          <w:szCs w:val="22"/>
        </w:rPr>
        <w:t>COMMENT ON FUNCTION f_kauba_kategooriasse_lisamine</w:t>
      </w:r>
      <w:r w:rsidR="00AB6719">
        <w:rPr>
          <w:sz w:val="20"/>
          <w:szCs w:val="22"/>
        </w:rPr>
        <w:t xml:space="preserve"> </w:t>
      </w:r>
      <w:r w:rsidRPr="001B2BE9">
        <w:rPr>
          <w:sz w:val="20"/>
          <w:szCs w:val="22"/>
        </w:rPr>
        <w:t xml:space="preserve">(p_kaup_kood Kaubale_kategooria_omamine.kaup_kood%TYPE, p_kauba_kategooria_kood Kaubale_kategooria_omamine.kauba_kategooria_kood%TYPE) IS 'Funktsioon lisab Kaubale_kategooria_omamine tabelisse kauba ja kaubale vastava kategooria, mis vastavad </w:t>
      </w:r>
      <w:r w:rsidRPr="001B2BE9">
        <w:rPr>
          <w:sz w:val="20"/>
          <w:szCs w:val="22"/>
        </w:rPr>
        <w:lastRenderedPageBreak/>
        <w:t>sisendina antud parameetritele kaup_kood ja kauba_kategooria_kood. Funktsiooni kasutatakse OP7 läbiviimiseks.';</w:t>
      </w:r>
    </w:p>
    <w:p w14:paraId="29A125B1" w14:textId="49949677" w:rsidR="001B2BE9" w:rsidRDefault="001B2BE9" w:rsidP="001B2BE9">
      <w:pPr>
        <w:shd w:val="clear" w:color="auto" w:fill="FFFFFF" w:themeFill="background1"/>
        <w:jc w:val="both"/>
        <w:rPr>
          <w:sz w:val="20"/>
          <w:szCs w:val="22"/>
        </w:rPr>
      </w:pPr>
    </w:p>
    <w:p w14:paraId="48A6D60C" w14:textId="264392D7" w:rsidR="001B2BE9" w:rsidRPr="001B2BE9" w:rsidRDefault="001B2BE9" w:rsidP="001B2BE9">
      <w:pPr>
        <w:pStyle w:val="CommentText"/>
        <w:shd w:val="clear" w:color="auto" w:fill="BFBFBF" w:themeFill="background1" w:themeFillShade="BF"/>
      </w:pPr>
      <w:r w:rsidRPr="001B2BE9">
        <w:t xml:space="preserve">CREATE OR REPLACE FUNCTION f_kauba_kategooriast_eemaldamine (p_kaup_kood Kaubale_kategooria_omamine.kaup_kood%TYPE, p_kauba_kategooria_kood Kaubale_kategooria_omamine.kauba_kategooria_kood%TYPE) </w:t>
      </w:r>
    </w:p>
    <w:p w14:paraId="436E6EEA" w14:textId="77777777" w:rsidR="001B2BE9" w:rsidRPr="001B2BE9" w:rsidRDefault="001B2BE9" w:rsidP="001B2BE9">
      <w:pPr>
        <w:pStyle w:val="CommentText"/>
        <w:shd w:val="clear" w:color="auto" w:fill="BFBFBF" w:themeFill="background1" w:themeFillShade="BF"/>
      </w:pPr>
      <w:r w:rsidRPr="001B2BE9">
        <w:t xml:space="preserve">RETURNS Kaubale_kategooria_omamine.kaup_kood%TYPE AS $$ </w:t>
      </w:r>
    </w:p>
    <w:p w14:paraId="7EA1D7B4" w14:textId="77777777" w:rsidR="001B2BE9" w:rsidRPr="001B2BE9" w:rsidRDefault="001B2BE9" w:rsidP="001B2BE9">
      <w:pPr>
        <w:pStyle w:val="CommentText"/>
        <w:shd w:val="clear" w:color="auto" w:fill="BFBFBF" w:themeFill="background1" w:themeFillShade="BF"/>
      </w:pPr>
      <w:r w:rsidRPr="001B2BE9">
        <w:t xml:space="preserve">DELETE FROM Kaubale_kategooria_omamine </w:t>
      </w:r>
    </w:p>
    <w:p w14:paraId="21DD0649" w14:textId="77777777" w:rsidR="001B2BE9" w:rsidRPr="001B2BE9" w:rsidRDefault="001B2BE9" w:rsidP="001B2BE9">
      <w:pPr>
        <w:pStyle w:val="CommentText"/>
        <w:shd w:val="clear" w:color="auto" w:fill="BFBFBF" w:themeFill="background1" w:themeFillShade="BF"/>
      </w:pPr>
      <w:r w:rsidRPr="001B2BE9">
        <w:t>WHERE Kaubale_kategooria_omamine.kaup_kood = p_kaup_kood AND Kaubale_kategooria_omamine.kauba_kategooria_kood = p_kauba_kategooria_kood</w:t>
      </w:r>
    </w:p>
    <w:p w14:paraId="3746D598" w14:textId="77777777" w:rsidR="001B2BE9" w:rsidRPr="001B2BE9" w:rsidRDefault="001B2BE9" w:rsidP="001B2BE9">
      <w:pPr>
        <w:pStyle w:val="CommentText"/>
        <w:shd w:val="clear" w:color="auto" w:fill="BFBFBF" w:themeFill="background1" w:themeFillShade="BF"/>
      </w:pPr>
      <w:r w:rsidRPr="001B2BE9">
        <w:t xml:space="preserve">RETURNING p_kaup_kood; </w:t>
      </w:r>
    </w:p>
    <w:p w14:paraId="1F4C45A1" w14:textId="77777777" w:rsidR="001B2BE9" w:rsidRDefault="001B2BE9" w:rsidP="001B2BE9">
      <w:pPr>
        <w:shd w:val="clear" w:color="auto" w:fill="BFBFBF" w:themeFill="background1" w:themeFillShade="BF"/>
        <w:jc w:val="both"/>
        <w:rPr>
          <w:sz w:val="20"/>
          <w:szCs w:val="20"/>
        </w:rPr>
      </w:pPr>
      <w:r w:rsidRPr="001B2BE9">
        <w:rPr>
          <w:sz w:val="20"/>
          <w:szCs w:val="20"/>
        </w:rPr>
        <w:t xml:space="preserve">$$ LANGUAGE sql SECURITY DEFINER STRICT </w:t>
      </w:r>
    </w:p>
    <w:p w14:paraId="645D3ADB" w14:textId="01E3E81D" w:rsidR="001B2BE9" w:rsidRPr="001B2BE9" w:rsidRDefault="001B2BE9" w:rsidP="001B2BE9">
      <w:pPr>
        <w:shd w:val="clear" w:color="auto" w:fill="BFBFBF" w:themeFill="background1" w:themeFillShade="BF"/>
        <w:jc w:val="both"/>
        <w:rPr>
          <w:sz w:val="20"/>
          <w:szCs w:val="20"/>
        </w:rPr>
      </w:pPr>
      <w:r w:rsidRPr="001B2BE9">
        <w:rPr>
          <w:sz w:val="20"/>
          <w:szCs w:val="20"/>
        </w:rPr>
        <w:t>SET search_path = public, pg_temp;</w:t>
      </w:r>
    </w:p>
    <w:p w14:paraId="26745BD5" w14:textId="110F5086" w:rsidR="001B2BE9" w:rsidRPr="001B2BE9" w:rsidRDefault="001B2BE9" w:rsidP="001B2BE9">
      <w:pPr>
        <w:shd w:val="clear" w:color="auto" w:fill="FFFFFF" w:themeFill="background1"/>
        <w:jc w:val="both"/>
        <w:rPr>
          <w:sz w:val="20"/>
          <w:szCs w:val="20"/>
        </w:rPr>
      </w:pPr>
    </w:p>
    <w:p w14:paraId="1390CC2C" w14:textId="757502F4" w:rsidR="001B2BE9" w:rsidRDefault="001B2BE9" w:rsidP="001B2BE9">
      <w:pPr>
        <w:shd w:val="clear" w:color="auto" w:fill="FFFFFF" w:themeFill="background1"/>
        <w:jc w:val="both"/>
        <w:rPr>
          <w:sz w:val="20"/>
          <w:szCs w:val="20"/>
        </w:rPr>
      </w:pPr>
      <w:r w:rsidRPr="001B2BE9">
        <w:rPr>
          <w:sz w:val="20"/>
          <w:szCs w:val="20"/>
        </w:rPr>
        <w:t>COMMENT ON FUNCTION f_kauba_kategooriast_eemaldamine</w:t>
      </w:r>
      <w:r w:rsidR="00AB6719">
        <w:rPr>
          <w:sz w:val="20"/>
          <w:szCs w:val="20"/>
        </w:rPr>
        <w:t xml:space="preserve"> </w:t>
      </w:r>
      <w:r w:rsidRPr="001B2BE9">
        <w:rPr>
          <w:sz w:val="20"/>
          <w:szCs w:val="20"/>
        </w:rPr>
        <w:t>(p_kaup_kood Kaubale_kategooria_omamine.kaup_kood%TYPE, p_kauba_kategooria_kood Kaubale_kategooria_omamine.kauba_kategooria_kood%TYPE) IS 'Funktsioon eemaldab Kaubale_kategooria_omamine tabelist kauba kategooriasse kuuluvuse, mis vastab sisendina antud parameetritele kaup_kood ja kauba_kategooria_kood. Funktsiooni kasutatakse OP8 läbiviimiseks.';</w:t>
      </w:r>
    </w:p>
    <w:p w14:paraId="0E25A69A" w14:textId="03D2376E" w:rsidR="001B2BE9" w:rsidRDefault="001B2BE9" w:rsidP="001B2BE9">
      <w:pPr>
        <w:shd w:val="clear" w:color="auto" w:fill="FFFFFF" w:themeFill="background1"/>
        <w:jc w:val="both"/>
        <w:rPr>
          <w:sz w:val="20"/>
          <w:szCs w:val="20"/>
        </w:rPr>
      </w:pPr>
    </w:p>
    <w:p w14:paraId="53DC4FDB" w14:textId="12ABC1E3" w:rsidR="001B2BE9" w:rsidRPr="001B2BE9" w:rsidRDefault="001B2BE9" w:rsidP="001B2BE9">
      <w:pPr>
        <w:pStyle w:val="CommentText"/>
        <w:shd w:val="clear" w:color="auto" w:fill="BFBFBF" w:themeFill="background1" w:themeFillShade="BF"/>
      </w:pPr>
      <w:r w:rsidRPr="001B2BE9">
        <w:t xml:space="preserve">CREATE OR REPLACE FUNCTION f_kauba_variandi_lisamine (p_kaup_kood Kaup_variant.kaup_kood%TYPE, p_kauba_varv_kood Kaup_variant.kauba_varv_kood%TYPE) </w:t>
      </w:r>
    </w:p>
    <w:p w14:paraId="45F0733A" w14:textId="77777777" w:rsidR="001B2BE9" w:rsidRPr="001B2BE9" w:rsidRDefault="001B2BE9" w:rsidP="001B2BE9">
      <w:pPr>
        <w:pStyle w:val="CommentText"/>
        <w:shd w:val="clear" w:color="auto" w:fill="BFBFBF" w:themeFill="background1" w:themeFillShade="BF"/>
      </w:pPr>
      <w:r w:rsidRPr="001B2BE9">
        <w:t xml:space="preserve">RETURNS Kaup_variant.kaup_kood%TYPE AS $$ </w:t>
      </w:r>
    </w:p>
    <w:p w14:paraId="34815CC6" w14:textId="77777777" w:rsidR="001B2BE9" w:rsidRPr="001B2BE9" w:rsidRDefault="001B2BE9" w:rsidP="001B2BE9">
      <w:pPr>
        <w:pStyle w:val="CommentText"/>
        <w:shd w:val="clear" w:color="auto" w:fill="BFBFBF" w:themeFill="background1" w:themeFillShade="BF"/>
      </w:pPr>
      <w:r w:rsidRPr="001B2BE9">
        <w:t>INSERT INTO Kaup_variant (kaup_kood, kauba_varv_kood) VALUES (p_kaup_kood, p_kauba_varv_kood)</w:t>
      </w:r>
    </w:p>
    <w:p w14:paraId="61D0F690" w14:textId="77777777" w:rsidR="001B2BE9" w:rsidRPr="001B2BE9" w:rsidRDefault="001B2BE9" w:rsidP="001B2BE9">
      <w:pPr>
        <w:pStyle w:val="CommentText"/>
        <w:shd w:val="clear" w:color="auto" w:fill="BFBFBF" w:themeFill="background1" w:themeFillShade="BF"/>
      </w:pPr>
      <w:r w:rsidRPr="001B2BE9">
        <w:t xml:space="preserve">RETURNING p_kaup_kood; </w:t>
      </w:r>
    </w:p>
    <w:p w14:paraId="0C8F215C" w14:textId="77777777" w:rsidR="001B2BE9" w:rsidRDefault="001B2BE9" w:rsidP="001B2BE9">
      <w:pPr>
        <w:shd w:val="clear" w:color="auto" w:fill="BFBFBF" w:themeFill="background1" w:themeFillShade="BF"/>
        <w:jc w:val="both"/>
        <w:rPr>
          <w:sz w:val="20"/>
          <w:szCs w:val="20"/>
        </w:rPr>
      </w:pPr>
      <w:r w:rsidRPr="001B2BE9">
        <w:rPr>
          <w:sz w:val="20"/>
          <w:szCs w:val="20"/>
        </w:rPr>
        <w:t xml:space="preserve">$$ LANGUAGE sql SECURITY DEFINER STRICT </w:t>
      </w:r>
    </w:p>
    <w:p w14:paraId="32A51B87" w14:textId="67AA5516" w:rsidR="001B2BE9" w:rsidRPr="001B2BE9" w:rsidRDefault="001B2BE9" w:rsidP="001B2BE9">
      <w:pPr>
        <w:shd w:val="clear" w:color="auto" w:fill="BFBFBF" w:themeFill="background1" w:themeFillShade="BF"/>
        <w:jc w:val="both"/>
        <w:rPr>
          <w:sz w:val="20"/>
          <w:szCs w:val="20"/>
        </w:rPr>
      </w:pPr>
      <w:r w:rsidRPr="001B2BE9">
        <w:rPr>
          <w:sz w:val="20"/>
          <w:szCs w:val="20"/>
        </w:rPr>
        <w:t>SET search_path = public, pg_temp;</w:t>
      </w:r>
    </w:p>
    <w:p w14:paraId="1A67B128" w14:textId="0141CA51" w:rsidR="001B2BE9" w:rsidRPr="001B2BE9" w:rsidRDefault="001B2BE9" w:rsidP="001B2BE9">
      <w:pPr>
        <w:shd w:val="clear" w:color="auto" w:fill="FFFFFF" w:themeFill="background1"/>
        <w:jc w:val="both"/>
        <w:rPr>
          <w:sz w:val="20"/>
          <w:szCs w:val="20"/>
        </w:rPr>
      </w:pPr>
    </w:p>
    <w:p w14:paraId="53FB30F6" w14:textId="0FCE3770" w:rsidR="001B2BE9" w:rsidRDefault="001B2BE9" w:rsidP="001B2BE9">
      <w:pPr>
        <w:shd w:val="clear" w:color="auto" w:fill="FFFFFF" w:themeFill="background1"/>
        <w:jc w:val="both"/>
        <w:rPr>
          <w:sz w:val="20"/>
          <w:szCs w:val="20"/>
        </w:rPr>
      </w:pPr>
      <w:r w:rsidRPr="001B2BE9">
        <w:rPr>
          <w:sz w:val="20"/>
          <w:szCs w:val="20"/>
        </w:rPr>
        <w:t>COMMENT ON FUNCTION f_kauba_variandi_lisamine</w:t>
      </w:r>
      <w:r>
        <w:rPr>
          <w:sz w:val="20"/>
          <w:szCs w:val="20"/>
        </w:rPr>
        <w:t xml:space="preserve"> </w:t>
      </w:r>
      <w:r w:rsidRPr="001B2BE9">
        <w:rPr>
          <w:sz w:val="20"/>
          <w:szCs w:val="20"/>
        </w:rPr>
        <w:t>(p_kaup_kood Kaup_variant.kaup_kood%TYPE, p_kauba_varv_kood Kaup_variant.kauba_varv_kood%TYPE) IS 'Funktsioon lisab Kaup_variant tabelisse kauba variandi, mis vastab sisendina antud parameetritele kaup_kood ja kauba_varv_kood. Funktsiooni kasutatakse OP9 läbiviimiseks.';</w:t>
      </w:r>
    </w:p>
    <w:p w14:paraId="75318206" w14:textId="29ED8D25" w:rsidR="001B2BE9" w:rsidRDefault="001B2BE9" w:rsidP="001B2BE9">
      <w:pPr>
        <w:shd w:val="clear" w:color="auto" w:fill="FFFFFF" w:themeFill="background1"/>
        <w:jc w:val="both"/>
        <w:rPr>
          <w:sz w:val="20"/>
          <w:szCs w:val="20"/>
        </w:rPr>
      </w:pPr>
    </w:p>
    <w:p w14:paraId="56418272" w14:textId="017ED20C" w:rsidR="001B2BE9" w:rsidRPr="001B2BE9" w:rsidRDefault="001B2BE9" w:rsidP="001B2BE9">
      <w:pPr>
        <w:pStyle w:val="CommentText"/>
        <w:shd w:val="clear" w:color="auto" w:fill="BFBFBF" w:themeFill="background1" w:themeFillShade="BF"/>
      </w:pPr>
      <w:r w:rsidRPr="001B2BE9">
        <w:t xml:space="preserve">CREATE OR REPLACE FUNCTION f_kauba_variandi_eemaldamine (p_kaup_kood Kaup_variant.kaup_kood%TYPE, p_kauba_varv_kood Kaup_variant.kauba_varv_kood%TYPE) </w:t>
      </w:r>
    </w:p>
    <w:p w14:paraId="2A362AAE" w14:textId="77777777" w:rsidR="001B2BE9" w:rsidRPr="001B2BE9" w:rsidRDefault="001B2BE9" w:rsidP="001B2BE9">
      <w:pPr>
        <w:pStyle w:val="CommentText"/>
        <w:shd w:val="clear" w:color="auto" w:fill="BFBFBF" w:themeFill="background1" w:themeFillShade="BF"/>
      </w:pPr>
      <w:r w:rsidRPr="001B2BE9">
        <w:t xml:space="preserve">RETURNS Kaup_variant.kaup_kood%TYPE AS $$ </w:t>
      </w:r>
    </w:p>
    <w:p w14:paraId="7B1011D3" w14:textId="77777777" w:rsidR="001B2BE9" w:rsidRPr="001B2BE9" w:rsidRDefault="001B2BE9" w:rsidP="001B2BE9">
      <w:pPr>
        <w:pStyle w:val="CommentText"/>
        <w:shd w:val="clear" w:color="auto" w:fill="BFBFBF" w:themeFill="background1" w:themeFillShade="BF"/>
      </w:pPr>
      <w:r w:rsidRPr="001B2BE9">
        <w:t xml:space="preserve">DELETE FROM Kaup_variant </w:t>
      </w:r>
    </w:p>
    <w:p w14:paraId="3288C9D5" w14:textId="77777777" w:rsidR="001B2BE9" w:rsidRPr="001B2BE9" w:rsidRDefault="001B2BE9" w:rsidP="001B2BE9">
      <w:pPr>
        <w:pStyle w:val="CommentText"/>
        <w:shd w:val="clear" w:color="auto" w:fill="BFBFBF" w:themeFill="background1" w:themeFillShade="BF"/>
      </w:pPr>
      <w:r w:rsidRPr="001B2BE9">
        <w:t>WHERE Kaup_variant.kaup_kood = p_kaup_kood AND Kaup_variant.kauba_varv_kood = p_kauba_varv_kood</w:t>
      </w:r>
    </w:p>
    <w:p w14:paraId="44B3C5B9" w14:textId="77777777" w:rsidR="001B2BE9" w:rsidRPr="001B2BE9" w:rsidRDefault="001B2BE9" w:rsidP="001B2BE9">
      <w:pPr>
        <w:pStyle w:val="CommentText"/>
        <w:shd w:val="clear" w:color="auto" w:fill="BFBFBF" w:themeFill="background1" w:themeFillShade="BF"/>
      </w:pPr>
      <w:r w:rsidRPr="001B2BE9">
        <w:t xml:space="preserve">RETURNING p_kaup_kood; </w:t>
      </w:r>
    </w:p>
    <w:p w14:paraId="4D46DEAE" w14:textId="77777777" w:rsidR="001B2BE9" w:rsidRDefault="001B2BE9" w:rsidP="001B2BE9">
      <w:pPr>
        <w:pStyle w:val="CommentText"/>
        <w:shd w:val="clear" w:color="auto" w:fill="BFBFBF" w:themeFill="background1" w:themeFillShade="BF"/>
      </w:pPr>
      <w:r w:rsidRPr="001B2BE9">
        <w:t xml:space="preserve">$$ LANGUAGE sql SECURITY DEFINER STRICT </w:t>
      </w:r>
    </w:p>
    <w:p w14:paraId="3FB51FC7" w14:textId="6AAEC19F" w:rsidR="001B2BE9" w:rsidRPr="001B2BE9" w:rsidRDefault="001B2BE9" w:rsidP="001B2BE9">
      <w:pPr>
        <w:pStyle w:val="CommentText"/>
        <w:shd w:val="clear" w:color="auto" w:fill="BFBFBF" w:themeFill="background1" w:themeFillShade="BF"/>
      </w:pPr>
      <w:r w:rsidRPr="001B2BE9">
        <w:t>SET search_path = public, pg_temp;</w:t>
      </w:r>
    </w:p>
    <w:p w14:paraId="2290D968" w14:textId="77777777" w:rsidR="001B2BE9" w:rsidRPr="001B2BE9" w:rsidRDefault="001B2BE9" w:rsidP="001B2BE9">
      <w:pPr>
        <w:pStyle w:val="CommentText"/>
      </w:pPr>
    </w:p>
    <w:p w14:paraId="194C8A5A" w14:textId="6F604490" w:rsidR="001B2BE9" w:rsidRDefault="001B2BE9" w:rsidP="001B2BE9">
      <w:pPr>
        <w:shd w:val="clear" w:color="auto" w:fill="FFFFFF" w:themeFill="background1"/>
        <w:jc w:val="both"/>
        <w:rPr>
          <w:sz w:val="20"/>
          <w:szCs w:val="20"/>
        </w:rPr>
      </w:pPr>
      <w:r w:rsidRPr="001B2BE9">
        <w:rPr>
          <w:sz w:val="20"/>
          <w:szCs w:val="20"/>
        </w:rPr>
        <w:t>COMMENT ON FUNCTION f_kauba_variandi_eemaldamine</w:t>
      </w:r>
      <w:r>
        <w:rPr>
          <w:sz w:val="20"/>
          <w:szCs w:val="20"/>
        </w:rPr>
        <w:t xml:space="preserve"> </w:t>
      </w:r>
      <w:r w:rsidRPr="001B2BE9">
        <w:rPr>
          <w:sz w:val="20"/>
          <w:szCs w:val="20"/>
        </w:rPr>
        <w:t>(p_kaup_kood Kaup_variant.kaup_kood%TYPE, p_kauba_varv_kood Kaup_variant.kauba_varv_kood%TYPE) IS 'Funktsioon eemaldab Kaup_variant tabelis kauba variandi, mis vastab sisendina antud parameetritele kaup_kood ja kauba_varv_kood. Funktsiooni kasutatakse OP10 läbiviimiseks.';</w:t>
      </w:r>
    </w:p>
    <w:p w14:paraId="5B332CDD" w14:textId="5A2C9534" w:rsidR="0089214D" w:rsidRDefault="0089214D" w:rsidP="001B2BE9">
      <w:pPr>
        <w:shd w:val="clear" w:color="auto" w:fill="FFFFFF" w:themeFill="background1"/>
        <w:jc w:val="both"/>
        <w:rPr>
          <w:sz w:val="20"/>
          <w:szCs w:val="20"/>
        </w:rPr>
      </w:pPr>
    </w:p>
    <w:p w14:paraId="2B681118" w14:textId="4AB495B2" w:rsidR="0089214D" w:rsidRPr="0089214D" w:rsidRDefault="0089214D" w:rsidP="0089214D">
      <w:pPr>
        <w:shd w:val="clear" w:color="auto" w:fill="BFBFBF" w:themeFill="background1" w:themeFillShade="BF"/>
        <w:suppressAutoHyphens w:val="0"/>
        <w:rPr>
          <w:rFonts w:cs="Arial"/>
          <w:sz w:val="20"/>
        </w:rPr>
      </w:pPr>
      <w:r w:rsidRPr="0089214D">
        <w:rPr>
          <w:rFonts w:cs="Arial"/>
          <w:sz w:val="20"/>
        </w:rPr>
        <w:t>CREATE OR REPLACE FUNCTION f_on_juhataja(p_e_meil</w:t>
      </w:r>
      <w:r>
        <w:rPr>
          <w:rFonts w:cs="Arial"/>
          <w:sz w:val="20"/>
        </w:rPr>
        <w:t xml:space="preserve"> </w:t>
      </w:r>
      <w:r w:rsidRPr="0089214D">
        <w:rPr>
          <w:rFonts w:cs="Arial"/>
          <w:sz w:val="20"/>
        </w:rPr>
        <w:t>text, p_parool text)</w:t>
      </w:r>
    </w:p>
    <w:p w14:paraId="2024787C" w14:textId="77777777" w:rsidR="0089214D" w:rsidRDefault="0089214D" w:rsidP="0089214D">
      <w:pPr>
        <w:shd w:val="clear" w:color="auto" w:fill="BFBFBF" w:themeFill="background1" w:themeFillShade="BF"/>
        <w:suppressAutoHyphens w:val="0"/>
        <w:rPr>
          <w:rFonts w:cs="Arial"/>
          <w:sz w:val="20"/>
        </w:rPr>
      </w:pPr>
      <w:r w:rsidRPr="0089214D">
        <w:rPr>
          <w:rFonts w:cs="Arial"/>
          <w:sz w:val="20"/>
        </w:rPr>
        <w:t>RETURNS boolean AS $$</w:t>
      </w:r>
      <w:r>
        <w:rPr>
          <w:rFonts w:cs="Arial"/>
          <w:sz w:val="20"/>
        </w:rPr>
        <w:t xml:space="preserve"> </w:t>
      </w:r>
      <w:r w:rsidRPr="0089214D">
        <w:rPr>
          <w:rFonts w:cs="Arial"/>
          <w:sz w:val="20"/>
        </w:rPr>
        <w:t>DECLARE</w:t>
      </w:r>
      <w:r>
        <w:rPr>
          <w:rFonts w:cs="Arial"/>
          <w:sz w:val="20"/>
        </w:rPr>
        <w:t xml:space="preserve"> </w:t>
      </w:r>
      <w:r w:rsidRPr="0089214D">
        <w:rPr>
          <w:rFonts w:cs="Arial"/>
          <w:sz w:val="20"/>
        </w:rPr>
        <w:t>rslt boolean;</w:t>
      </w:r>
      <w:r>
        <w:rPr>
          <w:rFonts w:cs="Arial"/>
          <w:sz w:val="20"/>
        </w:rPr>
        <w:t xml:space="preserve"> </w:t>
      </w:r>
    </w:p>
    <w:p w14:paraId="2F961835" w14:textId="77777777" w:rsidR="0089214D" w:rsidRDefault="0089214D" w:rsidP="0089214D">
      <w:pPr>
        <w:shd w:val="clear" w:color="auto" w:fill="BFBFBF" w:themeFill="background1" w:themeFillShade="BF"/>
        <w:suppressAutoHyphens w:val="0"/>
        <w:rPr>
          <w:rFonts w:cs="Arial"/>
          <w:sz w:val="20"/>
        </w:rPr>
      </w:pPr>
      <w:r w:rsidRPr="0089214D">
        <w:rPr>
          <w:rFonts w:cs="Arial"/>
          <w:sz w:val="20"/>
        </w:rPr>
        <w:t>BEGIN</w:t>
      </w:r>
      <w:r>
        <w:rPr>
          <w:rFonts w:cs="Arial"/>
          <w:sz w:val="20"/>
        </w:rPr>
        <w:t xml:space="preserve"> </w:t>
      </w:r>
    </w:p>
    <w:p w14:paraId="143938BE" w14:textId="4E29AB1B" w:rsidR="0089214D" w:rsidRDefault="0089214D" w:rsidP="0089214D">
      <w:pPr>
        <w:shd w:val="clear" w:color="auto" w:fill="BFBFBF" w:themeFill="background1" w:themeFillShade="BF"/>
        <w:suppressAutoHyphens w:val="0"/>
        <w:rPr>
          <w:rFonts w:cs="Arial"/>
          <w:sz w:val="20"/>
        </w:rPr>
      </w:pPr>
      <w:r w:rsidRPr="0089214D">
        <w:rPr>
          <w:rFonts w:cs="Arial"/>
          <w:sz w:val="20"/>
        </w:rPr>
        <w:t>SELECT INTO rslt (Isik.parool = public.crypt(p_parool,</w:t>
      </w:r>
      <w:r>
        <w:rPr>
          <w:rFonts w:cs="Arial"/>
          <w:sz w:val="20"/>
        </w:rPr>
        <w:t xml:space="preserve"> </w:t>
      </w:r>
      <w:r w:rsidRPr="0089214D">
        <w:rPr>
          <w:rFonts w:cs="Arial"/>
          <w:sz w:val="20"/>
        </w:rPr>
        <w:t xml:space="preserve">Isik.parool)) </w:t>
      </w:r>
    </w:p>
    <w:p w14:paraId="47A921EC" w14:textId="77777777" w:rsidR="0089214D" w:rsidRDefault="0089214D" w:rsidP="0089214D">
      <w:pPr>
        <w:shd w:val="clear" w:color="auto" w:fill="BFBFBF" w:themeFill="background1" w:themeFillShade="BF"/>
        <w:suppressAutoHyphens w:val="0"/>
        <w:rPr>
          <w:rFonts w:cs="Arial"/>
          <w:sz w:val="20"/>
        </w:rPr>
      </w:pPr>
      <w:r w:rsidRPr="0089214D">
        <w:rPr>
          <w:rFonts w:cs="Arial"/>
          <w:sz w:val="20"/>
        </w:rPr>
        <w:t xml:space="preserve">FROM Isik, Tootaja </w:t>
      </w:r>
    </w:p>
    <w:p w14:paraId="183F1363" w14:textId="77777777" w:rsidR="0089214D" w:rsidRDefault="0089214D" w:rsidP="0089214D">
      <w:pPr>
        <w:shd w:val="clear" w:color="auto" w:fill="BFBFBF" w:themeFill="background1" w:themeFillShade="BF"/>
        <w:suppressAutoHyphens w:val="0"/>
        <w:rPr>
          <w:rFonts w:cs="Arial"/>
          <w:sz w:val="20"/>
        </w:rPr>
      </w:pPr>
      <w:r w:rsidRPr="0089214D">
        <w:rPr>
          <w:rFonts w:cs="Arial"/>
          <w:sz w:val="20"/>
        </w:rPr>
        <w:t>WHERE Isik.isik_id = Tootaja.isik_id AND</w:t>
      </w:r>
      <w:r>
        <w:rPr>
          <w:rFonts w:cs="Arial"/>
          <w:sz w:val="20"/>
        </w:rPr>
        <w:t xml:space="preserve"> </w:t>
      </w:r>
      <w:r w:rsidRPr="0089214D">
        <w:rPr>
          <w:rFonts w:cs="Arial"/>
          <w:sz w:val="20"/>
        </w:rPr>
        <w:t>Upper(Isik.e_meil)=Upper(p_e_meil) AND Tootaja.amet_kood = 1 AND</w:t>
      </w:r>
      <w:r>
        <w:rPr>
          <w:rFonts w:cs="Arial"/>
          <w:sz w:val="20"/>
        </w:rPr>
        <w:t xml:space="preserve"> </w:t>
      </w:r>
      <w:r w:rsidRPr="0089214D">
        <w:rPr>
          <w:rFonts w:cs="Arial"/>
          <w:sz w:val="20"/>
        </w:rPr>
        <w:t>Tootaja.tootaja_seisundi_liik_kood IN (1, 2, 3, 4);</w:t>
      </w:r>
      <w:r>
        <w:rPr>
          <w:rFonts w:cs="Arial"/>
          <w:sz w:val="20"/>
        </w:rPr>
        <w:t xml:space="preserve"> </w:t>
      </w:r>
    </w:p>
    <w:p w14:paraId="39AAA00C" w14:textId="77777777" w:rsidR="0089214D" w:rsidRDefault="0089214D" w:rsidP="0089214D">
      <w:pPr>
        <w:shd w:val="clear" w:color="auto" w:fill="BFBFBF" w:themeFill="background1" w:themeFillShade="BF"/>
        <w:suppressAutoHyphens w:val="0"/>
        <w:rPr>
          <w:rFonts w:cs="Arial"/>
          <w:sz w:val="20"/>
        </w:rPr>
      </w:pPr>
      <w:r w:rsidRPr="0089214D">
        <w:rPr>
          <w:rFonts w:cs="Arial"/>
          <w:sz w:val="20"/>
        </w:rPr>
        <w:t>RETURN coalesce(rslt, FALSE);</w:t>
      </w:r>
      <w:r>
        <w:rPr>
          <w:rFonts w:cs="Arial"/>
          <w:sz w:val="20"/>
        </w:rPr>
        <w:t xml:space="preserve"> </w:t>
      </w:r>
    </w:p>
    <w:p w14:paraId="659CE3AB" w14:textId="77777777" w:rsidR="0089214D" w:rsidRDefault="0089214D" w:rsidP="0089214D">
      <w:pPr>
        <w:shd w:val="clear" w:color="auto" w:fill="BFBFBF" w:themeFill="background1" w:themeFillShade="BF"/>
        <w:suppressAutoHyphens w:val="0"/>
        <w:rPr>
          <w:rFonts w:cs="Arial"/>
          <w:sz w:val="20"/>
        </w:rPr>
      </w:pPr>
      <w:r w:rsidRPr="0089214D">
        <w:rPr>
          <w:rFonts w:cs="Arial"/>
          <w:sz w:val="20"/>
        </w:rPr>
        <w:t>END;</w:t>
      </w:r>
      <w:r>
        <w:rPr>
          <w:rFonts w:cs="Arial"/>
          <w:sz w:val="20"/>
        </w:rPr>
        <w:t xml:space="preserve"> </w:t>
      </w:r>
    </w:p>
    <w:p w14:paraId="739C7213" w14:textId="77777777" w:rsidR="0089214D" w:rsidRDefault="0089214D" w:rsidP="0089214D">
      <w:pPr>
        <w:shd w:val="clear" w:color="auto" w:fill="BFBFBF" w:themeFill="background1" w:themeFillShade="BF"/>
        <w:suppressAutoHyphens w:val="0"/>
        <w:rPr>
          <w:rFonts w:cs="Arial"/>
          <w:sz w:val="20"/>
        </w:rPr>
      </w:pPr>
      <w:r w:rsidRPr="0089214D">
        <w:rPr>
          <w:rFonts w:cs="Arial"/>
          <w:sz w:val="20"/>
        </w:rPr>
        <w:t>$$ LANGUAGE plpgsql SECURITY DEFINER STABLE</w:t>
      </w:r>
      <w:r>
        <w:rPr>
          <w:rFonts w:cs="Arial"/>
          <w:sz w:val="20"/>
        </w:rPr>
        <w:t xml:space="preserve"> </w:t>
      </w:r>
    </w:p>
    <w:p w14:paraId="2B24D195" w14:textId="05F3C36A" w:rsidR="0089214D" w:rsidRPr="0089214D" w:rsidRDefault="0089214D" w:rsidP="0089214D">
      <w:pPr>
        <w:shd w:val="clear" w:color="auto" w:fill="BFBFBF" w:themeFill="background1" w:themeFillShade="BF"/>
        <w:suppressAutoHyphens w:val="0"/>
        <w:rPr>
          <w:rFonts w:cs="Arial"/>
          <w:sz w:val="20"/>
        </w:rPr>
      </w:pPr>
      <w:r w:rsidRPr="0089214D">
        <w:rPr>
          <w:rFonts w:cs="Arial"/>
          <w:sz w:val="20"/>
        </w:rPr>
        <w:t>SET search_path = public, pg_temp;</w:t>
      </w:r>
    </w:p>
    <w:p w14:paraId="3E8904F0" w14:textId="77777777" w:rsidR="0089214D" w:rsidRPr="0089214D" w:rsidRDefault="0089214D" w:rsidP="0089214D">
      <w:pPr>
        <w:suppressAutoHyphens w:val="0"/>
        <w:rPr>
          <w:rFonts w:cs="Arial"/>
          <w:sz w:val="20"/>
        </w:rPr>
      </w:pPr>
    </w:p>
    <w:p w14:paraId="7B64E2A6" w14:textId="0052A69E" w:rsidR="0089214D" w:rsidRDefault="0089214D" w:rsidP="0089214D">
      <w:pPr>
        <w:suppressAutoHyphens w:val="0"/>
        <w:rPr>
          <w:sz w:val="20"/>
          <w:szCs w:val="20"/>
        </w:rPr>
      </w:pPr>
      <w:r w:rsidRPr="0089214D">
        <w:rPr>
          <w:rFonts w:cs="Arial"/>
          <w:sz w:val="20"/>
        </w:rPr>
        <w:t>COMMENT ON FUNCTION f_on_juhataja(p_e_meil text,</w:t>
      </w:r>
      <w:r>
        <w:rPr>
          <w:rFonts w:cs="Arial"/>
          <w:sz w:val="20"/>
        </w:rPr>
        <w:t xml:space="preserve"> </w:t>
      </w:r>
      <w:r w:rsidRPr="0089214D">
        <w:rPr>
          <w:rFonts w:cs="Arial"/>
          <w:sz w:val="20"/>
        </w:rPr>
        <w:t>p_parool text) IS 'Selle funktsiooni abil autenditakse</w:t>
      </w:r>
      <w:r>
        <w:rPr>
          <w:rFonts w:cs="Arial"/>
          <w:sz w:val="20"/>
        </w:rPr>
        <w:t xml:space="preserve"> </w:t>
      </w:r>
      <w:r w:rsidRPr="0089214D">
        <w:rPr>
          <w:rFonts w:cs="Arial"/>
          <w:sz w:val="20"/>
        </w:rPr>
        <w:t>juhatajat. Parameetri p_e_meil oodatav väärtus on</w:t>
      </w:r>
      <w:r>
        <w:rPr>
          <w:rFonts w:cs="Arial"/>
          <w:sz w:val="20"/>
        </w:rPr>
        <w:t xml:space="preserve"> </w:t>
      </w:r>
      <w:r w:rsidRPr="0089214D">
        <w:rPr>
          <w:rFonts w:cs="Arial"/>
          <w:sz w:val="20"/>
        </w:rPr>
        <w:t>tõstutundetu e_meil ja p_parool oodatav väärtus on</w:t>
      </w:r>
      <w:r>
        <w:rPr>
          <w:rFonts w:cs="Arial"/>
          <w:sz w:val="20"/>
        </w:rPr>
        <w:t xml:space="preserve"> </w:t>
      </w:r>
      <w:r w:rsidRPr="0089214D">
        <w:rPr>
          <w:rFonts w:cs="Arial"/>
          <w:sz w:val="20"/>
        </w:rPr>
        <w:t>tõstutundlik avatekstiline parool. Juhatajal on õigus süsteemi siseneda, vaid siis kui tema seisundiks on tööl, katseajal, puhkusel või haiguslehel.';</w:t>
      </w:r>
    </w:p>
    <w:p w14:paraId="7EF0E4CD" w14:textId="529D61F8" w:rsidR="001B2BE9" w:rsidRDefault="001B2BE9" w:rsidP="001B2BE9">
      <w:pPr>
        <w:shd w:val="clear" w:color="auto" w:fill="FFFFFF" w:themeFill="background1"/>
        <w:jc w:val="both"/>
        <w:rPr>
          <w:sz w:val="20"/>
          <w:szCs w:val="20"/>
        </w:rPr>
      </w:pPr>
    </w:p>
    <w:p w14:paraId="4A06AFEB" w14:textId="77777777" w:rsidR="00FA07BD" w:rsidRPr="006766CC" w:rsidRDefault="00FA07BD" w:rsidP="00FA07BD">
      <w:pPr>
        <w:pStyle w:val="Heading2"/>
      </w:pPr>
      <w:bookmarkStart w:id="124" w:name="_Toc50447353"/>
      <w:bookmarkStart w:id="125" w:name="_Toc441925774"/>
      <w:bookmarkStart w:id="126" w:name="_Toc498165061"/>
      <w:bookmarkStart w:id="127" w:name="_Toc501191087"/>
      <w:r w:rsidRPr="006766CC">
        <w:t>Indeksid</w:t>
      </w:r>
      <w:bookmarkEnd w:id="124"/>
      <w:bookmarkEnd w:id="125"/>
      <w:bookmarkEnd w:id="126"/>
      <w:bookmarkEnd w:id="127"/>
    </w:p>
    <w:p w14:paraId="7D97B631" w14:textId="77777777" w:rsidR="00FA07BD" w:rsidRPr="006766CC" w:rsidRDefault="00FA07BD" w:rsidP="00FA07BD">
      <w:pPr>
        <w:tabs>
          <w:tab w:val="right" w:pos="1142"/>
        </w:tabs>
        <w:rPr>
          <w:rFonts w:cs="Arial"/>
        </w:rPr>
      </w:pPr>
    </w:p>
    <w:p w14:paraId="40355E40" w14:textId="074439B0" w:rsidR="00FA07BD" w:rsidRPr="006766CC" w:rsidRDefault="00FA07BD" w:rsidP="00FA07BD">
      <w:pPr>
        <w:rPr>
          <w:rFonts w:cs="Arial"/>
        </w:rPr>
      </w:pPr>
      <w:r w:rsidRPr="006766CC">
        <w:rPr>
          <w:rFonts w:cs="Arial"/>
        </w:rPr>
        <w:t xml:space="preserve">Järgnevalt </w:t>
      </w:r>
      <w:r w:rsidR="00931050">
        <w:rPr>
          <w:rFonts w:cs="Arial"/>
        </w:rPr>
        <w:t>on toodud</w:t>
      </w:r>
      <w:r w:rsidRPr="006766CC">
        <w:rPr>
          <w:rFonts w:cs="Arial"/>
        </w:rPr>
        <w:t xml:space="preserve"> indeksite loomise laused.</w:t>
      </w:r>
    </w:p>
    <w:p w14:paraId="5A6D9F2E" w14:textId="77777777" w:rsidR="00FA07BD" w:rsidRPr="002B5DD1" w:rsidRDefault="00FA07BD" w:rsidP="00FA07BD">
      <w:pPr>
        <w:tabs>
          <w:tab w:val="right" w:pos="1142"/>
        </w:tabs>
        <w:rPr>
          <w:rFonts w:cs="Arial"/>
          <w:color w:val="0070C0"/>
        </w:rPr>
      </w:pPr>
    </w:p>
    <w:p w14:paraId="3A809110" w14:textId="77777777" w:rsidR="00FA07BD" w:rsidRPr="00F22DAA" w:rsidRDefault="00FA07BD" w:rsidP="00FA07BD">
      <w:pPr>
        <w:pStyle w:val="Heading3"/>
        <w:tabs>
          <w:tab w:val="right" w:pos="1142"/>
        </w:tabs>
        <w:rPr>
          <w:rFonts w:cs="Arial"/>
        </w:rPr>
      </w:pPr>
      <w:bookmarkStart w:id="128" w:name="_Toc50447354"/>
      <w:bookmarkStart w:id="129" w:name="_Toc441925775"/>
      <w:bookmarkStart w:id="130" w:name="_Toc498165062"/>
      <w:bookmarkStart w:id="131" w:name="_Toc501191088"/>
      <w:r w:rsidRPr="00F22DAA">
        <w:rPr>
          <w:rFonts w:cs="Arial"/>
        </w:rPr>
        <w:t>Välisvõtmete veergudele lisatavad indeksid</w:t>
      </w:r>
      <w:bookmarkEnd w:id="128"/>
      <w:bookmarkEnd w:id="129"/>
      <w:bookmarkEnd w:id="130"/>
      <w:bookmarkEnd w:id="131"/>
    </w:p>
    <w:p w14:paraId="6DD1C553" w14:textId="41CBF777" w:rsidR="00FA07BD" w:rsidRDefault="00FA07BD" w:rsidP="00FA07BD">
      <w:pPr>
        <w:tabs>
          <w:tab w:val="right" w:pos="422"/>
        </w:tabs>
        <w:rPr>
          <w:rFonts w:cs="Arial"/>
          <w:color w:val="0070C0"/>
        </w:rPr>
      </w:pPr>
    </w:p>
    <w:p w14:paraId="1EB79DA2" w14:textId="686673AC"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IXFK_Kauba_kategooria_tyyp ON Kaup_kategooria (kauba_kategooria_tyyp_kood ASC);</w:t>
      </w:r>
    </w:p>
    <w:p w14:paraId="3D706DFE" w14:textId="77777777" w:rsidR="00F22DAA" w:rsidRPr="00F22DAA" w:rsidRDefault="00F22DAA" w:rsidP="00F22DAA">
      <w:pPr>
        <w:shd w:val="clear" w:color="auto" w:fill="BFBFBF" w:themeFill="background1" w:themeFillShade="BF"/>
        <w:tabs>
          <w:tab w:val="right" w:pos="422"/>
        </w:tabs>
        <w:rPr>
          <w:rFonts w:cs="Arial"/>
          <w:sz w:val="20"/>
          <w:szCs w:val="20"/>
        </w:rPr>
      </w:pPr>
    </w:p>
    <w:p w14:paraId="05270B93" w14:textId="0F5EEFA7"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w:t>
      </w:r>
      <w:r w:rsidR="00595646">
        <w:rPr>
          <w:rFonts w:cs="Arial"/>
          <w:sz w:val="20"/>
          <w:szCs w:val="20"/>
        </w:rPr>
        <w:t>EX IXFK_Isiku_seisundi_liik</w:t>
      </w:r>
      <w:r w:rsidRPr="00F22DAA">
        <w:rPr>
          <w:rFonts w:cs="Arial"/>
          <w:sz w:val="20"/>
          <w:szCs w:val="20"/>
        </w:rPr>
        <w:t xml:space="preserve"> ON Isik (isiku_seisundi_liik_kood ASC);</w:t>
      </w:r>
    </w:p>
    <w:p w14:paraId="45F3B0F6" w14:textId="24742E25"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IXFK_Riik ON Isik (isikukood_riik ASC);</w:t>
      </w:r>
    </w:p>
    <w:p w14:paraId="181AF824" w14:textId="77777777" w:rsidR="00F22DAA" w:rsidRPr="00F22DAA" w:rsidRDefault="00F22DAA" w:rsidP="00F22DAA">
      <w:pPr>
        <w:shd w:val="clear" w:color="auto" w:fill="BFBFBF" w:themeFill="background1" w:themeFillShade="BF"/>
        <w:tabs>
          <w:tab w:val="right" w:pos="422"/>
        </w:tabs>
        <w:rPr>
          <w:rFonts w:cs="Arial"/>
          <w:sz w:val="20"/>
          <w:szCs w:val="20"/>
        </w:rPr>
      </w:pPr>
    </w:p>
    <w:p w14:paraId="30D8ADCD" w14:textId="424AC813"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IXFK_Kliendi_seisundi_liik ON Klient (kliendi_seisundi_liik_kood ASC);</w:t>
      </w:r>
    </w:p>
    <w:p w14:paraId="49EA69E0" w14:textId="77777777" w:rsidR="00F22DAA" w:rsidRPr="00F22DAA" w:rsidRDefault="00F22DAA" w:rsidP="00F22DAA">
      <w:pPr>
        <w:shd w:val="clear" w:color="auto" w:fill="BFBFBF" w:themeFill="background1" w:themeFillShade="BF"/>
        <w:tabs>
          <w:tab w:val="right" w:pos="422"/>
        </w:tabs>
        <w:rPr>
          <w:rFonts w:cs="Arial"/>
          <w:sz w:val="20"/>
          <w:szCs w:val="20"/>
        </w:rPr>
      </w:pPr>
    </w:p>
    <w:p w14:paraId="0390628D" w14:textId="097A9FA8"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IXFK_Amet ON Tootaja (amet_kood ASC);</w:t>
      </w:r>
    </w:p>
    <w:p w14:paraId="55215CDD" w14:textId="5C121A50"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IXFK_Tootaja_seisundi_liik ON Tootaja (tootaja_seisundi_liik_kood ASC);</w:t>
      </w:r>
    </w:p>
    <w:p w14:paraId="3D88526B" w14:textId="77777777" w:rsidR="00F22DAA" w:rsidRPr="00F22DAA" w:rsidRDefault="00F22DAA" w:rsidP="00F22DAA">
      <w:pPr>
        <w:shd w:val="clear" w:color="auto" w:fill="BFBFBF" w:themeFill="background1" w:themeFillShade="BF"/>
        <w:tabs>
          <w:tab w:val="right" w:pos="422"/>
        </w:tabs>
        <w:rPr>
          <w:rFonts w:cs="Arial"/>
          <w:sz w:val="20"/>
          <w:szCs w:val="20"/>
        </w:rPr>
      </w:pPr>
    </w:p>
    <w:p w14:paraId="7BF4797A" w14:textId="6FA0E720"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IXFK_Brand ON Kaup (brand_kood ASC);</w:t>
      </w:r>
    </w:p>
    <w:p w14:paraId="6CE52C70" w14:textId="6C627255"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IXFK_Kauba_seisundi_liik ON Kaup (kauba_seisundi_liik_kood ASC);</w:t>
      </w:r>
    </w:p>
    <w:p w14:paraId="6A46807A" w14:textId="77777777"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IXFK_Tootaja ON Kaup (registreerija_id ASC);</w:t>
      </w:r>
    </w:p>
    <w:p w14:paraId="4B32D8E4" w14:textId="77777777" w:rsidR="00F22DAA" w:rsidRPr="00F22DAA" w:rsidRDefault="00F22DAA" w:rsidP="00F22DAA">
      <w:pPr>
        <w:shd w:val="clear" w:color="auto" w:fill="BFBFBF" w:themeFill="background1" w:themeFillShade="BF"/>
        <w:tabs>
          <w:tab w:val="right" w:pos="422"/>
        </w:tabs>
        <w:rPr>
          <w:rFonts w:cs="Arial"/>
          <w:sz w:val="20"/>
          <w:szCs w:val="20"/>
        </w:rPr>
      </w:pPr>
    </w:p>
    <w:p w14:paraId="2EE6ACEA" w14:textId="0C08679E"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IXFK_Kaup_kategooria ON Kaubale_kategooria_omamine (kauba_kategooria_kood ASC);</w:t>
      </w:r>
    </w:p>
    <w:p w14:paraId="397BD64A" w14:textId="77777777" w:rsidR="00F22DAA" w:rsidRPr="00F22DAA" w:rsidRDefault="00F22DAA" w:rsidP="00F22DAA">
      <w:pPr>
        <w:shd w:val="clear" w:color="auto" w:fill="BFBFBF" w:themeFill="background1" w:themeFillShade="BF"/>
        <w:tabs>
          <w:tab w:val="right" w:pos="422"/>
        </w:tabs>
        <w:rPr>
          <w:rFonts w:cs="Arial"/>
          <w:sz w:val="20"/>
          <w:szCs w:val="20"/>
        </w:rPr>
      </w:pPr>
    </w:p>
    <w:p w14:paraId="628459F5" w14:textId="4FD73786"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IXFK_Varv ON Kaup_variant(kauba_varv_kood ASC);</w:t>
      </w:r>
    </w:p>
    <w:p w14:paraId="0E79DC90" w14:textId="77777777" w:rsidR="00F22DAA" w:rsidRPr="00F22DAA" w:rsidRDefault="00F22DAA" w:rsidP="00F22DAA">
      <w:pPr>
        <w:shd w:val="clear" w:color="auto" w:fill="BFBFBF" w:themeFill="background1" w:themeFillShade="BF"/>
        <w:tabs>
          <w:tab w:val="right" w:pos="422"/>
        </w:tabs>
        <w:rPr>
          <w:rFonts w:cs="Arial"/>
          <w:sz w:val="20"/>
          <w:szCs w:val="20"/>
        </w:rPr>
      </w:pPr>
    </w:p>
    <w:p w14:paraId="0A7BFAC0" w14:textId="3A1A8FF9"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IXFK_Diagonaal ON Nutitelefon (diagonaal_kood ASC);</w:t>
      </w:r>
    </w:p>
    <w:p w14:paraId="514F5D0F" w14:textId="152AB422"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IXFK_Eesmine_kaamera ON Nutitelefon (eesmine_kaamera_kood ASC);</w:t>
      </w:r>
    </w:p>
    <w:p w14:paraId="6CB1E2F6" w14:textId="665C30B7" w:rsidR="00F22DAA" w:rsidRPr="00F22DAA" w:rsidRDefault="001264ED" w:rsidP="00F22DAA">
      <w:pPr>
        <w:shd w:val="clear" w:color="auto" w:fill="BFBFBF" w:themeFill="background1" w:themeFillShade="BF"/>
        <w:tabs>
          <w:tab w:val="right" w:pos="422"/>
        </w:tabs>
        <w:rPr>
          <w:rFonts w:cs="Arial"/>
          <w:sz w:val="20"/>
          <w:szCs w:val="20"/>
        </w:rPr>
      </w:pPr>
      <w:r>
        <w:rPr>
          <w:rFonts w:cs="Arial"/>
          <w:sz w:val="20"/>
          <w:szCs w:val="20"/>
        </w:rPr>
        <w:t>CREATE INDEX IXFK_Ekraan</w:t>
      </w:r>
      <w:r w:rsidR="00F22DAA" w:rsidRPr="00F22DAA">
        <w:rPr>
          <w:rFonts w:cs="Arial"/>
          <w:sz w:val="20"/>
          <w:szCs w:val="20"/>
        </w:rPr>
        <w:t>_resolutsioon ON Nutitelefon (ekraan_resolutsioon_kood ASC);</w:t>
      </w:r>
    </w:p>
    <w:p w14:paraId="7F5CE163" w14:textId="197B5537"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IXFK_Protsessor ON Nutitelefon (protsessor_kood ASC);</w:t>
      </w:r>
    </w:p>
    <w:p w14:paraId="293F9411" w14:textId="61663B21"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IXFK_Sisemalu ON Nutitelefon (sisemalu_kood ASC);</w:t>
      </w:r>
    </w:p>
    <w:p w14:paraId="072028D2" w14:textId="1F9A2234" w:rsidR="00F22DAA" w:rsidRPr="00F22DAA" w:rsidRDefault="00F22DAA" w:rsidP="00F22DAA">
      <w:pPr>
        <w:shd w:val="clear" w:color="auto" w:fill="BFBFBF" w:themeFill="background1" w:themeFillShade="BF"/>
        <w:tabs>
          <w:tab w:val="right" w:pos="422"/>
        </w:tabs>
        <w:rPr>
          <w:rFonts w:cs="Arial"/>
          <w:sz w:val="20"/>
          <w:szCs w:val="20"/>
        </w:rPr>
      </w:pPr>
      <w:r w:rsidRPr="00F22DAA">
        <w:rPr>
          <w:rFonts w:cs="Arial"/>
          <w:sz w:val="20"/>
          <w:szCs w:val="20"/>
        </w:rPr>
        <w:t>CREATE INDEX IXFK_Tagumine_kaamera ON Nutitelefon (tagumine_kaamera_kood ASC);</w:t>
      </w:r>
    </w:p>
    <w:p w14:paraId="771EE52B" w14:textId="77777777" w:rsidR="00F22DAA" w:rsidRPr="00F22DAA" w:rsidRDefault="00F22DAA" w:rsidP="00F22DAA">
      <w:pPr>
        <w:tabs>
          <w:tab w:val="right" w:pos="422"/>
        </w:tabs>
        <w:rPr>
          <w:rFonts w:cs="Arial"/>
        </w:rPr>
      </w:pPr>
    </w:p>
    <w:p w14:paraId="238BF332" w14:textId="088830D6" w:rsidR="00FA07BD" w:rsidRDefault="00FA07BD" w:rsidP="00FA07BD">
      <w:pPr>
        <w:pStyle w:val="Heading3"/>
        <w:rPr>
          <w:rFonts w:cs="Arial"/>
        </w:rPr>
      </w:pPr>
      <w:bookmarkStart w:id="132" w:name="_Toc441925776"/>
      <w:bookmarkStart w:id="133" w:name="_Toc498165063"/>
      <w:bookmarkStart w:id="134" w:name="_Toc501191089"/>
      <w:r w:rsidRPr="00F22DAA">
        <w:rPr>
          <w:rFonts w:cs="Arial"/>
        </w:rPr>
        <w:t>Täiendavad sekundaarsed indeksid</w:t>
      </w:r>
      <w:bookmarkEnd w:id="132"/>
      <w:bookmarkEnd w:id="133"/>
      <w:bookmarkEnd w:id="134"/>
    </w:p>
    <w:p w14:paraId="1CE3A178" w14:textId="77777777" w:rsidR="00F22DAA" w:rsidRDefault="00F22DAA" w:rsidP="00F22DAA"/>
    <w:p w14:paraId="04768A51" w14:textId="4E85A48F" w:rsidR="00F22DAA" w:rsidRPr="00316750" w:rsidRDefault="00F22DAA" w:rsidP="00F22DAA">
      <w:r>
        <w:t>Täiendavaid sekundaarseid indekseid käesolevas projektis ei looda.</w:t>
      </w:r>
    </w:p>
    <w:p w14:paraId="4AFD8A53" w14:textId="77777777" w:rsidR="00FA07BD" w:rsidRPr="002B5DD1" w:rsidRDefault="00FA07BD" w:rsidP="00FA07BD">
      <w:pPr>
        <w:rPr>
          <w:rFonts w:cs="Arial"/>
          <w:color w:val="0070C0"/>
          <w:sz w:val="20"/>
        </w:rPr>
      </w:pPr>
    </w:p>
    <w:p w14:paraId="7BB05EBA" w14:textId="1C882A56" w:rsidR="00FA07BD" w:rsidRDefault="00FA07BD" w:rsidP="00FA07BD">
      <w:pPr>
        <w:pStyle w:val="Heading3"/>
        <w:rPr>
          <w:rFonts w:cs="Arial"/>
        </w:rPr>
      </w:pPr>
      <w:bookmarkStart w:id="135" w:name="_Toc50447356"/>
      <w:bookmarkStart w:id="136" w:name="_Toc441925777"/>
      <w:bookmarkStart w:id="137" w:name="_Toc498165064"/>
      <w:bookmarkStart w:id="138" w:name="_Toc501191090"/>
      <w:r w:rsidRPr="00F22DAA">
        <w:rPr>
          <w:rFonts w:cs="Arial"/>
        </w:rPr>
        <w:t>Funktsioonil põhinevad indeksid</w:t>
      </w:r>
      <w:bookmarkEnd w:id="135"/>
      <w:bookmarkEnd w:id="136"/>
      <w:bookmarkEnd w:id="137"/>
      <w:bookmarkEnd w:id="138"/>
    </w:p>
    <w:p w14:paraId="2ECCDBCB" w14:textId="77777777" w:rsidR="00F22DAA" w:rsidRPr="00F22DAA" w:rsidRDefault="00F22DAA" w:rsidP="00F22DAA"/>
    <w:p w14:paraId="6ACFEFF1" w14:textId="7FE6B0FF" w:rsidR="00F22DAA" w:rsidRDefault="00BD1BEF" w:rsidP="00F22DAA">
      <w:pPr>
        <w:jc w:val="both"/>
      </w:pPr>
      <w:r>
        <w:t>„</w:t>
      </w:r>
      <w:r w:rsidR="00F22DAA">
        <w:t>Tagamaks kasutajanimede unikaalsuse sõltumata sellest, kas neis kasutatakse suur- või väiketähti ning kiirendamaks kasutajanimede tõstutundetut otsingut, asendan tabelites Isik</w:t>
      </w:r>
      <w:r w:rsidR="001F5354">
        <w:t xml:space="preserve"> </w:t>
      </w:r>
      <w:r w:rsidR="00F22DAA">
        <w:t xml:space="preserve">veerule </w:t>
      </w:r>
      <w:r w:rsidR="001F5354">
        <w:t>e_meil</w:t>
      </w:r>
      <w:r w:rsidR="00F22DAA">
        <w:t xml:space="preserve"> loodud unikaalsuse kitsenduse unikaalse funktsioonil Upper põhineva indeksiga.</w:t>
      </w:r>
      <w:r>
        <w:t>„ (</w:t>
      </w:r>
      <w:r>
        <w:rPr>
          <w:rFonts w:cs="Arial"/>
        </w:rPr>
        <w:t>Ülikooli infosüsteemi vastuvõtuaegade allsüsteem</w:t>
      </w:r>
      <w:r>
        <w:t>)</w:t>
      </w:r>
    </w:p>
    <w:p w14:paraId="0CA1C5B1" w14:textId="77777777" w:rsidR="00F22DAA" w:rsidRDefault="00F22DAA" w:rsidP="00F22DAA"/>
    <w:p w14:paraId="07D4A348" w14:textId="2D6C3653" w:rsidR="001F5354" w:rsidRPr="001F5354" w:rsidRDefault="00F22DAA" w:rsidP="001F5354">
      <w:pPr>
        <w:shd w:val="clear" w:color="auto" w:fill="BFBFBF" w:themeFill="background1" w:themeFillShade="BF"/>
        <w:rPr>
          <w:sz w:val="20"/>
        </w:rPr>
      </w:pPr>
      <w:r w:rsidRPr="001F5354">
        <w:rPr>
          <w:sz w:val="20"/>
        </w:rPr>
        <w:t xml:space="preserve">ALTER TABLE Isik DROP CONSTRAINT </w:t>
      </w:r>
      <w:r w:rsidR="001F5354">
        <w:rPr>
          <w:sz w:val="20"/>
        </w:rPr>
        <w:t>AK_</w:t>
      </w:r>
      <w:r w:rsidRPr="001F5354">
        <w:rPr>
          <w:sz w:val="20"/>
        </w:rPr>
        <w:t>Isik_</w:t>
      </w:r>
      <w:r w:rsidR="001F5354">
        <w:rPr>
          <w:sz w:val="20"/>
        </w:rPr>
        <w:t>e_meil</w:t>
      </w:r>
      <w:r w:rsidRPr="001F5354">
        <w:rPr>
          <w:sz w:val="20"/>
        </w:rPr>
        <w:t xml:space="preserve">; </w:t>
      </w:r>
    </w:p>
    <w:p w14:paraId="1EFE6153" w14:textId="77777777" w:rsidR="001F5354" w:rsidRPr="001F5354" w:rsidRDefault="001F5354" w:rsidP="001F5354">
      <w:pPr>
        <w:shd w:val="clear" w:color="auto" w:fill="BFBFBF" w:themeFill="background1" w:themeFillShade="BF"/>
        <w:rPr>
          <w:sz w:val="20"/>
        </w:rPr>
      </w:pPr>
    </w:p>
    <w:p w14:paraId="05C07D83" w14:textId="0ECD965D" w:rsidR="00F22DAA" w:rsidRPr="001F5354" w:rsidRDefault="00F22DAA" w:rsidP="001F5354">
      <w:pPr>
        <w:shd w:val="clear" w:color="auto" w:fill="BFBFBF" w:themeFill="background1" w:themeFillShade="BF"/>
        <w:rPr>
          <w:sz w:val="20"/>
        </w:rPr>
      </w:pPr>
      <w:r w:rsidRPr="001F5354">
        <w:rPr>
          <w:sz w:val="20"/>
        </w:rPr>
        <w:t xml:space="preserve">CREATE UNIQUE INDEX </w:t>
      </w:r>
      <w:r w:rsidR="001F5354">
        <w:rPr>
          <w:sz w:val="20"/>
        </w:rPr>
        <w:t>AK_</w:t>
      </w:r>
      <w:r w:rsidR="001F5354" w:rsidRPr="001F5354">
        <w:rPr>
          <w:sz w:val="20"/>
        </w:rPr>
        <w:t>Isik_</w:t>
      </w:r>
      <w:r w:rsidR="001F5354">
        <w:rPr>
          <w:sz w:val="20"/>
        </w:rPr>
        <w:t>e_meil ON Isik (Upper(e_meil</w:t>
      </w:r>
      <w:r w:rsidRPr="001F5354">
        <w:rPr>
          <w:sz w:val="20"/>
        </w:rPr>
        <w:t xml:space="preserve">)); </w:t>
      </w:r>
    </w:p>
    <w:p w14:paraId="382EF7D6" w14:textId="77777777" w:rsidR="00FA07BD" w:rsidRPr="002B5DD1" w:rsidRDefault="00FA07BD" w:rsidP="00FA07BD">
      <w:pPr>
        <w:tabs>
          <w:tab w:val="right" w:pos="2918"/>
        </w:tabs>
        <w:rPr>
          <w:rFonts w:cs="Arial"/>
          <w:color w:val="0070C0"/>
          <w:sz w:val="20"/>
        </w:rPr>
      </w:pPr>
    </w:p>
    <w:p w14:paraId="7CE6A6BA" w14:textId="77777777" w:rsidR="00FA07BD" w:rsidRPr="006766CC" w:rsidRDefault="00FA07BD" w:rsidP="00FA07BD">
      <w:pPr>
        <w:pStyle w:val="Heading2"/>
        <w:ind w:left="528"/>
      </w:pPr>
      <w:bookmarkStart w:id="139" w:name="_Toc441925778"/>
      <w:bookmarkStart w:id="140" w:name="_Toc498165065"/>
      <w:bookmarkStart w:id="141" w:name="_Toc501191091"/>
      <w:r w:rsidRPr="006766CC">
        <w:t>Klassifikaatorite väärtustamise SQL laused</w:t>
      </w:r>
      <w:bookmarkEnd w:id="139"/>
      <w:bookmarkEnd w:id="140"/>
      <w:bookmarkEnd w:id="141"/>
    </w:p>
    <w:p w14:paraId="3797338B" w14:textId="77777777" w:rsidR="00FA07BD" w:rsidRDefault="00FA07BD" w:rsidP="00FA07BD"/>
    <w:p w14:paraId="3EA12CA5" w14:textId="77777777" w:rsidR="00FA07BD" w:rsidRPr="00316750" w:rsidRDefault="00FA07BD" w:rsidP="00FA07BD">
      <w:pPr>
        <w:shd w:val="clear" w:color="auto" w:fill="D0CECE" w:themeFill="background2" w:themeFillShade="E6"/>
        <w:jc w:val="both"/>
        <w:rPr>
          <w:sz w:val="20"/>
        </w:rPr>
      </w:pPr>
      <w:r w:rsidRPr="00316750">
        <w:rPr>
          <w:sz w:val="20"/>
        </w:rPr>
        <w:t>INSERT INTO Amet(amet_kood, nimetus, kirjeldus) VALUES (1, ’Juhataja’, ’Juhataja juhib antud ettevõtte tegevust. Juhatajal ülesannete hulka kuulub kõigi kaupade vaatamine, vajadusel kaupade lõpetamine ning kaupade koondaruande vaatamine.’);</w:t>
      </w:r>
    </w:p>
    <w:p w14:paraId="483A84EA" w14:textId="77777777" w:rsidR="00FA07BD" w:rsidRPr="00316750" w:rsidRDefault="00FA07BD" w:rsidP="00FA07BD">
      <w:pPr>
        <w:shd w:val="clear" w:color="auto" w:fill="D0CECE" w:themeFill="background2" w:themeFillShade="E6"/>
        <w:jc w:val="both"/>
        <w:rPr>
          <w:sz w:val="20"/>
        </w:rPr>
      </w:pPr>
    </w:p>
    <w:p w14:paraId="0809F016" w14:textId="77777777" w:rsidR="00FA07BD" w:rsidRPr="00316750" w:rsidRDefault="00FA07BD" w:rsidP="00FA07BD">
      <w:pPr>
        <w:shd w:val="clear" w:color="auto" w:fill="D0CECE" w:themeFill="background2" w:themeFillShade="E6"/>
        <w:jc w:val="both"/>
        <w:rPr>
          <w:sz w:val="20"/>
        </w:rPr>
      </w:pPr>
      <w:r w:rsidRPr="00316750">
        <w:rPr>
          <w:sz w:val="20"/>
        </w:rPr>
        <w:t>INSERT INTO Amet(amet_kood, nimetus, kirjeldus) VALUES (2, ’Kauba haldur’, ’Kauba halduri ülesanneteks on kaupade haldamine ehk kaupade registreerimine, kaupade unustamine, kauba andmete muutmine, kaupade aktiveerimine ja kaupade mitteaktiivseks muutmine andmebaasis. Lisaks vaatab kauba haldur vajadusel kõiki aktiivseid või mitteaktiivseid kaupu.’);</w:t>
      </w:r>
    </w:p>
    <w:p w14:paraId="004C1EC3" w14:textId="77777777" w:rsidR="00FA07BD" w:rsidRPr="00316750" w:rsidRDefault="00FA07BD" w:rsidP="00FA07BD">
      <w:pPr>
        <w:shd w:val="clear" w:color="auto" w:fill="D0CECE" w:themeFill="background2" w:themeFillShade="E6"/>
        <w:jc w:val="both"/>
        <w:rPr>
          <w:sz w:val="20"/>
        </w:rPr>
      </w:pPr>
    </w:p>
    <w:p w14:paraId="0344DD1C" w14:textId="77777777" w:rsidR="00FA07BD" w:rsidRPr="00316750" w:rsidRDefault="00FA07BD" w:rsidP="00FA07BD">
      <w:pPr>
        <w:shd w:val="clear" w:color="auto" w:fill="D0CECE" w:themeFill="background2" w:themeFillShade="E6"/>
        <w:jc w:val="both"/>
        <w:rPr>
          <w:sz w:val="20"/>
        </w:rPr>
      </w:pPr>
      <w:r w:rsidRPr="00316750">
        <w:rPr>
          <w:sz w:val="20"/>
        </w:rPr>
        <w:t>INSERT INTO Amet(amet_kood, nimetus, kirjeldus) VALUES (3, ’Kliendihaldur’, ’Kliendihalduri ülesandeks on klientidega suhtlemine, klientide nõustamine ja abistamine ning andmebaasist aktiivsete kaupade vaatamine, et teha kliendile asjakohaseid pakkumisi.’);</w:t>
      </w:r>
    </w:p>
    <w:p w14:paraId="03E32C7B" w14:textId="77777777" w:rsidR="00FA07BD" w:rsidRDefault="00FA07BD" w:rsidP="00FA07BD">
      <w:pPr>
        <w:jc w:val="both"/>
      </w:pPr>
    </w:p>
    <w:p w14:paraId="3D2E1A1A" w14:textId="77777777" w:rsidR="00FA07BD" w:rsidRPr="00316750" w:rsidRDefault="00FA07BD" w:rsidP="00FA07BD">
      <w:pPr>
        <w:shd w:val="clear" w:color="auto" w:fill="D0CECE" w:themeFill="background2" w:themeFillShade="E6"/>
        <w:jc w:val="both"/>
        <w:rPr>
          <w:sz w:val="20"/>
        </w:rPr>
      </w:pPr>
      <w:r w:rsidRPr="00316750">
        <w:rPr>
          <w:sz w:val="20"/>
        </w:rPr>
        <w:t>INSERT INTO Brand(brand_kood, nimetus) VALUES (1, ’Apple’);</w:t>
      </w:r>
    </w:p>
    <w:p w14:paraId="2CAC3093" w14:textId="77777777" w:rsidR="00FA07BD" w:rsidRPr="00316750" w:rsidRDefault="00FA07BD" w:rsidP="00FA07BD">
      <w:pPr>
        <w:shd w:val="clear" w:color="auto" w:fill="D0CECE" w:themeFill="background2" w:themeFillShade="E6"/>
        <w:jc w:val="both"/>
        <w:rPr>
          <w:sz w:val="20"/>
        </w:rPr>
      </w:pPr>
    </w:p>
    <w:p w14:paraId="64D04061" w14:textId="77777777" w:rsidR="00FA07BD" w:rsidRPr="00316750" w:rsidRDefault="00FA07BD" w:rsidP="00FA07BD">
      <w:pPr>
        <w:shd w:val="clear" w:color="auto" w:fill="D0CECE" w:themeFill="background2" w:themeFillShade="E6"/>
        <w:jc w:val="both"/>
        <w:rPr>
          <w:sz w:val="20"/>
        </w:rPr>
      </w:pPr>
      <w:r w:rsidRPr="00316750">
        <w:rPr>
          <w:sz w:val="20"/>
        </w:rPr>
        <w:t>INSERT INTO Brand(brand_kood, nimetus) VALUES (2, ’Samsung’);</w:t>
      </w:r>
    </w:p>
    <w:p w14:paraId="2442C64C" w14:textId="77777777" w:rsidR="00FA07BD" w:rsidRPr="00316750" w:rsidRDefault="00FA07BD" w:rsidP="00FA07BD">
      <w:pPr>
        <w:shd w:val="clear" w:color="auto" w:fill="D0CECE" w:themeFill="background2" w:themeFillShade="E6"/>
        <w:jc w:val="both"/>
        <w:rPr>
          <w:sz w:val="20"/>
        </w:rPr>
      </w:pPr>
    </w:p>
    <w:p w14:paraId="30BE0B28" w14:textId="3749EA40" w:rsidR="00FA07BD" w:rsidRDefault="00FA07BD" w:rsidP="00FA07BD">
      <w:pPr>
        <w:shd w:val="clear" w:color="auto" w:fill="D0CECE" w:themeFill="background2" w:themeFillShade="E6"/>
        <w:jc w:val="both"/>
        <w:rPr>
          <w:sz w:val="20"/>
        </w:rPr>
      </w:pPr>
      <w:r w:rsidRPr="00316750">
        <w:rPr>
          <w:sz w:val="20"/>
        </w:rPr>
        <w:t>INSERT INTO Bran</w:t>
      </w:r>
      <w:r w:rsidR="00AB6719">
        <w:rPr>
          <w:sz w:val="20"/>
        </w:rPr>
        <w:t>d(brand_kood, nimetus) VALUES (3</w:t>
      </w:r>
      <w:r w:rsidRPr="00316750">
        <w:rPr>
          <w:sz w:val="20"/>
        </w:rPr>
        <w:t>, ’Oneplus’);</w:t>
      </w:r>
    </w:p>
    <w:p w14:paraId="051478D9" w14:textId="10BFD0DC" w:rsidR="00AB6719" w:rsidRDefault="00AB6719" w:rsidP="00FA07BD">
      <w:pPr>
        <w:shd w:val="clear" w:color="auto" w:fill="D0CECE" w:themeFill="background2" w:themeFillShade="E6"/>
        <w:jc w:val="both"/>
        <w:rPr>
          <w:sz w:val="20"/>
        </w:rPr>
      </w:pPr>
    </w:p>
    <w:p w14:paraId="28ED80AD" w14:textId="3AFA19F7" w:rsidR="00AB6719" w:rsidRPr="00316750" w:rsidRDefault="00AB6719" w:rsidP="00AB6719">
      <w:pPr>
        <w:shd w:val="clear" w:color="auto" w:fill="D0CECE" w:themeFill="background2" w:themeFillShade="E6"/>
        <w:jc w:val="both"/>
        <w:rPr>
          <w:sz w:val="20"/>
        </w:rPr>
      </w:pPr>
      <w:r w:rsidRPr="00316750">
        <w:rPr>
          <w:sz w:val="20"/>
        </w:rPr>
        <w:t>INSERT INTO Bran</w:t>
      </w:r>
      <w:r>
        <w:rPr>
          <w:sz w:val="20"/>
        </w:rPr>
        <w:t>d(brand_kood, nimetus) VALUES (4, ’Nokia</w:t>
      </w:r>
      <w:r w:rsidRPr="00316750">
        <w:rPr>
          <w:sz w:val="20"/>
        </w:rPr>
        <w:t>’);</w:t>
      </w:r>
    </w:p>
    <w:p w14:paraId="3A6E23C5" w14:textId="77777777" w:rsidR="00AB6719" w:rsidRPr="00316750" w:rsidRDefault="00AB6719" w:rsidP="00AB6719">
      <w:pPr>
        <w:shd w:val="clear" w:color="auto" w:fill="D0CECE" w:themeFill="background2" w:themeFillShade="E6"/>
        <w:jc w:val="both"/>
        <w:rPr>
          <w:sz w:val="20"/>
        </w:rPr>
      </w:pPr>
    </w:p>
    <w:p w14:paraId="29BC4E0E" w14:textId="54B2EFB7" w:rsidR="00AB6719" w:rsidRPr="00316750" w:rsidRDefault="00AB6719" w:rsidP="00FA07BD">
      <w:pPr>
        <w:shd w:val="clear" w:color="auto" w:fill="D0CECE" w:themeFill="background2" w:themeFillShade="E6"/>
        <w:jc w:val="both"/>
        <w:rPr>
          <w:sz w:val="20"/>
        </w:rPr>
      </w:pPr>
      <w:r w:rsidRPr="00316750">
        <w:rPr>
          <w:sz w:val="20"/>
        </w:rPr>
        <w:t>INSERT INTO Bran</w:t>
      </w:r>
      <w:r>
        <w:rPr>
          <w:sz w:val="20"/>
        </w:rPr>
        <w:t>d(brand_kood, nimetus) VALUES (5, ’Huawei</w:t>
      </w:r>
      <w:r w:rsidRPr="00316750">
        <w:rPr>
          <w:sz w:val="20"/>
        </w:rPr>
        <w:t>’);</w:t>
      </w:r>
    </w:p>
    <w:p w14:paraId="05BEC431" w14:textId="77777777" w:rsidR="00FA07BD" w:rsidRDefault="00FA07BD" w:rsidP="00FA07BD">
      <w:pPr>
        <w:jc w:val="both"/>
      </w:pPr>
    </w:p>
    <w:p w14:paraId="02794A4C" w14:textId="77777777" w:rsidR="00FA07BD" w:rsidRPr="00316750" w:rsidRDefault="00FA07BD" w:rsidP="00FA07BD">
      <w:pPr>
        <w:shd w:val="clear" w:color="auto" w:fill="D0CECE" w:themeFill="background2" w:themeFillShade="E6"/>
        <w:jc w:val="both"/>
        <w:rPr>
          <w:sz w:val="20"/>
        </w:rPr>
      </w:pPr>
      <w:r w:rsidRPr="00316750">
        <w:rPr>
          <w:sz w:val="20"/>
        </w:rPr>
        <w:t>INSERT INTO Diagonaal(diagonaal_kood, nimetus) VALUES (4.7, ’4,7 tolli (eriti väike)’);</w:t>
      </w:r>
    </w:p>
    <w:p w14:paraId="0223E575" w14:textId="77777777" w:rsidR="00FA07BD" w:rsidRPr="00316750" w:rsidRDefault="00FA07BD" w:rsidP="00FA07BD">
      <w:pPr>
        <w:shd w:val="clear" w:color="auto" w:fill="D0CECE" w:themeFill="background2" w:themeFillShade="E6"/>
        <w:jc w:val="both"/>
        <w:rPr>
          <w:sz w:val="20"/>
        </w:rPr>
      </w:pPr>
    </w:p>
    <w:p w14:paraId="3626748D" w14:textId="77777777" w:rsidR="00FA07BD" w:rsidRPr="00316750" w:rsidRDefault="00FA07BD" w:rsidP="00FA07BD">
      <w:pPr>
        <w:shd w:val="clear" w:color="auto" w:fill="D0CECE" w:themeFill="background2" w:themeFillShade="E6"/>
        <w:jc w:val="both"/>
        <w:rPr>
          <w:sz w:val="20"/>
        </w:rPr>
      </w:pPr>
      <w:r w:rsidRPr="00316750">
        <w:rPr>
          <w:sz w:val="20"/>
        </w:rPr>
        <w:t>INSERT INTO Diagonaal(diagonaal_kood, nimetus) VALUES (5.2, ’5,2 tolli (keskmise suurusega)’);</w:t>
      </w:r>
    </w:p>
    <w:p w14:paraId="7C5214CA" w14:textId="77777777" w:rsidR="00FA07BD" w:rsidRPr="00316750" w:rsidRDefault="00FA07BD" w:rsidP="00FA07BD">
      <w:pPr>
        <w:shd w:val="clear" w:color="auto" w:fill="D0CECE" w:themeFill="background2" w:themeFillShade="E6"/>
        <w:jc w:val="both"/>
        <w:rPr>
          <w:sz w:val="20"/>
        </w:rPr>
      </w:pPr>
    </w:p>
    <w:p w14:paraId="73F47E31" w14:textId="77777777" w:rsidR="00FA07BD" w:rsidRPr="00316750" w:rsidRDefault="00FA07BD" w:rsidP="00FA07BD">
      <w:pPr>
        <w:shd w:val="clear" w:color="auto" w:fill="D0CECE" w:themeFill="background2" w:themeFillShade="E6"/>
        <w:jc w:val="both"/>
        <w:rPr>
          <w:sz w:val="20"/>
        </w:rPr>
      </w:pPr>
      <w:r w:rsidRPr="00316750">
        <w:rPr>
          <w:sz w:val="20"/>
        </w:rPr>
        <w:t>INSERT INTO Diagonaal(diagonaal_kood, nimetus) VALUES (5.5, ’5,5 tolli (keskmisest pisut suurem)’);</w:t>
      </w:r>
    </w:p>
    <w:p w14:paraId="059A24E6" w14:textId="77777777" w:rsidR="00FA07BD" w:rsidRPr="00316750" w:rsidRDefault="00FA07BD" w:rsidP="00FA07BD">
      <w:pPr>
        <w:shd w:val="clear" w:color="auto" w:fill="D0CECE" w:themeFill="background2" w:themeFillShade="E6"/>
        <w:jc w:val="both"/>
        <w:rPr>
          <w:sz w:val="20"/>
        </w:rPr>
      </w:pPr>
    </w:p>
    <w:p w14:paraId="05865237" w14:textId="77777777" w:rsidR="00FA07BD" w:rsidRPr="00316750" w:rsidRDefault="00FA07BD" w:rsidP="00FA07BD">
      <w:pPr>
        <w:shd w:val="clear" w:color="auto" w:fill="D0CECE" w:themeFill="background2" w:themeFillShade="E6"/>
        <w:jc w:val="both"/>
        <w:rPr>
          <w:sz w:val="20"/>
        </w:rPr>
      </w:pPr>
      <w:r w:rsidRPr="00316750">
        <w:rPr>
          <w:sz w:val="20"/>
        </w:rPr>
        <w:t>INSERT INTO Diagonaal(diagonaal_kood, nimetus) VALUES (5.7, ’5,7 tolli (suur)’);</w:t>
      </w:r>
    </w:p>
    <w:p w14:paraId="0D0CC679" w14:textId="77777777" w:rsidR="00FA07BD" w:rsidRPr="00316750" w:rsidRDefault="00FA07BD" w:rsidP="00FA07BD">
      <w:pPr>
        <w:shd w:val="clear" w:color="auto" w:fill="D0CECE" w:themeFill="background2" w:themeFillShade="E6"/>
        <w:jc w:val="both"/>
        <w:rPr>
          <w:sz w:val="20"/>
        </w:rPr>
      </w:pPr>
    </w:p>
    <w:p w14:paraId="3E26D62A" w14:textId="77777777" w:rsidR="00FA07BD" w:rsidRDefault="00FA07BD" w:rsidP="00FA07BD">
      <w:pPr>
        <w:shd w:val="clear" w:color="auto" w:fill="D0CECE" w:themeFill="background2" w:themeFillShade="E6"/>
        <w:jc w:val="both"/>
      </w:pPr>
      <w:r w:rsidRPr="00316750">
        <w:rPr>
          <w:sz w:val="20"/>
        </w:rPr>
        <w:t>INSERT INTO Diagonaal(diagonaal_kood, nimetus) VALUES (5.8, ’5,8 tolli (suur)’);</w:t>
      </w:r>
    </w:p>
    <w:p w14:paraId="72F2EAA9" w14:textId="77777777" w:rsidR="00FA07BD" w:rsidRDefault="00FA07BD" w:rsidP="00FA07BD"/>
    <w:p w14:paraId="6C215AB1" w14:textId="492F8089" w:rsidR="00FA07BD" w:rsidRPr="00316750" w:rsidRDefault="00FA07BD" w:rsidP="00FA07BD">
      <w:pPr>
        <w:shd w:val="clear" w:color="auto" w:fill="D0CECE" w:themeFill="background2" w:themeFillShade="E6"/>
        <w:rPr>
          <w:sz w:val="20"/>
        </w:rPr>
      </w:pPr>
      <w:r w:rsidRPr="00316750">
        <w:rPr>
          <w:sz w:val="20"/>
        </w:rPr>
        <w:t xml:space="preserve">INSERT </w:t>
      </w:r>
      <w:r w:rsidR="00933950">
        <w:rPr>
          <w:sz w:val="20"/>
        </w:rPr>
        <w:t>INTO Ekraan_resolutsioon(ekraan</w:t>
      </w:r>
      <w:r w:rsidRPr="00316750">
        <w:rPr>
          <w:sz w:val="20"/>
        </w:rPr>
        <w:t>_resolutsioon_kood, nimetus) VALUES (1, ’750 x 1334’);</w:t>
      </w:r>
    </w:p>
    <w:p w14:paraId="56A11789" w14:textId="77777777" w:rsidR="00FA07BD" w:rsidRPr="00316750" w:rsidRDefault="00FA07BD" w:rsidP="00FA07BD">
      <w:pPr>
        <w:shd w:val="clear" w:color="auto" w:fill="D0CECE" w:themeFill="background2" w:themeFillShade="E6"/>
        <w:rPr>
          <w:sz w:val="20"/>
        </w:rPr>
      </w:pPr>
    </w:p>
    <w:p w14:paraId="7D10B783" w14:textId="4ECBFB61" w:rsidR="00FA07BD" w:rsidRPr="00316750" w:rsidRDefault="00FA07BD" w:rsidP="00FA07BD">
      <w:pPr>
        <w:shd w:val="clear" w:color="auto" w:fill="D0CECE" w:themeFill="background2" w:themeFillShade="E6"/>
        <w:rPr>
          <w:sz w:val="20"/>
        </w:rPr>
      </w:pPr>
      <w:r w:rsidRPr="00316750">
        <w:rPr>
          <w:sz w:val="20"/>
        </w:rPr>
        <w:t xml:space="preserve">INSERT </w:t>
      </w:r>
      <w:r w:rsidR="00933950">
        <w:rPr>
          <w:sz w:val="20"/>
        </w:rPr>
        <w:t>INTO Ekraan_resolutsioon(ekraan</w:t>
      </w:r>
      <w:r w:rsidRPr="00316750">
        <w:rPr>
          <w:sz w:val="20"/>
        </w:rPr>
        <w:t>_resolutsioon_kood, nimetus) VALUES (2, ’480 x 800’);</w:t>
      </w:r>
    </w:p>
    <w:p w14:paraId="055D0724" w14:textId="77777777" w:rsidR="00FA07BD" w:rsidRPr="00316750" w:rsidRDefault="00FA07BD" w:rsidP="00FA07BD">
      <w:pPr>
        <w:shd w:val="clear" w:color="auto" w:fill="D0CECE" w:themeFill="background2" w:themeFillShade="E6"/>
        <w:rPr>
          <w:sz w:val="20"/>
        </w:rPr>
      </w:pPr>
    </w:p>
    <w:p w14:paraId="5CE7AEF1" w14:textId="32138BC2" w:rsidR="00FA07BD" w:rsidRDefault="00FA07BD" w:rsidP="00FA07BD">
      <w:pPr>
        <w:shd w:val="clear" w:color="auto" w:fill="D0CECE" w:themeFill="background2" w:themeFillShade="E6"/>
        <w:rPr>
          <w:sz w:val="20"/>
        </w:rPr>
      </w:pPr>
      <w:r w:rsidRPr="00316750">
        <w:rPr>
          <w:sz w:val="20"/>
        </w:rPr>
        <w:t>INSERT INTO Ekraan_resolutsioon(ekraan_resol</w:t>
      </w:r>
      <w:r w:rsidR="00AB6719">
        <w:rPr>
          <w:sz w:val="20"/>
        </w:rPr>
        <w:t>utsioon_kood, nimetus) VALUES (3</w:t>
      </w:r>
      <w:r w:rsidRPr="00316750">
        <w:rPr>
          <w:sz w:val="20"/>
        </w:rPr>
        <w:t>, ’2436 x 1125’);</w:t>
      </w:r>
    </w:p>
    <w:p w14:paraId="5401B5B1" w14:textId="46005C44" w:rsidR="00AB6719" w:rsidRDefault="00AB6719" w:rsidP="00FA07BD">
      <w:pPr>
        <w:shd w:val="clear" w:color="auto" w:fill="D0CECE" w:themeFill="background2" w:themeFillShade="E6"/>
        <w:rPr>
          <w:sz w:val="20"/>
        </w:rPr>
      </w:pPr>
    </w:p>
    <w:p w14:paraId="16E0884E" w14:textId="7C3B8AE1" w:rsidR="00AB6719" w:rsidRPr="00316750" w:rsidRDefault="00AB6719" w:rsidP="00FA07BD">
      <w:pPr>
        <w:shd w:val="clear" w:color="auto" w:fill="D0CECE" w:themeFill="background2" w:themeFillShade="E6"/>
        <w:rPr>
          <w:sz w:val="20"/>
        </w:rPr>
      </w:pPr>
      <w:r w:rsidRPr="00316750">
        <w:rPr>
          <w:sz w:val="20"/>
        </w:rPr>
        <w:t>INSERT INTO Ekraan_resolutsioon(ekraan_resolutsioon_kood, nime</w:t>
      </w:r>
      <w:r>
        <w:rPr>
          <w:sz w:val="20"/>
        </w:rPr>
        <w:t>tus) VALUES (4, ’1080 x 1920’);</w:t>
      </w:r>
    </w:p>
    <w:p w14:paraId="3F2F3C9A" w14:textId="77777777" w:rsidR="00FA07BD" w:rsidRDefault="00FA07BD" w:rsidP="00FA07BD"/>
    <w:p w14:paraId="1234ACC0" w14:textId="77777777" w:rsidR="00FA07BD" w:rsidRPr="00316750" w:rsidRDefault="00FA07BD" w:rsidP="00FA07BD">
      <w:pPr>
        <w:shd w:val="clear" w:color="auto" w:fill="D0CECE" w:themeFill="background2" w:themeFillShade="E6"/>
        <w:jc w:val="both"/>
        <w:rPr>
          <w:sz w:val="20"/>
        </w:rPr>
      </w:pPr>
      <w:r w:rsidRPr="00316750">
        <w:rPr>
          <w:sz w:val="20"/>
        </w:rPr>
        <w:t>INSERT INTO Kaamera(kaamera_kood, nimetus) VALUES (2, ’2 Mpx (väga väike)’);</w:t>
      </w:r>
    </w:p>
    <w:p w14:paraId="09D3FC33" w14:textId="77777777" w:rsidR="00FA07BD" w:rsidRPr="00316750" w:rsidRDefault="00FA07BD" w:rsidP="00FA07BD">
      <w:pPr>
        <w:shd w:val="clear" w:color="auto" w:fill="D0CECE" w:themeFill="background2" w:themeFillShade="E6"/>
        <w:jc w:val="both"/>
        <w:rPr>
          <w:sz w:val="20"/>
        </w:rPr>
      </w:pPr>
    </w:p>
    <w:p w14:paraId="247ED7B8" w14:textId="77777777" w:rsidR="00FA07BD" w:rsidRPr="00316750" w:rsidRDefault="00FA07BD" w:rsidP="00FA07BD">
      <w:pPr>
        <w:shd w:val="clear" w:color="auto" w:fill="D0CECE" w:themeFill="background2" w:themeFillShade="E6"/>
        <w:jc w:val="both"/>
        <w:rPr>
          <w:sz w:val="20"/>
        </w:rPr>
      </w:pPr>
      <w:r w:rsidRPr="00316750">
        <w:rPr>
          <w:sz w:val="20"/>
        </w:rPr>
        <w:t>INSERT INTO Kaamera(kaamera_kood, nimetus) VALUES (3, ’3 Mpx (väga väike)’);</w:t>
      </w:r>
    </w:p>
    <w:p w14:paraId="3126613F" w14:textId="77777777" w:rsidR="00FA07BD" w:rsidRPr="00316750" w:rsidRDefault="00FA07BD" w:rsidP="00FA07BD">
      <w:pPr>
        <w:shd w:val="clear" w:color="auto" w:fill="D0CECE" w:themeFill="background2" w:themeFillShade="E6"/>
        <w:jc w:val="both"/>
        <w:rPr>
          <w:sz w:val="20"/>
        </w:rPr>
      </w:pPr>
    </w:p>
    <w:p w14:paraId="286D7898" w14:textId="77777777" w:rsidR="00FA07BD" w:rsidRPr="00316750" w:rsidRDefault="00FA07BD" w:rsidP="00FA07BD">
      <w:pPr>
        <w:shd w:val="clear" w:color="auto" w:fill="D0CECE" w:themeFill="background2" w:themeFillShade="E6"/>
        <w:jc w:val="both"/>
        <w:rPr>
          <w:sz w:val="20"/>
        </w:rPr>
      </w:pPr>
      <w:r w:rsidRPr="00316750">
        <w:rPr>
          <w:sz w:val="20"/>
        </w:rPr>
        <w:t>INSERT INTO Kaamera(kaamera_kood, nimetus) VALUES (4, ’4 Mpx (väga väike)’);</w:t>
      </w:r>
    </w:p>
    <w:p w14:paraId="0AB8165F" w14:textId="77777777" w:rsidR="00FA07BD" w:rsidRPr="00316750" w:rsidRDefault="00FA07BD" w:rsidP="00FA07BD">
      <w:pPr>
        <w:shd w:val="clear" w:color="auto" w:fill="D0CECE" w:themeFill="background2" w:themeFillShade="E6"/>
        <w:jc w:val="both"/>
        <w:rPr>
          <w:sz w:val="20"/>
        </w:rPr>
      </w:pPr>
    </w:p>
    <w:p w14:paraId="533EE200" w14:textId="77777777" w:rsidR="00FA07BD" w:rsidRPr="00316750" w:rsidRDefault="00FA07BD" w:rsidP="00FA07BD">
      <w:pPr>
        <w:shd w:val="clear" w:color="auto" w:fill="D0CECE" w:themeFill="background2" w:themeFillShade="E6"/>
        <w:jc w:val="both"/>
        <w:rPr>
          <w:sz w:val="20"/>
        </w:rPr>
      </w:pPr>
      <w:r w:rsidRPr="00316750">
        <w:rPr>
          <w:sz w:val="20"/>
        </w:rPr>
        <w:lastRenderedPageBreak/>
        <w:t>INSERT INTO Kaamera(kaamera_kood, nimetus) VALUES (5, ’5 Mpx (väike)’);</w:t>
      </w:r>
    </w:p>
    <w:p w14:paraId="2E70E947" w14:textId="77777777" w:rsidR="00FA07BD" w:rsidRPr="00316750" w:rsidRDefault="00FA07BD" w:rsidP="00FA07BD">
      <w:pPr>
        <w:shd w:val="clear" w:color="auto" w:fill="D0CECE" w:themeFill="background2" w:themeFillShade="E6"/>
        <w:jc w:val="both"/>
        <w:rPr>
          <w:sz w:val="20"/>
        </w:rPr>
      </w:pPr>
    </w:p>
    <w:p w14:paraId="3CB20303" w14:textId="77777777" w:rsidR="00FA07BD" w:rsidRPr="00316750" w:rsidRDefault="00FA07BD" w:rsidP="00FA07BD">
      <w:pPr>
        <w:shd w:val="clear" w:color="auto" w:fill="D0CECE" w:themeFill="background2" w:themeFillShade="E6"/>
        <w:jc w:val="both"/>
        <w:rPr>
          <w:sz w:val="20"/>
        </w:rPr>
      </w:pPr>
      <w:r w:rsidRPr="00316750">
        <w:rPr>
          <w:sz w:val="20"/>
        </w:rPr>
        <w:t>INSERT INTO Kaamera(kaamera_kood, nimetus) VALUES (6, ’6 Mpx (keskmine)’);</w:t>
      </w:r>
    </w:p>
    <w:p w14:paraId="142A691A" w14:textId="77777777" w:rsidR="00FA07BD" w:rsidRPr="00316750" w:rsidRDefault="00FA07BD" w:rsidP="00FA07BD">
      <w:pPr>
        <w:shd w:val="clear" w:color="auto" w:fill="D0CECE" w:themeFill="background2" w:themeFillShade="E6"/>
        <w:jc w:val="both"/>
        <w:rPr>
          <w:sz w:val="20"/>
        </w:rPr>
      </w:pPr>
    </w:p>
    <w:p w14:paraId="3A0ECA36" w14:textId="77777777" w:rsidR="00FA07BD" w:rsidRPr="00316750" w:rsidRDefault="00FA07BD" w:rsidP="00FA07BD">
      <w:pPr>
        <w:shd w:val="clear" w:color="auto" w:fill="D0CECE" w:themeFill="background2" w:themeFillShade="E6"/>
        <w:jc w:val="both"/>
        <w:rPr>
          <w:sz w:val="20"/>
        </w:rPr>
      </w:pPr>
      <w:r w:rsidRPr="00316750">
        <w:rPr>
          <w:sz w:val="20"/>
        </w:rPr>
        <w:t>INSERT INTO Kaamera(kaamera_kood, nimetus) VALUES (7, ’7 Mpx (keskmine)’);</w:t>
      </w:r>
    </w:p>
    <w:p w14:paraId="64704332" w14:textId="77777777" w:rsidR="00FA07BD" w:rsidRPr="00316750" w:rsidRDefault="00FA07BD" w:rsidP="00FA07BD">
      <w:pPr>
        <w:shd w:val="clear" w:color="auto" w:fill="D0CECE" w:themeFill="background2" w:themeFillShade="E6"/>
        <w:jc w:val="both"/>
        <w:rPr>
          <w:sz w:val="20"/>
        </w:rPr>
      </w:pPr>
    </w:p>
    <w:p w14:paraId="41CEBD3D" w14:textId="77777777" w:rsidR="00FA07BD" w:rsidRPr="00316750" w:rsidRDefault="00FA07BD" w:rsidP="00FA07BD">
      <w:pPr>
        <w:shd w:val="clear" w:color="auto" w:fill="D0CECE" w:themeFill="background2" w:themeFillShade="E6"/>
        <w:jc w:val="both"/>
        <w:rPr>
          <w:sz w:val="20"/>
        </w:rPr>
      </w:pPr>
      <w:r w:rsidRPr="00316750">
        <w:rPr>
          <w:sz w:val="20"/>
        </w:rPr>
        <w:t>INSERT INTO Kaamera(kaamera_kood, nimetus) VALUES (8, ’8 Mpx (keskmine)’);</w:t>
      </w:r>
    </w:p>
    <w:p w14:paraId="333EB277" w14:textId="77777777" w:rsidR="00FA07BD" w:rsidRPr="00316750" w:rsidRDefault="00FA07BD" w:rsidP="00FA07BD">
      <w:pPr>
        <w:shd w:val="clear" w:color="auto" w:fill="D0CECE" w:themeFill="background2" w:themeFillShade="E6"/>
        <w:jc w:val="both"/>
        <w:rPr>
          <w:sz w:val="20"/>
        </w:rPr>
      </w:pPr>
    </w:p>
    <w:p w14:paraId="075148E4" w14:textId="77777777" w:rsidR="00FA07BD" w:rsidRPr="00316750" w:rsidRDefault="00FA07BD" w:rsidP="00FA07BD">
      <w:pPr>
        <w:shd w:val="clear" w:color="auto" w:fill="D0CECE" w:themeFill="background2" w:themeFillShade="E6"/>
        <w:jc w:val="both"/>
        <w:rPr>
          <w:sz w:val="20"/>
        </w:rPr>
      </w:pPr>
      <w:r w:rsidRPr="00316750">
        <w:rPr>
          <w:sz w:val="20"/>
        </w:rPr>
        <w:t>INSERT INTO Kaamera(kaamera_kood, nimetus) VALUES (12, ’12 Mpx (suur)’);</w:t>
      </w:r>
    </w:p>
    <w:p w14:paraId="5465F525" w14:textId="77777777" w:rsidR="00FA07BD" w:rsidRPr="00316750" w:rsidRDefault="00FA07BD" w:rsidP="00FA07BD">
      <w:pPr>
        <w:shd w:val="clear" w:color="auto" w:fill="D0CECE" w:themeFill="background2" w:themeFillShade="E6"/>
        <w:jc w:val="both"/>
        <w:rPr>
          <w:sz w:val="20"/>
        </w:rPr>
      </w:pPr>
    </w:p>
    <w:p w14:paraId="667A6D9F" w14:textId="77777777" w:rsidR="00FA07BD" w:rsidRPr="00316750" w:rsidRDefault="00FA07BD" w:rsidP="00FA07BD">
      <w:pPr>
        <w:shd w:val="clear" w:color="auto" w:fill="D0CECE" w:themeFill="background2" w:themeFillShade="E6"/>
        <w:jc w:val="both"/>
        <w:rPr>
          <w:sz w:val="20"/>
        </w:rPr>
      </w:pPr>
      <w:r w:rsidRPr="00316750">
        <w:rPr>
          <w:sz w:val="20"/>
        </w:rPr>
        <w:t>INSERT INTO Kaamera(kaamera_kood, nimetus) VALUES (16, ’16 Mpx (väga suur)’);</w:t>
      </w:r>
    </w:p>
    <w:p w14:paraId="01CC5D29" w14:textId="77777777" w:rsidR="00FA07BD" w:rsidRDefault="00FA07BD" w:rsidP="00FA07BD">
      <w:pPr>
        <w:jc w:val="both"/>
      </w:pPr>
    </w:p>
    <w:p w14:paraId="181E8CB1" w14:textId="77777777" w:rsidR="00FA07BD" w:rsidRPr="00316750" w:rsidRDefault="00FA07BD" w:rsidP="00FA07BD">
      <w:pPr>
        <w:shd w:val="clear" w:color="auto" w:fill="D0CECE" w:themeFill="background2" w:themeFillShade="E6"/>
        <w:jc w:val="both"/>
        <w:rPr>
          <w:sz w:val="20"/>
        </w:rPr>
      </w:pPr>
      <w:r w:rsidRPr="00316750">
        <w:rPr>
          <w:sz w:val="20"/>
        </w:rPr>
        <w:t>INSERT INTO Protsessor(protsessor_kood, nimetus) VALUES (1, ’Quad-Core’);</w:t>
      </w:r>
    </w:p>
    <w:p w14:paraId="67082EE1" w14:textId="77777777" w:rsidR="00FA07BD" w:rsidRPr="00316750" w:rsidRDefault="00FA07BD" w:rsidP="00FA07BD">
      <w:pPr>
        <w:shd w:val="clear" w:color="auto" w:fill="D0CECE" w:themeFill="background2" w:themeFillShade="E6"/>
        <w:jc w:val="both"/>
        <w:rPr>
          <w:sz w:val="20"/>
        </w:rPr>
      </w:pPr>
    </w:p>
    <w:p w14:paraId="3FFB50A5" w14:textId="77777777" w:rsidR="00FA07BD" w:rsidRPr="00316750" w:rsidRDefault="00FA07BD" w:rsidP="00FA07BD">
      <w:pPr>
        <w:shd w:val="clear" w:color="auto" w:fill="D0CECE" w:themeFill="background2" w:themeFillShade="E6"/>
        <w:jc w:val="both"/>
        <w:rPr>
          <w:sz w:val="20"/>
        </w:rPr>
      </w:pPr>
      <w:r w:rsidRPr="00316750">
        <w:rPr>
          <w:sz w:val="20"/>
        </w:rPr>
        <w:t>INSERT INTO Protsessor(protsessor_kood, nimetus) VALUES (2, ’Octa-Core’);</w:t>
      </w:r>
    </w:p>
    <w:p w14:paraId="27519ACA" w14:textId="77777777" w:rsidR="00FA07BD" w:rsidRPr="00316750" w:rsidRDefault="00FA07BD" w:rsidP="00FA07BD">
      <w:pPr>
        <w:shd w:val="clear" w:color="auto" w:fill="D0CECE" w:themeFill="background2" w:themeFillShade="E6"/>
        <w:jc w:val="both"/>
        <w:rPr>
          <w:sz w:val="20"/>
        </w:rPr>
      </w:pPr>
    </w:p>
    <w:p w14:paraId="00AC10DA" w14:textId="77777777" w:rsidR="00FA07BD" w:rsidRPr="00316750" w:rsidRDefault="00FA07BD" w:rsidP="00FA07BD">
      <w:pPr>
        <w:shd w:val="clear" w:color="auto" w:fill="D0CECE" w:themeFill="background2" w:themeFillShade="E6"/>
        <w:jc w:val="both"/>
        <w:rPr>
          <w:sz w:val="20"/>
        </w:rPr>
      </w:pPr>
      <w:r w:rsidRPr="00316750">
        <w:rPr>
          <w:sz w:val="20"/>
        </w:rPr>
        <w:t>INSERT INTO Protsessor(protsessor_kood, nimetus) VALUES (3, ’Dual-Core’);</w:t>
      </w:r>
    </w:p>
    <w:p w14:paraId="640F2A06" w14:textId="77777777" w:rsidR="00FA07BD" w:rsidRPr="00316750" w:rsidRDefault="00FA07BD" w:rsidP="00FA07BD">
      <w:pPr>
        <w:shd w:val="clear" w:color="auto" w:fill="D0CECE" w:themeFill="background2" w:themeFillShade="E6"/>
        <w:jc w:val="both"/>
        <w:rPr>
          <w:sz w:val="20"/>
        </w:rPr>
      </w:pPr>
    </w:p>
    <w:p w14:paraId="34CC162D" w14:textId="77777777" w:rsidR="00FA07BD" w:rsidRPr="00316750" w:rsidRDefault="00FA07BD" w:rsidP="00FA07BD">
      <w:pPr>
        <w:shd w:val="clear" w:color="auto" w:fill="D0CECE" w:themeFill="background2" w:themeFillShade="E6"/>
        <w:jc w:val="both"/>
        <w:rPr>
          <w:sz w:val="20"/>
        </w:rPr>
      </w:pPr>
      <w:r w:rsidRPr="00316750">
        <w:rPr>
          <w:sz w:val="20"/>
        </w:rPr>
        <w:t>INSERT INTO Protsessor(protsessor_kood, nimetus) VALUES (4, ’Hexa-Core’);</w:t>
      </w:r>
    </w:p>
    <w:p w14:paraId="147B942B" w14:textId="77777777" w:rsidR="00FA07BD" w:rsidRPr="00C40E41" w:rsidRDefault="00FA07BD" w:rsidP="00FA07BD"/>
    <w:p w14:paraId="63EFE499" w14:textId="71886BB4" w:rsidR="00FA07BD" w:rsidRPr="00316750" w:rsidRDefault="00FA07BD" w:rsidP="00FA07BD">
      <w:pPr>
        <w:shd w:val="clear" w:color="auto" w:fill="D0CECE" w:themeFill="background2" w:themeFillShade="E6"/>
        <w:jc w:val="both"/>
        <w:rPr>
          <w:sz w:val="20"/>
        </w:rPr>
      </w:pPr>
      <w:r w:rsidRPr="00316750">
        <w:rPr>
          <w:sz w:val="20"/>
        </w:rPr>
        <w:t>INSERT INTO Sisemalu(sisemalu_kood, nimetus) VALUES (16, ’16 gigabaiti (väike mälumaht’</w:t>
      </w:r>
      <w:r w:rsidR="00AB6719">
        <w:rPr>
          <w:sz w:val="20"/>
        </w:rPr>
        <w:t>)</w:t>
      </w:r>
      <w:r w:rsidRPr="00316750">
        <w:rPr>
          <w:sz w:val="20"/>
        </w:rPr>
        <w:t>);</w:t>
      </w:r>
    </w:p>
    <w:p w14:paraId="0521BD84" w14:textId="77777777" w:rsidR="00FA07BD" w:rsidRPr="00316750" w:rsidRDefault="00FA07BD" w:rsidP="00FA07BD">
      <w:pPr>
        <w:shd w:val="clear" w:color="auto" w:fill="D0CECE" w:themeFill="background2" w:themeFillShade="E6"/>
        <w:jc w:val="both"/>
        <w:rPr>
          <w:sz w:val="20"/>
        </w:rPr>
      </w:pPr>
    </w:p>
    <w:p w14:paraId="7A70350F" w14:textId="77A12077" w:rsidR="00FA07BD" w:rsidRPr="00316750" w:rsidRDefault="00FA07BD" w:rsidP="00FA07BD">
      <w:pPr>
        <w:shd w:val="clear" w:color="auto" w:fill="D0CECE" w:themeFill="background2" w:themeFillShade="E6"/>
        <w:jc w:val="both"/>
        <w:rPr>
          <w:sz w:val="20"/>
        </w:rPr>
      </w:pPr>
      <w:r w:rsidRPr="00316750">
        <w:rPr>
          <w:sz w:val="20"/>
        </w:rPr>
        <w:t>INSERT INTO Sisemalu(sisemalu_kood, nimetus) VALUES (32, ’32 gigabaiti (pisut alla keskmise mälumaht)</w:t>
      </w:r>
      <w:r w:rsidR="00AB6719">
        <w:rPr>
          <w:sz w:val="20"/>
        </w:rPr>
        <w:t>)</w:t>
      </w:r>
      <w:r w:rsidRPr="00316750">
        <w:rPr>
          <w:sz w:val="20"/>
        </w:rPr>
        <w:t>;</w:t>
      </w:r>
    </w:p>
    <w:p w14:paraId="3DB084EC" w14:textId="77777777" w:rsidR="00FA07BD" w:rsidRPr="00316750" w:rsidRDefault="00FA07BD" w:rsidP="00FA07BD">
      <w:pPr>
        <w:shd w:val="clear" w:color="auto" w:fill="D0CECE" w:themeFill="background2" w:themeFillShade="E6"/>
        <w:jc w:val="both"/>
        <w:rPr>
          <w:sz w:val="20"/>
        </w:rPr>
      </w:pPr>
    </w:p>
    <w:p w14:paraId="37E830F8" w14:textId="619DCB17" w:rsidR="00FA07BD" w:rsidRPr="00316750" w:rsidRDefault="00FA07BD" w:rsidP="00FA07BD">
      <w:pPr>
        <w:shd w:val="clear" w:color="auto" w:fill="D0CECE" w:themeFill="background2" w:themeFillShade="E6"/>
        <w:jc w:val="both"/>
        <w:rPr>
          <w:sz w:val="20"/>
        </w:rPr>
      </w:pPr>
      <w:r w:rsidRPr="00316750">
        <w:rPr>
          <w:sz w:val="20"/>
        </w:rPr>
        <w:t>INSERT INTO Sisemalu(sisemalu_kood, nimetus) VALUES (64, ’64 gigabaiti (keskmine mälumaht)</w:t>
      </w:r>
      <w:r w:rsidR="00AB6719">
        <w:rPr>
          <w:sz w:val="20"/>
        </w:rPr>
        <w:t>)</w:t>
      </w:r>
      <w:r w:rsidRPr="00316750">
        <w:rPr>
          <w:sz w:val="20"/>
        </w:rPr>
        <w:t>;</w:t>
      </w:r>
    </w:p>
    <w:p w14:paraId="61AB6EC3" w14:textId="77777777" w:rsidR="00FA07BD" w:rsidRPr="00316750" w:rsidRDefault="00FA07BD" w:rsidP="00FA07BD">
      <w:pPr>
        <w:shd w:val="clear" w:color="auto" w:fill="D0CECE" w:themeFill="background2" w:themeFillShade="E6"/>
        <w:jc w:val="both"/>
        <w:rPr>
          <w:sz w:val="20"/>
        </w:rPr>
      </w:pPr>
    </w:p>
    <w:p w14:paraId="08C5126C" w14:textId="094F8E9D" w:rsidR="00FA07BD" w:rsidRPr="00316750" w:rsidRDefault="00FA07BD" w:rsidP="00FA07BD">
      <w:pPr>
        <w:shd w:val="clear" w:color="auto" w:fill="D0CECE" w:themeFill="background2" w:themeFillShade="E6"/>
        <w:jc w:val="both"/>
        <w:rPr>
          <w:sz w:val="20"/>
        </w:rPr>
      </w:pPr>
      <w:r w:rsidRPr="00316750">
        <w:rPr>
          <w:sz w:val="20"/>
        </w:rPr>
        <w:t>INSERT INTO Sisemalu(sisemalu_kood, nimetus) VALUES (128, ’128 gigabaiti (suur mälumaht)</w:t>
      </w:r>
      <w:r w:rsidR="00AB6719">
        <w:rPr>
          <w:sz w:val="20"/>
        </w:rPr>
        <w:t>)</w:t>
      </w:r>
      <w:r w:rsidRPr="00316750">
        <w:rPr>
          <w:sz w:val="20"/>
        </w:rPr>
        <w:t>;</w:t>
      </w:r>
    </w:p>
    <w:p w14:paraId="0B607C13" w14:textId="77777777" w:rsidR="00FA07BD" w:rsidRDefault="00FA07BD" w:rsidP="00FA07BD"/>
    <w:p w14:paraId="0F849948" w14:textId="32A3A52C" w:rsidR="00FA07BD" w:rsidRPr="00316750" w:rsidRDefault="00FA07BD" w:rsidP="00FA07BD">
      <w:pPr>
        <w:shd w:val="clear" w:color="auto" w:fill="D0CECE" w:themeFill="background2" w:themeFillShade="E6"/>
        <w:jc w:val="both"/>
        <w:rPr>
          <w:sz w:val="20"/>
        </w:rPr>
      </w:pPr>
      <w:r w:rsidRPr="00316750">
        <w:rPr>
          <w:sz w:val="20"/>
        </w:rPr>
        <w:t>INSERT INTO Varv(v</w:t>
      </w:r>
      <w:r w:rsidR="00AB6719">
        <w:rPr>
          <w:sz w:val="20"/>
        </w:rPr>
        <w:t>arv_kood, nimetus) VALUES (1, ’M</w:t>
      </w:r>
      <w:r w:rsidRPr="00316750">
        <w:rPr>
          <w:sz w:val="20"/>
        </w:rPr>
        <w:t>ust’);</w:t>
      </w:r>
    </w:p>
    <w:p w14:paraId="6CF9115B" w14:textId="77777777" w:rsidR="00FA07BD" w:rsidRPr="00316750" w:rsidRDefault="00FA07BD" w:rsidP="00FA07BD">
      <w:pPr>
        <w:shd w:val="clear" w:color="auto" w:fill="D0CECE" w:themeFill="background2" w:themeFillShade="E6"/>
        <w:jc w:val="both"/>
        <w:rPr>
          <w:sz w:val="20"/>
        </w:rPr>
      </w:pPr>
    </w:p>
    <w:p w14:paraId="2A1BC4B9" w14:textId="2D3E4F0B" w:rsidR="00FA07BD" w:rsidRPr="00316750" w:rsidRDefault="00FA07BD" w:rsidP="00FA07BD">
      <w:pPr>
        <w:shd w:val="clear" w:color="auto" w:fill="D0CECE" w:themeFill="background2" w:themeFillShade="E6"/>
        <w:jc w:val="both"/>
        <w:rPr>
          <w:sz w:val="20"/>
        </w:rPr>
      </w:pPr>
      <w:r w:rsidRPr="00316750">
        <w:rPr>
          <w:sz w:val="20"/>
        </w:rPr>
        <w:t>INSERT INTO Varv(v</w:t>
      </w:r>
      <w:r w:rsidR="00AB6719">
        <w:rPr>
          <w:sz w:val="20"/>
        </w:rPr>
        <w:t>arv_kood, nimetus) VALUES (2, ’V</w:t>
      </w:r>
      <w:r w:rsidRPr="00316750">
        <w:rPr>
          <w:sz w:val="20"/>
        </w:rPr>
        <w:t>alge’);</w:t>
      </w:r>
    </w:p>
    <w:p w14:paraId="0656C002" w14:textId="77777777" w:rsidR="00FA07BD" w:rsidRPr="00316750" w:rsidRDefault="00FA07BD" w:rsidP="00FA07BD">
      <w:pPr>
        <w:shd w:val="clear" w:color="auto" w:fill="D0CECE" w:themeFill="background2" w:themeFillShade="E6"/>
        <w:jc w:val="both"/>
        <w:rPr>
          <w:sz w:val="20"/>
        </w:rPr>
      </w:pPr>
    </w:p>
    <w:p w14:paraId="4910B530" w14:textId="1BF7B80B" w:rsidR="00FA07BD" w:rsidRPr="00316750" w:rsidRDefault="00FA07BD" w:rsidP="00FA07BD">
      <w:pPr>
        <w:shd w:val="clear" w:color="auto" w:fill="D0CECE" w:themeFill="background2" w:themeFillShade="E6"/>
        <w:jc w:val="both"/>
        <w:rPr>
          <w:sz w:val="20"/>
        </w:rPr>
      </w:pPr>
      <w:r w:rsidRPr="00316750">
        <w:rPr>
          <w:sz w:val="20"/>
        </w:rPr>
        <w:t>INSERT INTO Varv(v</w:t>
      </w:r>
      <w:r w:rsidR="00AB6719">
        <w:rPr>
          <w:sz w:val="20"/>
        </w:rPr>
        <w:t>arv_kood, nimetus) VALUES (3, ’H</w:t>
      </w:r>
      <w:r w:rsidRPr="00316750">
        <w:rPr>
          <w:sz w:val="20"/>
        </w:rPr>
        <w:t>all’);</w:t>
      </w:r>
    </w:p>
    <w:p w14:paraId="2103CF93" w14:textId="77777777" w:rsidR="00FA07BD" w:rsidRPr="00316750" w:rsidRDefault="00FA07BD" w:rsidP="00FA07BD">
      <w:pPr>
        <w:shd w:val="clear" w:color="auto" w:fill="D0CECE" w:themeFill="background2" w:themeFillShade="E6"/>
        <w:jc w:val="both"/>
        <w:rPr>
          <w:sz w:val="20"/>
        </w:rPr>
      </w:pPr>
    </w:p>
    <w:p w14:paraId="2A3F0BC7" w14:textId="781E84E8" w:rsidR="00FA07BD" w:rsidRPr="00316750" w:rsidRDefault="00FA07BD" w:rsidP="00FA07BD">
      <w:pPr>
        <w:shd w:val="clear" w:color="auto" w:fill="D0CECE" w:themeFill="background2" w:themeFillShade="E6"/>
        <w:jc w:val="both"/>
        <w:rPr>
          <w:sz w:val="20"/>
        </w:rPr>
      </w:pPr>
      <w:r w:rsidRPr="00316750">
        <w:rPr>
          <w:sz w:val="20"/>
        </w:rPr>
        <w:t>INSERT INTO Varv(varv_kood, nimetus) VALUES</w:t>
      </w:r>
      <w:r w:rsidR="00AB6719">
        <w:rPr>
          <w:sz w:val="20"/>
        </w:rPr>
        <w:t xml:space="preserve"> (4, ’K</w:t>
      </w:r>
      <w:r w:rsidRPr="00316750">
        <w:rPr>
          <w:sz w:val="20"/>
        </w:rPr>
        <w:t>osmosehall’);</w:t>
      </w:r>
    </w:p>
    <w:p w14:paraId="4FB38ECF" w14:textId="77777777" w:rsidR="00FA07BD" w:rsidRPr="00316750" w:rsidRDefault="00FA07BD" w:rsidP="00FA07BD">
      <w:pPr>
        <w:shd w:val="clear" w:color="auto" w:fill="D0CECE" w:themeFill="background2" w:themeFillShade="E6"/>
        <w:jc w:val="both"/>
        <w:rPr>
          <w:sz w:val="20"/>
        </w:rPr>
      </w:pPr>
    </w:p>
    <w:p w14:paraId="367A79E9" w14:textId="256D7709" w:rsidR="00FA07BD" w:rsidRPr="00316750" w:rsidRDefault="00FA07BD" w:rsidP="00FA07BD">
      <w:pPr>
        <w:shd w:val="clear" w:color="auto" w:fill="D0CECE" w:themeFill="background2" w:themeFillShade="E6"/>
        <w:jc w:val="both"/>
        <w:rPr>
          <w:sz w:val="20"/>
        </w:rPr>
      </w:pPr>
      <w:r w:rsidRPr="00316750">
        <w:rPr>
          <w:sz w:val="20"/>
        </w:rPr>
        <w:t>INSERT INTO Varv(v</w:t>
      </w:r>
      <w:r w:rsidR="00AB6719">
        <w:rPr>
          <w:sz w:val="20"/>
        </w:rPr>
        <w:t>arv_kood, nimetus) VALUES (5, ’H</w:t>
      </w:r>
      <w:r w:rsidRPr="00316750">
        <w:rPr>
          <w:sz w:val="20"/>
        </w:rPr>
        <w:t>õbedane’);</w:t>
      </w:r>
    </w:p>
    <w:p w14:paraId="13A3A9E7" w14:textId="77777777" w:rsidR="00FA07BD" w:rsidRPr="00316750" w:rsidRDefault="00FA07BD" w:rsidP="00FA07BD">
      <w:pPr>
        <w:shd w:val="clear" w:color="auto" w:fill="D0CECE" w:themeFill="background2" w:themeFillShade="E6"/>
        <w:jc w:val="both"/>
        <w:rPr>
          <w:sz w:val="20"/>
        </w:rPr>
      </w:pPr>
    </w:p>
    <w:p w14:paraId="08B9B69F" w14:textId="488AE939" w:rsidR="00FA07BD" w:rsidRDefault="00FA07BD" w:rsidP="00FA07BD">
      <w:pPr>
        <w:shd w:val="clear" w:color="auto" w:fill="D0CECE" w:themeFill="background2" w:themeFillShade="E6"/>
        <w:jc w:val="both"/>
        <w:rPr>
          <w:sz w:val="20"/>
        </w:rPr>
      </w:pPr>
      <w:r w:rsidRPr="00316750">
        <w:rPr>
          <w:sz w:val="20"/>
        </w:rPr>
        <w:t>INSERT INTO Varv(v</w:t>
      </w:r>
      <w:r w:rsidR="00AB6719">
        <w:rPr>
          <w:sz w:val="20"/>
        </w:rPr>
        <w:t>arv_kood, nimetus) VALUES (6, ’T</w:t>
      </w:r>
      <w:r w:rsidRPr="00316750">
        <w:rPr>
          <w:sz w:val="20"/>
        </w:rPr>
        <w:t>eemantmust’);</w:t>
      </w:r>
    </w:p>
    <w:p w14:paraId="6B86EC59" w14:textId="1F0A7D90" w:rsidR="00AB6719" w:rsidRDefault="00AB6719" w:rsidP="00FA07BD">
      <w:pPr>
        <w:shd w:val="clear" w:color="auto" w:fill="D0CECE" w:themeFill="background2" w:themeFillShade="E6"/>
        <w:jc w:val="both"/>
        <w:rPr>
          <w:sz w:val="20"/>
        </w:rPr>
      </w:pPr>
    </w:p>
    <w:p w14:paraId="41B8C785" w14:textId="700A7DAD" w:rsidR="00AB6719" w:rsidRPr="00316750" w:rsidRDefault="00AB6719" w:rsidP="00AB6719">
      <w:pPr>
        <w:shd w:val="clear" w:color="auto" w:fill="D0CECE" w:themeFill="background2" w:themeFillShade="E6"/>
        <w:jc w:val="both"/>
        <w:rPr>
          <w:sz w:val="20"/>
        </w:rPr>
      </w:pPr>
      <w:r w:rsidRPr="00316750">
        <w:rPr>
          <w:sz w:val="20"/>
        </w:rPr>
        <w:t>INSERT INTO Va</w:t>
      </w:r>
      <w:r>
        <w:rPr>
          <w:sz w:val="20"/>
        </w:rPr>
        <w:t>rv(varv_kood, nimetus) VALUES (7, ’Punane</w:t>
      </w:r>
      <w:r w:rsidRPr="00316750">
        <w:rPr>
          <w:sz w:val="20"/>
        </w:rPr>
        <w:t>’);</w:t>
      </w:r>
    </w:p>
    <w:p w14:paraId="68CB061E" w14:textId="77777777" w:rsidR="00AB6719" w:rsidRPr="00316750" w:rsidRDefault="00AB6719" w:rsidP="00AB6719">
      <w:pPr>
        <w:shd w:val="clear" w:color="auto" w:fill="D0CECE" w:themeFill="background2" w:themeFillShade="E6"/>
        <w:jc w:val="both"/>
        <w:rPr>
          <w:sz w:val="20"/>
        </w:rPr>
      </w:pPr>
    </w:p>
    <w:p w14:paraId="707FD0C8" w14:textId="1390AFF0" w:rsidR="00AB6719" w:rsidRPr="00316750" w:rsidRDefault="00AB6719" w:rsidP="00FA07BD">
      <w:pPr>
        <w:shd w:val="clear" w:color="auto" w:fill="D0CECE" w:themeFill="background2" w:themeFillShade="E6"/>
        <w:jc w:val="both"/>
        <w:rPr>
          <w:sz w:val="20"/>
        </w:rPr>
      </w:pPr>
      <w:r w:rsidRPr="00316750">
        <w:rPr>
          <w:sz w:val="20"/>
        </w:rPr>
        <w:t>INSERT INTO Varv(varv_kood, nime</w:t>
      </w:r>
      <w:r>
        <w:rPr>
          <w:sz w:val="20"/>
        </w:rPr>
        <w:t>tus) VALUES (8, ’Kuldne’);</w:t>
      </w:r>
    </w:p>
    <w:p w14:paraId="579FB1F9" w14:textId="77777777" w:rsidR="00FA07BD" w:rsidRDefault="00FA07BD" w:rsidP="00FA07BD"/>
    <w:p w14:paraId="247B90D9" w14:textId="77777777" w:rsidR="00FA07BD" w:rsidRPr="00316750" w:rsidRDefault="00FA07BD" w:rsidP="00FA07BD">
      <w:pPr>
        <w:shd w:val="clear" w:color="auto" w:fill="D0CECE" w:themeFill="background2" w:themeFillShade="E6"/>
        <w:jc w:val="both"/>
        <w:rPr>
          <w:sz w:val="20"/>
        </w:rPr>
      </w:pPr>
      <w:r w:rsidRPr="00316750">
        <w:rPr>
          <w:sz w:val="20"/>
        </w:rPr>
        <w:t>INSERT INTO Kauba_kategooria_tyyp(kauba_kategooria_tyyp_kood, nimetus) VALUES (1, ’Välimus’);</w:t>
      </w:r>
    </w:p>
    <w:p w14:paraId="3370A42F" w14:textId="77777777" w:rsidR="00FA07BD" w:rsidRPr="00316750" w:rsidRDefault="00FA07BD" w:rsidP="00FA07BD">
      <w:pPr>
        <w:shd w:val="clear" w:color="auto" w:fill="D0CECE" w:themeFill="background2" w:themeFillShade="E6"/>
        <w:jc w:val="both"/>
        <w:rPr>
          <w:sz w:val="20"/>
        </w:rPr>
      </w:pPr>
    </w:p>
    <w:p w14:paraId="03576044" w14:textId="77777777" w:rsidR="00FA07BD" w:rsidRPr="00316750" w:rsidRDefault="00FA07BD" w:rsidP="00FA07BD">
      <w:pPr>
        <w:shd w:val="clear" w:color="auto" w:fill="D0CECE" w:themeFill="background2" w:themeFillShade="E6"/>
        <w:jc w:val="both"/>
        <w:rPr>
          <w:sz w:val="20"/>
        </w:rPr>
      </w:pPr>
      <w:r w:rsidRPr="00316750">
        <w:rPr>
          <w:sz w:val="20"/>
        </w:rPr>
        <w:t>INSERT INTO Kauba_kategooria_tyyp(kauba_kategooria_tyyp_kood, nimetus) VALUES (2, ’Sihtgrupp’);</w:t>
      </w:r>
    </w:p>
    <w:p w14:paraId="4A14C53A" w14:textId="77777777" w:rsidR="00FA07BD" w:rsidRPr="00316750" w:rsidRDefault="00FA07BD" w:rsidP="00FA07BD">
      <w:pPr>
        <w:shd w:val="clear" w:color="auto" w:fill="D0CECE" w:themeFill="background2" w:themeFillShade="E6"/>
        <w:jc w:val="both"/>
        <w:rPr>
          <w:sz w:val="20"/>
        </w:rPr>
      </w:pPr>
    </w:p>
    <w:p w14:paraId="19DF2893" w14:textId="77777777" w:rsidR="00FA07BD" w:rsidRPr="00316750" w:rsidRDefault="00FA07BD" w:rsidP="00FA07BD">
      <w:pPr>
        <w:shd w:val="clear" w:color="auto" w:fill="D0CECE" w:themeFill="background2" w:themeFillShade="E6"/>
        <w:jc w:val="both"/>
        <w:rPr>
          <w:sz w:val="20"/>
        </w:rPr>
      </w:pPr>
      <w:r w:rsidRPr="00316750">
        <w:rPr>
          <w:sz w:val="20"/>
        </w:rPr>
        <w:t>INSERT INTO Kauba_kategooria_tyyp(kauba_kategooria_tyyp_kood, nimetus) VALUES (3, ’Kasutusotstarve’);</w:t>
      </w:r>
    </w:p>
    <w:p w14:paraId="21245576" w14:textId="77777777" w:rsidR="00FA07BD" w:rsidRDefault="00FA07BD" w:rsidP="00FA07BD"/>
    <w:p w14:paraId="09EF6357" w14:textId="77777777" w:rsidR="00FA07BD" w:rsidRPr="00316750" w:rsidRDefault="00FA07BD" w:rsidP="00FA07BD">
      <w:pPr>
        <w:shd w:val="clear" w:color="auto" w:fill="D0CECE" w:themeFill="background2" w:themeFillShade="E6"/>
        <w:jc w:val="both"/>
        <w:rPr>
          <w:sz w:val="20"/>
        </w:rPr>
      </w:pPr>
      <w:r w:rsidRPr="00316750">
        <w:rPr>
          <w:sz w:val="20"/>
        </w:rPr>
        <w:t>INSERT INTO Kaup_kategooria(kauba_kategooria_kood, nimetus, kauba_kategooria_tyyp_kood) VALUES (1, ’Moekad telefonid’, 1);</w:t>
      </w:r>
    </w:p>
    <w:p w14:paraId="3FC2C16B" w14:textId="77777777" w:rsidR="00FA07BD" w:rsidRPr="00316750" w:rsidRDefault="00FA07BD" w:rsidP="00FA07BD">
      <w:pPr>
        <w:shd w:val="clear" w:color="auto" w:fill="D0CECE" w:themeFill="background2" w:themeFillShade="E6"/>
        <w:jc w:val="both"/>
        <w:rPr>
          <w:sz w:val="20"/>
        </w:rPr>
      </w:pPr>
    </w:p>
    <w:p w14:paraId="2D830448" w14:textId="669E7D0A" w:rsidR="00FA07BD" w:rsidRPr="00316750" w:rsidRDefault="00FA07BD" w:rsidP="00FA07BD">
      <w:pPr>
        <w:shd w:val="clear" w:color="auto" w:fill="D0CECE" w:themeFill="background2" w:themeFillShade="E6"/>
        <w:jc w:val="both"/>
        <w:rPr>
          <w:sz w:val="20"/>
        </w:rPr>
      </w:pPr>
      <w:r w:rsidRPr="00316750">
        <w:rPr>
          <w:sz w:val="20"/>
        </w:rPr>
        <w:t>INSERT INTO Kaup_kategooria(kauba_kategooria_kood, nimetus, kauba_kategooria_tyyp_kood) VALUES (2, ’Naistetelefonid</w:t>
      </w:r>
      <w:r w:rsidR="00BD7C6E">
        <w:rPr>
          <w:sz w:val="20"/>
        </w:rPr>
        <w:t>’</w:t>
      </w:r>
      <w:r w:rsidRPr="00316750">
        <w:rPr>
          <w:sz w:val="20"/>
        </w:rPr>
        <w:t>, 2);</w:t>
      </w:r>
    </w:p>
    <w:p w14:paraId="164812E7" w14:textId="77777777" w:rsidR="00FA07BD" w:rsidRPr="00316750" w:rsidRDefault="00FA07BD" w:rsidP="00FA07BD">
      <w:pPr>
        <w:shd w:val="clear" w:color="auto" w:fill="D0CECE" w:themeFill="background2" w:themeFillShade="E6"/>
        <w:jc w:val="both"/>
        <w:rPr>
          <w:sz w:val="20"/>
        </w:rPr>
      </w:pPr>
    </w:p>
    <w:p w14:paraId="6609EC1A" w14:textId="77777777" w:rsidR="00FA07BD" w:rsidRPr="00316750" w:rsidRDefault="00FA07BD" w:rsidP="00FA07BD">
      <w:pPr>
        <w:shd w:val="clear" w:color="auto" w:fill="D0CECE" w:themeFill="background2" w:themeFillShade="E6"/>
        <w:jc w:val="both"/>
        <w:rPr>
          <w:sz w:val="20"/>
        </w:rPr>
      </w:pPr>
      <w:r w:rsidRPr="00316750">
        <w:rPr>
          <w:sz w:val="20"/>
        </w:rPr>
        <w:t>INSERT INTO Kaup_kategooria(kauba_kategooria_kood, nimetus, kauba_kategooria_tyyp_kood) VALUES (3, ’Meestetelefonid’, 2);</w:t>
      </w:r>
    </w:p>
    <w:p w14:paraId="25B38687" w14:textId="77777777" w:rsidR="00FA07BD" w:rsidRPr="00316750" w:rsidRDefault="00FA07BD" w:rsidP="00FA07BD">
      <w:pPr>
        <w:shd w:val="clear" w:color="auto" w:fill="D0CECE" w:themeFill="background2" w:themeFillShade="E6"/>
        <w:jc w:val="both"/>
        <w:rPr>
          <w:sz w:val="20"/>
        </w:rPr>
      </w:pPr>
    </w:p>
    <w:p w14:paraId="733C9DCA" w14:textId="77777777" w:rsidR="00FA07BD" w:rsidRPr="00316750" w:rsidRDefault="00FA07BD" w:rsidP="00FA07BD">
      <w:pPr>
        <w:shd w:val="clear" w:color="auto" w:fill="D0CECE" w:themeFill="background2" w:themeFillShade="E6"/>
        <w:jc w:val="both"/>
        <w:rPr>
          <w:sz w:val="20"/>
        </w:rPr>
      </w:pPr>
      <w:r w:rsidRPr="00316750">
        <w:rPr>
          <w:sz w:val="20"/>
        </w:rPr>
        <w:t>INSERT INTO Kaup_kategooria(kauba_kategooria_kood, nimetus, kauba_kategooria_tyyp_kood) VALUES (4, ’Lastetelefonid’, 2);</w:t>
      </w:r>
    </w:p>
    <w:p w14:paraId="777E49C9" w14:textId="77777777" w:rsidR="00FA07BD" w:rsidRPr="00316750" w:rsidRDefault="00FA07BD" w:rsidP="00FA07BD">
      <w:pPr>
        <w:shd w:val="clear" w:color="auto" w:fill="D0CECE" w:themeFill="background2" w:themeFillShade="E6"/>
        <w:jc w:val="both"/>
        <w:rPr>
          <w:sz w:val="20"/>
        </w:rPr>
      </w:pPr>
    </w:p>
    <w:p w14:paraId="42E1AA84" w14:textId="77777777" w:rsidR="00FA07BD" w:rsidRPr="00316750" w:rsidRDefault="00FA07BD" w:rsidP="00FA07BD">
      <w:pPr>
        <w:shd w:val="clear" w:color="auto" w:fill="D0CECE" w:themeFill="background2" w:themeFillShade="E6"/>
        <w:jc w:val="both"/>
        <w:rPr>
          <w:sz w:val="20"/>
        </w:rPr>
      </w:pPr>
      <w:r w:rsidRPr="00316750">
        <w:rPr>
          <w:sz w:val="20"/>
        </w:rPr>
        <w:t>INSERT INTO Kaup_kategooria(kauba_kategooria_kood, nimetus, kauba_kategooria_tyyp_kood) VALUES (5, ’Äriklassitelefonid’, 3);</w:t>
      </w:r>
    </w:p>
    <w:p w14:paraId="66576597" w14:textId="77777777" w:rsidR="00FA07BD" w:rsidRPr="00316750" w:rsidRDefault="00FA07BD" w:rsidP="00FA07BD">
      <w:pPr>
        <w:shd w:val="clear" w:color="auto" w:fill="D0CECE" w:themeFill="background2" w:themeFillShade="E6"/>
        <w:jc w:val="both"/>
        <w:rPr>
          <w:sz w:val="20"/>
        </w:rPr>
      </w:pPr>
    </w:p>
    <w:p w14:paraId="41E13150" w14:textId="77777777" w:rsidR="00FA07BD" w:rsidRPr="00316750" w:rsidRDefault="00FA07BD" w:rsidP="00FA07BD">
      <w:pPr>
        <w:shd w:val="clear" w:color="auto" w:fill="D0CECE" w:themeFill="background2" w:themeFillShade="E6"/>
        <w:jc w:val="both"/>
        <w:rPr>
          <w:sz w:val="20"/>
        </w:rPr>
      </w:pPr>
      <w:r w:rsidRPr="00316750">
        <w:rPr>
          <w:sz w:val="20"/>
        </w:rPr>
        <w:t>INSERT INTO Kaup_kategooria(kauba_kategooria_kood, nimetus, kauba_kategooria_tyyp_kood) VALUES (6, ’Sportlikud telefonid’, 3);</w:t>
      </w:r>
    </w:p>
    <w:p w14:paraId="772DB3A2" w14:textId="77777777" w:rsidR="00FA07BD" w:rsidRDefault="00FA07BD" w:rsidP="00FA07BD"/>
    <w:p w14:paraId="2F514B6F" w14:textId="77777777" w:rsidR="00FA07BD" w:rsidRPr="00316750" w:rsidRDefault="00FA07BD" w:rsidP="00FA07BD">
      <w:pPr>
        <w:shd w:val="clear" w:color="auto" w:fill="D0CECE" w:themeFill="background2" w:themeFillShade="E6"/>
        <w:jc w:val="both"/>
        <w:rPr>
          <w:sz w:val="20"/>
        </w:rPr>
      </w:pPr>
      <w:r w:rsidRPr="00316750">
        <w:rPr>
          <w:sz w:val="20"/>
        </w:rPr>
        <w:t>INSERT INTO Tootaja_seisundi_liik(tootaja_seisundi_liik_kood, nimetus) VALUES (1, ’Katseajal’);</w:t>
      </w:r>
    </w:p>
    <w:p w14:paraId="5CC7A548" w14:textId="77777777" w:rsidR="00FA07BD" w:rsidRPr="00316750" w:rsidRDefault="00FA07BD" w:rsidP="00FA07BD">
      <w:pPr>
        <w:shd w:val="clear" w:color="auto" w:fill="D0CECE" w:themeFill="background2" w:themeFillShade="E6"/>
        <w:jc w:val="both"/>
        <w:rPr>
          <w:sz w:val="20"/>
        </w:rPr>
      </w:pPr>
    </w:p>
    <w:p w14:paraId="721CB1B1" w14:textId="77777777" w:rsidR="00FA07BD" w:rsidRPr="00316750" w:rsidRDefault="00FA07BD" w:rsidP="00FA07BD">
      <w:pPr>
        <w:shd w:val="clear" w:color="auto" w:fill="D0CECE" w:themeFill="background2" w:themeFillShade="E6"/>
        <w:jc w:val="both"/>
        <w:rPr>
          <w:sz w:val="20"/>
        </w:rPr>
      </w:pPr>
      <w:r w:rsidRPr="00316750">
        <w:rPr>
          <w:sz w:val="20"/>
        </w:rPr>
        <w:t>INSERT INTO Tootaja_seisundi_liik(tootaja_seisundi_liik_kood, nimetus) VALUES (2, ’Puhkusel’);</w:t>
      </w:r>
    </w:p>
    <w:p w14:paraId="51D9BAC7" w14:textId="77777777" w:rsidR="00FA07BD" w:rsidRPr="00316750" w:rsidRDefault="00FA07BD" w:rsidP="00FA07BD">
      <w:pPr>
        <w:shd w:val="clear" w:color="auto" w:fill="D0CECE" w:themeFill="background2" w:themeFillShade="E6"/>
        <w:jc w:val="both"/>
        <w:rPr>
          <w:sz w:val="20"/>
        </w:rPr>
      </w:pPr>
    </w:p>
    <w:p w14:paraId="28DF384A" w14:textId="77777777" w:rsidR="00FA07BD" w:rsidRPr="00316750" w:rsidRDefault="00FA07BD" w:rsidP="00FA07BD">
      <w:pPr>
        <w:shd w:val="clear" w:color="auto" w:fill="D0CECE" w:themeFill="background2" w:themeFillShade="E6"/>
        <w:jc w:val="both"/>
        <w:rPr>
          <w:sz w:val="20"/>
        </w:rPr>
      </w:pPr>
      <w:r w:rsidRPr="00316750">
        <w:rPr>
          <w:sz w:val="20"/>
        </w:rPr>
        <w:t>INSERT INTO Tootaja_seisundi_liik(tootaja_seisundi_liik_kood, nimetus) VALUES (3, ’Haiguslehel’);</w:t>
      </w:r>
    </w:p>
    <w:p w14:paraId="167F3A1D" w14:textId="77777777" w:rsidR="00FA07BD" w:rsidRPr="00316750" w:rsidRDefault="00FA07BD" w:rsidP="00FA07BD">
      <w:pPr>
        <w:shd w:val="clear" w:color="auto" w:fill="D0CECE" w:themeFill="background2" w:themeFillShade="E6"/>
        <w:jc w:val="both"/>
        <w:rPr>
          <w:sz w:val="20"/>
        </w:rPr>
      </w:pPr>
    </w:p>
    <w:p w14:paraId="29E52C19" w14:textId="77777777" w:rsidR="00FA07BD" w:rsidRPr="00316750" w:rsidRDefault="00FA07BD" w:rsidP="00FA07BD">
      <w:pPr>
        <w:shd w:val="clear" w:color="auto" w:fill="D0CECE" w:themeFill="background2" w:themeFillShade="E6"/>
        <w:jc w:val="both"/>
        <w:rPr>
          <w:sz w:val="20"/>
        </w:rPr>
      </w:pPr>
      <w:r w:rsidRPr="00316750">
        <w:rPr>
          <w:sz w:val="20"/>
        </w:rPr>
        <w:t>INSERT INTO Tootaja_seisundi_liik(tootaja_seisundi_liik_kood, nimetus) VALUES (4, ’Tööl’);</w:t>
      </w:r>
    </w:p>
    <w:p w14:paraId="57D99273" w14:textId="77777777" w:rsidR="00FA07BD" w:rsidRPr="00316750" w:rsidRDefault="00FA07BD" w:rsidP="00FA07BD">
      <w:pPr>
        <w:shd w:val="clear" w:color="auto" w:fill="D0CECE" w:themeFill="background2" w:themeFillShade="E6"/>
        <w:jc w:val="both"/>
        <w:rPr>
          <w:sz w:val="20"/>
        </w:rPr>
      </w:pPr>
    </w:p>
    <w:p w14:paraId="50D417AC" w14:textId="77777777" w:rsidR="00FA07BD" w:rsidRPr="00316750" w:rsidRDefault="00FA07BD" w:rsidP="00FA07BD">
      <w:pPr>
        <w:shd w:val="clear" w:color="auto" w:fill="D0CECE" w:themeFill="background2" w:themeFillShade="E6"/>
        <w:jc w:val="both"/>
        <w:rPr>
          <w:sz w:val="20"/>
        </w:rPr>
      </w:pPr>
      <w:r w:rsidRPr="00316750">
        <w:rPr>
          <w:sz w:val="20"/>
        </w:rPr>
        <w:t>INSERT INTO Tootaja_seisundi_liik(tootaja_seisundi_liik_kood, nimetus) VALUES (5, ’Töösuhe peatatud’);</w:t>
      </w:r>
    </w:p>
    <w:p w14:paraId="739D0FC7" w14:textId="77777777" w:rsidR="00FA07BD" w:rsidRPr="00316750" w:rsidRDefault="00FA07BD" w:rsidP="00FA07BD">
      <w:pPr>
        <w:shd w:val="clear" w:color="auto" w:fill="D0CECE" w:themeFill="background2" w:themeFillShade="E6"/>
        <w:jc w:val="both"/>
        <w:rPr>
          <w:sz w:val="20"/>
        </w:rPr>
      </w:pPr>
    </w:p>
    <w:p w14:paraId="6B732D84" w14:textId="77777777" w:rsidR="00FA07BD" w:rsidRPr="00316750" w:rsidRDefault="00FA07BD" w:rsidP="00FA07BD">
      <w:pPr>
        <w:shd w:val="clear" w:color="auto" w:fill="D0CECE" w:themeFill="background2" w:themeFillShade="E6"/>
        <w:jc w:val="both"/>
        <w:rPr>
          <w:sz w:val="20"/>
        </w:rPr>
      </w:pPr>
      <w:r w:rsidRPr="00316750">
        <w:rPr>
          <w:sz w:val="20"/>
        </w:rPr>
        <w:t>INSERT INTO Tootaja_seisundi_liik(tootaja_seisundi_liik_kood, nimetus) VALUES (6, ’Töösuhe lõpetatud’);</w:t>
      </w:r>
    </w:p>
    <w:p w14:paraId="3CA61445" w14:textId="77777777" w:rsidR="00FA07BD" w:rsidRPr="00316750" w:rsidRDefault="00FA07BD" w:rsidP="00FA07BD">
      <w:pPr>
        <w:shd w:val="clear" w:color="auto" w:fill="D0CECE" w:themeFill="background2" w:themeFillShade="E6"/>
        <w:jc w:val="both"/>
        <w:rPr>
          <w:sz w:val="20"/>
        </w:rPr>
      </w:pPr>
    </w:p>
    <w:p w14:paraId="4A646386" w14:textId="77777777" w:rsidR="00FA07BD" w:rsidRDefault="00FA07BD" w:rsidP="00FA07BD">
      <w:pPr>
        <w:shd w:val="clear" w:color="auto" w:fill="D0CECE" w:themeFill="background2" w:themeFillShade="E6"/>
        <w:jc w:val="both"/>
      </w:pPr>
      <w:r w:rsidRPr="00316750">
        <w:rPr>
          <w:sz w:val="20"/>
        </w:rPr>
        <w:t>INSERT INTO Tootaja_seisundi_liik(tootaja_seisundi_liik_kood, nimetus) VALUES (7, ’Vallandatud’);</w:t>
      </w:r>
    </w:p>
    <w:p w14:paraId="084AD7F6" w14:textId="77777777" w:rsidR="00FA07BD" w:rsidRDefault="00FA07BD" w:rsidP="00FA07BD"/>
    <w:p w14:paraId="3A4BA866" w14:textId="77777777" w:rsidR="00FA07BD" w:rsidRPr="00316750" w:rsidRDefault="00FA07BD" w:rsidP="00FA07BD">
      <w:pPr>
        <w:shd w:val="clear" w:color="auto" w:fill="D0CECE" w:themeFill="background2" w:themeFillShade="E6"/>
        <w:jc w:val="both"/>
        <w:rPr>
          <w:sz w:val="20"/>
        </w:rPr>
      </w:pPr>
      <w:r w:rsidRPr="00316750">
        <w:rPr>
          <w:sz w:val="20"/>
        </w:rPr>
        <w:t>INSERT INTO Kliendi_seisundi_liik(kliendi_seisundi_liik_kood, nimetus) VALUES (1, ’Aktiivne’);</w:t>
      </w:r>
    </w:p>
    <w:p w14:paraId="03881518" w14:textId="77777777" w:rsidR="00FA07BD" w:rsidRPr="00316750" w:rsidRDefault="00FA07BD" w:rsidP="00FA07BD">
      <w:pPr>
        <w:shd w:val="clear" w:color="auto" w:fill="D0CECE" w:themeFill="background2" w:themeFillShade="E6"/>
        <w:jc w:val="both"/>
        <w:rPr>
          <w:sz w:val="20"/>
        </w:rPr>
      </w:pPr>
    </w:p>
    <w:p w14:paraId="169DEA80" w14:textId="77777777" w:rsidR="00FA07BD" w:rsidRDefault="00FA07BD" w:rsidP="00FA07BD">
      <w:pPr>
        <w:shd w:val="clear" w:color="auto" w:fill="D0CECE" w:themeFill="background2" w:themeFillShade="E6"/>
        <w:jc w:val="both"/>
      </w:pPr>
      <w:r w:rsidRPr="00316750">
        <w:rPr>
          <w:sz w:val="20"/>
        </w:rPr>
        <w:t>INSERT INTO Kliendi_seisundi_liik(kliendi_seisundi_liik_kood, nimetus) VALUES (2, ’Mitteaktiivne’);</w:t>
      </w:r>
    </w:p>
    <w:p w14:paraId="4339ED7E" w14:textId="77777777" w:rsidR="00FA07BD" w:rsidRDefault="00FA07BD" w:rsidP="00FA07BD"/>
    <w:p w14:paraId="2058CF12" w14:textId="77777777" w:rsidR="00FA07BD" w:rsidRPr="00316750" w:rsidRDefault="00FA07BD" w:rsidP="00FA07BD">
      <w:pPr>
        <w:shd w:val="clear" w:color="auto" w:fill="D0CECE" w:themeFill="background2" w:themeFillShade="E6"/>
        <w:jc w:val="both"/>
        <w:rPr>
          <w:sz w:val="20"/>
        </w:rPr>
      </w:pPr>
      <w:r w:rsidRPr="00316750">
        <w:rPr>
          <w:sz w:val="20"/>
        </w:rPr>
        <w:t>INSERT INTO Kauba_seisundi_liik(kauba_seisundi_liik_kood, nimetus) VALUES (1, ’Ootel’);</w:t>
      </w:r>
    </w:p>
    <w:p w14:paraId="0A0CA648" w14:textId="77777777" w:rsidR="00FA07BD" w:rsidRPr="00316750" w:rsidRDefault="00FA07BD" w:rsidP="00FA07BD">
      <w:pPr>
        <w:shd w:val="clear" w:color="auto" w:fill="D0CECE" w:themeFill="background2" w:themeFillShade="E6"/>
        <w:jc w:val="both"/>
        <w:rPr>
          <w:sz w:val="20"/>
        </w:rPr>
      </w:pPr>
    </w:p>
    <w:p w14:paraId="2253C93D" w14:textId="77777777" w:rsidR="00FA07BD" w:rsidRPr="00316750" w:rsidRDefault="00FA07BD" w:rsidP="00FA07BD">
      <w:pPr>
        <w:shd w:val="clear" w:color="auto" w:fill="D0CECE" w:themeFill="background2" w:themeFillShade="E6"/>
        <w:jc w:val="both"/>
        <w:rPr>
          <w:sz w:val="20"/>
        </w:rPr>
      </w:pPr>
      <w:r w:rsidRPr="00316750">
        <w:rPr>
          <w:sz w:val="20"/>
        </w:rPr>
        <w:t>INSERT INTO Kauba_seisundi_liik(kauba_seisundi_liik_kood, nimetus) VALUES (2, ’Aktiivne’);</w:t>
      </w:r>
    </w:p>
    <w:p w14:paraId="035BDBAA" w14:textId="77777777" w:rsidR="00FA07BD" w:rsidRPr="00316750" w:rsidRDefault="00FA07BD" w:rsidP="00FA07BD">
      <w:pPr>
        <w:shd w:val="clear" w:color="auto" w:fill="D0CECE" w:themeFill="background2" w:themeFillShade="E6"/>
        <w:jc w:val="both"/>
        <w:rPr>
          <w:sz w:val="20"/>
        </w:rPr>
      </w:pPr>
    </w:p>
    <w:p w14:paraId="7606CC91" w14:textId="77777777" w:rsidR="00FA07BD" w:rsidRPr="00316750" w:rsidRDefault="00FA07BD" w:rsidP="00FA07BD">
      <w:pPr>
        <w:shd w:val="clear" w:color="auto" w:fill="D0CECE" w:themeFill="background2" w:themeFillShade="E6"/>
        <w:jc w:val="both"/>
        <w:rPr>
          <w:sz w:val="20"/>
        </w:rPr>
      </w:pPr>
      <w:r w:rsidRPr="00316750">
        <w:rPr>
          <w:sz w:val="20"/>
        </w:rPr>
        <w:t>INSERT INTO Kauba_seisundi_liik(kauba_seisundi_liik_kood, nimetus) VALUES (3, ’Mitteaktiivne’);</w:t>
      </w:r>
    </w:p>
    <w:p w14:paraId="7DE2BF46" w14:textId="77777777" w:rsidR="00FA07BD" w:rsidRPr="00316750" w:rsidRDefault="00FA07BD" w:rsidP="00FA07BD">
      <w:pPr>
        <w:shd w:val="clear" w:color="auto" w:fill="D0CECE" w:themeFill="background2" w:themeFillShade="E6"/>
        <w:jc w:val="both"/>
        <w:rPr>
          <w:sz w:val="20"/>
        </w:rPr>
      </w:pPr>
    </w:p>
    <w:p w14:paraId="7ED0D025" w14:textId="77777777" w:rsidR="00FA07BD" w:rsidRPr="00316750" w:rsidRDefault="00FA07BD" w:rsidP="00FA07BD">
      <w:pPr>
        <w:shd w:val="clear" w:color="auto" w:fill="D0CECE" w:themeFill="background2" w:themeFillShade="E6"/>
        <w:jc w:val="both"/>
        <w:rPr>
          <w:sz w:val="20"/>
        </w:rPr>
      </w:pPr>
      <w:r w:rsidRPr="00316750">
        <w:rPr>
          <w:sz w:val="20"/>
        </w:rPr>
        <w:t>INSERT INTO Kauba_seisundi_liik(kauba_seisundi_liik_kood, nimetus) VALUES (4, ’Lõpetatud’);</w:t>
      </w:r>
    </w:p>
    <w:p w14:paraId="2BCE150D" w14:textId="77777777" w:rsidR="00FA07BD" w:rsidRPr="00316750" w:rsidRDefault="00FA07BD" w:rsidP="00FA07BD">
      <w:pPr>
        <w:shd w:val="clear" w:color="auto" w:fill="D0CECE" w:themeFill="background2" w:themeFillShade="E6"/>
        <w:jc w:val="both"/>
        <w:rPr>
          <w:sz w:val="20"/>
        </w:rPr>
      </w:pPr>
    </w:p>
    <w:p w14:paraId="1C0A6612" w14:textId="77777777" w:rsidR="00FA07BD" w:rsidRDefault="00FA07BD" w:rsidP="00FA07BD">
      <w:pPr>
        <w:shd w:val="clear" w:color="auto" w:fill="D0CECE" w:themeFill="background2" w:themeFillShade="E6"/>
        <w:jc w:val="both"/>
      </w:pPr>
      <w:r w:rsidRPr="00316750">
        <w:rPr>
          <w:sz w:val="20"/>
        </w:rPr>
        <w:t>INSERT INTO Kauba_seisundi_liik(kauba_seisundi_liik_kood, nimetus) VALUES (5, ’Unustatud’);</w:t>
      </w:r>
    </w:p>
    <w:p w14:paraId="55FA8BEA" w14:textId="77777777" w:rsidR="00FA07BD" w:rsidRDefault="00FA07BD" w:rsidP="00FA07BD"/>
    <w:p w14:paraId="07D685E0" w14:textId="77777777" w:rsidR="00FA07BD" w:rsidRPr="00316750" w:rsidRDefault="00FA07BD" w:rsidP="00FA07BD">
      <w:pPr>
        <w:shd w:val="clear" w:color="auto" w:fill="D0CECE" w:themeFill="background2" w:themeFillShade="E6"/>
        <w:jc w:val="both"/>
        <w:rPr>
          <w:sz w:val="20"/>
        </w:rPr>
      </w:pPr>
      <w:r w:rsidRPr="00316750">
        <w:rPr>
          <w:sz w:val="20"/>
        </w:rPr>
        <w:t>INSERT INTO Isiku_seisundi_liik(isiku_seisundi_liik_kood, nimetus) VALUES (1, ’Elus’);</w:t>
      </w:r>
    </w:p>
    <w:p w14:paraId="4BDA8B23" w14:textId="77777777" w:rsidR="00FA07BD" w:rsidRPr="00316750" w:rsidRDefault="00FA07BD" w:rsidP="00FA07BD">
      <w:pPr>
        <w:shd w:val="clear" w:color="auto" w:fill="D0CECE" w:themeFill="background2" w:themeFillShade="E6"/>
        <w:jc w:val="both"/>
        <w:rPr>
          <w:sz w:val="20"/>
        </w:rPr>
      </w:pPr>
    </w:p>
    <w:p w14:paraId="1A18905D" w14:textId="77777777" w:rsidR="00FA07BD" w:rsidRPr="00316750" w:rsidRDefault="00FA07BD" w:rsidP="00FA07BD">
      <w:pPr>
        <w:shd w:val="clear" w:color="auto" w:fill="D0CECE" w:themeFill="background2" w:themeFillShade="E6"/>
        <w:jc w:val="both"/>
        <w:rPr>
          <w:sz w:val="20"/>
        </w:rPr>
      </w:pPr>
      <w:r w:rsidRPr="00316750">
        <w:rPr>
          <w:sz w:val="20"/>
        </w:rPr>
        <w:t>INSERT INTO Isiku_seisundi_liik(isiku_seisundi_liik_kood, nimetus) VALUES (2, ’Surnud’);</w:t>
      </w:r>
    </w:p>
    <w:p w14:paraId="3B6700AC" w14:textId="77777777" w:rsidR="00FA07BD" w:rsidRPr="00C40E41" w:rsidRDefault="00FA07BD" w:rsidP="00FA07BD"/>
    <w:p w14:paraId="7991ABDC" w14:textId="77777777" w:rsidR="00FA07BD" w:rsidRPr="00316750" w:rsidRDefault="00FA07BD" w:rsidP="00FA07BD">
      <w:pPr>
        <w:pStyle w:val="Heading2"/>
      </w:pPr>
      <w:bookmarkStart w:id="142" w:name="_Toc498165066"/>
      <w:bookmarkStart w:id="143" w:name="_Toc501191092"/>
      <w:bookmarkStart w:id="144" w:name="_Toc441925779"/>
      <w:r w:rsidRPr="00316750">
        <w:t>JSON formaadis lähteandmete laadimine</w:t>
      </w:r>
      <w:bookmarkEnd w:id="142"/>
      <w:bookmarkEnd w:id="143"/>
    </w:p>
    <w:p w14:paraId="647B0DE8" w14:textId="77777777" w:rsidR="00FA07BD" w:rsidRDefault="00FA07BD" w:rsidP="00FA07BD"/>
    <w:p w14:paraId="5FD16834" w14:textId="7A7211A8" w:rsidR="00FA07BD" w:rsidRDefault="00A86EC3" w:rsidP="00FA07BD">
      <w:pPr>
        <w:jc w:val="both"/>
      </w:pPr>
      <w:r>
        <w:t>„Kuna järgnevates</w:t>
      </w:r>
      <w:r w:rsidR="00FA07BD">
        <w:t xml:space="preserve"> lausetes pöördutakse paketis </w:t>
      </w:r>
      <w:r w:rsidR="00FA07BD" w:rsidRPr="00AC557B">
        <w:rPr>
          <w:i/>
        </w:rPr>
        <w:t>postgres_fdw</w:t>
      </w:r>
      <w:r w:rsidR="00FA07BD">
        <w:t xml:space="preserve"> o</w:t>
      </w:r>
      <w:r w:rsidR="00492BBB">
        <w:t xml:space="preserve">levate funktsioonide poole, </w:t>
      </w:r>
      <w:r>
        <w:t>siis</w:t>
      </w:r>
      <w:r w:rsidR="00FA07BD">
        <w:t xml:space="preserve"> tuleb eelnevalt see pakett andmebaasi lisada</w:t>
      </w:r>
      <w:r>
        <w:t>.“</w:t>
      </w:r>
      <w:r w:rsidR="00B30DAC">
        <w:t xml:space="preserve"> (</w:t>
      </w:r>
      <w:r w:rsidR="00B30DAC">
        <w:rPr>
          <w:rFonts w:cs="Arial"/>
        </w:rPr>
        <w:t>Ülikooli infosüsteemi vastuvõtuaegade allsüsteem)</w:t>
      </w:r>
    </w:p>
    <w:p w14:paraId="7F977472" w14:textId="77777777" w:rsidR="00FA07BD" w:rsidRDefault="00FA07BD" w:rsidP="00FA07BD">
      <w:pPr>
        <w:jc w:val="both"/>
      </w:pPr>
    </w:p>
    <w:p w14:paraId="705B2648" w14:textId="77777777" w:rsidR="00FA07BD" w:rsidRPr="00316750" w:rsidRDefault="00FA07BD" w:rsidP="00FA07BD">
      <w:pPr>
        <w:shd w:val="clear" w:color="auto" w:fill="D0CECE" w:themeFill="background2" w:themeFillShade="E6"/>
        <w:jc w:val="both"/>
        <w:rPr>
          <w:sz w:val="20"/>
        </w:rPr>
      </w:pPr>
      <w:r w:rsidRPr="00316750">
        <w:rPr>
          <w:sz w:val="20"/>
        </w:rPr>
        <w:t>CREATE EXTENSION IF NOT EXISTS postgres_fdw;</w:t>
      </w:r>
    </w:p>
    <w:p w14:paraId="73D89582" w14:textId="77777777" w:rsidR="00FA07BD" w:rsidRPr="00316750" w:rsidRDefault="00FA07BD" w:rsidP="00FA07BD">
      <w:pPr>
        <w:shd w:val="clear" w:color="auto" w:fill="D0CECE" w:themeFill="background2" w:themeFillShade="E6"/>
        <w:jc w:val="both"/>
        <w:rPr>
          <w:sz w:val="20"/>
        </w:rPr>
      </w:pPr>
    </w:p>
    <w:p w14:paraId="56EC9815" w14:textId="77777777" w:rsidR="00FA07BD" w:rsidRPr="00316750" w:rsidRDefault="00FA07BD" w:rsidP="00FA07BD">
      <w:pPr>
        <w:shd w:val="clear" w:color="auto" w:fill="D0CECE" w:themeFill="background2" w:themeFillShade="E6"/>
        <w:jc w:val="both"/>
        <w:rPr>
          <w:sz w:val="20"/>
        </w:rPr>
      </w:pPr>
      <w:r w:rsidRPr="00316750">
        <w:rPr>
          <w:sz w:val="20"/>
        </w:rPr>
        <w:lastRenderedPageBreak/>
        <w:t>CREATE SERVER minu_testandmete_server_apex FOREIGN DATA WRAPPER postgres_fdw OPTIONS (host 'apex.ttu.ee', dbname 'testandmed', port '5432');</w:t>
      </w:r>
    </w:p>
    <w:p w14:paraId="4D934135" w14:textId="77777777" w:rsidR="00FA07BD" w:rsidRPr="00316750" w:rsidRDefault="00FA07BD" w:rsidP="00FA07BD">
      <w:pPr>
        <w:shd w:val="clear" w:color="auto" w:fill="D0CECE" w:themeFill="background2" w:themeFillShade="E6"/>
        <w:jc w:val="both"/>
        <w:rPr>
          <w:sz w:val="20"/>
        </w:rPr>
      </w:pPr>
    </w:p>
    <w:p w14:paraId="25397775" w14:textId="77777777" w:rsidR="00FA07BD" w:rsidRPr="00316750" w:rsidRDefault="00FA07BD" w:rsidP="00FA07BD">
      <w:pPr>
        <w:shd w:val="clear" w:color="auto" w:fill="D0CECE" w:themeFill="background2" w:themeFillShade="E6"/>
        <w:jc w:val="both"/>
        <w:rPr>
          <w:sz w:val="20"/>
        </w:rPr>
      </w:pPr>
      <w:r w:rsidRPr="00316750">
        <w:rPr>
          <w:sz w:val="20"/>
        </w:rPr>
        <w:t>CREATE USER MAPPING FOR t155605 SERVER minu_testandmete_server_apex OPTIONS (user 't155605', password 'Tanel123');</w:t>
      </w:r>
    </w:p>
    <w:p w14:paraId="28A877E1" w14:textId="77777777" w:rsidR="00FA07BD" w:rsidRPr="00316750" w:rsidRDefault="00FA07BD" w:rsidP="00FA07BD">
      <w:pPr>
        <w:shd w:val="clear" w:color="auto" w:fill="D0CECE" w:themeFill="background2" w:themeFillShade="E6"/>
        <w:jc w:val="both"/>
        <w:rPr>
          <w:sz w:val="20"/>
        </w:rPr>
      </w:pPr>
    </w:p>
    <w:p w14:paraId="620BCB4D" w14:textId="77777777" w:rsidR="00FA07BD" w:rsidRPr="00316750" w:rsidRDefault="00FA07BD" w:rsidP="00FA07BD">
      <w:pPr>
        <w:shd w:val="clear" w:color="auto" w:fill="D0CECE" w:themeFill="background2" w:themeFillShade="E6"/>
        <w:jc w:val="both"/>
        <w:rPr>
          <w:sz w:val="20"/>
        </w:rPr>
      </w:pPr>
      <w:r w:rsidRPr="00316750">
        <w:rPr>
          <w:sz w:val="20"/>
        </w:rPr>
        <w:t xml:space="preserve">CREATE FOREIGN TABLE Riik_jsonb ( riik JSONB ) SERVER minu_testandmete_server_apex; </w:t>
      </w:r>
    </w:p>
    <w:p w14:paraId="79833DA2" w14:textId="77777777" w:rsidR="00FA07BD" w:rsidRPr="00316750" w:rsidRDefault="00FA07BD" w:rsidP="00FA07BD">
      <w:pPr>
        <w:shd w:val="clear" w:color="auto" w:fill="D0CECE" w:themeFill="background2" w:themeFillShade="E6"/>
        <w:jc w:val="both"/>
        <w:rPr>
          <w:sz w:val="20"/>
        </w:rPr>
      </w:pPr>
    </w:p>
    <w:p w14:paraId="3AE068F0" w14:textId="77777777" w:rsidR="00FA07BD" w:rsidRPr="00316750" w:rsidRDefault="00FA07BD" w:rsidP="00FA07BD">
      <w:pPr>
        <w:shd w:val="clear" w:color="auto" w:fill="D0CECE" w:themeFill="background2" w:themeFillShade="E6"/>
        <w:jc w:val="both"/>
        <w:rPr>
          <w:sz w:val="20"/>
        </w:rPr>
      </w:pPr>
      <w:r w:rsidRPr="00316750">
        <w:rPr>
          <w:sz w:val="20"/>
        </w:rPr>
        <w:t xml:space="preserve">SELECT * FROM Riik_jsonb; </w:t>
      </w:r>
    </w:p>
    <w:p w14:paraId="4E26870B" w14:textId="77777777" w:rsidR="00FA07BD" w:rsidRPr="00316750" w:rsidRDefault="00FA07BD" w:rsidP="00FA07BD">
      <w:pPr>
        <w:shd w:val="clear" w:color="auto" w:fill="D0CECE" w:themeFill="background2" w:themeFillShade="E6"/>
        <w:jc w:val="both"/>
        <w:rPr>
          <w:sz w:val="20"/>
        </w:rPr>
      </w:pPr>
    </w:p>
    <w:p w14:paraId="37179241" w14:textId="77777777" w:rsidR="00FA07BD" w:rsidRPr="00316750" w:rsidRDefault="00FA07BD" w:rsidP="00FA07BD">
      <w:pPr>
        <w:shd w:val="clear" w:color="auto" w:fill="D0CECE" w:themeFill="background2" w:themeFillShade="E6"/>
        <w:jc w:val="both"/>
        <w:rPr>
          <w:sz w:val="20"/>
        </w:rPr>
      </w:pPr>
      <w:r w:rsidRPr="00316750">
        <w:rPr>
          <w:sz w:val="20"/>
        </w:rPr>
        <w:t xml:space="preserve">INSERT INTO Riik (riik_kood, nimetus) </w:t>
      </w:r>
    </w:p>
    <w:p w14:paraId="1E52989D" w14:textId="77777777" w:rsidR="00FA07BD" w:rsidRPr="00316750" w:rsidRDefault="00FA07BD" w:rsidP="00FA07BD">
      <w:pPr>
        <w:shd w:val="clear" w:color="auto" w:fill="D0CECE" w:themeFill="background2" w:themeFillShade="E6"/>
        <w:jc w:val="both"/>
        <w:rPr>
          <w:sz w:val="20"/>
        </w:rPr>
      </w:pPr>
      <w:r w:rsidRPr="00316750">
        <w:rPr>
          <w:sz w:val="20"/>
        </w:rPr>
        <w:t xml:space="preserve">SELECT riik-&gt;&gt;'Alpha-3 code' AS riik_kood, </w:t>
      </w:r>
    </w:p>
    <w:p w14:paraId="61B58012" w14:textId="77777777" w:rsidR="00FA07BD" w:rsidRPr="00316750" w:rsidRDefault="00FA07BD" w:rsidP="00FA07BD">
      <w:pPr>
        <w:shd w:val="clear" w:color="auto" w:fill="D0CECE" w:themeFill="background2" w:themeFillShade="E6"/>
        <w:jc w:val="both"/>
        <w:rPr>
          <w:sz w:val="20"/>
        </w:rPr>
      </w:pPr>
      <w:r w:rsidRPr="00316750">
        <w:rPr>
          <w:sz w:val="20"/>
        </w:rPr>
        <w:t xml:space="preserve">riik-&gt;&gt;'English short name lower case' AS nimetus </w:t>
      </w:r>
    </w:p>
    <w:p w14:paraId="0AFF25DB" w14:textId="77777777" w:rsidR="00FA07BD" w:rsidRPr="00316750" w:rsidRDefault="00FA07BD" w:rsidP="00FA07BD">
      <w:pPr>
        <w:shd w:val="clear" w:color="auto" w:fill="D0CECE" w:themeFill="background2" w:themeFillShade="E6"/>
        <w:jc w:val="both"/>
        <w:rPr>
          <w:sz w:val="20"/>
        </w:rPr>
      </w:pPr>
      <w:r w:rsidRPr="00316750">
        <w:rPr>
          <w:sz w:val="20"/>
        </w:rPr>
        <w:t>FROM Riik_jsonb;</w:t>
      </w:r>
    </w:p>
    <w:p w14:paraId="795C0AF0" w14:textId="77777777" w:rsidR="00FA07BD" w:rsidRPr="00316750" w:rsidRDefault="00FA07BD" w:rsidP="00FA07BD">
      <w:pPr>
        <w:shd w:val="clear" w:color="auto" w:fill="D0CECE" w:themeFill="background2" w:themeFillShade="E6"/>
        <w:jc w:val="both"/>
        <w:rPr>
          <w:sz w:val="20"/>
        </w:rPr>
      </w:pPr>
    </w:p>
    <w:p w14:paraId="5B1C84DC" w14:textId="77777777" w:rsidR="00FA07BD" w:rsidRPr="00316750" w:rsidRDefault="00FA07BD" w:rsidP="00FA07BD">
      <w:pPr>
        <w:shd w:val="clear" w:color="auto" w:fill="D0CECE" w:themeFill="background2" w:themeFillShade="E6"/>
        <w:jc w:val="both"/>
        <w:rPr>
          <w:sz w:val="20"/>
        </w:rPr>
      </w:pPr>
      <w:r w:rsidRPr="00316750">
        <w:rPr>
          <w:sz w:val="20"/>
        </w:rPr>
        <w:t>SELECT * FROM Riik;</w:t>
      </w:r>
    </w:p>
    <w:p w14:paraId="7021C682" w14:textId="77777777" w:rsidR="00FA07BD" w:rsidRDefault="00FA07BD" w:rsidP="00FA07BD">
      <w:pPr>
        <w:jc w:val="both"/>
      </w:pPr>
    </w:p>
    <w:p w14:paraId="5AC95A38" w14:textId="4DEC1570" w:rsidR="00FA07BD" w:rsidRPr="006766CC" w:rsidRDefault="00547C31" w:rsidP="00FA07BD">
      <w:pPr>
        <w:jc w:val="both"/>
      </w:pPr>
      <w:r>
        <w:t>„Kuna j</w:t>
      </w:r>
      <w:r w:rsidR="00FA07BD" w:rsidRPr="006766CC">
        <w:t xml:space="preserve">ärgnevates lausetes pöördutakse paketis </w:t>
      </w:r>
      <w:r w:rsidR="00FA07BD" w:rsidRPr="006766CC">
        <w:rPr>
          <w:i/>
        </w:rPr>
        <w:t>pgcrypto</w:t>
      </w:r>
      <w:r w:rsidR="00FA07BD" w:rsidRPr="006766CC">
        <w:t xml:space="preserve"> olevate funktsioonide po</w:t>
      </w:r>
      <w:r>
        <w:t>ole, siis</w:t>
      </w:r>
      <w:r w:rsidR="00FA07BD" w:rsidRPr="006766CC">
        <w:t xml:space="preserve"> tuleb eelnevalt see pakett andmebaasi lisada</w:t>
      </w:r>
      <w:r>
        <w:t>.“</w:t>
      </w:r>
      <w:r w:rsidR="00492BBB">
        <w:t xml:space="preserve"> (</w:t>
      </w:r>
      <w:r w:rsidR="00492BBB">
        <w:rPr>
          <w:rFonts w:cs="Arial"/>
        </w:rPr>
        <w:t>Ülikooli infosüsteemi vastuvõtuaegade allsüsteem)</w:t>
      </w:r>
    </w:p>
    <w:p w14:paraId="7996ECE2" w14:textId="77777777" w:rsidR="00FA07BD" w:rsidRPr="006766CC" w:rsidRDefault="00FA07BD" w:rsidP="00FA07BD">
      <w:pPr>
        <w:jc w:val="both"/>
      </w:pPr>
    </w:p>
    <w:p w14:paraId="2E0A9270" w14:textId="77777777" w:rsidR="00FA07BD" w:rsidRPr="006766CC" w:rsidRDefault="00FA07BD" w:rsidP="00FA07BD">
      <w:pPr>
        <w:shd w:val="clear" w:color="auto" w:fill="D0CECE" w:themeFill="background2" w:themeFillShade="E6"/>
        <w:jc w:val="both"/>
        <w:rPr>
          <w:sz w:val="20"/>
          <w:szCs w:val="20"/>
        </w:rPr>
      </w:pPr>
      <w:r w:rsidRPr="006766CC">
        <w:rPr>
          <w:sz w:val="20"/>
          <w:szCs w:val="20"/>
        </w:rPr>
        <w:t xml:space="preserve">CREATE EXTENSION IF NOT EXISTS pgcrypto WITH SCHEMA public; </w:t>
      </w:r>
    </w:p>
    <w:p w14:paraId="66A0A1BC" w14:textId="77777777" w:rsidR="00FA07BD" w:rsidRDefault="00FA07BD" w:rsidP="00FA07BD">
      <w:pPr>
        <w:jc w:val="both"/>
      </w:pPr>
    </w:p>
    <w:p w14:paraId="3B699B57" w14:textId="77777777" w:rsidR="00FA07BD" w:rsidRPr="006766CC" w:rsidRDefault="00FA07BD" w:rsidP="00FA07BD">
      <w:pPr>
        <w:shd w:val="clear" w:color="auto" w:fill="D0CECE" w:themeFill="background2" w:themeFillShade="E6"/>
        <w:jc w:val="both"/>
        <w:rPr>
          <w:sz w:val="20"/>
        </w:rPr>
      </w:pPr>
      <w:r w:rsidRPr="006766CC">
        <w:rPr>
          <w:sz w:val="20"/>
        </w:rPr>
        <w:t>SELECT * FROM Isik_jsonb;</w:t>
      </w:r>
    </w:p>
    <w:p w14:paraId="5D791D9D" w14:textId="77777777" w:rsidR="00FA07BD" w:rsidRPr="006766CC" w:rsidRDefault="00FA07BD" w:rsidP="00FA07BD">
      <w:pPr>
        <w:shd w:val="clear" w:color="auto" w:fill="D0CECE" w:themeFill="background2" w:themeFillShade="E6"/>
        <w:jc w:val="both"/>
        <w:rPr>
          <w:sz w:val="20"/>
        </w:rPr>
      </w:pPr>
    </w:p>
    <w:p w14:paraId="0A71F50B" w14:textId="77777777" w:rsidR="00FA07BD" w:rsidRPr="006766CC" w:rsidRDefault="00FA07BD" w:rsidP="00FA07BD">
      <w:pPr>
        <w:shd w:val="clear" w:color="auto" w:fill="D0CECE" w:themeFill="background2" w:themeFillShade="E6"/>
        <w:jc w:val="both"/>
        <w:rPr>
          <w:sz w:val="20"/>
        </w:rPr>
      </w:pPr>
      <w:r w:rsidRPr="006766CC">
        <w:rPr>
          <w:sz w:val="20"/>
        </w:rPr>
        <w:t xml:space="preserve">INSERT INTO Isik(riik_kood, isikukood, eesnimi, perenimi, e_mail, synni_kp, isiku_seisundi_liik_kood, parool, elukoht) </w:t>
      </w:r>
    </w:p>
    <w:p w14:paraId="50D254C7" w14:textId="77777777" w:rsidR="00FA07BD" w:rsidRPr="006766CC" w:rsidRDefault="00FA07BD" w:rsidP="00FA07BD">
      <w:pPr>
        <w:shd w:val="clear" w:color="auto" w:fill="D0CECE" w:themeFill="background2" w:themeFillShade="E6"/>
        <w:jc w:val="both"/>
        <w:rPr>
          <w:sz w:val="20"/>
        </w:rPr>
      </w:pPr>
      <w:r w:rsidRPr="006766CC">
        <w:rPr>
          <w:sz w:val="20"/>
        </w:rPr>
        <w:t xml:space="preserve">SELECT riik_kood, isikukood, eesnimi, perenimi, e_mail, synni_kp::date, isiku_seisundi_liik_kood::smallint, parool, elukoht </w:t>
      </w:r>
    </w:p>
    <w:p w14:paraId="300B2F75" w14:textId="77777777" w:rsidR="00FA07BD" w:rsidRPr="006766CC" w:rsidRDefault="00FA07BD" w:rsidP="00FA07BD">
      <w:pPr>
        <w:shd w:val="clear" w:color="auto" w:fill="D0CECE" w:themeFill="background2" w:themeFillShade="E6"/>
        <w:jc w:val="both"/>
        <w:rPr>
          <w:sz w:val="20"/>
        </w:rPr>
      </w:pPr>
      <w:r w:rsidRPr="006766CC">
        <w:rPr>
          <w:sz w:val="20"/>
        </w:rPr>
        <w:t xml:space="preserve">FROM (SELECT isik-&gt;&gt;'riik' AS riik_kood, </w:t>
      </w:r>
    </w:p>
    <w:p w14:paraId="38287B30" w14:textId="77777777" w:rsidR="00FA07BD" w:rsidRPr="006766CC" w:rsidRDefault="00FA07BD" w:rsidP="00FA07BD">
      <w:pPr>
        <w:shd w:val="clear" w:color="auto" w:fill="D0CECE" w:themeFill="background2" w:themeFillShade="E6"/>
        <w:jc w:val="both"/>
        <w:rPr>
          <w:sz w:val="20"/>
        </w:rPr>
      </w:pPr>
      <w:r w:rsidRPr="006766CC">
        <w:rPr>
          <w:sz w:val="20"/>
        </w:rPr>
        <w:t xml:space="preserve">jsonb_array_elements(isik-&gt;'isikud')-&gt;&gt;'isikukood' AS isikukood, jsonb_array_elements(isik-&gt;'isikud')-&gt;&gt;'eesnimi' AS eesnimi, jsonb_array_elements(isik-&gt;'isikud')-&gt;&gt;'perekonnanimi' AS perenimi, jsonb_array_elements(isik-&gt;'isikud')-&gt;&gt;'email' AS e_mail, jsonb_array_elements(isik-&gt;'isikud')-&gt;&gt;'synni_aeg' AS synni_kp, jsonb_array_elements(isik-&gt;'isikud')-&gt;&gt;'seisund' AS isiku_seisundi_liik_kood, jsonb_array_elements(isik-&gt;'isikud')-&gt;&gt;'parool' AS parool, jsonb_array_elements(isik-&gt;'isikud')-&gt;&gt;'aadress' AS elukoht </w:t>
      </w:r>
    </w:p>
    <w:p w14:paraId="040AB88F" w14:textId="77777777" w:rsidR="00FA07BD" w:rsidRPr="006766CC" w:rsidRDefault="00FA07BD" w:rsidP="00FA07BD">
      <w:pPr>
        <w:shd w:val="clear" w:color="auto" w:fill="D0CECE" w:themeFill="background2" w:themeFillShade="E6"/>
        <w:jc w:val="both"/>
        <w:rPr>
          <w:sz w:val="20"/>
        </w:rPr>
      </w:pPr>
      <w:r w:rsidRPr="006766CC">
        <w:rPr>
          <w:sz w:val="20"/>
        </w:rPr>
        <w:t xml:space="preserve">FROM isik_jsonb) AS lahteandmed </w:t>
      </w:r>
    </w:p>
    <w:p w14:paraId="2A56EA71" w14:textId="77777777" w:rsidR="00FA07BD" w:rsidRPr="006766CC" w:rsidRDefault="00FA07BD" w:rsidP="00FA07BD">
      <w:pPr>
        <w:shd w:val="clear" w:color="auto" w:fill="D0CECE" w:themeFill="background2" w:themeFillShade="E6"/>
        <w:jc w:val="both"/>
        <w:rPr>
          <w:sz w:val="20"/>
        </w:rPr>
      </w:pPr>
      <w:r w:rsidRPr="006766CC">
        <w:rPr>
          <w:sz w:val="20"/>
        </w:rPr>
        <w:t>WHERE isiku_seisundi_liik_kood::smallint=1;</w:t>
      </w:r>
    </w:p>
    <w:p w14:paraId="636CB622" w14:textId="77777777" w:rsidR="00FA07BD" w:rsidRPr="006766CC" w:rsidRDefault="00FA07BD" w:rsidP="00FA07BD">
      <w:pPr>
        <w:shd w:val="clear" w:color="auto" w:fill="D0CECE" w:themeFill="background2" w:themeFillShade="E6"/>
        <w:jc w:val="both"/>
        <w:rPr>
          <w:sz w:val="20"/>
        </w:rPr>
      </w:pPr>
    </w:p>
    <w:p w14:paraId="5C942252" w14:textId="77777777" w:rsidR="00FA07BD" w:rsidRPr="006766CC" w:rsidRDefault="00FA07BD" w:rsidP="00FA07BD">
      <w:pPr>
        <w:shd w:val="clear" w:color="auto" w:fill="D0CECE" w:themeFill="background2" w:themeFillShade="E6"/>
        <w:jc w:val="both"/>
        <w:rPr>
          <w:sz w:val="20"/>
        </w:rPr>
      </w:pPr>
      <w:r w:rsidRPr="006766CC">
        <w:rPr>
          <w:sz w:val="20"/>
        </w:rPr>
        <w:t>SELECT * FROM Isik;</w:t>
      </w:r>
    </w:p>
    <w:p w14:paraId="39F59A2D" w14:textId="77777777" w:rsidR="00FA07BD" w:rsidRDefault="00FA07BD" w:rsidP="00FA07BD">
      <w:pPr>
        <w:pStyle w:val="Heading2"/>
        <w:numPr>
          <w:ilvl w:val="0"/>
          <w:numId w:val="0"/>
        </w:numPr>
        <w:ind w:left="576" w:hanging="576"/>
        <w:jc w:val="left"/>
        <w:rPr>
          <w:color w:val="0070C0"/>
        </w:rPr>
      </w:pPr>
      <w:bookmarkStart w:id="145" w:name="_Toc498165067"/>
    </w:p>
    <w:p w14:paraId="1E2889E4" w14:textId="77777777" w:rsidR="00FA07BD" w:rsidRPr="006766CC" w:rsidRDefault="00FA07BD" w:rsidP="00FA07BD">
      <w:pPr>
        <w:pStyle w:val="Heading2"/>
        <w:ind w:left="528"/>
      </w:pPr>
      <w:bookmarkStart w:id="146" w:name="_Toc501191093"/>
      <w:r w:rsidRPr="006766CC">
        <w:t>Täiendavate testandmete lisamine</w:t>
      </w:r>
      <w:bookmarkEnd w:id="144"/>
      <w:bookmarkEnd w:id="145"/>
      <w:bookmarkEnd w:id="146"/>
    </w:p>
    <w:p w14:paraId="143EA5A1" w14:textId="77777777" w:rsidR="00FA07BD" w:rsidRPr="002B5DD1" w:rsidRDefault="00FA07BD" w:rsidP="00FA07BD">
      <w:pPr>
        <w:rPr>
          <w:color w:val="0070C0"/>
        </w:rPr>
      </w:pPr>
    </w:p>
    <w:p w14:paraId="4264D500" w14:textId="40EDC729" w:rsidR="00FA07BD" w:rsidRPr="006766CC" w:rsidRDefault="00FA07BD" w:rsidP="00FA07BD">
      <w:pPr>
        <w:shd w:val="clear" w:color="auto" w:fill="D0CECE" w:themeFill="background2" w:themeFillShade="E6"/>
        <w:jc w:val="both"/>
        <w:rPr>
          <w:sz w:val="20"/>
        </w:rPr>
      </w:pPr>
      <w:r w:rsidRPr="006766CC">
        <w:rPr>
          <w:sz w:val="20"/>
        </w:rPr>
        <w:t>INSERT INTO Kaup(kaup_kood, nimetus, reg_aeg, hind, kirjeldus, registreerija_id, kauba_seisundi_liik_kood, brand_kood, pildi_aadress) VALUES (1, ’Iphone 7’, 2017-11-07 14:08:49, 699.99, ’</w:t>
      </w:r>
      <w:r w:rsidR="00BB34E9" w:rsidRPr="00BB34E9">
        <w:t xml:space="preserve"> </w:t>
      </w:r>
      <w:r w:rsidR="00BB34E9" w:rsidRPr="00BB34E9">
        <w:rPr>
          <w:sz w:val="20"/>
        </w:rPr>
        <w:t>Suurepärase kaameraga ning kiire protsessoriga telefon!</w:t>
      </w:r>
      <w:r w:rsidRPr="006766CC">
        <w:rPr>
          <w:sz w:val="20"/>
        </w:rPr>
        <w:t>’, 7, 1, 1, ’img/iphone7.jpg’);</w:t>
      </w:r>
    </w:p>
    <w:p w14:paraId="314C2DBA" w14:textId="4574191A" w:rsidR="00FA07BD" w:rsidRDefault="00FA07BD" w:rsidP="00FA07BD">
      <w:pPr>
        <w:shd w:val="clear" w:color="auto" w:fill="D0CECE" w:themeFill="background2" w:themeFillShade="E6"/>
        <w:jc w:val="both"/>
        <w:rPr>
          <w:sz w:val="20"/>
        </w:rPr>
      </w:pPr>
      <w:r w:rsidRPr="006766CC">
        <w:rPr>
          <w:sz w:val="20"/>
        </w:rPr>
        <w:t>INSERT INTO Kaup(kaup_kood, nimetus, reg_aeg, hind, kirjeldus, registreerija_id, kauba_seisundi_liik_kood, brand_kood, pildi_aadress) VALUES (2, ’Iphone X’, 2017-11-07 14:10:24, 1149.99,</w:t>
      </w:r>
      <w:r w:rsidR="00EA3679">
        <w:rPr>
          <w:sz w:val="20"/>
        </w:rPr>
        <w:t>’</w:t>
      </w:r>
      <w:r w:rsidR="00EA3679" w:rsidRPr="00EA3679">
        <w:t xml:space="preserve"> </w:t>
      </w:r>
      <w:r w:rsidR="00EA3679" w:rsidRPr="00EA3679">
        <w:rPr>
          <w:sz w:val="20"/>
        </w:rPr>
        <w:t>Telefonil on üks parimaid kaameraid ja ekraane mis hetkel saadaval on!</w:t>
      </w:r>
      <w:r w:rsidR="00E405A8">
        <w:rPr>
          <w:sz w:val="20"/>
        </w:rPr>
        <w:t>’, 8, 2</w:t>
      </w:r>
      <w:r w:rsidRPr="006766CC">
        <w:rPr>
          <w:sz w:val="20"/>
        </w:rPr>
        <w:t>, 1, ’img/iphoneX.jpg’);</w:t>
      </w:r>
    </w:p>
    <w:p w14:paraId="12D4735B" w14:textId="24245870" w:rsidR="00E405A8" w:rsidRPr="006766CC" w:rsidRDefault="00E405A8" w:rsidP="00E405A8">
      <w:pPr>
        <w:shd w:val="clear" w:color="auto" w:fill="D0CECE" w:themeFill="background2" w:themeFillShade="E6"/>
        <w:jc w:val="both"/>
        <w:rPr>
          <w:sz w:val="20"/>
        </w:rPr>
      </w:pPr>
      <w:r w:rsidRPr="006766CC">
        <w:rPr>
          <w:sz w:val="20"/>
        </w:rPr>
        <w:t>INSERT INTO Kaup(kaup_kood, nimetus, reg_aeg, hind, kirjeldus, registreerija_id, kauba_seisundi_liik_kood, bran</w:t>
      </w:r>
      <w:r>
        <w:rPr>
          <w:sz w:val="20"/>
        </w:rPr>
        <w:t xml:space="preserve">d_kood, pildi_aadress) VALUES (3, ’Oneplus 5’, 2017-12-18 16:45:43, 499.90, </w:t>
      </w:r>
      <w:r w:rsidR="00EA3679">
        <w:rPr>
          <w:sz w:val="20"/>
        </w:rPr>
        <w:t>’</w:t>
      </w:r>
      <w:r w:rsidR="00EA3679" w:rsidRPr="00EA3679">
        <w:rPr>
          <w:sz w:val="20"/>
        </w:rPr>
        <w:t>Väga võimeka protsessoriga nutitelefon!</w:t>
      </w:r>
      <w:r w:rsidR="00EA3679">
        <w:rPr>
          <w:sz w:val="20"/>
        </w:rPr>
        <w:t>’</w:t>
      </w:r>
      <w:r>
        <w:rPr>
          <w:sz w:val="20"/>
        </w:rPr>
        <w:t>, 7, 3, 3, ’img/oneplus5</w:t>
      </w:r>
      <w:r w:rsidRPr="006766CC">
        <w:rPr>
          <w:sz w:val="20"/>
        </w:rPr>
        <w:t>.jpg’);</w:t>
      </w:r>
    </w:p>
    <w:p w14:paraId="52831269" w14:textId="46B0853F" w:rsidR="00FA07BD" w:rsidRPr="006766CC" w:rsidRDefault="00FA07BD" w:rsidP="00FA07BD">
      <w:pPr>
        <w:shd w:val="clear" w:color="auto" w:fill="D0CECE" w:themeFill="background2" w:themeFillShade="E6"/>
        <w:jc w:val="both"/>
        <w:rPr>
          <w:sz w:val="20"/>
        </w:rPr>
      </w:pPr>
    </w:p>
    <w:p w14:paraId="096617D2" w14:textId="77777777" w:rsidR="00FA07BD" w:rsidRPr="006766CC" w:rsidRDefault="00FA07BD" w:rsidP="00FA07BD">
      <w:pPr>
        <w:shd w:val="clear" w:color="auto" w:fill="D0CECE" w:themeFill="background2" w:themeFillShade="E6"/>
        <w:jc w:val="both"/>
        <w:rPr>
          <w:sz w:val="20"/>
        </w:rPr>
      </w:pPr>
      <w:r w:rsidRPr="006766CC">
        <w:rPr>
          <w:sz w:val="20"/>
        </w:rPr>
        <w:t>INSERT INTO Kaup_variant(kaup_kood, kauba_varv_kood) VALUES (1, 6);</w:t>
      </w:r>
    </w:p>
    <w:p w14:paraId="2CAC8651" w14:textId="77777777" w:rsidR="00FA07BD" w:rsidRPr="006766CC" w:rsidRDefault="00FA07BD" w:rsidP="00FA07BD">
      <w:pPr>
        <w:shd w:val="clear" w:color="auto" w:fill="D0CECE" w:themeFill="background2" w:themeFillShade="E6"/>
        <w:jc w:val="both"/>
        <w:rPr>
          <w:sz w:val="20"/>
        </w:rPr>
      </w:pPr>
      <w:r w:rsidRPr="006766CC">
        <w:rPr>
          <w:sz w:val="20"/>
        </w:rPr>
        <w:lastRenderedPageBreak/>
        <w:t>INSERT INTO Kaup_variant(kaup_kood, kauba_varv_kood) VALUES (2, 4);</w:t>
      </w:r>
    </w:p>
    <w:p w14:paraId="71A99FA6" w14:textId="673728E0" w:rsidR="00FA07BD" w:rsidRDefault="00FA07BD" w:rsidP="00FA07BD">
      <w:pPr>
        <w:shd w:val="clear" w:color="auto" w:fill="D0CECE" w:themeFill="background2" w:themeFillShade="E6"/>
        <w:jc w:val="both"/>
        <w:rPr>
          <w:sz w:val="20"/>
        </w:rPr>
      </w:pPr>
      <w:r w:rsidRPr="006766CC">
        <w:rPr>
          <w:sz w:val="20"/>
        </w:rPr>
        <w:t>INSERT INTO Kaup_variant(kaup_kood, kauba_varv_kood) VALUES (2, 5);</w:t>
      </w:r>
    </w:p>
    <w:p w14:paraId="7D3DC538" w14:textId="07804C12" w:rsidR="00E405A8" w:rsidRPr="006766CC" w:rsidRDefault="00E405A8" w:rsidP="00E405A8">
      <w:pPr>
        <w:shd w:val="clear" w:color="auto" w:fill="D0CECE" w:themeFill="background2" w:themeFillShade="E6"/>
        <w:jc w:val="both"/>
        <w:rPr>
          <w:sz w:val="20"/>
        </w:rPr>
      </w:pPr>
      <w:r w:rsidRPr="006766CC">
        <w:rPr>
          <w:sz w:val="20"/>
        </w:rPr>
        <w:t>INSERT INTO Kaup_variant(kaup_</w:t>
      </w:r>
      <w:r>
        <w:rPr>
          <w:sz w:val="20"/>
        </w:rPr>
        <w:t>kood, kauba_varv_kood) VALUES (3</w:t>
      </w:r>
      <w:r w:rsidRPr="006766CC">
        <w:rPr>
          <w:sz w:val="20"/>
        </w:rPr>
        <w:t>, 4);</w:t>
      </w:r>
    </w:p>
    <w:p w14:paraId="45C3FFD0" w14:textId="634E32EA" w:rsidR="00E405A8" w:rsidRPr="006766CC" w:rsidRDefault="00E405A8" w:rsidP="00E405A8">
      <w:pPr>
        <w:shd w:val="clear" w:color="auto" w:fill="D0CECE" w:themeFill="background2" w:themeFillShade="E6"/>
        <w:jc w:val="both"/>
        <w:rPr>
          <w:sz w:val="20"/>
        </w:rPr>
      </w:pPr>
      <w:r w:rsidRPr="006766CC">
        <w:rPr>
          <w:sz w:val="20"/>
        </w:rPr>
        <w:t>INSERT INTO Kaup_variant(kaup_</w:t>
      </w:r>
      <w:r>
        <w:rPr>
          <w:sz w:val="20"/>
        </w:rPr>
        <w:t>kood, kauba_varv_kood) VALUES (3, 8</w:t>
      </w:r>
      <w:r w:rsidRPr="006766CC">
        <w:rPr>
          <w:sz w:val="20"/>
        </w:rPr>
        <w:t>);</w:t>
      </w:r>
    </w:p>
    <w:p w14:paraId="135E956C" w14:textId="77777777" w:rsidR="00FA07BD" w:rsidRPr="006766CC" w:rsidRDefault="00FA07BD" w:rsidP="00FA07BD">
      <w:pPr>
        <w:shd w:val="clear" w:color="auto" w:fill="D0CECE" w:themeFill="background2" w:themeFillShade="E6"/>
        <w:jc w:val="both"/>
        <w:rPr>
          <w:sz w:val="20"/>
        </w:rPr>
      </w:pPr>
    </w:p>
    <w:p w14:paraId="2E971C4A" w14:textId="77777777" w:rsidR="00FA07BD" w:rsidRPr="006766CC" w:rsidRDefault="00FA07BD" w:rsidP="00FA07BD">
      <w:pPr>
        <w:shd w:val="clear" w:color="auto" w:fill="D0CECE" w:themeFill="background2" w:themeFillShade="E6"/>
        <w:jc w:val="both"/>
        <w:rPr>
          <w:sz w:val="20"/>
        </w:rPr>
      </w:pPr>
      <w:r w:rsidRPr="006766CC">
        <w:rPr>
          <w:sz w:val="20"/>
        </w:rPr>
        <w:t xml:space="preserve">INSERT INTO Nutitelefon(kaup_kood, on_veekindel, on_sormejaljelugeja, eesmine_kaamera_kood, tagumine_kaamera_kood, sisemalu_kood, diagonaal_kood, protsessor_kood, erkaani_resolutsioon_kood) VALUES (1, true, true, 7, 12, 64, 4.7, 1, 1); </w:t>
      </w:r>
    </w:p>
    <w:p w14:paraId="7625045E" w14:textId="6BAC94FF" w:rsidR="00FA07BD" w:rsidRDefault="00FA07BD" w:rsidP="00FA07BD">
      <w:pPr>
        <w:shd w:val="clear" w:color="auto" w:fill="D0CECE" w:themeFill="background2" w:themeFillShade="E6"/>
        <w:jc w:val="both"/>
        <w:rPr>
          <w:sz w:val="20"/>
        </w:rPr>
      </w:pPr>
      <w:r w:rsidRPr="006766CC">
        <w:rPr>
          <w:sz w:val="20"/>
        </w:rPr>
        <w:t xml:space="preserve">INSERT INTO Nutitelefon(kaup_kood, on_veekindel, on_sormejaljelugeja, eesmine_kaamera_kood, tagumine_kaamera_kood, sisemalu_kood, diagonaal_kood, protsessor_kood, erkaani_resolutsioon_kood) VALUES (2, true, false, 7, 12, 64, 5.8, 4, 3); </w:t>
      </w:r>
    </w:p>
    <w:p w14:paraId="009D2906" w14:textId="72F0F958" w:rsidR="00E405A8" w:rsidRPr="006766CC" w:rsidRDefault="00E405A8" w:rsidP="00E405A8">
      <w:pPr>
        <w:shd w:val="clear" w:color="auto" w:fill="D0CECE" w:themeFill="background2" w:themeFillShade="E6"/>
        <w:jc w:val="both"/>
        <w:rPr>
          <w:sz w:val="20"/>
        </w:rPr>
      </w:pPr>
      <w:r w:rsidRPr="006766CC">
        <w:rPr>
          <w:sz w:val="20"/>
        </w:rPr>
        <w:t>INSERT INTO Nutitelefon(kaup_kood, on_veekindel, on_sormejaljelugeja, eesmine_kaamera_kood, tagumine_kaamera_kood, sisemalu_kood, diagonaal_kood, protsessor_kood, erka</w:t>
      </w:r>
      <w:r>
        <w:rPr>
          <w:sz w:val="20"/>
        </w:rPr>
        <w:t>ani_resolutsioon_kood) VALUES (3, false, true, 16, 16</w:t>
      </w:r>
      <w:r w:rsidRPr="006766CC">
        <w:rPr>
          <w:sz w:val="20"/>
        </w:rPr>
        <w:t xml:space="preserve">, </w:t>
      </w:r>
      <w:r>
        <w:rPr>
          <w:sz w:val="20"/>
        </w:rPr>
        <w:t>128, 5.5, 2, 4</w:t>
      </w:r>
      <w:r w:rsidRPr="006766CC">
        <w:rPr>
          <w:sz w:val="20"/>
        </w:rPr>
        <w:t xml:space="preserve">); </w:t>
      </w:r>
    </w:p>
    <w:p w14:paraId="052580EA" w14:textId="77777777" w:rsidR="00FA07BD" w:rsidRPr="006766CC" w:rsidRDefault="00FA07BD" w:rsidP="00FA07BD">
      <w:pPr>
        <w:shd w:val="clear" w:color="auto" w:fill="D0CECE" w:themeFill="background2" w:themeFillShade="E6"/>
        <w:jc w:val="both"/>
        <w:rPr>
          <w:sz w:val="20"/>
        </w:rPr>
      </w:pPr>
    </w:p>
    <w:p w14:paraId="0ACF40BE" w14:textId="77777777" w:rsidR="00FA07BD" w:rsidRPr="006766CC" w:rsidRDefault="00FA07BD" w:rsidP="00FA07BD">
      <w:pPr>
        <w:shd w:val="clear" w:color="auto" w:fill="D0CECE" w:themeFill="background2" w:themeFillShade="E6"/>
        <w:jc w:val="both"/>
        <w:rPr>
          <w:sz w:val="20"/>
        </w:rPr>
      </w:pPr>
      <w:r w:rsidRPr="006766CC">
        <w:rPr>
          <w:sz w:val="20"/>
        </w:rPr>
        <w:t>INSERT INTO Kaubale_kategooria_omamine(kaup_kood, kauba_kategooria_kood) VALUES (1, 1);</w:t>
      </w:r>
    </w:p>
    <w:p w14:paraId="4BF3612F" w14:textId="28171408" w:rsidR="00FA07BD" w:rsidRDefault="00FA07BD" w:rsidP="00FA07BD">
      <w:pPr>
        <w:shd w:val="clear" w:color="auto" w:fill="D0CECE" w:themeFill="background2" w:themeFillShade="E6"/>
        <w:jc w:val="both"/>
        <w:rPr>
          <w:sz w:val="20"/>
        </w:rPr>
      </w:pPr>
      <w:r w:rsidRPr="006766CC">
        <w:rPr>
          <w:sz w:val="20"/>
        </w:rPr>
        <w:t xml:space="preserve">INSERT INTO Kaubale_kategooria_omamine(kaup_kood, </w:t>
      </w:r>
      <w:r w:rsidR="00E405A8">
        <w:rPr>
          <w:sz w:val="20"/>
        </w:rPr>
        <w:t>kauba_kategooria_kood) VALUES (1, 2</w:t>
      </w:r>
      <w:r w:rsidRPr="006766CC">
        <w:rPr>
          <w:sz w:val="20"/>
        </w:rPr>
        <w:t>);</w:t>
      </w:r>
    </w:p>
    <w:p w14:paraId="4A8BF4DC" w14:textId="2AFE494B" w:rsidR="00E405A8" w:rsidRPr="006766CC" w:rsidRDefault="00E405A8" w:rsidP="00E405A8">
      <w:pPr>
        <w:shd w:val="clear" w:color="auto" w:fill="D0CECE" w:themeFill="background2" w:themeFillShade="E6"/>
        <w:jc w:val="both"/>
        <w:rPr>
          <w:sz w:val="20"/>
        </w:rPr>
      </w:pPr>
      <w:r w:rsidRPr="006766CC">
        <w:rPr>
          <w:sz w:val="20"/>
        </w:rPr>
        <w:t>INSERT INTO Kaubale_kategooria_omamine(kaup_kood, kau</w:t>
      </w:r>
      <w:r>
        <w:rPr>
          <w:sz w:val="20"/>
        </w:rPr>
        <w:t>ba_kategooria_kood) VALUES (1, 3</w:t>
      </w:r>
      <w:r w:rsidRPr="006766CC">
        <w:rPr>
          <w:sz w:val="20"/>
        </w:rPr>
        <w:t>);</w:t>
      </w:r>
    </w:p>
    <w:p w14:paraId="763D795B" w14:textId="2A1B4525" w:rsidR="00E405A8" w:rsidRPr="006766CC" w:rsidRDefault="00E405A8" w:rsidP="00E405A8">
      <w:pPr>
        <w:shd w:val="clear" w:color="auto" w:fill="D0CECE" w:themeFill="background2" w:themeFillShade="E6"/>
        <w:jc w:val="both"/>
        <w:rPr>
          <w:sz w:val="20"/>
        </w:rPr>
      </w:pPr>
      <w:r w:rsidRPr="006766CC">
        <w:rPr>
          <w:sz w:val="20"/>
        </w:rPr>
        <w:t>INSERT INTO Kaubale_kategooria_omamine(kaup_kood, kau</w:t>
      </w:r>
      <w:r>
        <w:rPr>
          <w:sz w:val="20"/>
        </w:rPr>
        <w:t>ba_kategooria_kood) VALUES (2, 1</w:t>
      </w:r>
      <w:r w:rsidRPr="006766CC">
        <w:rPr>
          <w:sz w:val="20"/>
        </w:rPr>
        <w:t>);</w:t>
      </w:r>
    </w:p>
    <w:p w14:paraId="65266792" w14:textId="48D32E9B" w:rsidR="00E405A8" w:rsidRPr="006766CC" w:rsidRDefault="00E405A8" w:rsidP="00E405A8">
      <w:pPr>
        <w:shd w:val="clear" w:color="auto" w:fill="D0CECE" w:themeFill="background2" w:themeFillShade="E6"/>
        <w:jc w:val="both"/>
        <w:rPr>
          <w:sz w:val="20"/>
        </w:rPr>
      </w:pPr>
      <w:r w:rsidRPr="006766CC">
        <w:rPr>
          <w:sz w:val="20"/>
        </w:rPr>
        <w:t xml:space="preserve">INSERT INTO Kaubale_kategooria_omamine(kaup_kood, </w:t>
      </w:r>
      <w:r>
        <w:rPr>
          <w:sz w:val="20"/>
        </w:rPr>
        <w:t>kauba_kategooria_kood) VALUES (2, 5</w:t>
      </w:r>
      <w:r w:rsidRPr="006766CC">
        <w:rPr>
          <w:sz w:val="20"/>
        </w:rPr>
        <w:t>);</w:t>
      </w:r>
    </w:p>
    <w:p w14:paraId="0D602D86" w14:textId="66C67CA4" w:rsidR="00E405A8" w:rsidRDefault="00E405A8" w:rsidP="00E405A8">
      <w:pPr>
        <w:shd w:val="clear" w:color="auto" w:fill="D0CECE" w:themeFill="background2" w:themeFillShade="E6"/>
        <w:jc w:val="both"/>
        <w:rPr>
          <w:sz w:val="20"/>
        </w:rPr>
      </w:pPr>
      <w:r w:rsidRPr="006766CC">
        <w:rPr>
          <w:sz w:val="20"/>
        </w:rPr>
        <w:t xml:space="preserve">INSERT INTO Kaubale_kategooria_omamine(kaup_kood, </w:t>
      </w:r>
      <w:r>
        <w:rPr>
          <w:sz w:val="20"/>
        </w:rPr>
        <w:t>kauba_kategooria_kood) VALUES (3, 2</w:t>
      </w:r>
      <w:r w:rsidRPr="006766CC">
        <w:rPr>
          <w:sz w:val="20"/>
        </w:rPr>
        <w:t>);</w:t>
      </w:r>
    </w:p>
    <w:p w14:paraId="5AB7C9A8" w14:textId="34F487C8" w:rsidR="00E405A8" w:rsidRPr="006766CC" w:rsidRDefault="00E405A8" w:rsidP="00E405A8">
      <w:pPr>
        <w:shd w:val="clear" w:color="auto" w:fill="D0CECE" w:themeFill="background2" w:themeFillShade="E6"/>
        <w:jc w:val="both"/>
        <w:rPr>
          <w:sz w:val="20"/>
        </w:rPr>
      </w:pPr>
      <w:r w:rsidRPr="006766CC">
        <w:rPr>
          <w:sz w:val="20"/>
        </w:rPr>
        <w:t xml:space="preserve">INSERT INTO Kaubale_kategooria_omamine(kaup_kood, </w:t>
      </w:r>
      <w:r>
        <w:rPr>
          <w:sz w:val="20"/>
        </w:rPr>
        <w:t>kauba_kategooria_kood) VALUES (3, 3</w:t>
      </w:r>
      <w:r w:rsidRPr="006766CC">
        <w:rPr>
          <w:sz w:val="20"/>
        </w:rPr>
        <w:t>);</w:t>
      </w:r>
    </w:p>
    <w:p w14:paraId="57C00E7E" w14:textId="6A997951" w:rsidR="00E405A8" w:rsidRPr="006766CC" w:rsidRDefault="00E405A8" w:rsidP="00E405A8">
      <w:pPr>
        <w:shd w:val="clear" w:color="auto" w:fill="D0CECE" w:themeFill="background2" w:themeFillShade="E6"/>
        <w:jc w:val="both"/>
        <w:rPr>
          <w:sz w:val="20"/>
        </w:rPr>
      </w:pPr>
      <w:r w:rsidRPr="006766CC">
        <w:rPr>
          <w:sz w:val="20"/>
        </w:rPr>
        <w:t xml:space="preserve">INSERT INTO Kaubale_kategooria_omamine(kaup_kood, </w:t>
      </w:r>
      <w:r>
        <w:rPr>
          <w:sz w:val="20"/>
        </w:rPr>
        <w:t>kauba_kategooria_kood) VALUES (3, 6</w:t>
      </w:r>
      <w:r w:rsidRPr="006766CC">
        <w:rPr>
          <w:sz w:val="20"/>
        </w:rPr>
        <w:t>);</w:t>
      </w:r>
    </w:p>
    <w:p w14:paraId="52E42FB3" w14:textId="77777777" w:rsidR="00FA07BD" w:rsidRPr="006766CC" w:rsidRDefault="00FA07BD" w:rsidP="00FA07BD">
      <w:pPr>
        <w:shd w:val="clear" w:color="auto" w:fill="D0CECE" w:themeFill="background2" w:themeFillShade="E6"/>
        <w:jc w:val="both"/>
        <w:rPr>
          <w:sz w:val="20"/>
        </w:rPr>
      </w:pPr>
    </w:p>
    <w:p w14:paraId="1706C7E3" w14:textId="77777777" w:rsidR="00FA07BD" w:rsidRPr="006766CC" w:rsidRDefault="00FA07BD" w:rsidP="00FA07BD">
      <w:pPr>
        <w:shd w:val="clear" w:color="auto" w:fill="D0CECE" w:themeFill="background2" w:themeFillShade="E6"/>
        <w:jc w:val="both"/>
        <w:rPr>
          <w:sz w:val="20"/>
        </w:rPr>
      </w:pPr>
      <w:r w:rsidRPr="006766CC">
        <w:rPr>
          <w:sz w:val="20"/>
        </w:rPr>
        <w:t>INSERT INTO Klient(isik_id, kliendi_seisundi_liik_kood, on_nous_tylitamisega) VALUES (4, 1, false);</w:t>
      </w:r>
    </w:p>
    <w:p w14:paraId="7A2F0B7B" w14:textId="2B6E1B3C" w:rsidR="00FA07BD" w:rsidRPr="006766CC" w:rsidRDefault="00FA07BD" w:rsidP="00FA07BD">
      <w:pPr>
        <w:shd w:val="clear" w:color="auto" w:fill="D0CECE" w:themeFill="background2" w:themeFillShade="E6"/>
        <w:jc w:val="both"/>
        <w:rPr>
          <w:sz w:val="20"/>
        </w:rPr>
      </w:pPr>
      <w:r w:rsidRPr="006766CC">
        <w:rPr>
          <w:sz w:val="20"/>
        </w:rPr>
        <w:t>INSERT INTO Klient(isik_id, kliendi_seisundi_liik_kood, on</w:t>
      </w:r>
      <w:r w:rsidR="00E405A8">
        <w:rPr>
          <w:sz w:val="20"/>
        </w:rPr>
        <w:t>_nous_tylitamisega) VALUES (5, 1</w:t>
      </w:r>
      <w:r w:rsidRPr="006766CC">
        <w:rPr>
          <w:sz w:val="20"/>
        </w:rPr>
        <w:t>, false);</w:t>
      </w:r>
    </w:p>
    <w:p w14:paraId="79D85A7A" w14:textId="77777777" w:rsidR="00FA07BD" w:rsidRPr="006766CC" w:rsidRDefault="00FA07BD" w:rsidP="00FA07BD">
      <w:pPr>
        <w:shd w:val="clear" w:color="auto" w:fill="D0CECE" w:themeFill="background2" w:themeFillShade="E6"/>
        <w:jc w:val="both"/>
        <w:rPr>
          <w:sz w:val="20"/>
        </w:rPr>
      </w:pPr>
      <w:r w:rsidRPr="006766CC">
        <w:rPr>
          <w:sz w:val="20"/>
        </w:rPr>
        <w:t>INSERT INTO Klient(isik_id, kliendi_seisundi_liik_kood, on_nous_tylitamisega) VALUES (6, 1, false);</w:t>
      </w:r>
    </w:p>
    <w:p w14:paraId="7C13F0A1" w14:textId="77777777" w:rsidR="00FA07BD" w:rsidRPr="006766CC" w:rsidRDefault="00FA07BD" w:rsidP="00FA07BD">
      <w:pPr>
        <w:shd w:val="clear" w:color="auto" w:fill="D0CECE" w:themeFill="background2" w:themeFillShade="E6"/>
        <w:jc w:val="both"/>
        <w:rPr>
          <w:sz w:val="20"/>
        </w:rPr>
      </w:pPr>
    </w:p>
    <w:p w14:paraId="24034980" w14:textId="64D3B118" w:rsidR="00FA07BD" w:rsidRPr="006766CC" w:rsidRDefault="00FA07BD" w:rsidP="00FA07BD">
      <w:pPr>
        <w:shd w:val="clear" w:color="auto" w:fill="D0CECE" w:themeFill="background2" w:themeFillShade="E6"/>
        <w:jc w:val="both"/>
        <w:rPr>
          <w:sz w:val="20"/>
        </w:rPr>
      </w:pPr>
      <w:r w:rsidRPr="006766CC">
        <w:rPr>
          <w:sz w:val="20"/>
        </w:rPr>
        <w:t>INSERT INTO Tootaja(isik_id, amet_kood, tootaja_sei</w:t>
      </w:r>
      <w:r w:rsidR="00A24FA5">
        <w:rPr>
          <w:sz w:val="20"/>
        </w:rPr>
        <w:t>sundi_liik_kood) VALUES (7, 1, 4</w:t>
      </w:r>
      <w:r w:rsidRPr="006766CC">
        <w:rPr>
          <w:sz w:val="20"/>
        </w:rPr>
        <w:t>);</w:t>
      </w:r>
    </w:p>
    <w:p w14:paraId="2D277477" w14:textId="0AC39344" w:rsidR="00FA07BD" w:rsidRPr="006766CC" w:rsidRDefault="00FA07BD" w:rsidP="00FA07BD">
      <w:pPr>
        <w:shd w:val="clear" w:color="auto" w:fill="D0CECE" w:themeFill="background2" w:themeFillShade="E6"/>
        <w:jc w:val="both"/>
        <w:rPr>
          <w:sz w:val="20"/>
        </w:rPr>
      </w:pPr>
      <w:r w:rsidRPr="006766CC">
        <w:rPr>
          <w:sz w:val="20"/>
        </w:rPr>
        <w:t>INSERT INTO Tootaja(isik_id, amet_kood, tootaja_sei</w:t>
      </w:r>
      <w:r w:rsidR="00A24FA5">
        <w:rPr>
          <w:sz w:val="20"/>
        </w:rPr>
        <w:t>sundi_liik_kood) VALUES (8, 2, 4</w:t>
      </w:r>
      <w:r w:rsidRPr="006766CC">
        <w:rPr>
          <w:sz w:val="20"/>
        </w:rPr>
        <w:t>);</w:t>
      </w:r>
    </w:p>
    <w:p w14:paraId="5DABBF36" w14:textId="415C75E2" w:rsidR="00FA07BD" w:rsidRPr="006766CC" w:rsidRDefault="00FA07BD" w:rsidP="00FA07BD">
      <w:pPr>
        <w:shd w:val="clear" w:color="auto" w:fill="D0CECE" w:themeFill="background2" w:themeFillShade="E6"/>
        <w:jc w:val="both"/>
        <w:rPr>
          <w:sz w:val="20"/>
        </w:rPr>
      </w:pPr>
      <w:r w:rsidRPr="006766CC">
        <w:rPr>
          <w:sz w:val="20"/>
        </w:rPr>
        <w:t xml:space="preserve">INSERT INTO Tootaja(isik_id, amet_kood, tootaja_seisundi_liik_kood) VALUES (9, 3, </w:t>
      </w:r>
      <w:r w:rsidR="00A24FA5">
        <w:rPr>
          <w:sz w:val="20"/>
        </w:rPr>
        <w:t>4</w:t>
      </w:r>
      <w:r w:rsidRPr="006766CC">
        <w:rPr>
          <w:sz w:val="20"/>
        </w:rPr>
        <w:t>);</w:t>
      </w:r>
    </w:p>
    <w:p w14:paraId="20D36D7C" w14:textId="67E03D88" w:rsidR="00FA07BD" w:rsidRPr="006766CC" w:rsidRDefault="00FA07BD" w:rsidP="00FA07BD">
      <w:pPr>
        <w:shd w:val="clear" w:color="auto" w:fill="D0CECE" w:themeFill="background2" w:themeFillShade="E6"/>
        <w:jc w:val="both"/>
        <w:rPr>
          <w:sz w:val="20"/>
        </w:rPr>
      </w:pPr>
      <w:r w:rsidRPr="006766CC">
        <w:rPr>
          <w:sz w:val="20"/>
        </w:rPr>
        <w:t>INSERT INTO Tootaja(isik_id, amet_kood, tootaja_seis</w:t>
      </w:r>
      <w:r w:rsidR="00A24FA5">
        <w:rPr>
          <w:sz w:val="20"/>
        </w:rPr>
        <w:t>undi_liik_kood) VALUES (10, 3, 2</w:t>
      </w:r>
      <w:r w:rsidRPr="006766CC">
        <w:rPr>
          <w:sz w:val="20"/>
        </w:rPr>
        <w:t>);</w:t>
      </w:r>
    </w:p>
    <w:p w14:paraId="6A1BF2FB" w14:textId="77777777" w:rsidR="00FA07BD" w:rsidRDefault="00FA07BD" w:rsidP="00FA07BD"/>
    <w:p w14:paraId="4D456538" w14:textId="77777777" w:rsidR="00FA07BD" w:rsidRPr="006766CC" w:rsidRDefault="00FA07BD" w:rsidP="00FA07BD">
      <w:pPr>
        <w:pStyle w:val="Heading2"/>
        <w:ind w:left="528"/>
        <w:rPr>
          <w:rFonts w:cs="Arial"/>
        </w:rPr>
      </w:pPr>
      <w:bookmarkStart w:id="147" w:name="_Toc441925780"/>
      <w:bookmarkStart w:id="148" w:name="_Toc498165068"/>
      <w:bookmarkStart w:id="149" w:name="_Toc501191094"/>
      <w:r w:rsidRPr="006766CC">
        <w:rPr>
          <w:rFonts w:cs="Arial"/>
        </w:rPr>
        <w:t>Andmebaasi statistika kogumine</w:t>
      </w:r>
      <w:bookmarkEnd w:id="147"/>
      <w:bookmarkEnd w:id="148"/>
      <w:bookmarkEnd w:id="149"/>
    </w:p>
    <w:p w14:paraId="7A48ED9B" w14:textId="77777777" w:rsidR="00FA07BD" w:rsidRPr="006766CC" w:rsidRDefault="00FA07BD" w:rsidP="00FA07BD"/>
    <w:p w14:paraId="5AD05276" w14:textId="4E83BDFA" w:rsidR="00FA07BD" w:rsidRDefault="00547C31" w:rsidP="00FA07BD">
      <w:pPr>
        <w:jc w:val="both"/>
      </w:pPr>
      <w:r>
        <w:t>„</w:t>
      </w:r>
      <w:r w:rsidR="00FA07BD">
        <w:t>Serveris on seadistatud prügikoristuse ning statistika kogumise automaatne käi</w:t>
      </w:r>
      <w:r>
        <w:t>vitumine (autovacuum protsess).„ (</w:t>
      </w:r>
      <w:r>
        <w:rPr>
          <w:rFonts w:cs="Arial"/>
        </w:rPr>
        <w:t>Ülikooli infosüsteemi vastuvõtuaegade allsüsteem)</w:t>
      </w:r>
    </w:p>
    <w:p w14:paraId="04F85C27" w14:textId="77777777" w:rsidR="00FA07BD" w:rsidRDefault="00FA07BD" w:rsidP="00FA07BD">
      <w:pPr>
        <w:jc w:val="both"/>
      </w:pPr>
    </w:p>
    <w:p w14:paraId="46F3EB21" w14:textId="3F4B5090" w:rsidR="00FA07BD" w:rsidRDefault="00547C31" w:rsidP="00FA07BD">
      <w:pPr>
        <w:jc w:val="both"/>
      </w:pPr>
      <w:r>
        <w:t>„</w:t>
      </w:r>
      <w:r w:rsidR="00FA07BD">
        <w:t>Järgnev lause on mõeldud prügikoristuse ja statistika värskendamise erakorraliseks käivitamiseks.</w:t>
      </w:r>
      <w:r>
        <w:t>“</w:t>
      </w:r>
      <w:r w:rsidR="00FA07BD">
        <w:t xml:space="preserve"> </w:t>
      </w:r>
      <w:r>
        <w:t>(</w:t>
      </w:r>
      <w:r>
        <w:rPr>
          <w:rFonts w:cs="Arial"/>
        </w:rPr>
        <w:t>Ülikooli infosüsteemi vastuvõtuaegade allsüsteem)</w:t>
      </w:r>
    </w:p>
    <w:p w14:paraId="16903C37" w14:textId="77777777" w:rsidR="00FA07BD" w:rsidRDefault="00FA07BD" w:rsidP="00FA07BD">
      <w:pPr>
        <w:jc w:val="both"/>
      </w:pPr>
    </w:p>
    <w:p w14:paraId="3662BAAF" w14:textId="77777777" w:rsidR="00FA07BD" w:rsidRDefault="00FA07BD" w:rsidP="00FA07BD">
      <w:pPr>
        <w:shd w:val="clear" w:color="auto" w:fill="BFBFBF" w:themeFill="background1" w:themeFillShade="BF"/>
        <w:jc w:val="both"/>
      </w:pPr>
      <w:r w:rsidRPr="006766CC">
        <w:rPr>
          <w:sz w:val="20"/>
          <w:szCs w:val="20"/>
        </w:rPr>
        <w:t>VACUUM ANALYZE</w:t>
      </w:r>
      <w:r>
        <w:t xml:space="preserve">; </w:t>
      </w:r>
    </w:p>
    <w:p w14:paraId="04A0A7F7" w14:textId="77777777" w:rsidR="00FA07BD" w:rsidRDefault="00FA07BD" w:rsidP="00FA07BD">
      <w:pPr>
        <w:jc w:val="both"/>
      </w:pPr>
    </w:p>
    <w:p w14:paraId="225860C9" w14:textId="1FBE4E00" w:rsidR="00FA07BD" w:rsidRPr="006766CC" w:rsidRDefault="00547C31" w:rsidP="00FA07BD">
      <w:pPr>
        <w:jc w:val="both"/>
      </w:pPr>
      <w:r>
        <w:t>„</w:t>
      </w:r>
      <w:r w:rsidR="00FA07BD">
        <w:t>PostgreSQLis jäävad kustutatud ridade või muutmise tulemusena üleliigseks muutunud ridade andmed andmebaasi sisemisele tasemele alles. Nende lõplikuks kustutamiseks sisemiselt tasemelt tuleb käivitada prügikoristus – VACUUM. ANALYZE määrang lauses tagab, et lisaks prügikoristusele värskendatakse ka andmebaasi statistikat.</w:t>
      </w:r>
      <w:r>
        <w:t>“</w:t>
      </w:r>
      <w:r w:rsidR="003C7664">
        <w:t xml:space="preserve"> (</w:t>
      </w:r>
      <w:r w:rsidR="003C7664">
        <w:rPr>
          <w:rFonts w:cs="Arial"/>
        </w:rPr>
        <w:t>Ülikooli infosüsteemi vastuvõtuaegade allsüsteem)</w:t>
      </w:r>
    </w:p>
    <w:p w14:paraId="3385BF62" w14:textId="58F6A3DD" w:rsidR="00FA07BD" w:rsidRDefault="00FA07BD" w:rsidP="00FA07BD">
      <w:pPr>
        <w:rPr>
          <w:color w:val="0070C0"/>
        </w:rPr>
      </w:pPr>
    </w:p>
    <w:p w14:paraId="08F93A4B" w14:textId="77777777" w:rsidR="00B94914" w:rsidRPr="002B5DD1" w:rsidRDefault="00B94914" w:rsidP="00FA07BD">
      <w:pPr>
        <w:rPr>
          <w:color w:val="0070C0"/>
        </w:rPr>
      </w:pPr>
    </w:p>
    <w:p w14:paraId="2D0BED91" w14:textId="77777777" w:rsidR="00FA07BD" w:rsidRPr="003C7664" w:rsidRDefault="00FA07BD" w:rsidP="00FA07BD">
      <w:pPr>
        <w:pStyle w:val="Heading2"/>
        <w:ind w:left="528"/>
        <w:rPr>
          <w:rFonts w:cs="Arial"/>
        </w:rPr>
      </w:pPr>
      <w:bookmarkStart w:id="150" w:name="_Toc441925781"/>
      <w:bookmarkStart w:id="151" w:name="_Toc498165069"/>
      <w:bookmarkStart w:id="152" w:name="_Toc501191095"/>
      <w:r w:rsidRPr="003C7664">
        <w:rPr>
          <w:rFonts w:cs="Arial"/>
        </w:rPr>
        <w:lastRenderedPageBreak/>
        <w:t>Päringu täitmisplaani näide</w:t>
      </w:r>
      <w:bookmarkEnd w:id="150"/>
      <w:bookmarkEnd w:id="151"/>
      <w:bookmarkEnd w:id="152"/>
    </w:p>
    <w:p w14:paraId="3DA59AC8" w14:textId="77777777" w:rsidR="00FA07BD" w:rsidRPr="002B5DD1" w:rsidRDefault="00FA07BD" w:rsidP="00FA07BD">
      <w:pPr>
        <w:rPr>
          <w:color w:val="0070C0"/>
        </w:rPr>
      </w:pPr>
    </w:p>
    <w:p w14:paraId="0547F9E5" w14:textId="77777777" w:rsidR="00497ACD" w:rsidRDefault="003C7664" w:rsidP="00497ACD">
      <w:pPr>
        <w:ind w:left="528" w:hanging="528"/>
        <w:jc w:val="both"/>
      </w:pPr>
      <w:r>
        <w:t>Antud töös analüüsitakse päringut vaate aktiivse</w:t>
      </w:r>
      <w:r w:rsidR="00497ACD">
        <w:t xml:space="preserve">d_mitteaktiivsed_kaubad põhjal. </w:t>
      </w:r>
    </w:p>
    <w:p w14:paraId="66BCD4D9" w14:textId="69137345" w:rsidR="00FA07BD" w:rsidRDefault="00C44F46" w:rsidP="00497ACD">
      <w:pPr>
        <w:ind w:left="528" w:hanging="528"/>
        <w:jc w:val="both"/>
      </w:pPr>
      <w:r>
        <w:t>A</w:t>
      </w:r>
      <w:r w:rsidR="003C7664">
        <w:t>nalüüsi tulemus</w:t>
      </w:r>
      <w:r>
        <w:t xml:space="preserve"> on toodud joonisel 17</w:t>
      </w:r>
      <w:r w:rsidR="00BF7763">
        <w:t>.</w:t>
      </w:r>
    </w:p>
    <w:p w14:paraId="06622404" w14:textId="77777777" w:rsidR="00497ACD" w:rsidRDefault="00497ACD" w:rsidP="00FA07BD">
      <w:pPr>
        <w:ind w:left="528" w:hanging="528"/>
      </w:pPr>
    </w:p>
    <w:p w14:paraId="0D5B4577" w14:textId="77777777" w:rsidR="003C7664" w:rsidRDefault="003C7664" w:rsidP="003C7664">
      <w:pPr>
        <w:pStyle w:val="CommentText"/>
        <w:shd w:val="clear" w:color="auto" w:fill="BFBFBF" w:themeFill="background1" w:themeFillShade="BF"/>
      </w:pPr>
      <w:r>
        <w:t>CREATE OR REPLACE VIEW Aktiivsed_mitteaktiivsed_kaubad WITH (security_barrier) AS ( SELECT Kaup.kaup_kood AS kaup_kood, Kaup.nimetus AS nimetus, Kauba_seisundi_liik.nimetus AS seisund, Kaup.hind AS hind, Kaup.kirjeldus AS kirjeldus</w:t>
      </w:r>
    </w:p>
    <w:p w14:paraId="0184A0E7" w14:textId="77777777" w:rsidR="003C7664" w:rsidRDefault="003C7664" w:rsidP="003C7664">
      <w:pPr>
        <w:pStyle w:val="CommentText"/>
        <w:shd w:val="clear" w:color="auto" w:fill="BFBFBF" w:themeFill="background1" w:themeFillShade="BF"/>
      </w:pPr>
      <w:r>
        <w:t>FROM Kauba_seisundi_liik INNER JOIN Kaup ON Kauba_seisundi_liik.kauba_seisundi_liik_kood = Kaup.kauba_seisundi_liik_kood</w:t>
      </w:r>
    </w:p>
    <w:p w14:paraId="3B49C06D" w14:textId="40A903DB" w:rsidR="00EB4E73" w:rsidRDefault="003C7664" w:rsidP="00EB4E73">
      <w:pPr>
        <w:pStyle w:val="CommentText"/>
        <w:shd w:val="clear" w:color="auto" w:fill="BFBFBF" w:themeFill="background1" w:themeFillShade="BF"/>
      </w:pPr>
      <w:r>
        <w:t>WHERE Kaup.kauba_seisundi_liik_kood I</w:t>
      </w:r>
      <w:r w:rsidR="00C44F46">
        <w:t>N</w:t>
      </w:r>
      <w:r>
        <w:t xml:space="preserve"> (2,3));</w:t>
      </w:r>
    </w:p>
    <w:p w14:paraId="555924BB" w14:textId="5C30C9F6" w:rsidR="003C7664" w:rsidRDefault="003C7664" w:rsidP="00FA07BD">
      <w:pPr>
        <w:ind w:left="528" w:hanging="528"/>
        <w:rPr>
          <w:rFonts w:cs="Arial"/>
          <w:color w:val="0070C0"/>
        </w:rPr>
      </w:pPr>
    </w:p>
    <w:p w14:paraId="56C0BC48" w14:textId="1C08CC74" w:rsidR="00EB4E73" w:rsidRDefault="00EB4E73" w:rsidP="00643C38">
      <w:pPr>
        <w:jc w:val="both"/>
      </w:pPr>
      <w:r>
        <w:t>Enne täitmisplaani koostamist värskendasin andmebaasi statistikat, kasutades selleks ANALYZE lauset. Selle tegevuse eesmärgiks oli tagada, et andmebaasisüsteemil oleks täitmisplaani koostamiseks võimalikult täpne sisendinformatsioon. Täitmisplaani tuleb lugeda vastavalt joonisel 17 toodud numbritele alustades väikseimast numbrist. Täitmisplaani koostades oli tabelites vaid väga väike hulk testandmeid. Seega võib tabeleid pidada peaaegu tühjadeks, mis omakorda võis mõjutada plaani valikut</w:t>
      </w:r>
      <w:r w:rsidR="00464D3C">
        <w:t>. Näiteks eelistas antud täitmisplaanis andmebaasisüsteem tabelite läbiskaneerimist indeksite kasutamisele.</w:t>
      </w:r>
      <w:r>
        <w:t xml:space="preserve"> </w:t>
      </w:r>
      <w:r w:rsidR="00643C38">
        <w:t>(</w:t>
      </w:r>
      <w:r w:rsidR="00643C38">
        <w:rPr>
          <w:rFonts w:cs="Arial"/>
        </w:rPr>
        <w:t>Ülikooli infosüsteemi vastuvõtuaegade allsüsteem</w:t>
      </w:r>
      <w:r w:rsidR="00643C38">
        <w:t>)</w:t>
      </w:r>
    </w:p>
    <w:p w14:paraId="710D37CF" w14:textId="77777777" w:rsidR="00EB4E73" w:rsidRDefault="00EB4E73" w:rsidP="00FA07BD">
      <w:pPr>
        <w:ind w:left="528" w:hanging="528"/>
        <w:rPr>
          <w:rFonts w:cs="Arial"/>
          <w:color w:val="0070C0"/>
        </w:rPr>
      </w:pPr>
    </w:p>
    <w:p w14:paraId="592BB43A" w14:textId="3B31869A" w:rsidR="00500D22" w:rsidRDefault="003127D6" w:rsidP="00643C38">
      <w:pPr>
        <w:jc w:val="both"/>
        <w:rPr>
          <w:i/>
          <w:iCs/>
        </w:rPr>
      </w:pPr>
      <w:r>
        <w:t xml:space="preserve">1-2 – Tabeli </w:t>
      </w:r>
      <w:r w:rsidRPr="00AB38F4">
        <w:rPr>
          <w:i/>
          <w:iCs/>
        </w:rPr>
        <w:t>Kaup</w:t>
      </w:r>
      <w:r>
        <w:t xml:space="preserve"> läbiskaneerimisel leitakse vaid need read, kus </w:t>
      </w:r>
      <w:r w:rsidRPr="00AB38F4">
        <w:rPr>
          <w:i/>
          <w:iCs/>
        </w:rPr>
        <w:t>kauba_seisundi_liik_kood</w:t>
      </w:r>
      <w:r>
        <w:t xml:space="preserve"> on 2 või 3 ehk kontrollitakse milline on </w:t>
      </w:r>
      <w:r w:rsidR="00AB38F4">
        <w:t xml:space="preserve">väärtus veerus </w:t>
      </w:r>
      <w:r w:rsidR="00AB38F4" w:rsidRPr="00AB38F4">
        <w:rPr>
          <w:i/>
          <w:iCs/>
        </w:rPr>
        <w:t>kauba_seisundi_liik_kood</w:t>
      </w:r>
      <w:r>
        <w:t xml:space="preserve">. Tabelite </w:t>
      </w:r>
      <w:r w:rsidRPr="00AB38F4">
        <w:rPr>
          <w:i/>
          <w:iCs/>
        </w:rPr>
        <w:t xml:space="preserve">Kaup </w:t>
      </w:r>
      <w:r>
        <w:t xml:space="preserve">ja </w:t>
      </w:r>
      <w:r w:rsidRPr="00AB38F4">
        <w:rPr>
          <w:i/>
          <w:iCs/>
        </w:rPr>
        <w:t>Kauba_seisundi_</w:t>
      </w:r>
      <w:r>
        <w:t xml:space="preserve">liik </w:t>
      </w:r>
      <w:r w:rsidR="00AB38F4">
        <w:t xml:space="preserve">ühendamise sisendiks lähevad vaid antud päringu tulemusel leitud read tabelist </w:t>
      </w:r>
      <w:r w:rsidR="00AB38F4" w:rsidRPr="00AB38F4">
        <w:rPr>
          <w:i/>
          <w:iCs/>
        </w:rPr>
        <w:t>Kaup.</w:t>
      </w:r>
    </w:p>
    <w:p w14:paraId="7605A692" w14:textId="36FEA36B" w:rsidR="00AB38F4" w:rsidRPr="00AB38F4" w:rsidRDefault="00AB38F4" w:rsidP="00643C38">
      <w:pPr>
        <w:jc w:val="both"/>
      </w:pPr>
      <w:r>
        <w:t xml:space="preserve">3-4 – Tabelid </w:t>
      </w:r>
      <w:r w:rsidRPr="00AB38F4">
        <w:rPr>
          <w:i/>
          <w:iCs/>
        </w:rPr>
        <w:t>Kaup</w:t>
      </w:r>
      <w:r>
        <w:t xml:space="preserve"> ja </w:t>
      </w:r>
      <w:r w:rsidRPr="00AB38F4">
        <w:rPr>
          <w:i/>
          <w:iCs/>
        </w:rPr>
        <w:t>Kauba_seisundi_liik</w:t>
      </w:r>
      <w:r>
        <w:rPr>
          <w:i/>
          <w:iCs/>
        </w:rPr>
        <w:t xml:space="preserve"> </w:t>
      </w:r>
      <w:r>
        <w:t xml:space="preserve">ühendatakse kasutades hash join algoritmi. Tabelist </w:t>
      </w:r>
      <w:r w:rsidRPr="00AB38F4">
        <w:rPr>
          <w:i/>
          <w:iCs/>
        </w:rPr>
        <w:t>Kaup</w:t>
      </w:r>
      <w:r>
        <w:rPr>
          <w:i/>
          <w:iCs/>
        </w:rPr>
        <w:t xml:space="preserve"> </w:t>
      </w:r>
      <w:r>
        <w:t xml:space="preserve">loetud </w:t>
      </w:r>
      <w:r w:rsidRPr="00713F23">
        <w:rPr>
          <w:i/>
          <w:iCs/>
        </w:rPr>
        <w:t>kauba_seisundi_liik_kood</w:t>
      </w:r>
      <w:r>
        <w:t xml:space="preserve"> väärtuste abil leitakse räsiväärtused ja moodustatakse mällu ajutine räsitabel. Räsitabelis olevaid väärtuseid hakatakse </w:t>
      </w:r>
      <w:r w:rsidR="00713F23">
        <w:t xml:space="preserve">võrdlema tabelist </w:t>
      </w:r>
      <w:r w:rsidR="00713F23" w:rsidRPr="00713F23">
        <w:rPr>
          <w:i/>
          <w:iCs/>
        </w:rPr>
        <w:t>Kauba_seisundi_liik</w:t>
      </w:r>
      <w:r w:rsidR="00713F23">
        <w:t xml:space="preserve"> loetud </w:t>
      </w:r>
      <w:r w:rsidR="00713F23" w:rsidRPr="00713F23">
        <w:rPr>
          <w:i/>
          <w:iCs/>
        </w:rPr>
        <w:t>kauba_seisundi_liik_kood</w:t>
      </w:r>
      <w:r w:rsidR="00713F23">
        <w:t xml:space="preserve"> väärtuste põhjal leitud räsiväärtustega. Selle ühendamise kontekstis on </w:t>
      </w:r>
      <w:r w:rsidR="00713F23" w:rsidRPr="00713F23">
        <w:rPr>
          <w:i/>
          <w:iCs/>
        </w:rPr>
        <w:t>Kauba_seisundi_liik</w:t>
      </w:r>
      <w:r w:rsidR="00713F23">
        <w:t xml:space="preserve"> väline tabel. Nii </w:t>
      </w:r>
      <w:r w:rsidR="00713F23" w:rsidRPr="00713F23">
        <w:rPr>
          <w:i/>
          <w:iCs/>
        </w:rPr>
        <w:t>kauba_seisundi_liik_kood</w:t>
      </w:r>
      <w:r w:rsidR="00713F23">
        <w:t xml:space="preserve"> väärtused tabelist </w:t>
      </w:r>
      <w:r w:rsidR="00713F23" w:rsidRPr="00713F23">
        <w:rPr>
          <w:i/>
          <w:iCs/>
        </w:rPr>
        <w:t>Kauba_seisundi_liik</w:t>
      </w:r>
      <w:r w:rsidR="00713F23">
        <w:t xml:space="preserve"> kui ka </w:t>
      </w:r>
      <w:r w:rsidR="00713F23" w:rsidRPr="00EB4E73">
        <w:rPr>
          <w:i/>
          <w:iCs/>
        </w:rPr>
        <w:t>Kauba_seisundi_liik_kood</w:t>
      </w:r>
      <w:r w:rsidR="00713F23">
        <w:t xml:space="preserve"> väärtused tabelist </w:t>
      </w:r>
      <w:r w:rsidR="00713F23" w:rsidRPr="00EB4E73">
        <w:rPr>
          <w:i/>
          <w:iCs/>
        </w:rPr>
        <w:t>Kaup</w:t>
      </w:r>
      <w:r w:rsidR="00713F23">
        <w:t xml:space="preserve"> leitakse tabelite täielikku läbiskaneerimist kasutades.</w:t>
      </w:r>
      <w:r w:rsidR="00EB4E73">
        <w:t xml:space="preserve"> (</w:t>
      </w:r>
      <w:r w:rsidR="00EB4E73">
        <w:rPr>
          <w:rFonts w:cs="Arial"/>
        </w:rPr>
        <w:t>Ülikooli infosüsteemi vastuvõtuaegade allsüsteem</w:t>
      </w:r>
      <w:r w:rsidR="00EB4E73">
        <w:t>)</w:t>
      </w:r>
      <w:r w:rsidR="00713F23">
        <w:tab/>
      </w:r>
    </w:p>
    <w:p w14:paraId="4B85EC4E" w14:textId="119C0937" w:rsidR="00497ACD" w:rsidRDefault="00497ACD" w:rsidP="00713F23">
      <w:pPr>
        <w:shd w:val="clear" w:color="auto" w:fill="FFFFFF" w:themeFill="background1"/>
        <w:rPr>
          <w:sz w:val="20"/>
          <w:szCs w:val="20"/>
        </w:rPr>
      </w:pPr>
    </w:p>
    <w:p w14:paraId="2A1A3B8E" w14:textId="26F82FE1" w:rsidR="00497ACD" w:rsidRDefault="003F7F41" w:rsidP="00497ACD">
      <w:pPr>
        <w:shd w:val="clear" w:color="auto" w:fill="FFFFFF" w:themeFill="background1"/>
        <w:ind w:left="528" w:hanging="528"/>
        <w:rPr>
          <w:rFonts w:cs="Arial"/>
          <w:sz w:val="20"/>
          <w:szCs w:val="20"/>
        </w:rPr>
      </w:pPr>
      <w:r>
        <w:rPr>
          <w:rFonts w:cs="Arial"/>
          <w:noProof/>
          <w:sz w:val="20"/>
          <w:szCs w:val="20"/>
        </w:rPr>
        <w:lastRenderedPageBreak/>
        <w:drawing>
          <wp:inline distT="0" distB="0" distL="0" distR="0" wp14:anchorId="33B83FB3" wp14:editId="2B1D09BD">
            <wp:extent cx="4819650" cy="328687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5820" cy="3297897"/>
                    </a:xfrm>
                    <a:prstGeom prst="rect">
                      <a:avLst/>
                    </a:prstGeom>
                    <a:noFill/>
                    <a:ln>
                      <a:noFill/>
                    </a:ln>
                  </pic:spPr>
                </pic:pic>
              </a:graphicData>
            </a:graphic>
          </wp:inline>
        </w:drawing>
      </w:r>
    </w:p>
    <w:p w14:paraId="39D7E1B8" w14:textId="2436B6CB" w:rsidR="00497ACD" w:rsidRDefault="00497ACD" w:rsidP="00497ACD">
      <w:pPr>
        <w:rPr>
          <w:b/>
          <w:sz w:val="22"/>
        </w:rPr>
      </w:pPr>
      <w:r>
        <w:rPr>
          <w:b/>
          <w:sz w:val="22"/>
        </w:rPr>
        <w:t>Joonis 17</w:t>
      </w:r>
      <w:r w:rsidRPr="00152893">
        <w:rPr>
          <w:b/>
          <w:sz w:val="22"/>
        </w:rPr>
        <w:t xml:space="preserve"> </w:t>
      </w:r>
      <w:r w:rsidR="00500D22">
        <w:rPr>
          <w:b/>
          <w:sz w:val="22"/>
        </w:rPr>
        <w:t>Visuaalne t</w:t>
      </w:r>
      <w:r>
        <w:rPr>
          <w:b/>
          <w:sz w:val="22"/>
        </w:rPr>
        <w:t>äitmisplaan PgAdmin’is.</w:t>
      </w:r>
    </w:p>
    <w:p w14:paraId="620F45E9" w14:textId="43D8D79C" w:rsidR="00500D22" w:rsidRDefault="00500D22" w:rsidP="00497ACD">
      <w:pPr>
        <w:rPr>
          <w:b/>
          <w:sz w:val="22"/>
        </w:rPr>
      </w:pPr>
    </w:p>
    <w:p w14:paraId="70D45775" w14:textId="77777777" w:rsidR="00500D22" w:rsidRDefault="00500D22" w:rsidP="00497ACD">
      <w:pPr>
        <w:rPr>
          <w:b/>
          <w:sz w:val="22"/>
        </w:rPr>
      </w:pPr>
    </w:p>
    <w:p w14:paraId="3F7EF0C9" w14:textId="77777777" w:rsidR="00497ACD" w:rsidRPr="00152893" w:rsidRDefault="00497ACD" w:rsidP="00497ACD">
      <w:pPr>
        <w:rPr>
          <w:b/>
          <w:sz w:val="22"/>
        </w:rPr>
      </w:pPr>
    </w:p>
    <w:p w14:paraId="7D1ADCB3" w14:textId="6B58C0FA" w:rsidR="00497ACD" w:rsidRDefault="00497ACD" w:rsidP="00497ACD">
      <w:pPr>
        <w:shd w:val="clear" w:color="auto" w:fill="FFFFFF" w:themeFill="background1"/>
        <w:ind w:left="528" w:hanging="528"/>
        <w:rPr>
          <w:rFonts w:cs="Arial"/>
          <w:sz w:val="20"/>
          <w:szCs w:val="20"/>
        </w:rPr>
      </w:pPr>
    </w:p>
    <w:p w14:paraId="46F03021" w14:textId="77777777" w:rsidR="003F7F41" w:rsidRPr="003C7664" w:rsidRDefault="003F7F41" w:rsidP="00497ACD">
      <w:pPr>
        <w:shd w:val="clear" w:color="auto" w:fill="FFFFFF" w:themeFill="background1"/>
        <w:ind w:left="528" w:hanging="528"/>
        <w:rPr>
          <w:rFonts w:cs="Arial"/>
          <w:sz w:val="20"/>
          <w:szCs w:val="20"/>
        </w:rPr>
      </w:pPr>
    </w:p>
    <w:p w14:paraId="753E6C7C" w14:textId="50D510C8" w:rsidR="00FA07BD" w:rsidRDefault="00FA07BD" w:rsidP="00FA07BD">
      <w:pPr>
        <w:pStyle w:val="Heading2"/>
        <w:ind w:left="528"/>
        <w:rPr>
          <w:rFonts w:cs="Arial"/>
          <w:color w:val="0070C0"/>
        </w:rPr>
      </w:pPr>
      <w:bookmarkStart w:id="153" w:name="_Toc50447362"/>
      <w:bookmarkStart w:id="154" w:name="_Toc441925782"/>
      <w:bookmarkStart w:id="155" w:name="_Toc498165070"/>
      <w:bookmarkStart w:id="156" w:name="_Toc501191096"/>
      <w:r w:rsidRPr="004610B5">
        <w:rPr>
          <w:rFonts w:cs="Arial"/>
        </w:rPr>
        <w:t>Rollid ja kasutajad</w:t>
      </w:r>
      <w:bookmarkEnd w:id="153"/>
      <w:bookmarkEnd w:id="154"/>
      <w:bookmarkEnd w:id="155"/>
      <w:bookmarkEnd w:id="156"/>
    </w:p>
    <w:p w14:paraId="18F1B72E" w14:textId="6549CF96" w:rsidR="004610B5" w:rsidRPr="004610B5" w:rsidRDefault="004610B5" w:rsidP="004610B5">
      <w:r>
        <w:t>Antud töös rolle loodud ei ole. Rakendusele on loodud allpool toodud kasutaja.</w:t>
      </w:r>
    </w:p>
    <w:p w14:paraId="72AFBFE5" w14:textId="171327B6" w:rsidR="004610B5" w:rsidRDefault="004610B5" w:rsidP="004610B5"/>
    <w:p w14:paraId="54E736CD" w14:textId="2016CAFC" w:rsidR="004610B5" w:rsidRPr="004610B5" w:rsidRDefault="004610B5" w:rsidP="004610B5">
      <w:r w:rsidRPr="004610B5">
        <w:rPr>
          <w:sz w:val="20"/>
          <w:shd w:val="clear" w:color="auto" w:fill="BFBFBF" w:themeFill="background1" w:themeFillShade="BF"/>
        </w:rPr>
        <w:t>CREATE USER t155605_juhataja WITH PASSWORD 'GHL5R8YSS';</w:t>
      </w:r>
    </w:p>
    <w:p w14:paraId="76D4C136" w14:textId="77777777" w:rsidR="00FA07BD" w:rsidRPr="002B5DD1" w:rsidRDefault="00FA07BD" w:rsidP="00FA07BD">
      <w:pPr>
        <w:rPr>
          <w:rFonts w:cs="Arial"/>
          <w:color w:val="0070C0"/>
          <w:sz w:val="20"/>
        </w:rPr>
      </w:pPr>
    </w:p>
    <w:p w14:paraId="5B0531AC" w14:textId="719B932E" w:rsidR="00FA07BD" w:rsidRPr="006A0CB7" w:rsidRDefault="00FA07BD" w:rsidP="00FA07BD">
      <w:pPr>
        <w:pStyle w:val="Heading2"/>
        <w:ind w:left="528"/>
        <w:rPr>
          <w:rFonts w:cs="Arial"/>
        </w:rPr>
      </w:pPr>
      <w:bookmarkStart w:id="157" w:name="_Toc441925783"/>
      <w:bookmarkStart w:id="158" w:name="_Toc498165071"/>
      <w:bookmarkStart w:id="159" w:name="_Toc501191097"/>
      <w:bookmarkStart w:id="160" w:name="_Toc50447363"/>
      <w:r w:rsidRPr="006A0CB7">
        <w:rPr>
          <w:rFonts w:cs="Arial"/>
        </w:rPr>
        <w:t>Üleliigsete õiguste äravõtmine</w:t>
      </w:r>
      <w:bookmarkEnd w:id="157"/>
      <w:bookmarkEnd w:id="158"/>
      <w:bookmarkEnd w:id="159"/>
    </w:p>
    <w:p w14:paraId="786A4B29" w14:textId="60CBD0E3" w:rsidR="006A0CB7" w:rsidRDefault="006A0CB7" w:rsidP="006A0CB7"/>
    <w:p w14:paraId="0619762D" w14:textId="4A3D3A4D" w:rsidR="006A0CB7" w:rsidRDefault="006A0CB7" w:rsidP="006A0CB7">
      <w:r>
        <w:t>Avalikkusele vaikimisi antud õiguste äravõtmine.</w:t>
      </w:r>
    </w:p>
    <w:p w14:paraId="29F27836" w14:textId="5EB4C5F8" w:rsidR="006A0CB7" w:rsidRDefault="006A0CB7" w:rsidP="006A0CB7"/>
    <w:p w14:paraId="4FEBE38D" w14:textId="67CB1CB0" w:rsidR="006A0CB7" w:rsidRPr="006A0CB7" w:rsidRDefault="006A0CB7" w:rsidP="006A0CB7">
      <w:pPr>
        <w:shd w:val="clear" w:color="auto" w:fill="BFBFBF" w:themeFill="background1" w:themeFillShade="BF"/>
        <w:rPr>
          <w:sz w:val="20"/>
          <w:szCs w:val="20"/>
        </w:rPr>
      </w:pPr>
      <w:r w:rsidRPr="006A0CB7">
        <w:rPr>
          <w:sz w:val="20"/>
          <w:szCs w:val="20"/>
        </w:rPr>
        <w:t>REVOKE CONNECT</w:t>
      </w:r>
      <w:r>
        <w:rPr>
          <w:sz w:val="20"/>
          <w:szCs w:val="20"/>
        </w:rPr>
        <w:t>, TEMP ON DATABASE t155605</w:t>
      </w:r>
      <w:r w:rsidRPr="006A0CB7">
        <w:rPr>
          <w:sz w:val="20"/>
          <w:szCs w:val="20"/>
        </w:rPr>
        <w:t xml:space="preserve"> FROM PUBLIC;</w:t>
      </w:r>
    </w:p>
    <w:p w14:paraId="70D1A7DA" w14:textId="77777777" w:rsidR="006A0CB7" w:rsidRPr="006A0CB7" w:rsidRDefault="006A0CB7" w:rsidP="006A0CB7">
      <w:pPr>
        <w:rPr>
          <w:sz w:val="20"/>
          <w:szCs w:val="20"/>
        </w:rPr>
      </w:pPr>
    </w:p>
    <w:p w14:paraId="73EFD74A" w14:textId="77777777" w:rsidR="006A0CB7" w:rsidRPr="006A0CB7" w:rsidRDefault="006A0CB7" w:rsidP="006A0CB7">
      <w:pPr>
        <w:shd w:val="clear" w:color="auto" w:fill="BFBFBF" w:themeFill="background1" w:themeFillShade="BF"/>
        <w:rPr>
          <w:sz w:val="20"/>
          <w:szCs w:val="20"/>
        </w:rPr>
      </w:pPr>
      <w:r w:rsidRPr="006A0CB7">
        <w:rPr>
          <w:sz w:val="20"/>
          <w:szCs w:val="20"/>
        </w:rPr>
        <w:t xml:space="preserve">REVOKE CREATE, USAGE ON SCHEMA public FROM PUBLIC; </w:t>
      </w:r>
    </w:p>
    <w:p w14:paraId="169C4862" w14:textId="77777777" w:rsidR="006A0CB7" w:rsidRPr="006A0CB7" w:rsidRDefault="006A0CB7" w:rsidP="006A0CB7">
      <w:pPr>
        <w:rPr>
          <w:sz w:val="20"/>
          <w:szCs w:val="20"/>
        </w:rPr>
      </w:pPr>
    </w:p>
    <w:p w14:paraId="526B212E" w14:textId="77777777" w:rsidR="006A0CB7" w:rsidRPr="006A0CB7" w:rsidRDefault="006A0CB7" w:rsidP="006A0CB7">
      <w:pPr>
        <w:shd w:val="clear" w:color="auto" w:fill="BFBFBF" w:themeFill="background1" w:themeFillShade="BF"/>
        <w:rPr>
          <w:sz w:val="20"/>
          <w:szCs w:val="20"/>
        </w:rPr>
      </w:pPr>
      <w:r w:rsidRPr="006A0CB7">
        <w:rPr>
          <w:sz w:val="20"/>
          <w:szCs w:val="20"/>
        </w:rPr>
        <w:t xml:space="preserve">REVOKE USAGE ON LANGUAGE plpgsql FROM PUBLIC; </w:t>
      </w:r>
    </w:p>
    <w:p w14:paraId="4AB475B4" w14:textId="77777777" w:rsidR="006A0CB7" w:rsidRPr="006A0CB7" w:rsidRDefault="006A0CB7" w:rsidP="006A0CB7">
      <w:pPr>
        <w:rPr>
          <w:sz w:val="20"/>
          <w:szCs w:val="20"/>
        </w:rPr>
      </w:pPr>
    </w:p>
    <w:p w14:paraId="782256DF" w14:textId="77777777" w:rsidR="006A0CB7" w:rsidRPr="006A0CB7" w:rsidRDefault="006A0CB7" w:rsidP="006A0CB7">
      <w:pPr>
        <w:shd w:val="clear" w:color="auto" w:fill="BFBFBF" w:themeFill="background1" w:themeFillShade="BF"/>
        <w:rPr>
          <w:sz w:val="20"/>
          <w:szCs w:val="20"/>
        </w:rPr>
      </w:pPr>
      <w:r w:rsidRPr="006A0CB7">
        <w:rPr>
          <w:sz w:val="20"/>
          <w:szCs w:val="20"/>
        </w:rPr>
        <w:t xml:space="preserve">REVOKE EXECUTE ON FUNCTION </w:t>
      </w:r>
    </w:p>
    <w:p w14:paraId="19EB0F57" w14:textId="54D8C446" w:rsidR="006A0CB7" w:rsidRDefault="006A0CB7" w:rsidP="006A0CB7">
      <w:pPr>
        <w:shd w:val="clear" w:color="auto" w:fill="BFBFBF" w:themeFill="background1" w:themeFillShade="BF"/>
        <w:rPr>
          <w:sz w:val="20"/>
          <w:szCs w:val="22"/>
        </w:rPr>
      </w:pPr>
      <w:r w:rsidRPr="00D23D7D">
        <w:rPr>
          <w:sz w:val="20"/>
          <w:szCs w:val="22"/>
        </w:rPr>
        <w:t>f_kauba_lopetamine (p_kaup_kood Kaup.kaup_kood%TYPE),</w:t>
      </w:r>
    </w:p>
    <w:p w14:paraId="1AEEA340" w14:textId="6C473B1E" w:rsidR="006A0CB7" w:rsidRPr="007C575D" w:rsidRDefault="006A0CB7" w:rsidP="006A0CB7">
      <w:pPr>
        <w:shd w:val="clear" w:color="auto" w:fill="BFBFBF" w:themeFill="background1" w:themeFillShade="BF"/>
        <w:rPr>
          <w:sz w:val="20"/>
          <w:szCs w:val="22"/>
        </w:rPr>
      </w:pPr>
      <w:r w:rsidRPr="007C575D">
        <w:rPr>
          <w:sz w:val="20"/>
          <w:szCs w:val="22"/>
        </w:rPr>
        <w:t>f_kauba_mitteaktiveerimine (p_kaup_kood Kaup.kaup_kood%TYPE)</w:t>
      </w:r>
      <w:r w:rsidR="007C575D" w:rsidRPr="007C575D">
        <w:rPr>
          <w:sz w:val="20"/>
          <w:szCs w:val="22"/>
        </w:rPr>
        <w:t>,</w:t>
      </w:r>
    </w:p>
    <w:p w14:paraId="03B3EB55" w14:textId="59D22020" w:rsidR="007C575D" w:rsidRPr="007C575D" w:rsidRDefault="007C575D" w:rsidP="007C575D">
      <w:pPr>
        <w:shd w:val="clear" w:color="auto" w:fill="BFBFBF" w:themeFill="background1" w:themeFillShade="BF"/>
        <w:rPr>
          <w:sz w:val="20"/>
          <w:szCs w:val="22"/>
        </w:rPr>
      </w:pPr>
      <w:r w:rsidRPr="007C575D">
        <w:rPr>
          <w:sz w:val="20"/>
          <w:szCs w:val="22"/>
        </w:rPr>
        <w:t>f_kauba_kategooriasse_lisamine (p_kaup_kood Kaubale_kategooria_omamine.kaup_kood%TYPE, p_kauba_kategooria_kood Kaubale_kategooria_omamine.kauba_kategooria_kood%TYPE),</w:t>
      </w:r>
    </w:p>
    <w:p w14:paraId="6D275340" w14:textId="2770480C" w:rsidR="007C575D" w:rsidRPr="007C575D" w:rsidRDefault="007C575D" w:rsidP="006A0CB7">
      <w:pPr>
        <w:shd w:val="clear" w:color="auto" w:fill="BFBFBF" w:themeFill="background1" w:themeFillShade="BF"/>
        <w:rPr>
          <w:sz w:val="20"/>
        </w:rPr>
      </w:pPr>
      <w:r w:rsidRPr="007C575D">
        <w:rPr>
          <w:sz w:val="20"/>
        </w:rPr>
        <w:t>f_kauba_kategooriast_eemaldamine (p_kaup_kood Kaubale_kategooria_omamine.kaup_kood%TYPE, p_kauba_kategooria_kood Kaubale_kategooria_omamine.kauba_kategooria_kood%TYPE),</w:t>
      </w:r>
    </w:p>
    <w:p w14:paraId="1988B207" w14:textId="3648F057" w:rsidR="007C575D" w:rsidRPr="007C575D" w:rsidRDefault="007C575D" w:rsidP="006A0CB7">
      <w:pPr>
        <w:shd w:val="clear" w:color="auto" w:fill="BFBFBF" w:themeFill="background1" w:themeFillShade="BF"/>
        <w:rPr>
          <w:sz w:val="20"/>
        </w:rPr>
      </w:pPr>
      <w:r w:rsidRPr="007C575D">
        <w:rPr>
          <w:sz w:val="20"/>
        </w:rPr>
        <w:t>f_kauba_variandi_lisamine (p_kaup_kood Kaup_variant.kaup_kood%TYPE, p_kauba_varv_kood Kaup_variant.kauba_varv_kood%TYPE),</w:t>
      </w:r>
    </w:p>
    <w:p w14:paraId="7BB488E8" w14:textId="6DED2C4E" w:rsidR="007C575D" w:rsidRPr="007C575D" w:rsidRDefault="007C575D" w:rsidP="006A0CB7">
      <w:pPr>
        <w:shd w:val="clear" w:color="auto" w:fill="BFBFBF" w:themeFill="background1" w:themeFillShade="BF"/>
        <w:rPr>
          <w:sz w:val="20"/>
        </w:rPr>
      </w:pPr>
      <w:r w:rsidRPr="007C575D">
        <w:rPr>
          <w:sz w:val="20"/>
        </w:rPr>
        <w:lastRenderedPageBreak/>
        <w:t>f_kauba_variandi_eemaldamine (p_kaup_kood Kaup_variant.kaup_kood%TYPE, p_kauba_varv_kood Kaup_variant.kauba_varv_kood%TYPE),</w:t>
      </w:r>
    </w:p>
    <w:p w14:paraId="6E288241" w14:textId="49FCAE0D" w:rsidR="006A0CB7" w:rsidRDefault="006A0CB7" w:rsidP="006A0CB7">
      <w:pPr>
        <w:shd w:val="clear" w:color="auto" w:fill="BFBFBF" w:themeFill="background1" w:themeFillShade="BF"/>
        <w:suppressAutoHyphens w:val="0"/>
        <w:rPr>
          <w:rFonts w:cs="Arial"/>
          <w:sz w:val="20"/>
        </w:rPr>
      </w:pPr>
      <w:r w:rsidRPr="00D23D7D">
        <w:rPr>
          <w:rFonts w:cs="Arial"/>
          <w:sz w:val="20"/>
        </w:rPr>
        <w:t>f_on_juhataja(p_e_meil text, p_parool text)</w:t>
      </w:r>
      <w:r w:rsidR="009C5665">
        <w:rPr>
          <w:rFonts w:cs="Arial"/>
          <w:sz w:val="20"/>
        </w:rPr>
        <w:t>,</w:t>
      </w:r>
    </w:p>
    <w:p w14:paraId="7DADFB4A" w14:textId="64C50096" w:rsidR="009C5665" w:rsidRDefault="009C5665" w:rsidP="006A0CB7">
      <w:pPr>
        <w:shd w:val="clear" w:color="auto" w:fill="BFBFBF" w:themeFill="background1" w:themeFillShade="BF"/>
        <w:suppressAutoHyphens w:val="0"/>
        <w:rPr>
          <w:rFonts w:cs="Arial"/>
          <w:sz w:val="20"/>
        </w:rPr>
      </w:pPr>
      <w:r>
        <w:rPr>
          <w:rFonts w:cs="Arial"/>
          <w:sz w:val="20"/>
        </w:rPr>
        <w:t>f_kauba_lopetamine(),</w:t>
      </w:r>
    </w:p>
    <w:p w14:paraId="4781A80A" w14:textId="6B5C8D54" w:rsidR="009C5665" w:rsidRDefault="009C5665" w:rsidP="006A0CB7">
      <w:pPr>
        <w:shd w:val="clear" w:color="auto" w:fill="BFBFBF" w:themeFill="background1" w:themeFillShade="BF"/>
        <w:suppressAutoHyphens w:val="0"/>
        <w:rPr>
          <w:rFonts w:cs="Arial"/>
          <w:sz w:val="20"/>
        </w:rPr>
      </w:pPr>
      <w:r>
        <w:rPr>
          <w:rFonts w:cs="Arial"/>
          <w:sz w:val="20"/>
        </w:rPr>
        <w:t>f_kauba_aktiveerimine(),</w:t>
      </w:r>
    </w:p>
    <w:p w14:paraId="58A6AFA6" w14:textId="6D26A68A" w:rsidR="009C5665" w:rsidRDefault="009C5665" w:rsidP="006A0CB7">
      <w:pPr>
        <w:shd w:val="clear" w:color="auto" w:fill="BFBFBF" w:themeFill="background1" w:themeFillShade="BF"/>
        <w:suppressAutoHyphens w:val="0"/>
        <w:rPr>
          <w:rFonts w:cs="Arial"/>
          <w:sz w:val="20"/>
        </w:rPr>
      </w:pPr>
      <w:r>
        <w:rPr>
          <w:rFonts w:cs="Arial"/>
          <w:sz w:val="20"/>
        </w:rPr>
        <w:t>f_kauba_mitteaktiveerimine(),</w:t>
      </w:r>
    </w:p>
    <w:p w14:paraId="4EE8D8BB" w14:textId="156DC7DA" w:rsidR="009C5665" w:rsidRPr="006A0CB7" w:rsidRDefault="009C5665" w:rsidP="006A0CB7">
      <w:pPr>
        <w:shd w:val="clear" w:color="auto" w:fill="BFBFBF" w:themeFill="background1" w:themeFillShade="BF"/>
        <w:suppressAutoHyphens w:val="0"/>
        <w:rPr>
          <w:rFonts w:cs="Arial"/>
          <w:sz w:val="20"/>
        </w:rPr>
      </w:pPr>
      <w:r>
        <w:rPr>
          <w:rFonts w:cs="Arial"/>
          <w:sz w:val="20"/>
        </w:rPr>
        <w:t>f_kauba_kategooriasse_lisamine()</w:t>
      </w:r>
    </w:p>
    <w:p w14:paraId="053D01BC" w14:textId="412CC904" w:rsidR="006A0CB7" w:rsidRDefault="006A0CB7" w:rsidP="006A0CB7">
      <w:pPr>
        <w:shd w:val="clear" w:color="auto" w:fill="BFBFBF" w:themeFill="background1" w:themeFillShade="BF"/>
      </w:pPr>
      <w:r w:rsidRPr="006A0CB7">
        <w:rPr>
          <w:sz w:val="20"/>
          <w:szCs w:val="20"/>
        </w:rPr>
        <w:t xml:space="preserve">FROM PUBLIC; </w:t>
      </w:r>
    </w:p>
    <w:p w14:paraId="1D38C8B9" w14:textId="77777777" w:rsidR="006A0CB7" w:rsidRDefault="006A0CB7" w:rsidP="006A0CB7"/>
    <w:p w14:paraId="35A9BE4C" w14:textId="58258ACC" w:rsidR="006A0CB7" w:rsidRDefault="006A0CB7" w:rsidP="006A0CB7">
      <w:r>
        <w:t>Õigused eemaldatakse ka kõigi laiendustesse kuuluvate funktsioonide suhtes, mis antud projektis on skeemis public (</w:t>
      </w:r>
      <w:r>
        <w:rPr>
          <w:rFonts w:cs="Arial"/>
        </w:rPr>
        <w:t>Ülikooli infosüsteemi vastuvõtuaegade allsüsteem</w:t>
      </w:r>
      <w:r>
        <w:t xml:space="preserve">). </w:t>
      </w:r>
    </w:p>
    <w:p w14:paraId="581BB214" w14:textId="3F803CD0" w:rsidR="006A0CB7" w:rsidRPr="006A0CB7" w:rsidRDefault="006A0CB7" w:rsidP="006A0CB7">
      <w:pPr>
        <w:shd w:val="clear" w:color="auto" w:fill="BFBFBF" w:themeFill="background1" w:themeFillShade="BF"/>
        <w:rPr>
          <w:sz w:val="20"/>
          <w:szCs w:val="20"/>
        </w:rPr>
      </w:pPr>
      <w:r w:rsidRPr="006A0CB7">
        <w:rPr>
          <w:sz w:val="20"/>
          <w:szCs w:val="20"/>
        </w:rPr>
        <w:t>REVOKE EXECUTE ON ALL FUNCTIONS IN SCHEMA public FROM PUBLIC;</w:t>
      </w:r>
    </w:p>
    <w:p w14:paraId="714F7377" w14:textId="77777777" w:rsidR="00FA07BD" w:rsidRPr="001F3F25" w:rsidRDefault="00FA07BD" w:rsidP="00FA07BD"/>
    <w:p w14:paraId="100D9039" w14:textId="56420790" w:rsidR="00FA07BD" w:rsidRPr="00296E3E" w:rsidRDefault="00FA07BD" w:rsidP="00FA07BD">
      <w:pPr>
        <w:pStyle w:val="Heading2"/>
        <w:ind w:left="528"/>
        <w:rPr>
          <w:rFonts w:cs="Arial"/>
        </w:rPr>
      </w:pPr>
      <w:bookmarkStart w:id="161" w:name="_Toc441925784"/>
      <w:bookmarkStart w:id="162" w:name="_Toc498165072"/>
      <w:bookmarkStart w:id="163" w:name="_Toc501191098"/>
      <w:r w:rsidRPr="00296E3E">
        <w:rPr>
          <w:rFonts w:cs="Arial"/>
        </w:rPr>
        <w:t>Õiguste jagamine</w:t>
      </w:r>
      <w:bookmarkEnd w:id="160"/>
      <w:bookmarkEnd w:id="161"/>
      <w:bookmarkEnd w:id="162"/>
      <w:bookmarkEnd w:id="163"/>
    </w:p>
    <w:p w14:paraId="3E2904D7" w14:textId="341E6AE1" w:rsidR="004610B5" w:rsidRDefault="004610B5" w:rsidP="004610B5"/>
    <w:p w14:paraId="0DF6FEC0" w14:textId="4F81CE97" w:rsidR="004610B5" w:rsidRDefault="004610B5" w:rsidP="004610B5">
      <w:r>
        <w:t xml:space="preserve">Järgnevate lausetega antakse õigused kasutajale t155605_juhataja. </w:t>
      </w:r>
    </w:p>
    <w:p w14:paraId="41DF50FF" w14:textId="46EA7852" w:rsidR="004610B5" w:rsidRDefault="004610B5" w:rsidP="004610B5"/>
    <w:p w14:paraId="2C16C2D3" w14:textId="1B986693" w:rsidR="004610B5" w:rsidRDefault="004610B5" w:rsidP="004610B5">
      <w:pPr>
        <w:shd w:val="clear" w:color="auto" w:fill="BFBFBF" w:themeFill="background1" w:themeFillShade="BF"/>
        <w:rPr>
          <w:sz w:val="20"/>
        </w:rPr>
      </w:pPr>
      <w:r w:rsidRPr="004610B5">
        <w:rPr>
          <w:sz w:val="20"/>
        </w:rPr>
        <w:t>GRANT CONNECT ON DATABASE t155605 TO t155605_juhataja;</w:t>
      </w:r>
    </w:p>
    <w:p w14:paraId="40A3D744" w14:textId="153689E3" w:rsidR="004610B5" w:rsidRDefault="004610B5" w:rsidP="004610B5">
      <w:pPr>
        <w:shd w:val="clear" w:color="auto" w:fill="FFFFFF" w:themeFill="background1"/>
        <w:rPr>
          <w:sz w:val="20"/>
        </w:rPr>
      </w:pPr>
    </w:p>
    <w:p w14:paraId="5581108D" w14:textId="7EF0ABD4" w:rsidR="004610B5" w:rsidRPr="004610B5" w:rsidRDefault="004610B5" w:rsidP="004610B5">
      <w:pPr>
        <w:shd w:val="clear" w:color="auto" w:fill="BFBFBF" w:themeFill="background1" w:themeFillShade="BF"/>
        <w:rPr>
          <w:sz w:val="20"/>
        </w:rPr>
      </w:pPr>
      <w:r w:rsidRPr="004610B5">
        <w:rPr>
          <w:sz w:val="20"/>
          <w:shd w:val="clear" w:color="auto" w:fill="BFBFBF" w:themeFill="background1" w:themeFillShade="BF"/>
        </w:rPr>
        <w:t xml:space="preserve">GRANT USAGE ON SCHEMA public TO t155605_juhataja;                                       </w:t>
      </w:r>
    </w:p>
    <w:p w14:paraId="7DD99D39" w14:textId="1FE8BF37" w:rsidR="004610B5" w:rsidRDefault="004610B5" w:rsidP="004610B5">
      <w:pPr>
        <w:shd w:val="clear" w:color="auto" w:fill="FFFFFF" w:themeFill="background1"/>
      </w:pPr>
    </w:p>
    <w:p w14:paraId="771B4F59" w14:textId="77777777" w:rsidR="00D23D7D" w:rsidRPr="00D23D7D" w:rsidRDefault="004610B5" w:rsidP="00D23D7D">
      <w:pPr>
        <w:shd w:val="clear" w:color="auto" w:fill="BFBFBF" w:themeFill="background1" w:themeFillShade="BF"/>
        <w:rPr>
          <w:sz w:val="20"/>
        </w:rPr>
      </w:pPr>
      <w:r w:rsidRPr="00D23D7D">
        <w:rPr>
          <w:sz w:val="20"/>
        </w:rPr>
        <w:t xml:space="preserve">GRANT SELECT ON </w:t>
      </w:r>
    </w:p>
    <w:p w14:paraId="3C08242B" w14:textId="77777777" w:rsidR="00D23D7D" w:rsidRPr="00D23D7D" w:rsidRDefault="004610B5" w:rsidP="00D23D7D">
      <w:pPr>
        <w:shd w:val="clear" w:color="auto" w:fill="BFBFBF" w:themeFill="background1" w:themeFillShade="BF"/>
        <w:rPr>
          <w:sz w:val="20"/>
        </w:rPr>
      </w:pPr>
      <w:r w:rsidRPr="00D23D7D">
        <w:rPr>
          <w:sz w:val="20"/>
        </w:rPr>
        <w:t xml:space="preserve">aktiivsed_mitteaktiivsed_kaubad, </w:t>
      </w:r>
    </w:p>
    <w:p w14:paraId="59C19144" w14:textId="77777777" w:rsidR="00D23D7D" w:rsidRPr="00D23D7D" w:rsidRDefault="004610B5" w:rsidP="00D23D7D">
      <w:pPr>
        <w:shd w:val="clear" w:color="auto" w:fill="BFBFBF" w:themeFill="background1" w:themeFillShade="BF"/>
        <w:rPr>
          <w:sz w:val="20"/>
        </w:rPr>
      </w:pPr>
      <w:r w:rsidRPr="00D23D7D">
        <w:rPr>
          <w:sz w:val="20"/>
        </w:rPr>
        <w:t xml:space="preserve">kaupade_detailid, </w:t>
      </w:r>
    </w:p>
    <w:p w14:paraId="5575FCFC" w14:textId="77777777" w:rsidR="00D23D7D" w:rsidRPr="00D23D7D" w:rsidRDefault="004610B5" w:rsidP="00D23D7D">
      <w:pPr>
        <w:shd w:val="clear" w:color="auto" w:fill="BFBFBF" w:themeFill="background1" w:themeFillShade="BF"/>
        <w:rPr>
          <w:sz w:val="20"/>
        </w:rPr>
      </w:pPr>
      <w:r w:rsidRPr="00D23D7D">
        <w:rPr>
          <w:sz w:val="20"/>
        </w:rPr>
        <w:t xml:space="preserve">kaupade_kategooriad, </w:t>
      </w:r>
    </w:p>
    <w:p w14:paraId="44CBF631" w14:textId="77777777" w:rsidR="00D23D7D" w:rsidRPr="00D23D7D" w:rsidRDefault="00D23D7D" w:rsidP="00D23D7D">
      <w:pPr>
        <w:shd w:val="clear" w:color="auto" w:fill="BFBFBF" w:themeFill="background1" w:themeFillShade="BF"/>
        <w:rPr>
          <w:sz w:val="20"/>
        </w:rPr>
      </w:pPr>
      <w:r w:rsidRPr="00D23D7D">
        <w:rPr>
          <w:sz w:val="20"/>
        </w:rPr>
        <w:t xml:space="preserve">kaupade_koondaruanne, </w:t>
      </w:r>
    </w:p>
    <w:p w14:paraId="1010E743" w14:textId="77777777" w:rsidR="00D23D7D" w:rsidRPr="00D23D7D" w:rsidRDefault="00D23D7D" w:rsidP="00D23D7D">
      <w:pPr>
        <w:shd w:val="clear" w:color="auto" w:fill="BFBFBF" w:themeFill="background1" w:themeFillShade="BF"/>
        <w:rPr>
          <w:sz w:val="20"/>
        </w:rPr>
      </w:pPr>
      <w:r w:rsidRPr="00D23D7D">
        <w:rPr>
          <w:sz w:val="20"/>
        </w:rPr>
        <w:t xml:space="preserve">kaupade_variandid, </w:t>
      </w:r>
    </w:p>
    <w:p w14:paraId="352EAFD9" w14:textId="77777777" w:rsidR="00D23D7D" w:rsidRPr="00D23D7D" w:rsidRDefault="00D23D7D" w:rsidP="00D23D7D">
      <w:pPr>
        <w:shd w:val="clear" w:color="auto" w:fill="BFBFBF" w:themeFill="background1" w:themeFillShade="BF"/>
        <w:rPr>
          <w:sz w:val="20"/>
        </w:rPr>
      </w:pPr>
      <w:r w:rsidRPr="00D23D7D">
        <w:rPr>
          <w:sz w:val="20"/>
        </w:rPr>
        <w:t>koik_kaubad</w:t>
      </w:r>
      <w:r w:rsidR="004610B5" w:rsidRPr="00D23D7D">
        <w:rPr>
          <w:sz w:val="20"/>
        </w:rPr>
        <w:t xml:space="preserve"> </w:t>
      </w:r>
    </w:p>
    <w:p w14:paraId="2846F1F5" w14:textId="62175BEE" w:rsidR="004610B5" w:rsidRPr="00D23D7D" w:rsidRDefault="004610B5" w:rsidP="00D23D7D">
      <w:pPr>
        <w:shd w:val="clear" w:color="auto" w:fill="BFBFBF" w:themeFill="background1" w:themeFillShade="BF"/>
        <w:rPr>
          <w:sz w:val="20"/>
        </w:rPr>
      </w:pPr>
      <w:r w:rsidRPr="00D23D7D">
        <w:rPr>
          <w:sz w:val="20"/>
        </w:rPr>
        <w:t xml:space="preserve">TO t155605_juhataja; </w:t>
      </w:r>
    </w:p>
    <w:p w14:paraId="5F5C4BA7" w14:textId="77777777" w:rsidR="004610B5" w:rsidRDefault="004610B5" w:rsidP="004610B5">
      <w:pPr>
        <w:shd w:val="clear" w:color="auto" w:fill="FFFFFF" w:themeFill="background1"/>
      </w:pPr>
    </w:p>
    <w:p w14:paraId="41C57D1D" w14:textId="465408CA" w:rsidR="00D23D7D" w:rsidRPr="00D23D7D" w:rsidRDefault="00D23D7D" w:rsidP="00D23D7D">
      <w:pPr>
        <w:shd w:val="clear" w:color="auto" w:fill="BFBFBF" w:themeFill="background1" w:themeFillShade="BF"/>
        <w:rPr>
          <w:sz w:val="20"/>
        </w:rPr>
      </w:pPr>
      <w:r>
        <w:rPr>
          <w:sz w:val="20"/>
        </w:rPr>
        <w:t xml:space="preserve">GRANT </w:t>
      </w:r>
      <w:r w:rsidR="004610B5" w:rsidRPr="00D23D7D">
        <w:rPr>
          <w:sz w:val="20"/>
        </w:rPr>
        <w:t xml:space="preserve">EXECUTE ON FUNCTION </w:t>
      </w:r>
    </w:p>
    <w:p w14:paraId="0944BCBF" w14:textId="10EF988E" w:rsidR="00D23D7D" w:rsidRPr="00D23D7D" w:rsidRDefault="00D23D7D" w:rsidP="00D23D7D">
      <w:pPr>
        <w:shd w:val="clear" w:color="auto" w:fill="BFBFBF" w:themeFill="background1" w:themeFillShade="BF"/>
        <w:rPr>
          <w:sz w:val="20"/>
          <w:szCs w:val="22"/>
        </w:rPr>
      </w:pPr>
      <w:r w:rsidRPr="00D23D7D">
        <w:rPr>
          <w:sz w:val="20"/>
          <w:szCs w:val="22"/>
        </w:rPr>
        <w:t>f_kauba_lopetamine (p_kaup_kood Kaup.kaup_kood%TYPE),</w:t>
      </w:r>
    </w:p>
    <w:p w14:paraId="52BC2C51" w14:textId="457FED88" w:rsidR="00D23D7D" w:rsidRPr="00D23D7D" w:rsidRDefault="00D23D7D" w:rsidP="00D23D7D">
      <w:pPr>
        <w:shd w:val="clear" w:color="auto" w:fill="BFBFBF" w:themeFill="background1" w:themeFillShade="BF"/>
        <w:suppressAutoHyphens w:val="0"/>
        <w:rPr>
          <w:rFonts w:cs="Arial"/>
          <w:sz w:val="20"/>
        </w:rPr>
      </w:pPr>
      <w:r w:rsidRPr="00D23D7D">
        <w:rPr>
          <w:rFonts w:cs="Arial"/>
          <w:sz w:val="20"/>
        </w:rPr>
        <w:t>f_on_juhataja(p_e_meil text, p_parool text)</w:t>
      </w:r>
    </w:p>
    <w:p w14:paraId="66791778" w14:textId="037F2F41" w:rsidR="004610B5" w:rsidRPr="00D23D7D" w:rsidRDefault="004610B5" w:rsidP="00D23D7D">
      <w:pPr>
        <w:shd w:val="clear" w:color="auto" w:fill="BFBFBF" w:themeFill="background1" w:themeFillShade="BF"/>
        <w:rPr>
          <w:sz w:val="20"/>
        </w:rPr>
      </w:pPr>
      <w:r w:rsidRPr="00D23D7D">
        <w:rPr>
          <w:sz w:val="20"/>
        </w:rPr>
        <w:t xml:space="preserve">TO </w:t>
      </w:r>
      <w:r w:rsidR="00D23D7D" w:rsidRPr="00D23D7D">
        <w:rPr>
          <w:sz w:val="20"/>
        </w:rPr>
        <w:t>t155605_juhataja</w:t>
      </w:r>
      <w:r w:rsidRPr="00D23D7D">
        <w:rPr>
          <w:sz w:val="20"/>
        </w:rPr>
        <w:t xml:space="preserve">; </w:t>
      </w:r>
    </w:p>
    <w:p w14:paraId="1E319098" w14:textId="77777777" w:rsidR="004610B5" w:rsidRDefault="004610B5" w:rsidP="004610B5">
      <w:pPr>
        <w:shd w:val="clear" w:color="auto" w:fill="FFFFFF" w:themeFill="background1"/>
      </w:pPr>
    </w:p>
    <w:p w14:paraId="6734AFC9" w14:textId="4F7628B6" w:rsidR="004610B5" w:rsidRDefault="00D23D7D" w:rsidP="004610B5">
      <w:pPr>
        <w:shd w:val="clear" w:color="auto" w:fill="FFFFFF" w:themeFill="background1"/>
      </w:pPr>
      <w:r>
        <w:t>Järgnev lause ei mõjuta olemasolevaid funktsioone, kuid on mõeldud vaikimisi õiguste muutsmiseks tulevikus loodavate funktsioonide jaoks (Andmebaasid II õppematerjalid).</w:t>
      </w:r>
    </w:p>
    <w:p w14:paraId="0896AA05" w14:textId="77777777" w:rsidR="004610B5" w:rsidRDefault="004610B5" w:rsidP="004610B5">
      <w:pPr>
        <w:shd w:val="clear" w:color="auto" w:fill="FFFFFF" w:themeFill="background1"/>
      </w:pPr>
    </w:p>
    <w:p w14:paraId="68548F98" w14:textId="617CB773" w:rsidR="004610B5" w:rsidRPr="00D23D7D" w:rsidRDefault="004610B5" w:rsidP="00D23D7D">
      <w:pPr>
        <w:shd w:val="clear" w:color="auto" w:fill="BFBFBF" w:themeFill="background1" w:themeFillShade="BF"/>
        <w:rPr>
          <w:sz w:val="16"/>
        </w:rPr>
      </w:pPr>
      <w:r w:rsidRPr="00D23D7D">
        <w:rPr>
          <w:sz w:val="20"/>
        </w:rPr>
        <w:t>ALTER DEFAULT PRIVILEGES REVOKE EXECUTE ON FUNCTIONS FROM PUBLIC;</w:t>
      </w:r>
    </w:p>
    <w:p w14:paraId="73629513" w14:textId="77777777" w:rsidR="00FA07BD" w:rsidRPr="002B5DD1" w:rsidRDefault="00FA07BD" w:rsidP="00FA07BD">
      <w:pPr>
        <w:rPr>
          <w:rFonts w:cs="Arial"/>
          <w:color w:val="0070C0"/>
          <w:sz w:val="20"/>
          <w:u w:val="single"/>
        </w:rPr>
      </w:pPr>
    </w:p>
    <w:p w14:paraId="27FDE6DA" w14:textId="77777777" w:rsidR="00FA07BD" w:rsidRPr="008872F3" w:rsidRDefault="00FA07BD" w:rsidP="00FA07BD">
      <w:pPr>
        <w:pStyle w:val="Heading2"/>
        <w:ind w:left="528"/>
        <w:rPr>
          <w:rFonts w:cs="Arial"/>
        </w:rPr>
      </w:pPr>
      <w:bookmarkStart w:id="164" w:name="_Toc50447364"/>
      <w:bookmarkStart w:id="165" w:name="_Toc441925785"/>
      <w:bookmarkStart w:id="166" w:name="_Toc498165073"/>
      <w:bookmarkStart w:id="167" w:name="_Toc501191099"/>
      <w:r w:rsidRPr="008872F3">
        <w:rPr>
          <w:rFonts w:cs="Arial"/>
        </w:rPr>
        <w:t>Andmebaasiobjektide kustutamine</w:t>
      </w:r>
      <w:bookmarkEnd w:id="164"/>
      <w:bookmarkEnd w:id="165"/>
      <w:bookmarkEnd w:id="166"/>
      <w:bookmarkEnd w:id="167"/>
    </w:p>
    <w:p w14:paraId="528DF0DE" w14:textId="77777777" w:rsidR="00FA07BD" w:rsidRPr="008872F3" w:rsidRDefault="00FA07BD" w:rsidP="00FA07BD">
      <w:pPr>
        <w:rPr>
          <w:rFonts w:cs="Arial"/>
        </w:rPr>
      </w:pPr>
    </w:p>
    <w:p w14:paraId="2A5E4CEA" w14:textId="64CE5279" w:rsidR="00FA07BD" w:rsidRPr="008872F3" w:rsidRDefault="001A070F" w:rsidP="00FA07BD">
      <w:pPr>
        <w:tabs>
          <w:tab w:val="right" w:pos="3446"/>
        </w:tabs>
        <w:ind w:left="528" w:hanging="528"/>
        <w:rPr>
          <w:rFonts w:cs="Arial"/>
        </w:rPr>
      </w:pPr>
      <w:r>
        <w:rPr>
          <w:rFonts w:cs="Arial"/>
        </w:rPr>
        <w:t>Antud peatükis on toodud</w:t>
      </w:r>
      <w:r w:rsidR="00FA07BD" w:rsidRPr="008872F3">
        <w:rPr>
          <w:rFonts w:cs="Arial"/>
        </w:rPr>
        <w:t xml:space="preserve"> andmebaasiobjektide kustutamise laused.</w:t>
      </w:r>
    </w:p>
    <w:p w14:paraId="7EB985CB" w14:textId="77777777" w:rsidR="00FA07BD" w:rsidRPr="002B5DD1" w:rsidRDefault="00FA07BD" w:rsidP="00FA07BD">
      <w:pPr>
        <w:rPr>
          <w:color w:val="0070C0"/>
        </w:rPr>
      </w:pPr>
    </w:p>
    <w:p w14:paraId="2E4EC651" w14:textId="514D32A0" w:rsidR="00FA07BD" w:rsidRDefault="00FA07BD" w:rsidP="00FA07BD">
      <w:pPr>
        <w:pStyle w:val="Heading3"/>
        <w:rPr>
          <w:rFonts w:cs="Arial"/>
        </w:rPr>
      </w:pPr>
      <w:bookmarkStart w:id="168" w:name="_Toc441925792"/>
      <w:bookmarkStart w:id="169" w:name="_Toc498165074"/>
      <w:bookmarkStart w:id="170" w:name="_Toc501191100"/>
      <w:r w:rsidRPr="00523670">
        <w:rPr>
          <w:rFonts w:cs="Arial"/>
        </w:rPr>
        <w:t>Õiguste äravõtmine</w:t>
      </w:r>
      <w:bookmarkEnd w:id="168"/>
      <w:bookmarkEnd w:id="169"/>
      <w:bookmarkEnd w:id="170"/>
    </w:p>
    <w:p w14:paraId="199C1036" w14:textId="4662D545" w:rsidR="00523670" w:rsidRDefault="00523670" w:rsidP="00523670"/>
    <w:p w14:paraId="589CA396" w14:textId="5639D9F7" w:rsidR="00523670" w:rsidRDefault="001A070F" w:rsidP="00523670">
      <w:r>
        <w:t>Kasutaja kustutamisel</w:t>
      </w:r>
      <w:r w:rsidR="00523670">
        <w:t xml:space="preserve"> tuleb ära võtta </w:t>
      </w:r>
      <w:r>
        <w:t>ka kasutajale</w:t>
      </w:r>
      <w:r w:rsidR="00523670">
        <w:t xml:space="preserve"> antud õigused. </w:t>
      </w:r>
    </w:p>
    <w:p w14:paraId="09D38E69" w14:textId="1C2A5A31" w:rsidR="00523670" w:rsidRDefault="00523670" w:rsidP="00523670"/>
    <w:p w14:paraId="7661ED78" w14:textId="41B69587" w:rsidR="00523670" w:rsidRPr="004610B5" w:rsidRDefault="00523670" w:rsidP="00523670">
      <w:pPr>
        <w:shd w:val="clear" w:color="auto" w:fill="BFBFBF" w:themeFill="background1" w:themeFillShade="BF"/>
        <w:rPr>
          <w:sz w:val="20"/>
        </w:rPr>
      </w:pPr>
      <w:r>
        <w:rPr>
          <w:sz w:val="20"/>
        </w:rPr>
        <w:lastRenderedPageBreak/>
        <w:t>REVOKE CONNECT ON DATABASE t155605 FROM</w:t>
      </w:r>
      <w:r w:rsidRPr="004610B5">
        <w:rPr>
          <w:sz w:val="20"/>
        </w:rPr>
        <w:t xml:space="preserve"> t155605_juhataja;</w:t>
      </w:r>
      <w:r w:rsidRPr="004610B5">
        <w:rPr>
          <w:sz w:val="20"/>
          <w:shd w:val="clear" w:color="auto" w:fill="BFBFBF" w:themeFill="background1" w:themeFillShade="BF"/>
        </w:rPr>
        <w:t xml:space="preserve">                                       </w:t>
      </w:r>
    </w:p>
    <w:p w14:paraId="61468930" w14:textId="08D87425" w:rsidR="00523670" w:rsidRDefault="00523670" w:rsidP="00523670">
      <w:pPr>
        <w:shd w:val="clear" w:color="auto" w:fill="FFFFFF" w:themeFill="background1"/>
      </w:pPr>
    </w:p>
    <w:p w14:paraId="6A09E075" w14:textId="0A7AFACD" w:rsidR="00523670" w:rsidRPr="00D23D7D" w:rsidRDefault="00523670" w:rsidP="00523670">
      <w:pPr>
        <w:shd w:val="clear" w:color="auto" w:fill="BFBFBF" w:themeFill="background1" w:themeFillShade="BF"/>
        <w:rPr>
          <w:sz w:val="20"/>
        </w:rPr>
      </w:pPr>
      <w:r>
        <w:rPr>
          <w:sz w:val="20"/>
        </w:rPr>
        <w:t>REVOKE</w:t>
      </w:r>
      <w:r w:rsidRPr="00D23D7D">
        <w:rPr>
          <w:sz w:val="20"/>
        </w:rPr>
        <w:t xml:space="preserve"> SELECT ON </w:t>
      </w:r>
    </w:p>
    <w:p w14:paraId="17F4E988" w14:textId="77777777" w:rsidR="00523670" w:rsidRPr="00D23D7D" w:rsidRDefault="00523670" w:rsidP="00523670">
      <w:pPr>
        <w:shd w:val="clear" w:color="auto" w:fill="BFBFBF" w:themeFill="background1" w:themeFillShade="BF"/>
        <w:rPr>
          <w:sz w:val="20"/>
        </w:rPr>
      </w:pPr>
      <w:r w:rsidRPr="00D23D7D">
        <w:rPr>
          <w:sz w:val="20"/>
        </w:rPr>
        <w:t xml:space="preserve">aktiivsed_mitteaktiivsed_kaubad, </w:t>
      </w:r>
    </w:p>
    <w:p w14:paraId="29AFD801" w14:textId="77777777" w:rsidR="00523670" w:rsidRPr="00D23D7D" w:rsidRDefault="00523670" w:rsidP="00523670">
      <w:pPr>
        <w:shd w:val="clear" w:color="auto" w:fill="BFBFBF" w:themeFill="background1" w:themeFillShade="BF"/>
        <w:rPr>
          <w:sz w:val="20"/>
        </w:rPr>
      </w:pPr>
      <w:r w:rsidRPr="00D23D7D">
        <w:rPr>
          <w:sz w:val="20"/>
        </w:rPr>
        <w:t xml:space="preserve">kaupade_detailid, </w:t>
      </w:r>
    </w:p>
    <w:p w14:paraId="59FE70C8" w14:textId="77777777" w:rsidR="00523670" w:rsidRPr="00D23D7D" w:rsidRDefault="00523670" w:rsidP="00523670">
      <w:pPr>
        <w:shd w:val="clear" w:color="auto" w:fill="BFBFBF" w:themeFill="background1" w:themeFillShade="BF"/>
        <w:rPr>
          <w:sz w:val="20"/>
        </w:rPr>
      </w:pPr>
      <w:r w:rsidRPr="00D23D7D">
        <w:rPr>
          <w:sz w:val="20"/>
        </w:rPr>
        <w:t xml:space="preserve">kaupade_kategooriad, </w:t>
      </w:r>
    </w:p>
    <w:p w14:paraId="1139A15E" w14:textId="77777777" w:rsidR="00523670" w:rsidRPr="00D23D7D" w:rsidRDefault="00523670" w:rsidP="00523670">
      <w:pPr>
        <w:shd w:val="clear" w:color="auto" w:fill="BFBFBF" w:themeFill="background1" w:themeFillShade="BF"/>
        <w:rPr>
          <w:sz w:val="20"/>
        </w:rPr>
      </w:pPr>
      <w:r w:rsidRPr="00D23D7D">
        <w:rPr>
          <w:sz w:val="20"/>
        </w:rPr>
        <w:t xml:space="preserve">kaupade_koondaruanne, </w:t>
      </w:r>
    </w:p>
    <w:p w14:paraId="6AF05E86" w14:textId="77777777" w:rsidR="00523670" w:rsidRPr="00D23D7D" w:rsidRDefault="00523670" w:rsidP="00523670">
      <w:pPr>
        <w:shd w:val="clear" w:color="auto" w:fill="BFBFBF" w:themeFill="background1" w:themeFillShade="BF"/>
        <w:rPr>
          <w:sz w:val="20"/>
        </w:rPr>
      </w:pPr>
      <w:r w:rsidRPr="00D23D7D">
        <w:rPr>
          <w:sz w:val="20"/>
        </w:rPr>
        <w:t xml:space="preserve">kaupade_variandid, </w:t>
      </w:r>
    </w:p>
    <w:p w14:paraId="2267308B" w14:textId="77777777" w:rsidR="00523670" w:rsidRPr="00D23D7D" w:rsidRDefault="00523670" w:rsidP="00523670">
      <w:pPr>
        <w:shd w:val="clear" w:color="auto" w:fill="BFBFBF" w:themeFill="background1" w:themeFillShade="BF"/>
        <w:rPr>
          <w:sz w:val="20"/>
        </w:rPr>
      </w:pPr>
      <w:r w:rsidRPr="00D23D7D">
        <w:rPr>
          <w:sz w:val="20"/>
        </w:rPr>
        <w:t xml:space="preserve">koik_kaubad </w:t>
      </w:r>
    </w:p>
    <w:p w14:paraId="6BBE13B1" w14:textId="3E9DDB9A" w:rsidR="00523670" w:rsidRPr="00D23D7D" w:rsidRDefault="00523670" w:rsidP="00523670">
      <w:pPr>
        <w:shd w:val="clear" w:color="auto" w:fill="BFBFBF" w:themeFill="background1" w:themeFillShade="BF"/>
        <w:rPr>
          <w:sz w:val="20"/>
        </w:rPr>
      </w:pPr>
      <w:r>
        <w:rPr>
          <w:sz w:val="20"/>
        </w:rPr>
        <w:t>FROM</w:t>
      </w:r>
      <w:r w:rsidRPr="00D23D7D">
        <w:rPr>
          <w:sz w:val="20"/>
        </w:rPr>
        <w:t xml:space="preserve"> t155605_juhataja; </w:t>
      </w:r>
    </w:p>
    <w:p w14:paraId="76066D46" w14:textId="77777777" w:rsidR="00523670" w:rsidRDefault="00523670" w:rsidP="00523670">
      <w:pPr>
        <w:shd w:val="clear" w:color="auto" w:fill="FFFFFF" w:themeFill="background1"/>
      </w:pPr>
    </w:p>
    <w:p w14:paraId="6F9B1FEC" w14:textId="2BAF8E6D" w:rsidR="00523670" w:rsidRPr="00D23D7D" w:rsidRDefault="00523670" w:rsidP="00523670">
      <w:pPr>
        <w:shd w:val="clear" w:color="auto" w:fill="BFBFBF" w:themeFill="background1" w:themeFillShade="BF"/>
        <w:rPr>
          <w:sz w:val="20"/>
        </w:rPr>
      </w:pPr>
      <w:r>
        <w:rPr>
          <w:sz w:val="20"/>
        </w:rPr>
        <w:t xml:space="preserve">REVOKE </w:t>
      </w:r>
      <w:r w:rsidRPr="00D23D7D">
        <w:rPr>
          <w:sz w:val="20"/>
        </w:rPr>
        <w:t xml:space="preserve">EXECUTE ON FUNCTION </w:t>
      </w:r>
    </w:p>
    <w:p w14:paraId="2D248690" w14:textId="77777777" w:rsidR="00523670" w:rsidRPr="00D23D7D" w:rsidRDefault="00523670" w:rsidP="00523670">
      <w:pPr>
        <w:shd w:val="clear" w:color="auto" w:fill="BFBFBF" w:themeFill="background1" w:themeFillShade="BF"/>
        <w:rPr>
          <w:sz w:val="20"/>
          <w:szCs w:val="22"/>
        </w:rPr>
      </w:pPr>
      <w:r w:rsidRPr="00D23D7D">
        <w:rPr>
          <w:sz w:val="20"/>
          <w:szCs w:val="22"/>
        </w:rPr>
        <w:t>f_kauba_lopetamine (p_kaup_kood Kaup.kaup_kood%TYPE),</w:t>
      </w:r>
    </w:p>
    <w:p w14:paraId="6D4B1674" w14:textId="77777777" w:rsidR="00523670" w:rsidRPr="00D23D7D" w:rsidRDefault="00523670" w:rsidP="00523670">
      <w:pPr>
        <w:shd w:val="clear" w:color="auto" w:fill="BFBFBF" w:themeFill="background1" w:themeFillShade="BF"/>
        <w:suppressAutoHyphens w:val="0"/>
        <w:rPr>
          <w:rFonts w:cs="Arial"/>
          <w:sz w:val="20"/>
        </w:rPr>
      </w:pPr>
      <w:r w:rsidRPr="00D23D7D">
        <w:rPr>
          <w:rFonts w:cs="Arial"/>
          <w:sz w:val="20"/>
        </w:rPr>
        <w:t>f_on_juhataja(p_e_meil text, p_parool text)</w:t>
      </w:r>
    </w:p>
    <w:p w14:paraId="74A95FAA" w14:textId="428F9FC3" w:rsidR="00523670" w:rsidRPr="00D23D7D" w:rsidRDefault="00523670" w:rsidP="00523670">
      <w:pPr>
        <w:shd w:val="clear" w:color="auto" w:fill="BFBFBF" w:themeFill="background1" w:themeFillShade="BF"/>
        <w:rPr>
          <w:sz w:val="20"/>
        </w:rPr>
      </w:pPr>
      <w:r>
        <w:rPr>
          <w:sz w:val="20"/>
        </w:rPr>
        <w:t>FROM</w:t>
      </w:r>
      <w:r w:rsidRPr="00D23D7D">
        <w:rPr>
          <w:sz w:val="20"/>
        </w:rPr>
        <w:t xml:space="preserve"> t155605_juhataja; </w:t>
      </w:r>
    </w:p>
    <w:p w14:paraId="1FD2CA51" w14:textId="77777777" w:rsidR="00523670" w:rsidRPr="00523670" w:rsidRDefault="00523670" w:rsidP="00523670"/>
    <w:p w14:paraId="1F1AD7C9" w14:textId="77777777" w:rsidR="00FA07BD" w:rsidRPr="002B5DD1" w:rsidRDefault="00FA07BD" w:rsidP="00FA07BD">
      <w:pPr>
        <w:rPr>
          <w:rFonts w:cs="Arial"/>
          <w:color w:val="0070C0"/>
        </w:rPr>
      </w:pPr>
    </w:p>
    <w:p w14:paraId="63D502FF" w14:textId="77777777" w:rsidR="00FA07BD" w:rsidRPr="006766CC" w:rsidRDefault="00FA07BD" w:rsidP="00FA07BD">
      <w:pPr>
        <w:pStyle w:val="Heading3"/>
        <w:rPr>
          <w:rFonts w:cs="Arial"/>
        </w:rPr>
      </w:pPr>
      <w:bookmarkStart w:id="171" w:name="_Toc441925786"/>
      <w:bookmarkStart w:id="172" w:name="_Toc498165075"/>
      <w:bookmarkStart w:id="173" w:name="_Toc501191101"/>
      <w:bookmarkStart w:id="174" w:name="_Toc50447365"/>
      <w:r w:rsidRPr="006766CC">
        <w:rPr>
          <w:rFonts w:cs="Arial"/>
        </w:rPr>
        <w:t>Domeenide kustutamine</w:t>
      </w:r>
      <w:bookmarkEnd w:id="171"/>
      <w:bookmarkEnd w:id="172"/>
      <w:bookmarkEnd w:id="173"/>
    </w:p>
    <w:p w14:paraId="7DE0EDB0" w14:textId="77777777" w:rsidR="00FA07BD" w:rsidRPr="006766CC" w:rsidRDefault="00FA07BD" w:rsidP="00FA07BD"/>
    <w:p w14:paraId="390B7F36" w14:textId="77777777" w:rsidR="00FA07BD" w:rsidRPr="006766CC" w:rsidRDefault="00FA07BD" w:rsidP="00FA07BD">
      <w:pPr>
        <w:shd w:val="clear" w:color="auto" w:fill="BFBFBF" w:themeFill="background1" w:themeFillShade="BF"/>
        <w:rPr>
          <w:sz w:val="20"/>
        </w:rPr>
      </w:pPr>
      <w:r w:rsidRPr="006766CC">
        <w:rPr>
          <w:sz w:val="20"/>
        </w:rPr>
        <w:t xml:space="preserve">DROP DOMAIN IF EXISTS d_nimetus CASCADE; </w:t>
      </w:r>
    </w:p>
    <w:p w14:paraId="091C0147" w14:textId="77777777" w:rsidR="00FA07BD" w:rsidRPr="006766CC" w:rsidRDefault="00FA07BD" w:rsidP="00FA07BD">
      <w:pPr>
        <w:shd w:val="clear" w:color="auto" w:fill="BFBFBF" w:themeFill="background1" w:themeFillShade="BF"/>
        <w:rPr>
          <w:sz w:val="20"/>
        </w:rPr>
      </w:pPr>
      <w:r w:rsidRPr="006766CC">
        <w:rPr>
          <w:sz w:val="20"/>
        </w:rPr>
        <w:t xml:space="preserve">DROP DOMAIN IF EXISTS d_kirjeldus CASCADE; </w:t>
      </w:r>
    </w:p>
    <w:p w14:paraId="1269BF49" w14:textId="77777777" w:rsidR="00FA07BD" w:rsidRPr="006766CC" w:rsidRDefault="00FA07BD" w:rsidP="00FA07BD">
      <w:pPr>
        <w:shd w:val="clear" w:color="auto" w:fill="BFBFBF" w:themeFill="background1" w:themeFillShade="BF"/>
        <w:rPr>
          <w:sz w:val="20"/>
        </w:rPr>
      </w:pPr>
      <w:r w:rsidRPr="006766CC">
        <w:rPr>
          <w:sz w:val="20"/>
        </w:rPr>
        <w:t>DROP DOMAIN IF EXISTS d_</w:t>
      </w:r>
      <w:r>
        <w:rPr>
          <w:sz w:val="20"/>
        </w:rPr>
        <w:t>reg_aeg</w:t>
      </w:r>
      <w:r w:rsidRPr="006766CC">
        <w:rPr>
          <w:sz w:val="20"/>
        </w:rPr>
        <w:t xml:space="preserve"> CASCADE;</w:t>
      </w:r>
    </w:p>
    <w:p w14:paraId="7DDC19B9" w14:textId="77777777" w:rsidR="00FA07BD" w:rsidRPr="002B5DD1" w:rsidRDefault="00FA07BD" w:rsidP="00FA07BD">
      <w:pPr>
        <w:rPr>
          <w:color w:val="0070C0"/>
        </w:rPr>
      </w:pPr>
    </w:p>
    <w:p w14:paraId="7FD3D5F9" w14:textId="77777777" w:rsidR="00FA07BD" w:rsidRPr="00D465E8" w:rsidRDefault="00FA07BD" w:rsidP="00FA07BD">
      <w:pPr>
        <w:pStyle w:val="Heading3"/>
        <w:rPr>
          <w:rFonts w:cs="Arial"/>
        </w:rPr>
      </w:pPr>
      <w:bookmarkStart w:id="175" w:name="_Toc441925787"/>
      <w:bookmarkStart w:id="176" w:name="_Toc498165076"/>
      <w:bookmarkStart w:id="177" w:name="_Toc501191102"/>
      <w:r w:rsidRPr="00D465E8">
        <w:rPr>
          <w:rFonts w:cs="Arial"/>
        </w:rPr>
        <w:t>Tabelite ja arvujada generaatorite kustutamine</w:t>
      </w:r>
      <w:bookmarkEnd w:id="174"/>
      <w:bookmarkEnd w:id="175"/>
      <w:bookmarkEnd w:id="176"/>
      <w:bookmarkEnd w:id="177"/>
    </w:p>
    <w:p w14:paraId="7CC4B6C0" w14:textId="77777777" w:rsidR="00FA07BD" w:rsidRPr="002B5DD1" w:rsidRDefault="00FA07BD" w:rsidP="00FA07BD">
      <w:pPr>
        <w:rPr>
          <w:color w:val="0070C0"/>
        </w:rPr>
      </w:pPr>
    </w:p>
    <w:p w14:paraId="21A3E959"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rPr>
        <w:t>Kaup_kategooria</w:t>
      </w:r>
      <w:r w:rsidRPr="006766CC">
        <w:rPr>
          <w:sz w:val="20"/>
        </w:rPr>
        <w:t xml:space="preserve"> DROP CONSTRAINT I</w:t>
      </w:r>
      <w:r>
        <w:rPr>
          <w:sz w:val="20"/>
        </w:rPr>
        <w:t>F EXISTS FK_Kaup_kategooria_on_seotud_Kauba_kategooria_tyyp</w:t>
      </w:r>
      <w:r w:rsidRPr="006766CC">
        <w:rPr>
          <w:sz w:val="20"/>
        </w:rPr>
        <w:t>;</w:t>
      </w:r>
    </w:p>
    <w:p w14:paraId="283BD014" w14:textId="77777777" w:rsidR="00FA07BD" w:rsidRPr="006766CC" w:rsidRDefault="00FA07BD" w:rsidP="00FA07BD">
      <w:pPr>
        <w:shd w:val="clear" w:color="auto" w:fill="BFBFBF" w:themeFill="background1" w:themeFillShade="BF"/>
        <w:rPr>
          <w:sz w:val="16"/>
          <w:szCs w:val="20"/>
        </w:rPr>
      </w:pPr>
      <w:r w:rsidRPr="006766CC">
        <w:rPr>
          <w:sz w:val="20"/>
        </w:rPr>
        <w:t xml:space="preserve">ALTER TABLE IF EXISTS </w:t>
      </w:r>
      <w:r>
        <w:rPr>
          <w:sz w:val="20"/>
        </w:rPr>
        <w:t>Isik</w:t>
      </w:r>
      <w:r w:rsidRPr="006766CC">
        <w:rPr>
          <w:sz w:val="20"/>
        </w:rPr>
        <w:t xml:space="preserve"> DROP CONSTRAINT I</w:t>
      </w:r>
      <w:r>
        <w:rPr>
          <w:sz w:val="20"/>
        </w:rPr>
        <w:t>F EXISTS FK_Isik_on_seotud_Isiku_seisundi_liik</w:t>
      </w:r>
      <w:r w:rsidRPr="006766CC">
        <w:rPr>
          <w:sz w:val="20"/>
        </w:rPr>
        <w:t>;</w:t>
      </w:r>
    </w:p>
    <w:p w14:paraId="19AA5374"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rPr>
        <w:t>Isik</w:t>
      </w:r>
      <w:r w:rsidRPr="006766CC">
        <w:rPr>
          <w:sz w:val="20"/>
        </w:rPr>
        <w:t xml:space="preserve"> DROP CONSTRAINT I</w:t>
      </w:r>
      <w:r>
        <w:rPr>
          <w:sz w:val="20"/>
        </w:rPr>
        <w:t>F EXISTS FK_Isik_on_seotud_Riik</w:t>
      </w:r>
      <w:r w:rsidRPr="006766CC">
        <w:rPr>
          <w:sz w:val="20"/>
        </w:rPr>
        <w:t>;</w:t>
      </w:r>
    </w:p>
    <w:p w14:paraId="365047DB"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rPr>
        <w:t>Klient</w:t>
      </w:r>
      <w:r w:rsidRPr="006766CC">
        <w:rPr>
          <w:sz w:val="20"/>
        </w:rPr>
        <w:t xml:space="preserve"> DROP CONSTRAINT I</w:t>
      </w:r>
      <w:r>
        <w:rPr>
          <w:sz w:val="20"/>
        </w:rPr>
        <w:t>F EXISTS FK_</w:t>
      </w:r>
      <w:r w:rsidRPr="00E07777">
        <w:rPr>
          <w:sz w:val="20"/>
          <w:szCs w:val="20"/>
        </w:rPr>
        <w:t>Klient_on_seotud_Kliendi_seisundi_liik</w:t>
      </w:r>
      <w:r w:rsidRPr="006766CC">
        <w:rPr>
          <w:sz w:val="20"/>
        </w:rPr>
        <w:t>;</w:t>
      </w:r>
    </w:p>
    <w:p w14:paraId="40E177AC"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rPr>
        <w:t>Klient</w:t>
      </w:r>
      <w:r w:rsidRPr="006766CC">
        <w:rPr>
          <w:sz w:val="20"/>
        </w:rPr>
        <w:t xml:space="preserve"> DROP CONSTRAINT I</w:t>
      </w:r>
      <w:r>
        <w:rPr>
          <w:sz w:val="20"/>
        </w:rPr>
        <w:t xml:space="preserve">F EXISTS </w:t>
      </w:r>
      <w:r w:rsidRPr="00E07777">
        <w:rPr>
          <w:sz w:val="20"/>
          <w:szCs w:val="20"/>
        </w:rPr>
        <w:t>FK_Klient_on_seotud_Isik</w:t>
      </w:r>
      <w:r w:rsidRPr="006766CC">
        <w:rPr>
          <w:sz w:val="20"/>
        </w:rPr>
        <w:t>;</w:t>
      </w:r>
    </w:p>
    <w:p w14:paraId="24B8D688"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rPr>
        <w:t>Tootaja</w:t>
      </w:r>
      <w:r w:rsidRPr="006766CC">
        <w:rPr>
          <w:sz w:val="20"/>
        </w:rPr>
        <w:t xml:space="preserve"> DROP CONSTRAINT I</w:t>
      </w:r>
      <w:r>
        <w:rPr>
          <w:sz w:val="20"/>
        </w:rPr>
        <w:t xml:space="preserve">F EXISTS </w:t>
      </w:r>
      <w:r w:rsidRPr="00E07777">
        <w:rPr>
          <w:sz w:val="20"/>
          <w:szCs w:val="20"/>
        </w:rPr>
        <w:t>FK_Tootaja_on_seotud_Tootaja_seisundi_liik</w:t>
      </w:r>
      <w:r w:rsidRPr="006766CC">
        <w:rPr>
          <w:sz w:val="20"/>
        </w:rPr>
        <w:t>;</w:t>
      </w:r>
    </w:p>
    <w:p w14:paraId="620AD919"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rPr>
        <w:t>Tootaja</w:t>
      </w:r>
      <w:r w:rsidRPr="006766CC">
        <w:rPr>
          <w:sz w:val="20"/>
        </w:rPr>
        <w:t xml:space="preserve"> DROP CONSTRAINT I</w:t>
      </w:r>
      <w:r>
        <w:rPr>
          <w:sz w:val="20"/>
        </w:rPr>
        <w:t xml:space="preserve">F EXISTS </w:t>
      </w:r>
      <w:r w:rsidRPr="00E07777">
        <w:rPr>
          <w:sz w:val="20"/>
          <w:szCs w:val="20"/>
        </w:rPr>
        <w:t>FK_Tootaja_on_seotud_Isik</w:t>
      </w:r>
      <w:r w:rsidRPr="006766CC">
        <w:rPr>
          <w:sz w:val="20"/>
        </w:rPr>
        <w:t>;</w:t>
      </w:r>
    </w:p>
    <w:p w14:paraId="55378F0A"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rPr>
        <w:t>Tootaja</w:t>
      </w:r>
      <w:r w:rsidRPr="006766CC">
        <w:rPr>
          <w:sz w:val="20"/>
        </w:rPr>
        <w:t xml:space="preserve"> DROP CONSTRAINT I</w:t>
      </w:r>
      <w:r>
        <w:rPr>
          <w:sz w:val="20"/>
        </w:rPr>
        <w:t xml:space="preserve">F EXISTS </w:t>
      </w:r>
      <w:r w:rsidRPr="00E07777">
        <w:rPr>
          <w:sz w:val="20"/>
          <w:szCs w:val="20"/>
        </w:rPr>
        <w:t>FK_Tootaja_on_seotud_Amet</w:t>
      </w:r>
      <w:r w:rsidRPr="006766CC">
        <w:rPr>
          <w:sz w:val="20"/>
        </w:rPr>
        <w:t>;</w:t>
      </w:r>
    </w:p>
    <w:p w14:paraId="4F774F3E" w14:textId="77777777" w:rsidR="00FA07BD" w:rsidRPr="006766CC" w:rsidRDefault="00FA07BD" w:rsidP="00FA07BD">
      <w:pPr>
        <w:shd w:val="clear" w:color="auto" w:fill="BFBFBF" w:themeFill="background1" w:themeFillShade="BF"/>
        <w:rPr>
          <w:sz w:val="16"/>
          <w:szCs w:val="20"/>
        </w:rPr>
      </w:pPr>
      <w:r w:rsidRPr="006766CC">
        <w:rPr>
          <w:sz w:val="20"/>
        </w:rPr>
        <w:t xml:space="preserve">ALTER TABLE IF EXISTS </w:t>
      </w:r>
      <w:r>
        <w:rPr>
          <w:sz w:val="20"/>
        </w:rPr>
        <w:t>Kaup</w:t>
      </w:r>
      <w:r w:rsidRPr="006766CC">
        <w:rPr>
          <w:sz w:val="20"/>
        </w:rPr>
        <w:t xml:space="preserve"> DROP CONSTRAINT I</w:t>
      </w:r>
      <w:r>
        <w:rPr>
          <w:sz w:val="20"/>
        </w:rPr>
        <w:t xml:space="preserve">F EXISTS </w:t>
      </w:r>
      <w:r w:rsidRPr="00E07777">
        <w:rPr>
          <w:sz w:val="20"/>
          <w:szCs w:val="20"/>
        </w:rPr>
        <w:t>FK_Kaup_on_seotud_Brand</w:t>
      </w:r>
      <w:r w:rsidRPr="006766CC">
        <w:rPr>
          <w:sz w:val="20"/>
        </w:rPr>
        <w:t>;</w:t>
      </w:r>
    </w:p>
    <w:p w14:paraId="2F27EAD8" w14:textId="77777777" w:rsidR="00FA07BD" w:rsidRPr="006766CC" w:rsidRDefault="00FA07BD" w:rsidP="00FA07BD">
      <w:pPr>
        <w:shd w:val="clear" w:color="auto" w:fill="BFBFBF" w:themeFill="background1" w:themeFillShade="BF"/>
        <w:rPr>
          <w:sz w:val="16"/>
          <w:szCs w:val="20"/>
        </w:rPr>
      </w:pPr>
      <w:r w:rsidRPr="006766CC">
        <w:rPr>
          <w:sz w:val="20"/>
        </w:rPr>
        <w:t xml:space="preserve">ALTER TABLE IF EXISTS </w:t>
      </w:r>
      <w:r>
        <w:rPr>
          <w:sz w:val="20"/>
        </w:rPr>
        <w:t>Kaup</w:t>
      </w:r>
      <w:r w:rsidRPr="006766CC">
        <w:rPr>
          <w:sz w:val="20"/>
        </w:rPr>
        <w:t xml:space="preserve"> DROP CONSTRAINT I</w:t>
      </w:r>
      <w:r>
        <w:rPr>
          <w:sz w:val="20"/>
        </w:rPr>
        <w:t xml:space="preserve">F EXISTS </w:t>
      </w:r>
      <w:r w:rsidRPr="00E07777">
        <w:rPr>
          <w:sz w:val="20"/>
          <w:szCs w:val="20"/>
        </w:rPr>
        <w:t>FK_Kaup_on_seotud_Tootaja</w:t>
      </w:r>
      <w:r w:rsidRPr="006766CC">
        <w:rPr>
          <w:sz w:val="20"/>
        </w:rPr>
        <w:t>;</w:t>
      </w:r>
    </w:p>
    <w:p w14:paraId="29693AD5"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rPr>
        <w:t>Kaup</w:t>
      </w:r>
      <w:r w:rsidRPr="006766CC">
        <w:rPr>
          <w:sz w:val="20"/>
        </w:rPr>
        <w:t xml:space="preserve"> DROP CONSTRAINT I</w:t>
      </w:r>
      <w:r>
        <w:rPr>
          <w:sz w:val="20"/>
        </w:rPr>
        <w:t xml:space="preserve">F EXISTS </w:t>
      </w:r>
      <w:r w:rsidRPr="00E07777">
        <w:rPr>
          <w:sz w:val="20"/>
          <w:szCs w:val="20"/>
        </w:rPr>
        <w:t>FK_Kaup_on_seotud_Kauba_seisundi_liik</w:t>
      </w:r>
      <w:r w:rsidRPr="006766CC">
        <w:rPr>
          <w:sz w:val="20"/>
        </w:rPr>
        <w:t>;</w:t>
      </w:r>
    </w:p>
    <w:p w14:paraId="4502D977" w14:textId="77777777" w:rsidR="00FA07BD" w:rsidRPr="006766CC" w:rsidRDefault="00FA07BD" w:rsidP="00FA07BD">
      <w:pPr>
        <w:shd w:val="clear" w:color="auto" w:fill="BFBFBF" w:themeFill="background1" w:themeFillShade="BF"/>
        <w:rPr>
          <w:sz w:val="16"/>
          <w:szCs w:val="20"/>
        </w:rPr>
      </w:pPr>
      <w:r w:rsidRPr="006766CC">
        <w:rPr>
          <w:sz w:val="20"/>
        </w:rPr>
        <w:t xml:space="preserve">ALTER TABLE IF EXISTS </w:t>
      </w:r>
      <w:r w:rsidRPr="00E07777">
        <w:rPr>
          <w:sz w:val="20"/>
          <w:szCs w:val="20"/>
        </w:rPr>
        <w:t>Kau</w:t>
      </w:r>
      <w:r>
        <w:rPr>
          <w:sz w:val="20"/>
          <w:szCs w:val="20"/>
        </w:rPr>
        <w:t>bale_kategooria_omamine</w:t>
      </w:r>
      <w:r w:rsidRPr="006766CC">
        <w:rPr>
          <w:sz w:val="20"/>
        </w:rPr>
        <w:t xml:space="preserve"> DROP CONSTRAINT I</w:t>
      </w:r>
      <w:r>
        <w:rPr>
          <w:sz w:val="20"/>
        </w:rPr>
        <w:t xml:space="preserve">F EXISTS </w:t>
      </w:r>
      <w:r w:rsidRPr="00E07777">
        <w:rPr>
          <w:sz w:val="20"/>
          <w:szCs w:val="20"/>
        </w:rPr>
        <w:t>FK_Kaubale_kategooria_omamine_on_seotud_Kaup</w:t>
      </w:r>
      <w:r w:rsidRPr="006766CC">
        <w:rPr>
          <w:sz w:val="20"/>
        </w:rPr>
        <w:t>;</w:t>
      </w:r>
    </w:p>
    <w:p w14:paraId="195D8D23" w14:textId="77777777" w:rsidR="00FA07BD" w:rsidRDefault="00FA07BD" w:rsidP="00FA07BD">
      <w:pPr>
        <w:shd w:val="clear" w:color="auto" w:fill="BFBFBF" w:themeFill="background1" w:themeFillShade="BF"/>
        <w:rPr>
          <w:sz w:val="20"/>
        </w:rPr>
      </w:pPr>
      <w:r w:rsidRPr="006766CC">
        <w:rPr>
          <w:sz w:val="20"/>
        </w:rPr>
        <w:t xml:space="preserve">ALTER TABLE IF EXISTS </w:t>
      </w:r>
      <w:r w:rsidRPr="00E07777">
        <w:rPr>
          <w:sz w:val="20"/>
          <w:szCs w:val="20"/>
        </w:rPr>
        <w:t>Kau</w:t>
      </w:r>
      <w:r>
        <w:rPr>
          <w:sz w:val="20"/>
          <w:szCs w:val="20"/>
        </w:rPr>
        <w:t>bale_kategooria_omamine</w:t>
      </w:r>
      <w:r w:rsidRPr="006766CC">
        <w:rPr>
          <w:sz w:val="20"/>
        </w:rPr>
        <w:t xml:space="preserve"> DROP CONSTRAINT I</w:t>
      </w:r>
      <w:r>
        <w:rPr>
          <w:sz w:val="20"/>
        </w:rPr>
        <w:t xml:space="preserve">F EXISTS </w:t>
      </w:r>
      <w:r w:rsidRPr="00E07777">
        <w:rPr>
          <w:sz w:val="20"/>
          <w:szCs w:val="20"/>
        </w:rPr>
        <w:t>FK_Kaubale_kategooria_omamine_on_seotud_Kaup_kategooria</w:t>
      </w:r>
      <w:r w:rsidRPr="006766CC">
        <w:rPr>
          <w:sz w:val="20"/>
        </w:rPr>
        <w:t>;</w:t>
      </w:r>
    </w:p>
    <w:p w14:paraId="34FC4890" w14:textId="77777777" w:rsidR="00FA07BD" w:rsidRPr="006766CC" w:rsidRDefault="00FA07BD" w:rsidP="00FA07BD">
      <w:pPr>
        <w:shd w:val="clear" w:color="auto" w:fill="BFBFBF" w:themeFill="background1" w:themeFillShade="BF"/>
        <w:rPr>
          <w:sz w:val="16"/>
          <w:szCs w:val="20"/>
        </w:rPr>
      </w:pPr>
      <w:r w:rsidRPr="006766CC">
        <w:rPr>
          <w:sz w:val="20"/>
        </w:rPr>
        <w:t xml:space="preserve">ALTER TABLE IF EXISTS </w:t>
      </w:r>
      <w:r>
        <w:rPr>
          <w:sz w:val="20"/>
          <w:szCs w:val="20"/>
        </w:rPr>
        <w:t>Kaup_variant</w:t>
      </w:r>
      <w:r w:rsidRPr="006766CC">
        <w:rPr>
          <w:sz w:val="20"/>
        </w:rPr>
        <w:t xml:space="preserve"> DROP CONSTRAINT I</w:t>
      </w:r>
      <w:r>
        <w:rPr>
          <w:sz w:val="20"/>
        </w:rPr>
        <w:t xml:space="preserve">F EXISTS </w:t>
      </w:r>
      <w:r w:rsidRPr="00E07777">
        <w:rPr>
          <w:sz w:val="20"/>
          <w:szCs w:val="20"/>
        </w:rPr>
        <w:t>FK_Kauba_variant_on_seotud_Kaup</w:t>
      </w:r>
      <w:r>
        <w:rPr>
          <w:sz w:val="20"/>
          <w:szCs w:val="20"/>
        </w:rPr>
        <w:t>;</w:t>
      </w:r>
    </w:p>
    <w:p w14:paraId="4D7895C7"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szCs w:val="20"/>
        </w:rPr>
        <w:t>Kaup_variant</w:t>
      </w:r>
      <w:r w:rsidRPr="006766CC">
        <w:rPr>
          <w:sz w:val="20"/>
        </w:rPr>
        <w:t xml:space="preserve"> DROP CONSTRAINT I</w:t>
      </w:r>
      <w:r>
        <w:rPr>
          <w:sz w:val="20"/>
        </w:rPr>
        <w:t xml:space="preserve">F EXISTS </w:t>
      </w:r>
      <w:r w:rsidRPr="00E07777">
        <w:rPr>
          <w:sz w:val="20"/>
          <w:szCs w:val="20"/>
        </w:rPr>
        <w:t>FK_Kauba_variant_on_seotud_Varv</w:t>
      </w:r>
      <w:r w:rsidRPr="006766CC">
        <w:rPr>
          <w:sz w:val="20"/>
        </w:rPr>
        <w:t>;</w:t>
      </w:r>
    </w:p>
    <w:p w14:paraId="2616C87D"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szCs w:val="20"/>
        </w:rPr>
        <w:t>Nutitelefon</w:t>
      </w:r>
      <w:r w:rsidRPr="006766CC">
        <w:rPr>
          <w:sz w:val="20"/>
        </w:rPr>
        <w:t xml:space="preserve"> DROP CONSTRAINT I</w:t>
      </w:r>
      <w:r>
        <w:rPr>
          <w:sz w:val="20"/>
        </w:rPr>
        <w:t xml:space="preserve">F EXISTS </w:t>
      </w:r>
      <w:r w:rsidRPr="00E07777">
        <w:rPr>
          <w:sz w:val="20"/>
          <w:szCs w:val="20"/>
        </w:rPr>
        <w:t>FK_Nutitelefon_on_seotud_Kaup</w:t>
      </w:r>
      <w:r w:rsidRPr="006766CC">
        <w:rPr>
          <w:sz w:val="20"/>
        </w:rPr>
        <w:t>;</w:t>
      </w:r>
    </w:p>
    <w:p w14:paraId="53162B0A"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szCs w:val="20"/>
        </w:rPr>
        <w:t>Nutitelefon</w:t>
      </w:r>
      <w:r w:rsidRPr="006766CC">
        <w:rPr>
          <w:sz w:val="20"/>
        </w:rPr>
        <w:t xml:space="preserve"> DROP CONSTRAINT I</w:t>
      </w:r>
      <w:r>
        <w:rPr>
          <w:sz w:val="20"/>
        </w:rPr>
        <w:t xml:space="preserve">F EXISTS </w:t>
      </w:r>
      <w:r w:rsidRPr="00E07777">
        <w:rPr>
          <w:sz w:val="20"/>
          <w:szCs w:val="20"/>
        </w:rPr>
        <w:t>FK_Nutitelefon_on_seotud_eesmine_Kaamera</w:t>
      </w:r>
      <w:r w:rsidRPr="006766CC">
        <w:rPr>
          <w:sz w:val="20"/>
        </w:rPr>
        <w:t>;</w:t>
      </w:r>
    </w:p>
    <w:p w14:paraId="147E115A"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szCs w:val="20"/>
        </w:rPr>
        <w:t>Nutitelefon</w:t>
      </w:r>
      <w:r w:rsidRPr="006766CC">
        <w:rPr>
          <w:sz w:val="20"/>
        </w:rPr>
        <w:t xml:space="preserve"> DROP CONSTRAINT I</w:t>
      </w:r>
      <w:r>
        <w:rPr>
          <w:sz w:val="20"/>
        </w:rPr>
        <w:t xml:space="preserve">F EXISTS </w:t>
      </w:r>
      <w:r w:rsidRPr="00E07777">
        <w:rPr>
          <w:sz w:val="20"/>
          <w:szCs w:val="20"/>
        </w:rPr>
        <w:t>FK_Nutitelefon_on_seotud_tagumine_Kaamera</w:t>
      </w:r>
      <w:r w:rsidRPr="006766CC">
        <w:rPr>
          <w:sz w:val="20"/>
        </w:rPr>
        <w:t>;</w:t>
      </w:r>
    </w:p>
    <w:p w14:paraId="436C60B1" w14:textId="77777777" w:rsidR="00FA07BD" w:rsidRDefault="00FA07BD" w:rsidP="00FA07BD">
      <w:pPr>
        <w:shd w:val="clear" w:color="auto" w:fill="BFBFBF" w:themeFill="background1" w:themeFillShade="BF"/>
        <w:rPr>
          <w:sz w:val="20"/>
        </w:rPr>
      </w:pPr>
      <w:r w:rsidRPr="006766CC">
        <w:rPr>
          <w:sz w:val="20"/>
        </w:rPr>
        <w:lastRenderedPageBreak/>
        <w:t xml:space="preserve">ALTER TABLE IF EXISTS </w:t>
      </w:r>
      <w:r>
        <w:rPr>
          <w:sz w:val="20"/>
          <w:szCs w:val="20"/>
        </w:rPr>
        <w:t>Nutitelefon</w:t>
      </w:r>
      <w:r w:rsidRPr="006766CC">
        <w:rPr>
          <w:sz w:val="20"/>
        </w:rPr>
        <w:t xml:space="preserve"> DROP CONSTRAINT I</w:t>
      </w:r>
      <w:r>
        <w:rPr>
          <w:sz w:val="20"/>
        </w:rPr>
        <w:t xml:space="preserve">F EXISTS </w:t>
      </w:r>
      <w:r w:rsidRPr="00E07777">
        <w:rPr>
          <w:sz w:val="20"/>
          <w:szCs w:val="20"/>
        </w:rPr>
        <w:t>FK_Nutitelefon_on_seotud_Sisemalu</w:t>
      </w:r>
      <w:r w:rsidRPr="006766CC">
        <w:rPr>
          <w:sz w:val="20"/>
        </w:rPr>
        <w:t>;</w:t>
      </w:r>
    </w:p>
    <w:p w14:paraId="2FC64C94"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szCs w:val="20"/>
        </w:rPr>
        <w:t>Nutitelefon</w:t>
      </w:r>
      <w:r w:rsidRPr="006766CC">
        <w:rPr>
          <w:sz w:val="20"/>
        </w:rPr>
        <w:t xml:space="preserve"> DROP CONSTRAINT I</w:t>
      </w:r>
      <w:r>
        <w:rPr>
          <w:sz w:val="20"/>
        </w:rPr>
        <w:t xml:space="preserve">F EXISTS </w:t>
      </w:r>
      <w:r w:rsidRPr="00E07777">
        <w:rPr>
          <w:sz w:val="20"/>
          <w:szCs w:val="20"/>
        </w:rPr>
        <w:t>FK_Nutitelefon_on_seotud_Diagonaal</w:t>
      </w:r>
      <w:r w:rsidRPr="006766CC">
        <w:rPr>
          <w:sz w:val="20"/>
        </w:rPr>
        <w:t>;</w:t>
      </w:r>
    </w:p>
    <w:p w14:paraId="6574A148" w14:textId="77777777" w:rsidR="00FA07BD" w:rsidRDefault="00FA07BD" w:rsidP="00FA07BD">
      <w:pPr>
        <w:shd w:val="clear" w:color="auto" w:fill="BFBFBF" w:themeFill="background1" w:themeFillShade="BF"/>
        <w:rPr>
          <w:sz w:val="20"/>
        </w:rPr>
      </w:pPr>
      <w:r w:rsidRPr="006766CC">
        <w:rPr>
          <w:sz w:val="20"/>
        </w:rPr>
        <w:t xml:space="preserve">ALTER TABLE IF EXISTS </w:t>
      </w:r>
      <w:r>
        <w:rPr>
          <w:sz w:val="20"/>
          <w:szCs w:val="20"/>
        </w:rPr>
        <w:t>Nutitelefon</w:t>
      </w:r>
      <w:r w:rsidRPr="006766CC">
        <w:rPr>
          <w:sz w:val="20"/>
        </w:rPr>
        <w:t xml:space="preserve"> DROP CONSTRAINT I</w:t>
      </w:r>
      <w:r>
        <w:rPr>
          <w:sz w:val="20"/>
        </w:rPr>
        <w:t xml:space="preserve">F EXISTS </w:t>
      </w:r>
      <w:r w:rsidRPr="00E07777">
        <w:rPr>
          <w:sz w:val="20"/>
          <w:szCs w:val="20"/>
        </w:rPr>
        <w:t>FK_Nutitelefon_on_seotud_Protsessor</w:t>
      </w:r>
      <w:r w:rsidRPr="006766CC">
        <w:rPr>
          <w:sz w:val="20"/>
        </w:rPr>
        <w:t>;</w:t>
      </w:r>
    </w:p>
    <w:p w14:paraId="465C26FD" w14:textId="77777777" w:rsidR="00FA07BD" w:rsidRDefault="00FA07BD" w:rsidP="00FA07BD">
      <w:pPr>
        <w:shd w:val="clear" w:color="auto" w:fill="BFBFBF" w:themeFill="background1" w:themeFillShade="BF"/>
        <w:rPr>
          <w:sz w:val="20"/>
          <w:szCs w:val="20"/>
        </w:rPr>
      </w:pPr>
      <w:r w:rsidRPr="006766CC">
        <w:rPr>
          <w:sz w:val="20"/>
        </w:rPr>
        <w:t xml:space="preserve">ALTER TABLE IF EXISTS </w:t>
      </w:r>
      <w:r>
        <w:rPr>
          <w:sz w:val="20"/>
          <w:szCs w:val="20"/>
        </w:rPr>
        <w:t>Nutitelefon</w:t>
      </w:r>
      <w:r w:rsidRPr="006766CC">
        <w:rPr>
          <w:sz w:val="20"/>
        </w:rPr>
        <w:t xml:space="preserve"> DROP CONSTRAINT I</w:t>
      </w:r>
      <w:r>
        <w:rPr>
          <w:sz w:val="20"/>
        </w:rPr>
        <w:t xml:space="preserve">F EXISTS </w:t>
      </w:r>
      <w:r w:rsidRPr="00E07777">
        <w:rPr>
          <w:sz w:val="20"/>
          <w:szCs w:val="20"/>
        </w:rPr>
        <w:t>FK_Nutitelefon_on_seotud_Ekraan_resolutsioon</w:t>
      </w:r>
      <w:r w:rsidRPr="006766CC">
        <w:rPr>
          <w:sz w:val="20"/>
        </w:rPr>
        <w:t>;</w:t>
      </w:r>
    </w:p>
    <w:p w14:paraId="58509DF6" w14:textId="77777777" w:rsidR="00FA07BD" w:rsidRPr="006766CC" w:rsidRDefault="00FA07BD" w:rsidP="00FA07BD">
      <w:pPr>
        <w:shd w:val="clear" w:color="auto" w:fill="BFBFBF" w:themeFill="background1" w:themeFillShade="BF"/>
        <w:rPr>
          <w:sz w:val="20"/>
          <w:szCs w:val="20"/>
        </w:rPr>
      </w:pPr>
      <w:r w:rsidRPr="006766CC">
        <w:rPr>
          <w:sz w:val="20"/>
          <w:szCs w:val="20"/>
        </w:rPr>
        <w:t>DROP TABLE IF EXISTS Kauba_kategooria_tyyp CASCADE;</w:t>
      </w:r>
    </w:p>
    <w:p w14:paraId="27C8CF58" w14:textId="77777777" w:rsidR="00FA07BD" w:rsidRPr="006766CC" w:rsidRDefault="00FA07BD" w:rsidP="00FA07BD">
      <w:pPr>
        <w:shd w:val="clear" w:color="auto" w:fill="BFBFBF" w:themeFill="background1" w:themeFillShade="BF"/>
        <w:rPr>
          <w:sz w:val="20"/>
          <w:szCs w:val="20"/>
        </w:rPr>
      </w:pPr>
      <w:r w:rsidRPr="006766CC">
        <w:rPr>
          <w:sz w:val="20"/>
          <w:szCs w:val="20"/>
        </w:rPr>
        <w:t>DROP TABLE IF</w:t>
      </w:r>
      <w:r>
        <w:rPr>
          <w:sz w:val="20"/>
          <w:szCs w:val="20"/>
        </w:rPr>
        <w:t xml:space="preserve"> EXISTS Kaup_kategooria CASCADE</w:t>
      </w:r>
      <w:r w:rsidRPr="006766CC">
        <w:rPr>
          <w:sz w:val="20"/>
          <w:szCs w:val="20"/>
        </w:rPr>
        <w:t>;</w:t>
      </w:r>
    </w:p>
    <w:p w14:paraId="5DC728CD" w14:textId="77777777" w:rsidR="00FA07BD" w:rsidRPr="006766CC" w:rsidRDefault="00FA07BD" w:rsidP="00FA07BD">
      <w:pPr>
        <w:shd w:val="clear" w:color="auto" w:fill="BFBFBF" w:themeFill="background1" w:themeFillShade="BF"/>
        <w:rPr>
          <w:sz w:val="20"/>
          <w:szCs w:val="20"/>
        </w:rPr>
      </w:pPr>
      <w:r w:rsidRPr="006766CC">
        <w:rPr>
          <w:sz w:val="20"/>
          <w:szCs w:val="20"/>
        </w:rPr>
        <w:t>DROP TABLE IF EXI</w:t>
      </w:r>
      <w:r>
        <w:rPr>
          <w:sz w:val="20"/>
          <w:szCs w:val="20"/>
        </w:rPr>
        <w:t>STS Isiku_seisundi_liik CASCADE</w:t>
      </w:r>
      <w:r w:rsidRPr="006766CC">
        <w:rPr>
          <w:sz w:val="20"/>
          <w:szCs w:val="20"/>
        </w:rPr>
        <w:t>;</w:t>
      </w:r>
    </w:p>
    <w:p w14:paraId="3C752567" w14:textId="77777777" w:rsidR="00FA07BD" w:rsidRPr="006766CC" w:rsidRDefault="00FA07BD" w:rsidP="00FA07BD">
      <w:pPr>
        <w:shd w:val="clear" w:color="auto" w:fill="BFBFBF" w:themeFill="background1" w:themeFillShade="BF"/>
        <w:rPr>
          <w:sz w:val="20"/>
          <w:szCs w:val="20"/>
        </w:rPr>
      </w:pPr>
      <w:r w:rsidRPr="006766CC">
        <w:rPr>
          <w:sz w:val="20"/>
          <w:szCs w:val="20"/>
        </w:rPr>
        <w:t>DROP TABLE IF EXI</w:t>
      </w:r>
      <w:r>
        <w:rPr>
          <w:sz w:val="20"/>
          <w:szCs w:val="20"/>
        </w:rPr>
        <w:t>STS Kauba_seisundi_liik CASCADE</w:t>
      </w:r>
      <w:r w:rsidRPr="006766CC">
        <w:rPr>
          <w:sz w:val="20"/>
          <w:szCs w:val="20"/>
        </w:rPr>
        <w:t>;</w:t>
      </w:r>
    </w:p>
    <w:p w14:paraId="7528AD97" w14:textId="77777777" w:rsidR="00FA07BD" w:rsidRPr="006766CC" w:rsidRDefault="00FA07BD" w:rsidP="00FA07BD">
      <w:pPr>
        <w:shd w:val="clear" w:color="auto" w:fill="BFBFBF" w:themeFill="background1" w:themeFillShade="BF"/>
        <w:rPr>
          <w:sz w:val="20"/>
          <w:szCs w:val="20"/>
        </w:rPr>
      </w:pPr>
      <w:r w:rsidRPr="006766CC">
        <w:rPr>
          <w:sz w:val="20"/>
          <w:szCs w:val="20"/>
        </w:rPr>
        <w:t>DROP TABLE IF EXIST</w:t>
      </w:r>
      <w:r>
        <w:rPr>
          <w:sz w:val="20"/>
          <w:szCs w:val="20"/>
        </w:rPr>
        <w:t>S Kliendi_seisundi_liik CASCADE</w:t>
      </w:r>
      <w:r w:rsidRPr="006766CC">
        <w:rPr>
          <w:sz w:val="20"/>
          <w:szCs w:val="20"/>
        </w:rPr>
        <w:t>;</w:t>
      </w:r>
    </w:p>
    <w:p w14:paraId="34987D81" w14:textId="77777777" w:rsidR="00FA07BD" w:rsidRPr="006766CC" w:rsidRDefault="00FA07BD" w:rsidP="00FA07BD">
      <w:pPr>
        <w:shd w:val="clear" w:color="auto" w:fill="BFBFBF" w:themeFill="background1" w:themeFillShade="BF"/>
        <w:rPr>
          <w:sz w:val="20"/>
          <w:szCs w:val="20"/>
        </w:rPr>
      </w:pPr>
      <w:r w:rsidRPr="006766CC">
        <w:rPr>
          <w:sz w:val="20"/>
          <w:szCs w:val="20"/>
        </w:rPr>
        <w:t>DROP TABLE IF EXIST</w:t>
      </w:r>
      <w:r>
        <w:rPr>
          <w:sz w:val="20"/>
          <w:szCs w:val="20"/>
        </w:rPr>
        <w:t>S Tootaja_seisundi_liik CASCADE</w:t>
      </w:r>
      <w:r w:rsidRPr="006766CC">
        <w:rPr>
          <w:sz w:val="20"/>
          <w:szCs w:val="20"/>
        </w:rPr>
        <w:t>;</w:t>
      </w:r>
    </w:p>
    <w:p w14:paraId="59139D3F" w14:textId="77777777" w:rsidR="00FA07BD" w:rsidRPr="006766CC" w:rsidRDefault="00FA07BD" w:rsidP="00FA07BD">
      <w:pPr>
        <w:shd w:val="clear" w:color="auto" w:fill="BFBFBF" w:themeFill="background1" w:themeFillShade="BF"/>
        <w:rPr>
          <w:sz w:val="20"/>
          <w:szCs w:val="20"/>
        </w:rPr>
      </w:pPr>
      <w:r w:rsidRPr="006766CC">
        <w:rPr>
          <w:sz w:val="20"/>
          <w:szCs w:val="20"/>
        </w:rPr>
        <w:t>DRO</w:t>
      </w:r>
      <w:r>
        <w:rPr>
          <w:sz w:val="20"/>
          <w:szCs w:val="20"/>
        </w:rPr>
        <w:t>P TABLE IF EXISTS Brand CASCADE</w:t>
      </w:r>
      <w:r w:rsidRPr="006766CC">
        <w:rPr>
          <w:sz w:val="20"/>
          <w:szCs w:val="20"/>
        </w:rPr>
        <w:t>;</w:t>
      </w:r>
    </w:p>
    <w:p w14:paraId="60845C7E" w14:textId="77777777" w:rsidR="00FA07BD" w:rsidRPr="006766CC" w:rsidRDefault="00FA07BD" w:rsidP="00FA07BD">
      <w:pPr>
        <w:shd w:val="clear" w:color="auto" w:fill="BFBFBF" w:themeFill="background1" w:themeFillShade="BF"/>
        <w:rPr>
          <w:sz w:val="20"/>
          <w:szCs w:val="20"/>
        </w:rPr>
      </w:pPr>
      <w:r w:rsidRPr="006766CC">
        <w:rPr>
          <w:sz w:val="20"/>
          <w:szCs w:val="20"/>
        </w:rPr>
        <w:t>DROP TA</w:t>
      </w:r>
      <w:r>
        <w:rPr>
          <w:sz w:val="20"/>
          <w:szCs w:val="20"/>
        </w:rPr>
        <w:t>BLE IF EXISTS Diagonaal CASCADE</w:t>
      </w:r>
      <w:r w:rsidRPr="006766CC">
        <w:rPr>
          <w:sz w:val="20"/>
          <w:szCs w:val="20"/>
        </w:rPr>
        <w:t>;</w:t>
      </w:r>
    </w:p>
    <w:p w14:paraId="50DD291C" w14:textId="77777777" w:rsidR="00FA07BD" w:rsidRPr="006766CC" w:rsidRDefault="00FA07BD" w:rsidP="00FA07BD">
      <w:pPr>
        <w:shd w:val="clear" w:color="auto" w:fill="BFBFBF" w:themeFill="background1" w:themeFillShade="BF"/>
        <w:rPr>
          <w:sz w:val="20"/>
          <w:szCs w:val="20"/>
        </w:rPr>
      </w:pPr>
      <w:r w:rsidRPr="006766CC">
        <w:rPr>
          <w:sz w:val="20"/>
          <w:szCs w:val="20"/>
        </w:rPr>
        <w:t>DROP TABLE IF EXI</w:t>
      </w:r>
      <w:r>
        <w:rPr>
          <w:sz w:val="20"/>
          <w:szCs w:val="20"/>
        </w:rPr>
        <w:t>STS Ekraan_resolutsioon CASCADE</w:t>
      </w:r>
      <w:r w:rsidRPr="006766CC">
        <w:rPr>
          <w:sz w:val="20"/>
          <w:szCs w:val="20"/>
        </w:rPr>
        <w:t>;</w:t>
      </w:r>
    </w:p>
    <w:p w14:paraId="4F7F011F" w14:textId="77777777" w:rsidR="00FA07BD" w:rsidRPr="006766CC" w:rsidRDefault="00FA07BD" w:rsidP="00FA07BD">
      <w:pPr>
        <w:shd w:val="clear" w:color="auto" w:fill="BFBFBF" w:themeFill="background1" w:themeFillShade="BF"/>
        <w:rPr>
          <w:sz w:val="20"/>
          <w:szCs w:val="20"/>
        </w:rPr>
      </w:pPr>
      <w:r w:rsidRPr="006766CC">
        <w:rPr>
          <w:sz w:val="20"/>
          <w:szCs w:val="20"/>
        </w:rPr>
        <w:t xml:space="preserve">DROP </w:t>
      </w:r>
      <w:r>
        <w:rPr>
          <w:sz w:val="20"/>
          <w:szCs w:val="20"/>
        </w:rPr>
        <w:t>TABLE IF EXISTS Kaamera CASCADE</w:t>
      </w:r>
      <w:r w:rsidRPr="006766CC">
        <w:rPr>
          <w:sz w:val="20"/>
          <w:szCs w:val="20"/>
        </w:rPr>
        <w:t>;</w:t>
      </w:r>
    </w:p>
    <w:p w14:paraId="565AD5F5" w14:textId="77777777" w:rsidR="00FA07BD" w:rsidRPr="006766CC" w:rsidRDefault="00FA07BD" w:rsidP="00FA07BD">
      <w:pPr>
        <w:shd w:val="clear" w:color="auto" w:fill="BFBFBF" w:themeFill="background1" w:themeFillShade="BF"/>
        <w:rPr>
          <w:sz w:val="20"/>
          <w:szCs w:val="20"/>
        </w:rPr>
      </w:pPr>
      <w:r w:rsidRPr="006766CC">
        <w:rPr>
          <w:sz w:val="20"/>
          <w:szCs w:val="20"/>
        </w:rPr>
        <w:t>DROP TAB</w:t>
      </w:r>
      <w:r>
        <w:rPr>
          <w:sz w:val="20"/>
          <w:szCs w:val="20"/>
        </w:rPr>
        <w:t>LE IF EXISTS Protsessor CASCADE</w:t>
      </w:r>
      <w:r w:rsidRPr="006766CC">
        <w:rPr>
          <w:sz w:val="20"/>
          <w:szCs w:val="20"/>
        </w:rPr>
        <w:t>;</w:t>
      </w:r>
    </w:p>
    <w:p w14:paraId="75CEEDB8" w14:textId="77777777" w:rsidR="00FA07BD" w:rsidRPr="006766CC" w:rsidRDefault="00FA07BD" w:rsidP="00FA07BD">
      <w:pPr>
        <w:shd w:val="clear" w:color="auto" w:fill="BFBFBF" w:themeFill="background1" w:themeFillShade="BF"/>
        <w:rPr>
          <w:sz w:val="20"/>
          <w:szCs w:val="20"/>
        </w:rPr>
      </w:pPr>
      <w:r w:rsidRPr="006766CC">
        <w:rPr>
          <w:sz w:val="20"/>
          <w:szCs w:val="20"/>
        </w:rPr>
        <w:t>DROP T</w:t>
      </w:r>
      <w:r>
        <w:rPr>
          <w:sz w:val="20"/>
          <w:szCs w:val="20"/>
        </w:rPr>
        <w:t>ABLE IF EXISTS Sisemalu CASCADE</w:t>
      </w:r>
      <w:r w:rsidRPr="006766CC">
        <w:rPr>
          <w:sz w:val="20"/>
          <w:szCs w:val="20"/>
        </w:rPr>
        <w:t>;</w:t>
      </w:r>
    </w:p>
    <w:p w14:paraId="1E82A442" w14:textId="77777777" w:rsidR="00FA07BD" w:rsidRPr="006766CC" w:rsidRDefault="00FA07BD" w:rsidP="00FA07BD">
      <w:pPr>
        <w:shd w:val="clear" w:color="auto" w:fill="BFBFBF" w:themeFill="background1" w:themeFillShade="BF"/>
        <w:rPr>
          <w:sz w:val="20"/>
          <w:szCs w:val="20"/>
        </w:rPr>
      </w:pPr>
      <w:r w:rsidRPr="006766CC">
        <w:rPr>
          <w:sz w:val="20"/>
          <w:szCs w:val="20"/>
        </w:rPr>
        <w:t>DR</w:t>
      </w:r>
      <w:r>
        <w:rPr>
          <w:sz w:val="20"/>
          <w:szCs w:val="20"/>
        </w:rPr>
        <w:t>OP TABLE IF EXISTS Varv CASCADE</w:t>
      </w:r>
      <w:r w:rsidRPr="006766CC">
        <w:rPr>
          <w:sz w:val="20"/>
          <w:szCs w:val="20"/>
        </w:rPr>
        <w:t>;</w:t>
      </w:r>
    </w:p>
    <w:p w14:paraId="14E4278F" w14:textId="77777777" w:rsidR="00FA07BD" w:rsidRPr="006766CC" w:rsidRDefault="00FA07BD" w:rsidP="00FA07BD">
      <w:pPr>
        <w:shd w:val="clear" w:color="auto" w:fill="BFBFBF" w:themeFill="background1" w:themeFillShade="BF"/>
        <w:rPr>
          <w:sz w:val="20"/>
          <w:szCs w:val="20"/>
        </w:rPr>
      </w:pPr>
      <w:r w:rsidRPr="006766CC">
        <w:rPr>
          <w:sz w:val="20"/>
          <w:szCs w:val="20"/>
        </w:rPr>
        <w:t>DR</w:t>
      </w:r>
      <w:r>
        <w:rPr>
          <w:sz w:val="20"/>
          <w:szCs w:val="20"/>
        </w:rPr>
        <w:t>OP TABLE IF EXISTS Amet CASCADE</w:t>
      </w:r>
      <w:r w:rsidRPr="006766CC">
        <w:rPr>
          <w:sz w:val="20"/>
          <w:szCs w:val="20"/>
        </w:rPr>
        <w:t>;</w:t>
      </w:r>
    </w:p>
    <w:p w14:paraId="0FCE598A" w14:textId="77777777" w:rsidR="00FA07BD" w:rsidRPr="006766CC" w:rsidRDefault="00FA07BD" w:rsidP="00FA07BD">
      <w:pPr>
        <w:shd w:val="clear" w:color="auto" w:fill="BFBFBF" w:themeFill="background1" w:themeFillShade="BF"/>
        <w:rPr>
          <w:sz w:val="20"/>
          <w:szCs w:val="20"/>
        </w:rPr>
      </w:pPr>
      <w:r w:rsidRPr="006766CC">
        <w:rPr>
          <w:sz w:val="20"/>
          <w:szCs w:val="20"/>
        </w:rPr>
        <w:t>DR</w:t>
      </w:r>
      <w:r>
        <w:rPr>
          <w:sz w:val="20"/>
          <w:szCs w:val="20"/>
        </w:rPr>
        <w:t>OP TABLE IF EXISTS Riik CASCADE</w:t>
      </w:r>
      <w:r w:rsidRPr="006766CC">
        <w:rPr>
          <w:sz w:val="20"/>
          <w:szCs w:val="20"/>
        </w:rPr>
        <w:t>;</w:t>
      </w:r>
    </w:p>
    <w:p w14:paraId="7A4DCCA2" w14:textId="77777777" w:rsidR="00FA07BD" w:rsidRPr="006766CC" w:rsidRDefault="00FA07BD" w:rsidP="00FA07BD">
      <w:pPr>
        <w:shd w:val="clear" w:color="auto" w:fill="BFBFBF" w:themeFill="background1" w:themeFillShade="BF"/>
        <w:rPr>
          <w:sz w:val="20"/>
          <w:szCs w:val="20"/>
        </w:rPr>
      </w:pPr>
      <w:r w:rsidRPr="006766CC">
        <w:rPr>
          <w:sz w:val="20"/>
          <w:szCs w:val="20"/>
        </w:rPr>
        <w:t>DR</w:t>
      </w:r>
      <w:r>
        <w:rPr>
          <w:sz w:val="20"/>
          <w:szCs w:val="20"/>
        </w:rPr>
        <w:t>OP TABLE IF EXISTS Isik CASCADE;</w:t>
      </w:r>
    </w:p>
    <w:p w14:paraId="15B06A53" w14:textId="77777777" w:rsidR="00FA07BD" w:rsidRPr="006766CC" w:rsidRDefault="00FA07BD" w:rsidP="00FA07BD">
      <w:pPr>
        <w:shd w:val="clear" w:color="auto" w:fill="BFBFBF" w:themeFill="background1" w:themeFillShade="BF"/>
        <w:rPr>
          <w:sz w:val="20"/>
          <w:szCs w:val="20"/>
        </w:rPr>
      </w:pPr>
      <w:r w:rsidRPr="006766CC">
        <w:rPr>
          <w:sz w:val="20"/>
          <w:szCs w:val="20"/>
        </w:rPr>
        <w:t>DROP</w:t>
      </w:r>
      <w:r>
        <w:rPr>
          <w:sz w:val="20"/>
          <w:szCs w:val="20"/>
        </w:rPr>
        <w:t xml:space="preserve"> TABLE IF EXISTS Klient CASCADE</w:t>
      </w:r>
      <w:r w:rsidRPr="006766CC">
        <w:rPr>
          <w:sz w:val="20"/>
          <w:szCs w:val="20"/>
        </w:rPr>
        <w:t>;</w:t>
      </w:r>
    </w:p>
    <w:p w14:paraId="2BEBB537" w14:textId="77777777" w:rsidR="00FA07BD" w:rsidRPr="006766CC" w:rsidRDefault="00FA07BD" w:rsidP="00FA07BD">
      <w:pPr>
        <w:shd w:val="clear" w:color="auto" w:fill="BFBFBF" w:themeFill="background1" w:themeFillShade="BF"/>
        <w:rPr>
          <w:sz w:val="20"/>
          <w:szCs w:val="20"/>
        </w:rPr>
      </w:pPr>
      <w:r w:rsidRPr="006766CC">
        <w:rPr>
          <w:sz w:val="20"/>
          <w:szCs w:val="20"/>
        </w:rPr>
        <w:t xml:space="preserve">DROP </w:t>
      </w:r>
      <w:r>
        <w:rPr>
          <w:sz w:val="20"/>
          <w:szCs w:val="20"/>
        </w:rPr>
        <w:t>TABLE IF EXISTS Tootaja CASCADE;</w:t>
      </w:r>
    </w:p>
    <w:p w14:paraId="0C93C844" w14:textId="77777777" w:rsidR="00FA07BD" w:rsidRPr="006766CC" w:rsidRDefault="00FA07BD" w:rsidP="00FA07BD">
      <w:pPr>
        <w:shd w:val="clear" w:color="auto" w:fill="BFBFBF" w:themeFill="background1" w:themeFillShade="BF"/>
        <w:rPr>
          <w:sz w:val="20"/>
          <w:szCs w:val="20"/>
        </w:rPr>
      </w:pPr>
      <w:r w:rsidRPr="006766CC">
        <w:rPr>
          <w:sz w:val="20"/>
          <w:szCs w:val="20"/>
        </w:rPr>
        <w:t>DROP TABLE IF EXISTS Kaup CASCADE;</w:t>
      </w:r>
    </w:p>
    <w:p w14:paraId="1C767E8B" w14:textId="77777777" w:rsidR="00FA07BD" w:rsidRPr="006766CC" w:rsidRDefault="00FA07BD" w:rsidP="00FA07BD">
      <w:pPr>
        <w:shd w:val="clear" w:color="auto" w:fill="BFBFBF" w:themeFill="background1" w:themeFillShade="BF"/>
        <w:rPr>
          <w:sz w:val="20"/>
          <w:szCs w:val="20"/>
        </w:rPr>
      </w:pPr>
      <w:r w:rsidRPr="006766CC">
        <w:rPr>
          <w:sz w:val="20"/>
          <w:szCs w:val="20"/>
        </w:rPr>
        <w:t>DROP TABLE IF EXISTS Kaubale_kategooria_omamine CASCADE;</w:t>
      </w:r>
    </w:p>
    <w:p w14:paraId="08E169EC" w14:textId="77777777" w:rsidR="00FA07BD" w:rsidRPr="006766CC" w:rsidRDefault="00FA07BD" w:rsidP="00FA07BD">
      <w:pPr>
        <w:shd w:val="clear" w:color="auto" w:fill="BFBFBF" w:themeFill="background1" w:themeFillShade="BF"/>
        <w:rPr>
          <w:sz w:val="20"/>
          <w:szCs w:val="20"/>
        </w:rPr>
      </w:pPr>
      <w:r w:rsidRPr="006766CC">
        <w:rPr>
          <w:sz w:val="20"/>
          <w:szCs w:val="20"/>
        </w:rPr>
        <w:t>DROP TABLE</w:t>
      </w:r>
      <w:r>
        <w:rPr>
          <w:sz w:val="20"/>
          <w:szCs w:val="20"/>
        </w:rPr>
        <w:t xml:space="preserve"> IF EXISTS Kaup_variant CASCADE</w:t>
      </w:r>
      <w:r w:rsidRPr="006766CC">
        <w:rPr>
          <w:sz w:val="20"/>
          <w:szCs w:val="20"/>
        </w:rPr>
        <w:t>;</w:t>
      </w:r>
    </w:p>
    <w:p w14:paraId="4AA94AE4" w14:textId="284E6C77" w:rsidR="00FA07BD" w:rsidRDefault="00FA07BD" w:rsidP="00FA07BD">
      <w:pPr>
        <w:shd w:val="clear" w:color="auto" w:fill="BFBFBF" w:themeFill="background1" w:themeFillShade="BF"/>
        <w:rPr>
          <w:sz w:val="20"/>
          <w:szCs w:val="20"/>
        </w:rPr>
      </w:pPr>
      <w:r w:rsidRPr="006766CC">
        <w:rPr>
          <w:sz w:val="20"/>
          <w:szCs w:val="20"/>
        </w:rPr>
        <w:t>DROP TABL</w:t>
      </w:r>
      <w:r>
        <w:rPr>
          <w:sz w:val="20"/>
          <w:szCs w:val="20"/>
        </w:rPr>
        <w:t>E IF EXISTS Nutitelefon CASCADE</w:t>
      </w:r>
      <w:r w:rsidRPr="006766CC">
        <w:rPr>
          <w:sz w:val="20"/>
          <w:szCs w:val="20"/>
        </w:rPr>
        <w:t>;</w:t>
      </w:r>
    </w:p>
    <w:p w14:paraId="53CD2EAD" w14:textId="5EE568DD" w:rsidR="00187E40" w:rsidRDefault="00187E40" w:rsidP="00187E40">
      <w:pPr>
        <w:shd w:val="clear" w:color="auto" w:fill="FFFFFF" w:themeFill="background1"/>
        <w:rPr>
          <w:sz w:val="20"/>
          <w:szCs w:val="20"/>
        </w:rPr>
      </w:pPr>
    </w:p>
    <w:p w14:paraId="7CA839A2" w14:textId="37782E7B" w:rsidR="00187E40" w:rsidRDefault="00187E40" w:rsidP="00187E40">
      <w:pPr>
        <w:shd w:val="clear" w:color="auto" w:fill="BFBFBF" w:themeFill="background1" w:themeFillShade="BF"/>
        <w:rPr>
          <w:sz w:val="20"/>
          <w:szCs w:val="20"/>
        </w:rPr>
      </w:pPr>
      <w:r w:rsidRPr="00187E40">
        <w:rPr>
          <w:sz w:val="20"/>
          <w:szCs w:val="20"/>
        </w:rPr>
        <w:t>DROP FO</w:t>
      </w:r>
      <w:r w:rsidR="001A070F">
        <w:rPr>
          <w:sz w:val="20"/>
          <w:szCs w:val="20"/>
        </w:rPr>
        <w:t>REIGN TABLE IF EXISTS Isik</w:t>
      </w:r>
      <w:r w:rsidRPr="00187E40">
        <w:rPr>
          <w:sz w:val="20"/>
          <w:szCs w:val="20"/>
        </w:rPr>
        <w:t xml:space="preserve">_jsonb CASCADE; </w:t>
      </w:r>
    </w:p>
    <w:p w14:paraId="189BEC18" w14:textId="0FEB5615" w:rsidR="001A070F" w:rsidRPr="00187E40" w:rsidRDefault="001A070F" w:rsidP="00187E40">
      <w:pPr>
        <w:shd w:val="clear" w:color="auto" w:fill="BFBFBF" w:themeFill="background1" w:themeFillShade="BF"/>
        <w:rPr>
          <w:sz w:val="20"/>
          <w:szCs w:val="20"/>
        </w:rPr>
      </w:pPr>
      <w:r w:rsidRPr="00187E40">
        <w:rPr>
          <w:sz w:val="20"/>
          <w:szCs w:val="20"/>
        </w:rPr>
        <w:t>DROP FO</w:t>
      </w:r>
      <w:r>
        <w:rPr>
          <w:sz w:val="20"/>
          <w:szCs w:val="20"/>
        </w:rPr>
        <w:t xml:space="preserve">REIGN TABLE IF EXISTS Riik_jsonb CASCADE; </w:t>
      </w:r>
    </w:p>
    <w:p w14:paraId="61C7F0A6" w14:textId="01B92B3E" w:rsidR="00187E40" w:rsidRDefault="001A070F" w:rsidP="00187E40">
      <w:pPr>
        <w:shd w:val="clear" w:color="auto" w:fill="BFBFBF" w:themeFill="background1" w:themeFillShade="BF"/>
        <w:rPr>
          <w:sz w:val="20"/>
          <w:szCs w:val="20"/>
        </w:rPr>
      </w:pPr>
      <w:r>
        <w:rPr>
          <w:sz w:val="20"/>
          <w:szCs w:val="20"/>
        </w:rPr>
        <w:t>DROP USER MAPPING FOR t155605</w:t>
      </w:r>
      <w:r w:rsidR="00187E40" w:rsidRPr="00187E40">
        <w:rPr>
          <w:sz w:val="20"/>
          <w:szCs w:val="20"/>
        </w:rPr>
        <w:t xml:space="preserve"> SERVER minu_testandmete_server_apex; </w:t>
      </w:r>
    </w:p>
    <w:p w14:paraId="0CED4E5A" w14:textId="77D5D7E2" w:rsidR="00187E40" w:rsidRPr="00187E40" w:rsidRDefault="00187E40" w:rsidP="00187E40">
      <w:pPr>
        <w:shd w:val="clear" w:color="auto" w:fill="BFBFBF" w:themeFill="background1" w:themeFillShade="BF"/>
        <w:rPr>
          <w:sz w:val="20"/>
          <w:szCs w:val="20"/>
        </w:rPr>
      </w:pPr>
      <w:r w:rsidRPr="00187E40">
        <w:rPr>
          <w:sz w:val="20"/>
          <w:szCs w:val="20"/>
        </w:rPr>
        <w:t xml:space="preserve">DROP SERVER IF EXISTS minu_testandmete_server_apex CASCADE; </w:t>
      </w:r>
    </w:p>
    <w:p w14:paraId="27B04376" w14:textId="77777777" w:rsidR="001A070F" w:rsidRDefault="001A070F" w:rsidP="00187E40">
      <w:pPr>
        <w:shd w:val="clear" w:color="auto" w:fill="FFFFFF" w:themeFill="background1"/>
      </w:pPr>
    </w:p>
    <w:p w14:paraId="741491C3" w14:textId="0062E536" w:rsidR="001A070F" w:rsidRDefault="001A070F" w:rsidP="00187E40">
      <w:pPr>
        <w:shd w:val="clear" w:color="auto" w:fill="FFFFFF" w:themeFill="background1"/>
      </w:pPr>
      <w:r>
        <w:t>Andmebaasisüsteem kustutas tabelite kustutamisel automaatselt ka antud tabelitega seotud arvujada generaatorid, sest kõnealused arvujada generaatorid olid loodud kasutades SERIAL tüüpi. (</w:t>
      </w:r>
      <w:r>
        <w:rPr>
          <w:rFonts w:cs="Arial"/>
        </w:rPr>
        <w:t>Ülikooli infosüsteemi vastuvõtuaegade allsüsteem</w:t>
      </w:r>
      <w:r>
        <w:t>)</w:t>
      </w:r>
    </w:p>
    <w:p w14:paraId="5BAAE398" w14:textId="70968759" w:rsidR="00FA07BD" w:rsidRPr="00F22DAA" w:rsidRDefault="00FA07BD" w:rsidP="00FA07BD">
      <w:pPr>
        <w:pStyle w:val="Heading3"/>
        <w:rPr>
          <w:rFonts w:cs="Arial"/>
        </w:rPr>
      </w:pPr>
      <w:bookmarkStart w:id="178" w:name="_Toc50447367"/>
      <w:bookmarkStart w:id="179" w:name="_Toc441925788"/>
      <w:bookmarkStart w:id="180" w:name="_Toc498165077"/>
      <w:bookmarkStart w:id="181" w:name="_Toc501191103"/>
      <w:r w:rsidRPr="00F22DAA">
        <w:rPr>
          <w:rFonts w:cs="Arial"/>
        </w:rPr>
        <w:t>Vaadete kustutamine</w:t>
      </w:r>
      <w:bookmarkEnd w:id="178"/>
      <w:bookmarkEnd w:id="179"/>
      <w:bookmarkEnd w:id="180"/>
      <w:bookmarkEnd w:id="181"/>
    </w:p>
    <w:p w14:paraId="59D35C23" w14:textId="77777777" w:rsidR="008872F3" w:rsidRPr="008872F3" w:rsidRDefault="008872F3" w:rsidP="008872F3"/>
    <w:p w14:paraId="45EA2518" w14:textId="227A3410" w:rsidR="00FA07BD" w:rsidRPr="00F22DAA" w:rsidRDefault="00F22DAA" w:rsidP="00F22DAA">
      <w:pPr>
        <w:shd w:val="clear" w:color="auto" w:fill="BFBFBF" w:themeFill="background1" w:themeFillShade="BF"/>
        <w:rPr>
          <w:sz w:val="20"/>
          <w:szCs w:val="20"/>
        </w:rPr>
      </w:pPr>
      <w:r w:rsidRPr="00F22DAA">
        <w:rPr>
          <w:sz w:val="20"/>
          <w:szCs w:val="20"/>
        </w:rPr>
        <w:t>DROP VIEW IF EXISTS Koik_kaubad CASCADE;</w:t>
      </w:r>
    </w:p>
    <w:p w14:paraId="452C0D79" w14:textId="2CE80414" w:rsidR="00F22DAA" w:rsidRPr="00F22DAA" w:rsidRDefault="00F22DAA" w:rsidP="00FA07BD">
      <w:pPr>
        <w:rPr>
          <w:sz w:val="20"/>
          <w:szCs w:val="20"/>
        </w:rPr>
      </w:pPr>
    </w:p>
    <w:p w14:paraId="5BF14B88" w14:textId="7FC5BF0A" w:rsidR="00F22DAA" w:rsidRPr="00F22DAA" w:rsidRDefault="00F22DAA" w:rsidP="00F22DAA">
      <w:pPr>
        <w:shd w:val="clear" w:color="auto" w:fill="BFBFBF" w:themeFill="background1" w:themeFillShade="BF"/>
        <w:rPr>
          <w:sz w:val="20"/>
          <w:szCs w:val="20"/>
        </w:rPr>
      </w:pPr>
      <w:r w:rsidRPr="00F22DAA">
        <w:rPr>
          <w:sz w:val="20"/>
          <w:szCs w:val="20"/>
        </w:rPr>
        <w:t>DR</w:t>
      </w:r>
      <w:r w:rsidR="00641765">
        <w:rPr>
          <w:sz w:val="20"/>
          <w:szCs w:val="20"/>
        </w:rPr>
        <w:t>OP VIEW IF EXISTS Kaupade</w:t>
      </w:r>
      <w:r w:rsidRPr="00F22DAA">
        <w:rPr>
          <w:sz w:val="20"/>
          <w:szCs w:val="20"/>
        </w:rPr>
        <w:t>_detailid CASCADE;</w:t>
      </w:r>
    </w:p>
    <w:p w14:paraId="7C71FD8D" w14:textId="1E6360BA" w:rsidR="00F22DAA" w:rsidRPr="00F22DAA" w:rsidRDefault="00F22DAA" w:rsidP="00FA07BD">
      <w:pPr>
        <w:rPr>
          <w:sz w:val="20"/>
          <w:szCs w:val="20"/>
        </w:rPr>
      </w:pPr>
    </w:p>
    <w:p w14:paraId="658277EA" w14:textId="3F635CA7" w:rsidR="00F22DAA" w:rsidRPr="00F22DAA" w:rsidRDefault="00641765" w:rsidP="00F22DAA">
      <w:pPr>
        <w:shd w:val="clear" w:color="auto" w:fill="BFBFBF" w:themeFill="background1" w:themeFillShade="BF"/>
        <w:rPr>
          <w:sz w:val="20"/>
          <w:szCs w:val="20"/>
        </w:rPr>
      </w:pPr>
      <w:r>
        <w:rPr>
          <w:sz w:val="20"/>
          <w:szCs w:val="20"/>
        </w:rPr>
        <w:t>DROP VIEW IF EXISTS Kaupade</w:t>
      </w:r>
      <w:r w:rsidR="00F22DAA" w:rsidRPr="00F22DAA">
        <w:rPr>
          <w:sz w:val="20"/>
          <w:szCs w:val="20"/>
        </w:rPr>
        <w:t>_variandid CASCADE;</w:t>
      </w:r>
    </w:p>
    <w:p w14:paraId="738178AD" w14:textId="052A8DB4" w:rsidR="00F22DAA" w:rsidRPr="00F22DAA" w:rsidRDefault="00F22DAA" w:rsidP="00FA07BD">
      <w:pPr>
        <w:rPr>
          <w:sz w:val="20"/>
          <w:szCs w:val="20"/>
        </w:rPr>
      </w:pPr>
    </w:p>
    <w:p w14:paraId="4C8AF800" w14:textId="0EAF24A2" w:rsidR="00F22DAA" w:rsidRPr="00F22DAA" w:rsidRDefault="00641765" w:rsidP="00F22DAA">
      <w:pPr>
        <w:shd w:val="clear" w:color="auto" w:fill="BFBFBF" w:themeFill="background1" w:themeFillShade="BF"/>
        <w:rPr>
          <w:sz w:val="20"/>
          <w:szCs w:val="20"/>
        </w:rPr>
      </w:pPr>
      <w:r>
        <w:rPr>
          <w:sz w:val="20"/>
          <w:szCs w:val="20"/>
        </w:rPr>
        <w:t>DROP VIEW IF EXISTS Kaupade</w:t>
      </w:r>
      <w:r w:rsidR="00F22DAA" w:rsidRPr="00F22DAA">
        <w:rPr>
          <w:sz w:val="20"/>
          <w:szCs w:val="20"/>
        </w:rPr>
        <w:t>_kategooriad CASCADE;</w:t>
      </w:r>
    </w:p>
    <w:p w14:paraId="5645BF7A" w14:textId="1E7AE98E" w:rsidR="00F22DAA" w:rsidRPr="00F22DAA" w:rsidRDefault="00F22DAA" w:rsidP="00FA07BD">
      <w:pPr>
        <w:rPr>
          <w:sz w:val="20"/>
          <w:szCs w:val="20"/>
        </w:rPr>
      </w:pPr>
    </w:p>
    <w:p w14:paraId="6C5EBE41" w14:textId="1A8264F8" w:rsidR="00F22DAA" w:rsidRPr="00F22DAA" w:rsidRDefault="00F22DAA" w:rsidP="00F22DAA">
      <w:pPr>
        <w:shd w:val="clear" w:color="auto" w:fill="BFBFBF" w:themeFill="background1" w:themeFillShade="BF"/>
        <w:rPr>
          <w:sz w:val="20"/>
          <w:szCs w:val="20"/>
        </w:rPr>
      </w:pPr>
      <w:r w:rsidRPr="00F22DAA">
        <w:rPr>
          <w:sz w:val="20"/>
          <w:szCs w:val="20"/>
        </w:rPr>
        <w:t>DROP VIEW IF EXISTS Aktiivsed_mitteaktiivsed_kaubad CASCADE;</w:t>
      </w:r>
    </w:p>
    <w:p w14:paraId="1768420E" w14:textId="11684A6B" w:rsidR="00F22DAA" w:rsidRPr="00F22DAA" w:rsidRDefault="00F22DAA" w:rsidP="00FA07BD">
      <w:pPr>
        <w:rPr>
          <w:sz w:val="20"/>
          <w:szCs w:val="20"/>
        </w:rPr>
      </w:pPr>
    </w:p>
    <w:p w14:paraId="68FBB067" w14:textId="0C60414C" w:rsidR="00F22DAA" w:rsidRDefault="00641765" w:rsidP="00F22DAA">
      <w:pPr>
        <w:shd w:val="clear" w:color="auto" w:fill="BFBFBF" w:themeFill="background1" w:themeFillShade="BF"/>
        <w:rPr>
          <w:sz w:val="20"/>
          <w:szCs w:val="20"/>
        </w:rPr>
      </w:pPr>
      <w:r>
        <w:rPr>
          <w:sz w:val="20"/>
          <w:szCs w:val="20"/>
        </w:rPr>
        <w:t>DROP VIEW IF EXISTS Kaupade</w:t>
      </w:r>
      <w:r w:rsidR="00F22DAA" w:rsidRPr="00F22DAA">
        <w:rPr>
          <w:sz w:val="20"/>
          <w:szCs w:val="20"/>
        </w:rPr>
        <w:t>_koondaruanne CASCADE;</w:t>
      </w:r>
    </w:p>
    <w:p w14:paraId="63B5B9C7" w14:textId="71F95FEF" w:rsidR="004C4BD7" w:rsidRDefault="004C4BD7" w:rsidP="004C4BD7">
      <w:pPr>
        <w:rPr>
          <w:sz w:val="20"/>
          <w:szCs w:val="20"/>
        </w:rPr>
      </w:pPr>
    </w:p>
    <w:p w14:paraId="06E258FA" w14:textId="7131D1EE" w:rsidR="004C4BD7" w:rsidRDefault="004C4BD7" w:rsidP="00F22DAA">
      <w:pPr>
        <w:shd w:val="clear" w:color="auto" w:fill="BFBFBF" w:themeFill="background1" w:themeFillShade="BF"/>
        <w:rPr>
          <w:sz w:val="20"/>
          <w:szCs w:val="20"/>
        </w:rPr>
      </w:pPr>
      <w:r>
        <w:rPr>
          <w:sz w:val="20"/>
          <w:szCs w:val="20"/>
        </w:rPr>
        <w:t>DROP VIEW IF EXISTS Kaupade_kategooriad_ja_kategooria_tyybid</w:t>
      </w:r>
      <w:r w:rsidRPr="00F22DAA">
        <w:rPr>
          <w:sz w:val="20"/>
          <w:szCs w:val="20"/>
        </w:rPr>
        <w:t xml:space="preserve"> CASCADE;</w:t>
      </w:r>
    </w:p>
    <w:p w14:paraId="1F4F9857" w14:textId="7F14BEC7" w:rsidR="004C4BD7" w:rsidRDefault="004C4BD7" w:rsidP="004C4BD7">
      <w:pPr>
        <w:rPr>
          <w:sz w:val="20"/>
          <w:szCs w:val="20"/>
        </w:rPr>
      </w:pPr>
    </w:p>
    <w:p w14:paraId="59E7C23E" w14:textId="46FA5766" w:rsidR="004C4BD7" w:rsidRPr="00F22DAA" w:rsidRDefault="004C4BD7" w:rsidP="00F22DAA">
      <w:pPr>
        <w:shd w:val="clear" w:color="auto" w:fill="BFBFBF" w:themeFill="background1" w:themeFillShade="BF"/>
        <w:rPr>
          <w:color w:val="0070C0"/>
          <w:sz w:val="20"/>
          <w:szCs w:val="20"/>
        </w:rPr>
      </w:pPr>
      <w:r>
        <w:rPr>
          <w:sz w:val="20"/>
          <w:szCs w:val="20"/>
        </w:rPr>
        <w:t>DROP VIEW IF EXISTS Kaubad_ja_registreerijad_json</w:t>
      </w:r>
      <w:r w:rsidRPr="00F22DAA">
        <w:rPr>
          <w:sz w:val="20"/>
          <w:szCs w:val="20"/>
        </w:rPr>
        <w:t xml:space="preserve"> CASCADE;</w:t>
      </w:r>
    </w:p>
    <w:p w14:paraId="429DF29E" w14:textId="140812BE" w:rsidR="00FA07BD" w:rsidRDefault="00FA07BD" w:rsidP="00FA07BD">
      <w:pPr>
        <w:pStyle w:val="Heading3"/>
        <w:rPr>
          <w:rFonts w:cs="Arial"/>
        </w:rPr>
      </w:pPr>
      <w:bookmarkStart w:id="182" w:name="_Toc50447368"/>
      <w:bookmarkStart w:id="183" w:name="_Toc441925789"/>
      <w:bookmarkStart w:id="184" w:name="_Toc498165078"/>
      <w:bookmarkStart w:id="185" w:name="_Toc501191104"/>
      <w:r w:rsidRPr="003B5A66">
        <w:rPr>
          <w:rFonts w:cs="Arial"/>
        </w:rPr>
        <w:lastRenderedPageBreak/>
        <w:t>Indeksite kustutamine</w:t>
      </w:r>
      <w:bookmarkEnd w:id="182"/>
      <w:bookmarkEnd w:id="183"/>
      <w:bookmarkEnd w:id="184"/>
      <w:bookmarkEnd w:id="185"/>
    </w:p>
    <w:p w14:paraId="14C3BCCC" w14:textId="29BBF1F2" w:rsidR="003B5A66" w:rsidRDefault="003B5A66" w:rsidP="003B5A66"/>
    <w:p w14:paraId="2A3D9B52" w14:textId="56CA6E19" w:rsidR="003B5A66" w:rsidRPr="003B5A66" w:rsidRDefault="003B5A66" w:rsidP="003B5A66">
      <w:pPr>
        <w:shd w:val="clear" w:color="auto" w:fill="BFBFBF" w:themeFill="background1" w:themeFillShade="BF"/>
        <w:rPr>
          <w:sz w:val="20"/>
        </w:rPr>
      </w:pPr>
      <w:r w:rsidRPr="003B5A66">
        <w:rPr>
          <w:sz w:val="20"/>
        </w:rPr>
        <w:t>DROP INDEX IF EXISTS IXFK_Kauba_kategooria_tyyp;</w:t>
      </w:r>
    </w:p>
    <w:p w14:paraId="2EEEA6C0" w14:textId="77777777" w:rsidR="003B5A66" w:rsidRPr="003B5A66" w:rsidRDefault="003B5A66" w:rsidP="003B5A66">
      <w:pPr>
        <w:rPr>
          <w:sz w:val="20"/>
        </w:rPr>
      </w:pPr>
    </w:p>
    <w:p w14:paraId="15E3A212" w14:textId="7B726853" w:rsidR="003B5A66" w:rsidRPr="003B5A66" w:rsidRDefault="003B5A66" w:rsidP="003B5A66">
      <w:pPr>
        <w:shd w:val="clear" w:color="auto" w:fill="BFBFBF" w:themeFill="background1" w:themeFillShade="BF"/>
        <w:rPr>
          <w:sz w:val="20"/>
        </w:rPr>
      </w:pPr>
      <w:r w:rsidRPr="003B5A66">
        <w:rPr>
          <w:sz w:val="20"/>
        </w:rPr>
        <w:t>DROP INDEX IF EXISTS IXFK_Isiku_seisundi_liik;</w:t>
      </w:r>
    </w:p>
    <w:p w14:paraId="350C6883" w14:textId="52DCFD13" w:rsidR="003B5A66" w:rsidRPr="003B5A66" w:rsidRDefault="003B5A66" w:rsidP="003B5A66">
      <w:pPr>
        <w:shd w:val="clear" w:color="auto" w:fill="BFBFBF" w:themeFill="background1" w:themeFillShade="BF"/>
        <w:rPr>
          <w:sz w:val="20"/>
        </w:rPr>
      </w:pPr>
      <w:r w:rsidRPr="003B5A66">
        <w:rPr>
          <w:sz w:val="20"/>
        </w:rPr>
        <w:t>DROP INDEX IF EXISTS IXFK_Riik;</w:t>
      </w:r>
    </w:p>
    <w:p w14:paraId="02E5AD81" w14:textId="77777777" w:rsidR="003B5A66" w:rsidRPr="003B5A66" w:rsidRDefault="003B5A66" w:rsidP="003B5A66">
      <w:pPr>
        <w:rPr>
          <w:sz w:val="20"/>
        </w:rPr>
      </w:pPr>
    </w:p>
    <w:p w14:paraId="53D73986" w14:textId="67CFAAEC" w:rsidR="003B5A66" w:rsidRPr="003B5A66" w:rsidRDefault="003B5A66" w:rsidP="003B5A66">
      <w:pPr>
        <w:shd w:val="clear" w:color="auto" w:fill="BFBFBF" w:themeFill="background1" w:themeFillShade="BF"/>
        <w:rPr>
          <w:sz w:val="20"/>
        </w:rPr>
      </w:pPr>
      <w:r w:rsidRPr="003B5A66">
        <w:rPr>
          <w:sz w:val="20"/>
        </w:rPr>
        <w:t>DROP INDEX IF EXISTS IXFK_Kliendi_seisundi_liik;</w:t>
      </w:r>
    </w:p>
    <w:p w14:paraId="24DD1EBD" w14:textId="77777777" w:rsidR="003B5A66" w:rsidRPr="003B5A66" w:rsidRDefault="003B5A66" w:rsidP="003B5A66">
      <w:pPr>
        <w:rPr>
          <w:sz w:val="20"/>
        </w:rPr>
      </w:pPr>
    </w:p>
    <w:p w14:paraId="491E8BE2" w14:textId="32C1F0CE" w:rsidR="003B5A66" w:rsidRPr="003B5A66" w:rsidRDefault="003B5A66" w:rsidP="003B5A66">
      <w:pPr>
        <w:shd w:val="clear" w:color="auto" w:fill="BFBFBF" w:themeFill="background1" w:themeFillShade="BF"/>
        <w:rPr>
          <w:sz w:val="20"/>
        </w:rPr>
      </w:pPr>
      <w:r w:rsidRPr="003B5A66">
        <w:rPr>
          <w:sz w:val="20"/>
        </w:rPr>
        <w:t>DROP INDEX IF EXISTS IXFK_Amet;</w:t>
      </w:r>
    </w:p>
    <w:p w14:paraId="328E01BA" w14:textId="52ABACA5" w:rsidR="003B5A66" w:rsidRPr="003B5A66" w:rsidRDefault="003B5A66" w:rsidP="003B5A66">
      <w:pPr>
        <w:shd w:val="clear" w:color="auto" w:fill="BFBFBF" w:themeFill="background1" w:themeFillShade="BF"/>
        <w:rPr>
          <w:sz w:val="20"/>
        </w:rPr>
      </w:pPr>
      <w:r w:rsidRPr="003B5A66">
        <w:rPr>
          <w:sz w:val="20"/>
        </w:rPr>
        <w:t>DROP INDEX IF EXISTS IXFK_Tootaja_seisundi_liik;</w:t>
      </w:r>
    </w:p>
    <w:p w14:paraId="1F0B29DC" w14:textId="77777777" w:rsidR="003B5A66" w:rsidRPr="003B5A66" w:rsidRDefault="003B5A66" w:rsidP="003B5A66">
      <w:pPr>
        <w:rPr>
          <w:sz w:val="20"/>
        </w:rPr>
      </w:pPr>
    </w:p>
    <w:p w14:paraId="5DF2AEAE" w14:textId="76C387CB" w:rsidR="003B5A66" w:rsidRPr="003B5A66" w:rsidRDefault="003B5A66" w:rsidP="003B5A66">
      <w:pPr>
        <w:shd w:val="clear" w:color="auto" w:fill="BFBFBF" w:themeFill="background1" w:themeFillShade="BF"/>
        <w:rPr>
          <w:sz w:val="20"/>
        </w:rPr>
      </w:pPr>
      <w:r w:rsidRPr="003B5A66">
        <w:rPr>
          <w:sz w:val="20"/>
        </w:rPr>
        <w:t>DROP INDEX IF EXISTS IXFK_Brand;</w:t>
      </w:r>
    </w:p>
    <w:p w14:paraId="087E2278" w14:textId="2DFCFF80" w:rsidR="003B5A66" w:rsidRPr="003B5A66" w:rsidRDefault="003B5A66" w:rsidP="003B5A66">
      <w:pPr>
        <w:shd w:val="clear" w:color="auto" w:fill="BFBFBF" w:themeFill="background1" w:themeFillShade="BF"/>
        <w:rPr>
          <w:sz w:val="20"/>
        </w:rPr>
      </w:pPr>
      <w:r w:rsidRPr="003B5A66">
        <w:rPr>
          <w:sz w:val="20"/>
        </w:rPr>
        <w:t>DROP INDEX IF EXISTS IXFK_Kauba_seisundi_liik;</w:t>
      </w:r>
    </w:p>
    <w:p w14:paraId="27B66F64" w14:textId="38F1B4F0" w:rsidR="003B5A66" w:rsidRPr="003B5A66" w:rsidRDefault="003B5A66" w:rsidP="003B5A66">
      <w:pPr>
        <w:shd w:val="clear" w:color="auto" w:fill="BFBFBF" w:themeFill="background1" w:themeFillShade="BF"/>
        <w:rPr>
          <w:sz w:val="20"/>
        </w:rPr>
      </w:pPr>
      <w:r w:rsidRPr="003B5A66">
        <w:rPr>
          <w:sz w:val="20"/>
        </w:rPr>
        <w:t>DROP INDEX IF EXISTS IXFK_Tootaja;</w:t>
      </w:r>
    </w:p>
    <w:p w14:paraId="2BB740A4" w14:textId="77777777" w:rsidR="003B5A66" w:rsidRPr="003B5A66" w:rsidRDefault="003B5A66" w:rsidP="003B5A66">
      <w:pPr>
        <w:rPr>
          <w:sz w:val="20"/>
        </w:rPr>
      </w:pPr>
    </w:p>
    <w:p w14:paraId="16FDA2EA" w14:textId="2A386CFF" w:rsidR="003B5A66" w:rsidRPr="003B5A66" w:rsidRDefault="003B5A66" w:rsidP="003B5A66">
      <w:pPr>
        <w:shd w:val="clear" w:color="auto" w:fill="BFBFBF" w:themeFill="background1" w:themeFillShade="BF"/>
        <w:rPr>
          <w:sz w:val="20"/>
        </w:rPr>
      </w:pPr>
      <w:r w:rsidRPr="003B5A66">
        <w:rPr>
          <w:sz w:val="20"/>
        </w:rPr>
        <w:t>DROP INDEX IF EXISTS IXFK_Kaup_kategooria;</w:t>
      </w:r>
    </w:p>
    <w:p w14:paraId="51BA3433" w14:textId="77777777" w:rsidR="003B5A66" w:rsidRPr="003B5A66" w:rsidRDefault="003B5A66" w:rsidP="003B5A66">
      <w:pPr>
        <w:rPr>
          <w:sz w:val="20"/>
        </w:rPr>
      </w:pPr>
    </w:p>
    <w:p w14:paraId="63FD350C" w14:textId="0B88D567" w:rsidR="003B5A66" w:rsidRPr="003B5A66" w:rsidRDefault="003B5A66" w:rsidP="003B5A66">
      <w:pPr>
        <w:shd w:val="clear" w:color="auto" w:fill="BFBFBF" w:themeFill="background1" w:themeFillShade="BF"/>
        <w:rPr>
          <w:sz w:val="20"/>
        </w:rPr>
      </w:pPr>
      <w:r w:rsidRPr="003B5A66">
        <w:rPr>
          <w:sz w:val="20"/>
        </w:rPr>
        <w:t>DROP INDEX IF EXISTS IXFK_Varv;</w:t>
      </w:r>
    </w:p>
    <w:p w14:paraId="1B6F8818" w14:textId="77777777" w:rsidR="003B5A66" w:rsidRPr="003B5A66" w:rsidRDefault="003B5A66" w:rsidP="003B5A66">
      <w:pPr>
        <w:rPr>
          <w:sz w:val="20"/>
        </w:rPr>
      </w:pPr>
    </w:p>
    <w:p w14:paraId="708B9F8E" w14:textId="4E8E5871" w:rsidR="003B5A66" w:rsidRPr="003B5A66" w:rsidRDefault="003B5A66" w:rsidP="003B5A66">
      <w:pPr>
        <w:shd w:val="clear" w:color="auto" w:fill="BFBFBF" w:themeFill="background1" w:themeFillShade="BF"/>
        <w:rPr>
          <w:sz w:val="20"/>
        </w:rPr>
      </w:pPr>
      <w:r w:rsidRPr="003B5A66">
        <w:rPr>
          <w:sz w:val="20"/>
        </w:rPr>
        <w:t>DROP INDEX IF EXISTS IXFK_Diagonaal;</w:t>
      </w:r>
    </w:p>
    <w:p w14:paraId="13735C89" w14:textId="260CA343" w:rsidR="003B5A66" w:rsidRPr="003B5A66" w:rsidRDefault="003B5A66" w:rsidP="003B5A66">
      <w:pPr>
        <w:shd w:val="clear" w:color="auto" w:fill="BFBFBF" w:themeFill="background1" w:themeFillShade="BF"/>
        <w:rPr>
          <w:sz w:val="20"/>
        </w:rPr>
      </w:pPr>
      <w:r w:rsidRPr="003B5A66">
        <w:rPr>
          <w:sz w:val="20"/>
        </w:rPr>
        <w:t>DROP INDEX IF EXISTS IXFK_Eesmine_kaamera;</w:t>
      </w:r>
    </w:p>
    <w:p w14:paraId="5A48F503" w14:textId="6ED395EF" w:rsidR="003B5A66" w:rsidRPr="003B5A66" w:rsidRDefault="003B5A66" w:rsidP="003B5A66">
      <w:pPr>
        <w:shd w:val="clear" w:color="auto" w:fill="BFBFBF" w:themeFill="background1" w:themeFillShade="BF"/>
        <w:rPr>
          <w:sz w:val="20"/>
        </w:rPr>
      </w:pPr>
      <w:r w:rsidRPr="003B5A66">
        <w:rPr>
          <w:sz w:val="20"/>
        </w:rPr>
        <w:t>DROP INDEX IF EXISTS IXFK_Erkaan_resolutsioon;</w:t>
      </w:r>
    </w:p>
    <w:p w14:paraId="2C1D93D1" w14:textId="6FC77469" w:rsidR="003B5A66" w:rsidRPr="003B5A66" w:rsidRDefault="003B5A66" w:rsidP="003B5A66">
      <w:pPr>
        <w:shd w:val="clear" w:color="auto" w:fill="BFBFBF" w:themeFill="background1" w:themeFillShade="BF"/>
        <w:rPr>
          <w:sz w:val="20"/>
        </w:rPr>
      </w:pPr>
      <w:r w:rsidRPr="003B5A66">
        <w:rPr>
          <w:sz w:val="20"/>
        </w:rPr>
        <w:t>DROP INDEX IF EXISTS IXFK_Protsessor;</w:t>
      </w:r>
    </w:p>
    <w:p w14:paraId="4F83930E" w14:textId="17F49675" w:rsidR="003B5A66" w:rsidRPr="003B5A66" w:rsidRDefault="003B5A66" w:rsidP="003B5A66">
      <w:pPr>
        <w:shd w:val="clear" w:color="auto" w:fill="BFBFBF" w:themeFill="background1" w:themeFillShade="BF"/>
        <w:rPr>
          <w:sz w:val="20"/>
        </w:rPr>
      </w:pPr>
      <w:r w:rsidRPr="003B5A66">
        <w:rPr>
          <w:sz w:val="20"/>
        </w:rPr>
        <w:t>DROP INDEX IF EXISTS IXFK_Sisemalu;</w:t>
      </w:r>
    </w:p>
    <w:p w14:paraId="5E30ED42" w14:textId="27E53AF3" w:rsidR="003B5A66" w:rsidRPr="003B5A66" w:rsidRDefault="003B5A66" w:rsidP="003B5A66">
      <w:pPr>
        <w:shd w:val="clear" w:color="auto" w:fill="BFBFBF" w:themeFill="background1" w:themeFillShade="BF"/>
        <w:rPr>
          <w:sz w:val="20"/>
        </w:rPr>
      </w:pPr>
      <w:r w:rsidRPr="003B5A66">
        <w:rPr>
          <w:sz w:val="20"/>
        </w:rPr>
        <w:t>DROP INDEX IF EXISTS IXFK_Tagumine_kaamera;</w:t>
      </w:r>
    </w:p>
    <w:p w14:paraId="201331B4" w14:textId="77777777" w:rsidR="003B5A66" w:rsidRPr="003B5A66" w:rsidRDefault="003B5A66" w:rsidP="003B5A66">
      <w:pPr>
        <w:rPr>
          <w:sz w:val="20"/>
        </w:rPr>
      </w:pPr>
    </w:p>
    <w:p w14:paraId="3A430DEC" w14:textId="491637B6" w:rsidR="003B5A66" w:rsidRPr="003B5A66" w:rsidRDefault="003B5A66" w:rsidP="003B5A66">
      <w:pPr>
        <w:shd w:val="clear" w:color="auto" w:fill="BFBFBF" w:themeFill="background1" w:themeFillShade="BF"/>
      </w:pPr>
      <w:r w:rsidRPr="003B5A66">
        <w:rPr>
          <w:sz w:val="20"/>
        </w:rPr>
        <w:t>DROP INDEX IF EXISTS AK_Isik_e_meil;</w:t>
      </w:r>
    </w:p>
    <w:p w14:paraId="40717CA0" w14:textId="77777777" w:rsidR="00FA07BD" w:rsidRPr="002B5DD1" w:rsidRDefault="00FA07BD" w:rsidP="00FA07BD">
      <w:pPr>
        <w:rPr>
          <w:rFonts w:cs="Arial"/>
          <w:color w:val="0070C0"/>
        </w:rPr>
      </w:pPr>
    </w:p>
    <w:p w14:paraId="5CC6EF2C" w14:textId="2166131B" w:rsidR="00FA07BD" w:rsidRPr="009C5665" w:rsidRDefault="00FA07BD" w:rsidP="00FA07BD">
      <w:pPr>
        <w:pStyle w:val="Heading3"/>
        <w:rPr>
          <w:rFonts w:cs="Arial"/>
        </w:rPr>
      </w:pPr>
      <w:bookmarkStart w:id="186" w:name="_Toc50447369"/>
      <w:bookmarkStart w:id="187" w:name="_Toc441925790"/>
      <w:bookmarkStart w:id="188" w:name="_Toc498165079"/>
      <w:bookmarkStart w:id="189" w:name="_Toc501191105"/>
      <w:r w:rsidRPr="009C5665">
        <w:rPr>
          <w:rFonts w:cs="Arial"/>
        </w:rPr>
        <w:t>Funktsioonide ja trigerite kustutamine</w:t>
      </w:r>
      <w:bookmarkEnd w:id="186"/>
      <w:bookmarkEnd w:id="187"/>
      <w:bookmarkEnd w:id="188"/>
      <w:bookmarkEnd w:id="189"/>
    </w:p>
    <w:p w14:paraId="003F8CDB" w14:textId="77777777" w:rsidR="00187E40" w:rsidRDefault="00187E40" w:rsidP="00187E40">
      <w:pPr>
        <w:pStyle w:val="CommentText"/>
      </w:pPr>
    </w:p>
    <w:p w14:paraId="1DD68193" w14:textId="608E39EC" w:rsidR="00187E40" w:rsidRDefault="00187E40" w:rsidP="00187E40">
      <w:pPr>
        <w:pStyle w:val="CommentText"/>
        <w:shd w:val="clear" w:color="auto" w:fill="BFBFBF" w:themeFill="background1" w:themeFillShade="BF"/>
      </w:pPr>
      <w:r w:rsidRPr="00187E40">
        <w:t>DROP FUNCTION IF EXISTS f_kauba_lopetamine</w:t>
      </w:r>
      <w:r>
        <w:t xml:space="preserve"> (p_kaup_kood Kaup.kaup_kood%TYPE)</w:t>
      </w:r>
      <w:r w:rsidR="001679B4">
        <w:t xml:space="preserve"> </w:t>
      </w:r>
      <w:r w:rsidR="001679B4">
        <w:rPr>
          <w:rFonts w:cs="Arial"/>
        </w:rPr>
        <w:t>CASCADE</w:t>
      </w:r>
      <w:r w:rsidRPr="00187E40">
        <w:t>;</w:t>
      </w:r>
    </w:p>
    <w:p w14:paraId="6B913B7C" w14:textId="50D125EA" w:rsidR="00A26A15" w:rsidRDefault="00A26A15" w:rsidP="00A26A15">
      <w:pPr>
        <w:pStyle w:val="CommentText"/>
      </w:pPr>
    </w:p>
    <w:p w14:paraId="02A851BC" w14:textId="33B5E8F1" w:rsidR="00A26A15" w:rsidRPr="00187E40" w:rsidRDefault="00A26A15" w:rsidP="00187E40">
      <w:pPr>
        <w:pStyle w:val="CommentText"/>
        <w:shd w:val="clear" w:color="auto" w:fill="BFBFBF" w:themeFill="background1" w:themeFillShade="BF"/>
      </w:pPr>
      <w:r>
        <w:rPr>
          <w:szCs w:val="22"/>
        </w:rPr>
        <w:t>DROP FUNCTION IF EXISTS f_kauba_mitteaktiveerimine</w:t>
      </w:r>
      <w:r w:rsidRPr="00960012">
        <w:rPr>
          <w:szCs w:val="22"/>
        </w:rPr>
        <w:t xml:space="preserve"> (p_kaup_kood Kaup.kaup_kood%TYPE)</w:t>
      </w:r>
      <w:r w:rsidR="001679B4">
        <w:rPr>
          <w:szCs w:val="22"/>
        </w:rPr>
        <w:t xml:space="preserve"> </w:t>
      </w:r>
      <w:r w:rsidR="001679B4">
        <w:rPr>
          <w:rFonts w:cs="Arial"/>
        </w:rPr>
        <w:t>CASCADE</w:t>
      </w:r>
      <w:r>
        <w:rPr>
          <w:szCs w:val="22"/>
        </w:rPr>
        <w:t>;</w:t>
      </w:r>
    </w:p>
    <w:p w14:paraId="614C18DC" w14:textId="77777777" w:rsidR="00187E40" w:rsidRPr="00187E40" w:rsidRDefault="00187E40" w:rsidP="00187E40">
      <w:pPr>
        <w:pStyle w:val="CommentText"/>
      </w:pPr>
    </w:p>
    <w:p w14:paraId="18150916" w14:textId="391CCE46" w:rsidR="00187E40" w:rsidRPr="00187E40" w:rsidRDefault="00187E40" w:rsidP="00187E40">
      <w:pPr>
        <w:pStyle w:val="CommentText"/>
        <w:shd w:val="clear" w:color="auto" w:fill="BFBFBF" w:themeFill="background1" w:themeFillShade="BF"/>
      </w:pPr>
      <w:r w:rsidRPr="00187E40">
        <w:t>DROP FUNCTION IF EXISTS f_kauba_kategooriasse_lisamine</w:t>
      </w:r>
      <w:r>
        <w:t xml:space="preserve"> (p_kaup_kood Kaubale_kategooria_omamine.kaup_kood%TYPE, p_kauba_kategooria_kood Kaubale_kategooria_omamine.kauba_kategooria_kood%TYPE)</w:t>
      </w:r>
      <w:r w:rsidR="001679B4">
        <w:t xml:space="preserve"> </w:t>
      </w:r>
      <w:r w:rsidR="001679B4">
        <w:rPr>
          <w:rFonts w:cs="Arial"/>
        </w:rPr>
        <w:t>CASCADE</w:t>
      </w:r>
      <w:r w:rsidRPr="00187E40">
        <w:t>;</w:t>
      </w:r>
    </w:p>
    <w:p w14:paraId="69933811" w14:textId="77777777" w:rsidR="00187E40" w:rsidRPr="00187E40" w:rsidRDefault="00187E40" w:rsidP="00187E40">
      <w:pPr>
        <w:pStyle w:val="CommentText"/>
      </w:pPr>
    </w:p>
    <w:p w14:paraId="16F15D2C" w14:textId="6ABB3C3C" w:rsidR="00187E40" w:rsidRPr="00187E40" w:rsidRDefault="00187E40" w:rsidP="00187E40">
      <w:pPr>
        <w:pStyle w:val="CommentText"/>
        <w:shd w:val="clear" w:color="auto" w:fill="BFBFBF" w:themeFill="background1" w:themeFillShade="BF"/>
      </w:pPr>
      <w:r w:rsidRPr="00187E40">
        <w:rPr>
          <w:shd w:val="clear" w:color="auto" w:fill="BFBFBF" w:themeFill="background1" w:themeFillShade="BF"/>
        </w:rPr>
        <w:t>DROP FUNCTION IF EXISTS f_kauba_kategooriast_eemaldamine</w:t>
      </w:r>
      <w:r>
        <w:rPr>
          <w:shd w:val="clear" w:color="auto" w:fill="BFBFBF" w:themeFill="background1" w:themeFillShade="BF"/>
        </w:rPr>
        <w:t xml:space="preserve"> </w:t>
      </w:r>
      <w:r>
        <w:t>(p_kaup_kood Kaubale_kategooria_omamine.kaup_kood%TYPE, p_kauba_kategooria_kood Kaubale_kategooria_omamine.kauba_kategooria_kood%TYPE)</w:t>
      </w:r>
      <w:r w:rsidR="001679B4">
        <w:t xml:space="preserve"> </w:t>
      </w:r>
      <w:r w:rsidR="001679B4">
        <w:rPr>
          <w:rFonts w:cs="Arial"/>
        </w:rPr>
        <w:t>CASCADE</w:t>
      </w:r>
      <w:r w:rsidRPr="00187E40">
        <w:rPr>
          <w:shd w:val="clear" w:color="auto" w:fill="BFBFBF" w:themeFill="background1" w:themeFillShade="BF"/>
        </w:rPr>
        <w:t>;</w:t>
      </w:r>
    </w:p>
    <w:p w14:paraId="395E546B" w14:textId="77777777" w:rsidR="00187E40" w:rsidRPr="00187E40" w:rsidRDefault="00187E40" w:rsidP="00187E40">
      <w:pPr>
        <w:pStyle w:val="CommentText"/>
      </w:pPr>
    </w:p>
    <w:p w14:paraId="05880FF3" w14:textId="07EFDB0C" w:rsidR="00187E40" w:rsidRPr="00187E40" w:rsidRDefault="00187E40" w:rsidP="00187E40">
      <w:pPr>
        <w:pStyle w:val="CommentText"/>
        <w:shd w:val="clear" w:color="auto" w:fill="BFBFBF" w:themeFill="background1" w:themeFillShade="BF"/>
      </w:pPr>
      <w:r w:rsidRPr="00187E40">
        <w:t>DROP FUNCTION IF EXISTS f_kauba_variandi_lisamine</w:t>
      </w:r>
      <w:r>
        <w:t xml:space="preserve"> (p_kaup_kood Kaup_variant.kaup_kood%TYPE, p_kauba_varv_kood Kaup_variant.kauba_varv_kood%TYPE)</w:t>
      </w:r>
      <w:r w:rsidR="001679B4" w:rsidRPr="001679B4">
        <w:rPr>
          <w:rFonts w:cs="Arial"/>
        </w:rPr>
        <w:t xml:space="preserve"> </w:t>
      </w:r>
      <w:r w:rsidR="001679B4">
        <w:rPr>
          <w:rFonts w:cs="Arial"/>
        </w:rPr>
        <w:t>CASCADE</w:t>
      </w:r>
      <w:r w:rsidRPr="00187E40">
        <w:t>;</w:t>
      </w:r>
    </w:p>
    <w:p w14:paraId="6BF30CCF" w14:textId="77777777" w:rsidR="00187E40" w:rsidRPr="00187E40" w:rsidRDefault="00187E40" w:rsidP="00187E40">
      <w:pPr>
        <w:rPr>
          <w:sz w:val="20"/>
          <w:szCs w:val="20"/>
        </w:rPr>
      </w:pPr>
    </w:p>
    <w:p w14:paraId="63F7A648" w14:textId="79B34BB4" w:rsidR="00187E40" w:rsidRDefault="00187E40" w:rsidP="00187E40">
      <w:pPr>
        <w:shd w:val="clear" w:color="auto" w:fill="BFBFBF" w:themeFill="background1" w:themeFillShade="BF"/>
        <w:rPr>
          <w:sz w:val="20"/>
          <w:szCs w:val="20"/>
        </w:rPr>
      </w:pPr>
      <w:r w:rsidRPr="00187E40">
        <w:rPr>
          <w:sz w:val="20"/>
          <w:szCs w:val="20"/>
        </w:rPr>
        <w:t>DROP FUNCTION IF EXISTS f_kauba_variandi_eemaldamine</w:t>
      </w:r>
      <w:r>
        <w:rPr>
          <w:sz w:val="20"/>
          <w:szCs w:val="20"/>
        </w:rPr>
        <w:t xml:space="preserve"> </w:t>
      </w:r>
      <w:r w:rsidRPr="00187E40">
        <w:rPr>
          <w:sz w:val="20"/>
          <w:szCs w:val="20"/>
        </w:rPr>
        <w:t>(p_kaup_kood Kaup_variant.kaup_kood%TYPE, p_kauba_varv_kood Kaup_variant.kauba_varv_kood%TYPE)</w:t>
      </w:r>
      <w:r w:rsidR="001679B4">
        <w:rPr>
          <w:sz w:val="20"/>
          <w:szCs w:val="20"/>
        </w:rPr>
        <w:t xml:space="preserve"> </w:t>
      </w:r>
      <w:r w:rsidR="001679B4">
        <w:rPr>
          <w:rFonts w:cs="Arial"/>
          <w:sz w:val="20"/>
        </w:rPr>
        <w:t>CASCADE</w:t>
      </w:r>
      <w:r w:rsidRPr="00187E40">
        <w:rPr>
          <w:sz w:val="20"/>
          <w:szCs w:val="20"/>
        </w:rPr>
        <w:t>;</w:t>
      </w:r>
    </w:p>
    <w:p w14:paraId="56B99E04" w14:textId="24445824" w:rsidR="00A26A15" w:rsidRDefault="00A26A15" w:rsidP="00A26A15">
      <w:pPr>
        <w:rPr>
          <w:sz w:val="20"/>
          <w:szCs w:val="20"/>
        </w:rPr>
      </w:pPr>
    </w:p>
    <w:p w14:paraId="6CF6277B" w14:textId="7EAA8747" w:rsidR="00A26A15" w:rsidRDefault="00A26A15" w:rsidP="00187E40">
      <w:pPr>
        <w:shd w:val="clear" w:color="auto" w:fill="BFBFBF" w:themeFill="background1" w:themeFillShade="BF"/>
        <w:rPr>
          <w:rFonts w:cs="Arial"/>
          <w:sz w:val="20"/>
        </w:rPr>
      </w:pPr>
      <w:r>
        <w:rPr>
          <w:sz w:val="20"/>
          <w:szCs w:val="20"/>
        </w:rPr>
        <w:t>DROP FUNCTION IF EXISTS f_on_juhataja</w:t>
      </w:r>
      <w:r w:rsidRPr="0089214D">
        <w:rPr>
          <w:rFonts w:cs="Arial"/>
          <w:sz w:val="20"/>
        </w:rPr>
        <w:t>(p_e_meil</w:t>
      </w:r>
      <w:r>
        <w:rPr>
          <w:rFonts w:cs="Arial"/>
          <w:sz w:val="20"/>
        </w:rPr>
        <w:t xml:space="preserve"> </w:t>
      </w:r>
      <w:r w:rsidRPr="0089214D">
        <w:rPr>
          <w:rFonts w:cs="Arial"/>
          <w:sz w:val="20"/>
        </w:rPr>
        <w:t>text, p_parool text)</w:t>
      </w:r>
      <w:r w:rsidR="001679B4">
        <w:rPr>
          <w:rFonts w:cs="Arial"/>
          <w:sz w:val="20"/>
        </w:rPr>
        <w:t xml:space="preserve"> CASCADE</w:t>
      </w:r>
      <w:r>
        <w:rPr>
          <w:rFonts w:cs="Arial"/>
          <w:sz w:val="20"/>
        </w:rPr>
        <w:t>;</w:t>
      </w:r>
    </w:p>
    <w:p w14:paraId="5A24CF5D" w14:textId="6B8C19CD" w:rsidR="00A26A15" w:rsidRDefault="00A26A15" w:rsidP="00A26A15">
      <w:pPr>
        <w:rPr>
          <w:rFonts w:cs="Arial"/>
          <w:sz w:val="20"/>
        </w:rPr>
      </w:pPr>
    </w:p>
    <w:p w14:paraId="78C6B1E0" w14:textId="66095E43" w:rsidR="00A26A15" w:rsidRDefault="00C54354" w:rsidP="001679B4">
      <w:pPr>
        <w:shd w:val="clear" w:color="auto" w:fill="BFBFBF" w:themeFill="background1" w:themeFillShade="BF"/>
        <w:rPr>
          <w:rFonts w:cs="Arial"/>
          <w:sz w:val="20"/>
        </w:rPr>
      </w:pPr>
      <w:r>
        <w:rPr>
          <w:rFonts w:cs="Arial"/>
          <w:sz w:val="20"/>
        </w:rPr>
        <w:t>DROP FUNCTION IF EXISTS f_kaub</w:t>
      </w:r>
      <w:r w:rsidR="00A26A15">
        <w:rPr>
          <w:rFonts w:cs="Arial"/>
          <w:sz w:val="20"/>
        </w:rPr>
        <w:t>a_lopetamine()</w:t>
      </w:r>
      <w:r w:rsidR="001679B4">
        <w:rPr>
          <w:rFonts w:cs="Arial"/>
          <w:sz w:val="20"/>
        </w:rPr>
        <w:t xml:space="preserve"> CASCADE</w:t>
      </w:r>
      <w:r w:rsidR="00A26A15">
        <w:rPr>
          <w:rFonts w:cs="Arial"/>
          <w:sz w:val="20"/>
        </w:rPr>
        <w:t>;</w:t>
      </w:r>
    </w:p>
    <w:p w14:paraId="48CA45DA" w14:textId="77777777" w:rsidR="001679B4" w:rsidRDefault="001679B4" w:rsidP="00A26A15">
      <w:pPr>
        <w:rPr>
          <w:rFonts w:cs="Arial"/>
          <w:sz w:val="20"/>
        </w:rPr>
      </w:pPr>
    </w:p>
    <w:p w14:paraId="0CD3E488" w14:textId="1DCF30BF" w:rsidR="00A26A15" w:rsidRDefault="00A26A15" w:rsidP="001679B4">
      <w:pPr>
        <w:shd w:val="clear" w:color="auto" w:fill="BFBFBF" w:themeFill="background1" w:themeFillShade="BF"/>
        <w:rPr>
          <w:rFonts w:cs="Arial"/>
          <w:sz w:val="20"/>
        </w:rPr>
      </w:pPr>
      <w:r>
        <w:rPr>
          <w:rFonts w:cs="Arial"/>
          <w:sz w:val="20"/>
        </w:rPr>
        <w:lastRenderedPageBreak/>
        <w:t>D</w:t>
      </w:r>
      <w:r w:rsidR="00C54354">
        <w:rPr>
          <w:rFonts w:cs="Arial"/>
          <w:sz w:val="20"/>
        </w:rPr>
        <w:t>ROP FUNCTION IF EXISTS f_kauba_aktiveerimine</w:t>
      </w:r>
      <w:r>
        <w:rPr>
          <w:rFonts w:cs="Arial"/>
          <w:sz w:val="20"/>
        </w:rPr>
        <w:t>()</w:t>
      </w:r>
      <w:r w:rsidR="001679B4">
        <w:rPr>
          <w:rFonts w:cs="Arial"/>
          <w:sz w:val="20"/>
        </w:rPr>
        <w:t xml:space="preserve"> CASCADE</w:t>
      </w:r>
      <w:r>
        <w:rPr>
          <w:rFonts w:cs="Arial"/>
          <w:sz w:val="20"/>
        </w:rPr>
        <w:t>;</w:t>
      </w:r>
    </w:p>
    <w:p w14:paraId="737E6EC5" w14:textId="77777777" w:rsidR="001679B4" w:rsidRDefault="001679B4" w:rsidP="00A26A15">
      <w:pPr>
        <w:rPr>
          <w:rFonts w:cs="Arial"/>
          <w:sz w:val="20"/>
        </w:rPr>
      </w:pPr>
    </w:p>
    <w:p w14:paraId="577B3B37" w14:textId="27E24DDE" w:rsidR="00C54354" w:rsidRDefault="00C54354" w:rsidP="001679B4">
      <w:pPr>
        <w:shd w:val="clear" w:color="auto" w:fill="BFBFBF" w:themeFill="background1" w:themeFillShade="BF"/>
        <w:rPr>
          <w:rFonts w:cs="Arial"/>
          <w:sz w:val="20"/>
        </w:rPr>
      </w:pPr>
      <w:r>
        <w:rPr>
          <w:rFonts w:cs="Arial"/>
          <w:sz w:val="20"/>
        </w:rPr>
        <w:t>DROP FUNCTION IF EXISTS f_kauba_mitteaktiveerimine()</w:t>
      </w:r>
      <w:r w:rsidR="001679B4">
        <w:rPr>
          <w:rFonts w:cs="Arial"/>
          <w:sz w:val="20"/>
        </w:rPr>
        <w:t xml:space="preserve"> CASCADE</w:t>
      </w:r>
      <w:r>
        <w:rPr>
          <w:rFonts w:cs="Arial"/>
          <w:sz w:val="20"/>
        </w:rPr>
        <w:t>;</w:t>
      </w:r>
    </w:p>
    <w:p w14:paraId="2F77D7ED" w14:textId="77777777" w:rsidR="001679B4" w:rsidRDefault="001679B4" w:rsidP="00C54354">
      <w:pPr>
        <w:rPr>
          <w:rFonts w:cs="Arial"/>
          <w:sz w:val="20"/>
        </w:rPr>
      </w:pPr>
    </w:p>
    <w:p w14:paraId="28F9D2EF" w14:textId="26C2918B" w:rsidR="00C54354" w:rsidRDefault="00C54354" w:rsidP="001679B4">
      <w:pPr>
        <w:shd w:val="clear" w:color="auto" w:fill="BFBFBF" w:themeFill="background1" w:themeFillShade="BF"/>
        <w:rPr>
          <w:rFonts w:cs="Arial"/>
          <w:sz w:val="20"/>
        </w:rPr>
      </w:pPr>
      <w:r>
        <w:rPr>
          <w:rFonts w:cs="Arial"/>
          <w:sz w:val="20"/>
        </w:rPr>
        <w:t>DROP FUNCTION IF EXISTS f_kauba_kategooriasse_lisamine()</w:t>
      </w:r>
      <w:r w:rsidR="001679B4">
        <w:rPr>
          <w:rFonts w:cs="Arial"/>
          <w:sz w:val="20"/>
        </w:rPr>
        <w:t xml:space="preserve"> CASCADE</w:t>
      </w:r>
      <w:r>
        <w:rPr>
          <w:rFonts w:cs="Arial"/>
          <w:sz w:val="20"/>
        </w:rPr>
        <w:t>;</w:t>
      </w:r>
    </w:p>
    <w:p w14:paraId="3692F182" w14:textId="77777777" w:rsidR="001679B4" w:rsidRDefault="001679B4" w:rsidP="00C54354">
      <w:pPr>
        <w:rPr>
          <w:rFonts w:cs="Arial"/>
          <w:sz w:val="20"/>
        </w:rPr>
      </w:pPr>
    </w:p>
    <w:p w14:paraId="78857DDA" w14:textId="48CD8528" w:rsidR="00C54354" w:rsidRDefault="00C54354" w:rsidP="001679B4">
      <w:pPr>
        <w:shd w:val="clear" w:color="auto" w:fill="BFBFBF" w:themeFill="background1" w:themeFillShade="BF"/>
        <w:rPr>
          <w:rFonts w:cs="Arial"/>
          <w:sz w:val="20"/>
        </w:rPr>
      </w:pPr>
      <w:r>
        <w:rPr>
          <w:rFonts w:cs="Arial"/>
          <w:sz w:val="20"/>
        </w:rPr>
        <w:t>DROP FUNCT</w:t>
      </w:r>
      <w:r w:rsidR="009618CA">
        <w:rPr>
          <w:rFonts w:cs="Arial"/>
          <w:sz w:val="20"/>
        </w:rPr>
        <w:t>ION IF EXISTS f_kauba_kategooriasse_kuulumine</w:t>
      </w:r>
      <w:r>
        <w:rPr>
          <w:rFonts w:cs="Arial"/>
          <w:sz w:val="20"/>
        </w:rPr>
        <w:t>()</w:t>
      </w:r>
      <w:r w:rsidR="001679B4">
        <w:rPr>
          <w:rFonts w:cs="Arial"/>
          <w:sz w:val="20"/>
        </w:rPr>
        <w:t xml:space="preserve"> CASCADE</w:t>
      </w:r>
      <w:r>
        <w:rPr>
          <w:rFonts w:cs="Arial"/>
          <w:sz w:val="20"/>
        </w:rPr>
        <w:t>;</w:t>
      </w:r>
    </w:p>
    <w:p w14:paraId="3D9B3772" w14:textId="013A2EE5" w:rsidR="00C54354" w:rsidRDefault="00C54354" w:rsidP="00C54354">
      <w:pPr>
        <w:rPr>
          <w:rFonts w:cs="Arial"/>
          <w:sz w:val="20"/>
        </w:rPr>
      </w:pPr>
    </w:p>
    <w:p w14:paraId="3025C383" w14:textId="7581DC86" w:rsidR="00C54354" w:rsidRDefault="00C54354" w:rsidP="001679B4">
      <w:pPr>
        <w:shd w:val="clear" w:color="auto" w:fill="BFBFBF" w:themeFill="background1" w:themeFillShade="BF"/>
        <w:rPr>
          <w:rFonts w:cs="Arial"/>
          <w:sz w:val="20"/>
        </w:rPr>
      </w:pPr>
      <w:r>
        <w:rPr>
          <w:rFonts w:cs="Arial"/>
          <w:sz w:val="20"/>
        </w:rPr>
        <w:t>DROP TRIGGER IF EXISTS trig_kauba_lopetamine ON Kaup CASCADE;</w:t>
      </w:r>
    </w:p>
    <w:p w14:paraId="5D27A0E2" w14:textId="77777777" w:rsidR="001679B4" w:rsidRDefault="001679B4" w:rsidP="00C54354">
      <w:pPr>
        <w:rPr>
          <w:rFonts w:cs="Arial"/>
          <w:sz w:val="20"/>
        </w:rPr>
      </w:pPr>
    </w:p>
    <w:p w14:paraId="11F605E8" w14:textId="16A543D3" w:rsidR="00C54354" w:rsidRDefault="00C54354" w:rsidP="001679B4">
      <w:pPr>
        <w:shd w:val="clear" w:color="auto" w:fill="BFBFBF" w:themeFill="background1" w:themeFillShade="BF"/>
        <w:rPr>
          <w:rFonts w:cs="Arial"/>
          <w:sz w:val="20"/>
        </w:rPr>
      </w:pPr>
      <w:r>
        <w:rPr>
          <w:rFonts w:cs="Arial"/>
          <w:sz w:val="20"/>
        </w:rPr>
        <w:t>DROP TRIGGER IF EXISTS trig_kauba_aktiveerimine ON Kaup CASCADE;</w:t>
      </w:r>
    </w:p>
    <w:p w14:paraId="4E1FDD22" w14:textId="77777777" w:rsidR="001679B4" w:rsidRDefault="001679B4" w:rsidP="00C54354">
      <w:pPr>
        <w:rPr>
          <w:rFonts w:cs="Arial"/>
          <w:sz w:val="20"/>
        </w:rPr>
      </w:pPr>
    </w:p>
    <w:p w14:paraId="5EC2137C" w14:textId="23D8C590" w:rsidR="00C54354" w:rsidRDefault="00C54354" w:rsidP="001679B4">
      <w:pPr>
        <w:shd w:val="clear" w:color="auto" w:fill="BFBFBF" w:themeFill="background1" w:themeFillShade="BF"/>
        <w:rPr>
          <w:rFonts w:cs="Arial"/>
          <w:sz w:val="20"/>
        </w:rPr>
      </w:pPr>
      <w:r>
        <w:rPr>
          <w:rFonts w:cs="Arial"/>
          <w:sz w:val="20"/>
        </w:rPr>
        <w:t>DROP TRIGGER IF EXISTS trig_kauba_mitteaktiveerimine ON Kaup CASCADE;</w:t>
      </w:r>
    </w:p>
    <w:p w14:paraId="5287A3C9" w14:textId="77777777" w:rsidR="001679B4" w:rsidRDefault="001679B4" w:rsidP="00C54354">
      <w:pPr>
        <w:rPr>
          <w:rFonts w:cs="Arial"/>
          <w:sz w:val="20"/>
        </w:rPr>
      </w:pPr>
    </w:p>
    <w:p w14:paraId="0F6C1DE0" w14:textId="0BABF709" w:rsidR="00C54354" w:rsidRDefault="00C54354" w:rsidP="001679B4">
      <w:pPr>
        <w:shd w:val="clear" w:color="auto" w:fill="BFBFBF" w:themeFill="background1" w:themeFillShade="BF"/>
        <w:rPr>
          <w:rFonts w:cs="Arial"/>
          <w:sz w:val="20"/>
        </w:rPr>
      </w:pPr>
      <w:r>
        <w:rPr>
          <w:rFonts w:cs="Arial"/>
          <w:sz w:val="20"/>
        </w:rPr>
        <w:t>DROP TRIGGER IF EXISTS trig_kauba_kategooriasse_lisamine ON Kaubale_kategooria_omamine CASCADE;</w:t>
      </w:r>
    </w:p>
    <w:p w14:paraId="5F30C13A" w14:textId="3797FA2B" w:rsidR="00DC632E" w:rsidRDefault="00DC632E" w:rsidP="00DC632E">
      <w:pPr>
        <w:rPr>
          <w:rFonts w:cs="Arial"/>
          <w:sz w:val="20"/>
        </w:rPr>
      </w:pPr>
    </w:p>
    <w:p w14:paraId="5C651EA8" w14:textId="6BE5343D" w:rsidR="00DC632E" w:rsidRDefault="00DC632E" w:rsidP="001679B4">
      <w:pPr>
        <w:shd w:val="clear" w:color="auto" w:fill="BFBFBF" w:themeFill="background1" w:themeFillShade="BF"/>
        <w:rPr>
          <w:rFonts w:cs="Arial"/>
          <w:sz w:val="20"/>
        </w:rPr>
      </w:pPr>
      <w:r>
        <w:rPr>
          <w:rFonts w:cs="Arial"/>
          <w:sz w:val="20"/>
        </w:rPr>
        <w:t>DROP TRIGGER IF EXISTS t</w:t>
      </w:r>
      <w:r>
        <w:rPr>
          <w:rFonts w:cs="Arial"/>
          <w:sz w:val="20"/>
        </w:rPr>
        <w:t>rig_kauba_kategooriasse_kuulumine ON Kaup CASCADE;</w:t>
      </w:r>
    </w:p>
    <w:p w14:paraId="402725A4" w14:textId="77777777" w:rsidR="00C54354" w:rsidRDefault="00C54354" w:rsidP="00A26A15">
      <w:pPr>
        <w:rPr>
          <w:rFonts w:cs="Arial"/>
          <w:sz w:val="20"/>
        </w:rPr>
      </w:pPr>
    </w:p>
    <w:p w14:paraId="6681955D" w14:textId="77777777" w:rsidR="00A26A15" w:rsidRDefault="00A26A15" w:rsidP="00A26A15">
      <w:pPr>
        <w:rPr>
          <w:rFonts w:cs="Arial"/>
          <w:sz w:val="20"/>
        </w:rPr>
      </w:pPr>
    </w:p>
    <w:p w14:paraId="041AA253" w14:textId="2E3581DE" w:rsidR="00A26A15" w:rsidRPr="00187E40" w:rsidRDefault="00A26A15" w:rsidP="00A26A15">
      <w:pPr>
        <w:rPr>
          <w:sz w:val="20"/>
          <w:szCs w:val="20"/>
        </w:rPr>
      </w:pPr>
    </w:p>
    <w:p w14:paraId="56D25E26" w14:textId="77777777" w:rsidR="00FA07BD" w:rsidRPr="002B5DD1" w:rsidRDefault="00FA07BD" w:rsidP="00FA07BD">
      <w:pPr>
        <w:rPr>
          <w:color w:val="0070C0"/>
        </w:rPr>
      </w:pPr>
    </w:p>
    <w:p w14:paraId="5F72B89C" w14:textId="311B0C40" w:rsidR="00FA07BD" w:rsidRDefault="00FA07BD" w:rsidP="00FA07BD">
      <w:pPr>
        <w:pStyle w:val="Heading3"/>
        <w:rPr>
          <w:rFonts w:cs="Arial"/>
        </w:rPr>
      </w:pPr>
      <w:bookmarkStart w:id="190" w:name="_Toc50447370"/>
      <w:bookmarkStart w:id="191" w:name="_Toc441925791"/>
      <w:bookmarkStart w:id="192" w:name="_Toc498165080"/>
      <w:bookmarkStart w:id="193" w:name="_Toc501191106"/>
      <w:r w:rsidRPr="003B5A66">
        <w:rPr>
          <w:rFonts w:cs="Arial"/>
        </w:rPr>
        <w:t>Reeglite kustutamine</w:t>
      </w:r>
      <w:bookmarkEnd w:id="190"/>
      <w:bookmarkEnd w:id="191"/>
      <w:bookmarkEnd w:id="192"/>
      <w:bookmarkEnd w:id="193"/>
    </w:p>
    <w:p w14:paraId="75B1C6A4" w14:textId="364EABDF" w:rsidR="003B5A66" w:rsidRDefault="003B5A66" w:rsidP="003B5A66"/>
    <w:p w14:paraId="03245BD6" w14:textId="76A17859" w:rsidR="003B5A66" w:rsidRPr="003B5A66" w:rsidRDefault="003B5A66" w:rsidP="003B5A66">
      <w:r>
        <w:t>Antud projektis reegleid ei kas</w:t>
      </w:r>
      <w:r w:rsidR="001A070F">
        <w:t>utatud. S</w:t>
      </w:r>
      <w:r>
        <w:t xml:space="preserve">eega </w:t>
      </w:r>
      <w:r w:rsidR="001A070F">
        <w:t>pole esitatud</w:t>
      </w:r>
      <w:r>
        <w:t xml:space="preserve"> ka reeglite kustutamise lauseid.</w:t>
      </w:r>
      <w:r w:rsidR="001A070F">
        <w:t xml:space="preserve"> (</w:t>
      </w:r>
      <w:r w:rsidR="001A070F">
        <w:rPr>
          <w:rFonts w:cs="Arial"/>
        </w:rPr>
        <w:t>Ülikooli infosüsteemi vastuvõtuaegade allsüsteem</w:t>
      </w:r>
      <w:r w:rsidR="001A070F">
        <w:t>)</w:t>
      </w:r>
    </w:p>
    <w:p w14:paraId="4F212C96" w14:textId="77777777" w:rsidR="00FA07BD" w:rsidRPr="00DB5D6B" w:rsidRDefault="00FA07BD" w:rsidP="00FA07BD"/>
    <w:p w14:paraId="46B85042" w14:textId="620656FF" w:rsidR="00FA07BD" w:rsidRDefault="00FA07BD" w:rsidP="00FA07BD">
      <w:pPr>
        <w:pStyle w:val="Heading3"/>
        <w:rPr>
          <w:rFonts w:cs="Arial"/>
        </w:rPr>
      </w:pPr>
      <w:bookmarkStart w:id="194" w:name="_Toc498165081"/>
      <w:bookmarkStart w:id="195" w:name="_Toc501191107"/>
      <w:bookmarkStart w:id="196" w:name="_Toc50447371"/>
      <w:bookmarkStart w:id="197" w:name="_Toc441925793"/>
      <w:r w:rsidRPr="003B5A66">
        <w:rPr>
          <w:rFonts w:cs="Arial"/>
        </w:rPr>
        <w:t>Kasutajate ja rollide kustutamine</w:t>
      </w:r>
      <w:bookmarkEnd w:id="194"/>
      <w:bookmarkEnd w:id="195"/>
    </w:p>
    <w:p w14:paraId="284454C6" w14:textId="169DB0E5" w:rsidR="001E2751" w:rsidRDefault="001E2751" w:rsidP="001E2751"/>
    <w:p w14:paraId="3A9802E7" w14:textId="51FEAC7D" w:rsidR="001E2751" w:rsidRPr="001E2751" w:rsidRDefault="001E2751" w:rsidP="001E2751">
      <w:r>
        <w:t>Antu</w:t>
      </w:r>
      <w:r w:rsidR="001A070F">
        <w:t>d projektis rolle ei kasutatud. Seega pole esitatud</w:t>
      </w:r>
      <w:r>
        <w:t xml:space="preserve"> ka rollide kustutamise lauseid.</w:t>
      </w:r>
      <w:r w:rsidR="001A070F">
        <w:t xml:space="preserve"> (</w:t>
      </w:r>
      <w:r w:rsidR="001A070F">
        <w:rPr>
          <w:rFonts w:cs="Arial"/>
        </w:rPr>
        <w:t>Ülikooli infosüsteemi vastuvõtuaegade allsüsteem</w:t>
      </w:r>
      <w:r w:rsidR="001A070F">
        <w:t>)</w:t>
      </w:r>
    </w:p>
    <w:p w14:paraId="274B37C4" w14:textId="4F43D9CB" w:rsidR="003B5A66" w:rsidRDefault="003B5A66" w:rsidP="003B5A66"/>
    <w:p w14:paraId="79072AB1" w14:textId="2C0A51BA" w:rsidR="003B5A66" w:rsidRPr="001E2751" w:rsidRDefault="001E2751" w:rsidP="001E2751">
      <w:pPr>
        <w:shd w:val="clear" w:color="auto" w:fill="BFBFBF" w:themeFill="background1" w:themeFillShade="BF"/>
        <w:rPr>
          <w:sz w:val="20"/>
          <w:szCs w:val="20"/>
        </w:rPr>
      </w:pPr>
      <w:r w:rsidRPr="001E2751">
        <w:rPr>
          <w:sz w:val="20"/>
          <w:szCs w:val="20"/>
        </w:rPr>
        <w:t>DROP USER IF EXISTS t155605_juhataja;</w:t>
      </w:r>
    </w:p>
    <w:p w14:paraId="27EBBEAF" w14:textId="77777777" w:rsidR="00FA07BD" w:rsidRPr="005D225E" w:rsidRDefault="00FA07BD" w:rsidP="00FA07BD"/>
    <w:p w14:paraId="19FEF6B9" w14:textId="2023C458" w:rsidR="00FA07BD" w:rsidRDefault="00FA07BD" w:rsidP="00FA07BD">
      <w:pPr>
        <w:pStyle w:val="Heading3"/>
        <w:rPr>
          <w:rFonts w:cs="Arial"/>
        </w:rPr>
      </w:pPr>
      <w:bookmarkStart w:id="198" w:name="_Toc498165082"/>
      <w:bookmarkStart w:id="199" w:name="_Toc501191108"/>
      <w:bookmarkEnd w:id="196"/>
      <w:bookmarkEnd w:id="197"/>
      <w:r w:rsidRPr="001E2751">
        <w:rPr>
          <w:rFonts w:cs="Arial"/>
        </w:rPr>
        <w:t>Laienduste kustutamine</w:t>
      </w:r>
      <w:bookmarkEnd w:id="198"/>
      <w:bookmarkEnd w:id="199"/>
    </w:p>
    <w:p w14:paraId="17302383" w14:textId="0703CF06" w:rsidR="001E2751" w:rsidRDefault="001E2751" w:rsidP="001E2751"/>
    <w:p w14:paraId="53E3096F" w14:textId="2D262022" w:rsidR="001E2751" w:rsidRPr="001E2751" w:rsidRDefault="001E2751" w:rsidP="001E2751">
      <w:pPr>
        <w:shd w:val="clear" w:color="auto" w:fill="BFBFBF" w:themeFill="background1" w:themeFillShade="BF"/>
        <w:rPr>
          <w:sz w:val="20"/>
          <w:szCs w:val="20"/>
        </w:rPr>
      </w:pPr>
      <w:r w:rsidRPr="001E2751">
        <w:rPr>
          <w:sz w:val="20"/>
          <w:szCs w:val="20"/>
        </w:rPr>
        <w:t xml:space="preserve">DROP EXTENSION IF EXISTS pgcrypto CASCADE; </w:t>
      </w:r>
    </w:p>
    <w:p w14:paraId="2AAB73EC" w14:textId="77777777" w:rsidR="001E2751" w:rsidRPr="001E2751" w:rsidRDefault="001E2751" w:rsidP="001E2751">
      <w:pPr>
        <w:rPr>
          <w:sz w:val="20"/>
          <w:szCs w:val="20"/>
        </w:rPr>
      </w:pPr>
    </w:p>
    <w:p w14:paraId="3829D652" w14:textId="1F888856" w:rsidR="001E2751" w:rsidRPr="001E2751" w:rsidRDefault="001E2751" w:rsidP="001E2751">
      <w:pPr>
        <w:shd w:val="clear" w:color="auto" w:fill="BFBFBF" w:themeFill="background1" w:themeFillShade="BF"/>
        <w:rPr>
          <w:sz w:val="20"/>
          <w:szCs w:val="20"/>
        </w:rPr>
      </w:pPr>
      <w:r w:rsidRPr="001E2751">
        <w:rPr>
          <w:sz w:val="20"/>
          <w:szCs w:val="20"/>
        </w:rPr>
        <w:t>DROP EXTENSION IF EXISTS postgres_fdw CASCADE;</w:t>
      </w:r>
    </w:p>
    <w:p w14:paraId="7B1FA498" w14:textId="5D9277A0" w:rsidR="00152893" w:rsidRPr="00152893" w:rsidRDefault="00C40E41" w:rsidP="00C40E41">
      <w:r w:rsidRPr="00EA69E0">
        <w:rPr>
          <w:rFonts w:cs="Arial"/>
          <w:color w:val="0070C0"/>
          <w:sz w:val="20"/>
        </w:rPr>
        <w:br w:type="page"/>
      </w:r>
    </w:p>
    <w:p w14:paraId="1A7317E5" w14:textId="60A38BEB" w:rsidR="000277D6" w:rsidRPr="00A379A7" w:rsidRDefault="000277D6" w:rsidP="00F61C42">
      <w:pPr>
        <w:pStyle w:val="Heading2"/>
        <w:ind w:left="396"/>
        <w:rPr>
          <w:rFonts w:cs="Arial"/>
        </w:rPr>
      </w:pPr>
      <w:bookmarkStart w:id="200" w:name="_Toc501191109"/>
      <w:r w:rsidRPr="00A379A7">
        <w:rPr>
          <w:rFonts w:cs="Arial"/>
        </w:rPr>
        <w:lastRenderedPageBreak/>
        <w:t>Kasutatud materjalid</w:t>
      </w:r>
      <w:bookmarkEnd w:id="200"/>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34"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38E751F4" w:rsidR="0023185A" w:rsidRDefault="0023185A" w:rsidP="00C82E6E">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35" w:history="1">
        <w:r w:rsidR="007C1A4C" w:rsidRPr="00D83DAF">
          <w:rPr>
            <w:rStyle w:val="Hyperlink"/>
            <w:rFonts w:cs="Arial"/>
          </w:rPr>
          <w:t>http://maurus.ttu.ee</w:t>
        </w:r>
      </w:hyperlink>
      <w:r w:rsidR="00FC48CB">
        <w:rPr>
          <w:rStyle w:val="Hyperlink"/>
          <w:rFonts w:cs="Arial"/>
        </w:rPr>
        <w:t>/</w:t>
      </w:r>
      <w:r w:rsidR="00C82E6E" w:rsidRPr="00C82E6E">
        <w:rPr>
          <w:rStyle w:val="Hyperlink"/>
          <w:rFonts w:cs="Arial"/>
        </w:rPr>
        <w:t>aine_index.php?aine=359</w:t>
      </w:r>
      <w:r w:rsidR="007C1A4C">
        <w:rPr>
          <w:rFonts w:cs="Arial"/>
        </w:rPr>
        <w:t xml:space="preserve"> </w:t>
      </w:r>
      <w:r w:rsidR="00DF3679">
        <w:rPr>
          <w:rFonts w:cs="Arial"/>
        </w:rPr>
        <w:t>(</w:t>
      </w:r>
      <w:r w:rsidR="00C82E6E">
        <w:rPr>
          <w:rFonts w:cs="Arial"/>
        </w:rPr>
        <w:t>16.12</w:t>
      </w:r>
      <w:r w:rsidR="00DF3679">
        <w:rPr>
          <w:rFonts w:cs="Arial"/>
        </w:rPr>
        <w:t>.201</w:t>
      </w:r>
      <w:r w:rsidR="00C62FC8">
        <w:rPr>
          <w:rFonts w:cs="Arial"/>
        </w:rPr>
        <w:t>7</w:t>
      </w:r>
      <w:r w:rsidR="00DF3679">
        <w:rPr>
          <w:rFonts w:cs="Arial"/>
        </w:rPr>
        <w:t>)</w:t>
      </w:r>
    </w:p>
    <w:p w14:paraId="1A07228D" w14:textId="64CB8768" w:rsidR="00FC48CB" w:rsidRDefault="00FC48CB" w:rsidP="00FC48CB">
      <w:pPr>
        <w:numPr>
          <w:ilvl w:val="0"/>
          <w:numId w:val="3"/>
        </w:numPr>
        <w:tabs>
          <w:tab w:val="left" w:pos="20160"/>
          <w:tab w:val="left" w:pos="24480"/>
          <w:tab w:val="left" w:pos="26640"/>
        </w:tabs>
        <w:spacing w:before="240" w:after="60"/>
        <w:rPr>
          <w:rFonts w:cs="Arial"/>
        </w:rPr>
      </w:pPr>
      <w:r w:rsidRPr="00714E03">
        <w:rPr>
          <w:rFonts w:cs="Arial"/>
        </w:rPr>
        <w:t>Andmebaasid I</w:t>
      </w:r>
      <w:r>
        <w:rPr>
          <w:rFonts w:cs="Arial"/>
        </w:rPr>
        <w:t>I</w:t>
      </w:r>
      <w:r w:rsidRPr="00714E03">
        <w:rPr>
          <w:rFonts w:cs="Arial"/>
        </w:rPr>
        <w:t xml:space="preserve"> õppematerjalid. [WWW] </w:t>
      </w:r>
      <w:hyperlink r:id="rId36" w:history="1">
        <w:r w:rsidRPr="00D83DAF">
          <w:rPr>
            <w:rStyle w:val="Hyperlink"/>
            <w:rFonts w:cs="Arial"/>
          </w:rPr>
          <w:t>http://maurus.ttu.ee</w:t>
        </w:r>
      </w:hyperlink>
      <w:r>
        <w:rPr>
          <w:rStyle w:val="Hyperlink"/>
          <w:rFonts w:cs="Arial"/>
        </w:rPr>
        <w:t>/</w:t>
      </w:r>
      <w:r w:rsidRPr="00FC48CB">
        <w:rPr>
          <w:rStyle w:val="Hyperlink"/>
          <w:rFonts w:cs="Arial"/>
        </w:rPr>
        <w:t>aine_index.php?aine=366</w:t>
      </w:r>
      <w:r>
        <w:rPr>
          <w:rFonts w:cs="Arial"/>
        </w:rPr>
        <w:t xml:space="preserve"> (16</w:t>
      </w:r>
      <w:r w:rsidR="00C82E6E">
        <w:rPr>
          <w:rFonts w:cs="Arial"/>
        </w:rPr>
        <w:t>.12</w:t>
      </w:r>
      <w:r>
        <w:rPr>
          <w:rFonts w:cs="Arial"/>
        </w:rPr>
        <w:t>.2017)</w:t>
      </w:r>
    </w:p>
    <w:p w14:paraId="1C0A6EF4" w14:textId="430DC0C6" w:rsidR="00FC48CB" w:rsidRDefault="00C82E6E" w:rsidP="00C82E6E">
      <w:pPr>
        <w:numPr>
          <w:ilvl w:val="0"/>
          <w:numId w:val="3"/>
        </w:numPr>
        <w:tabs>
          <w:tab w:val="left" w:pos="20160"/>
          <w:tab w:val="left" w:pos="24480"/>
          <w:tab w:val="left" w:pos="26640"/>
        </w:tabs>
        <w:spacing w:before="240" w:after="60"/>
        <w:rPr>
          <w:rFonts w:cs="Arial"/>
        </w:rPr>
      </w:pPr>
      <w:r>
        <w:rPr>
          <w:rFonts w:cs="Arial"/>
        </w:rPr>
        <w:t xml:space="preserve">Andmebaaside lisamaterjalid . </w:t>
      </w:r>
      <w:r w:rsidRPr="00714E03">
        <w:rPr>
          <w:rFonts w:cs="Arial"/>
        </w:rPr>
        <w:t>[WWW]</w:t>
      </w:r>
      <w:r>
        <w:rPr>
          <w:rFonts w:cs="Arial"/>
        </w:rPr>
        <w:t xml:space="preserve"> </w:t>
      </w:r>
      <w:hyperlink r:id="rId37" w:history="1">
        <w:r w:rsidRPr="00C1425F">
          <w:rPr>
            <w:rStyle w:val="Hyperlink"/>
            <w:rFonts w:cs="Arial"/>
          </w:rPr>
          <w:t>http://maurus.ttu.ee/aine_index.php?aine=346</w:t>
        </w:r>
      </w:hyperlink>
      <w:r>
        <w:rPr>
          <w:rFonts w:cs="Arial"/>
        </w:rPr>
        <w:t xml:space="preserve"> (16.12.2017)</w:t>
      </w:r>
    </w:p>
    <w:p w14:paraId="0895ADF2" w14:textId="1DBD81DE" w:rsidR="00480977"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38"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39" w:history="1">
        <w:r w:rsidRPr="0060211D">
          <w:rPr>
            <w:rStyle w:val="Hyperlink"/>
          </w:rPr>
          <w:t>http://www.iso.org/iso/home/standards/country_codes.htm</w:t>
        </w:r>
      </w:hyperlink>
      <w:r>
        <w:t xml:space="preserve"> </w:t>
      </w:r>
      <w:r w:rsidR="0059221F">
        <w:rPr>
          <w:rFonts w:cs="Arial"/>
        </w:rPr>
        <w:t>(29.01.2017)</w:t>
      </w:r>
    </w:p>
    <w:p w14:paraId="1026D104" w14:textId="350BF73A" w:rsidR="000C2B32"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27184948" w14:textId="31AD184D" w:rsidR="002531C3" w:rsidRPr="002531C3" w:rsidRDefault="002531C3" w:rsidP="002531C3">
      <w:pPr>
        <w:numPr>
          <w:ilvl w:val="0"/>
          <w:numId w:val="3"/>
        </w:numPr>
        <w:tabs>
          <w:tab w:val="left" w:pos="20160"/>
          <w:tab w:val="left" w:pos="24480"/>
          <w:tab w:val="left" w:pos="26640"/>
        </w:tabs>
        <w:spacing w:before="240" w:after="60"/>
        <w:rPr>
          <w:rFonts w:cs="Arial"/>
        </w:rPr>
      </w:pPr>
      <w:r>
        <w:rPr>
          <w:rFonts w:cs="Arial"/>
        </w:rPr>
        <w:t xml:space="preserve">Eesti keele seletav sõnaraamat. [WWW] </w:t>
      </w:r>
      <w:hyperlink r:id="rId40" w:history="1">
        <w:r w:rsidRPr="00434BF5">
          <w:rPr>
            <w:rStyle w:val="Hyperlink"/>
            <w:rFonts w:cs="Arial"/>
          </w:rPr>
          <w:t>https://www.eki.ee/dict/ekss/</w:t>
        </w:r>
      </w:hyperlink>
      <w:r>
        <w:rPr>
          <w:rFonts w:cs="Arial"/>
        </w:rPr>
        <w:t xml:space="preserve"> (30.03.2017)</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41"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42"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43"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44"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3C5B2073" w:rsidR="000C2B32"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45"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p w14:paraId="0D22E615" w14:textId="0EBDA64A" w:rsidR="00B64155" w:rsidRDefault="00B64155" w:rsidP="00B64155">
      <w:pPr>
        <w:numPr>
          <w:ilvl w:val="0"/>
          <w:numId w:val="3"/>
        </w:numPr>
        <w:tabs>
          <w:tab w:val="left" w:pos="20160"/>
          <w:tab w:val="left" w:pos="24480"/>
          <w:tab w:val="left" w:pos="26640"/>
        </w:tabs>
        <w:spacing w:before="240" w:after="60"/>
        <w:rPr>
          <w:rFonts w:cs="Arial"/>
        </w:rPr>
      </w:pPr>
      <w:bookmarkStart w:id="201" w:name="_GoBack"/>
      <w:bookmarkEnd w:id="201"/>
      <w:r>
        <w:rPr>
          <w:rFonts w:cs="Arial"/>
        </w:rPr>
        <w:t xml:space="preserve">Vikipeedia. Kaup. [WWW] </w:t>
      </w:r>
      <w:hyperlink r:id="rId46" w:history="1">
        <w:r w:rsidRPr="00C70457">
          <w:rPr>
            <w:rStyle w:val="Hyperlink"/>
            <w:rFonts w:cs="Arial"/>
          </w:rPr>
          <w:t>https://et.wikipedia.org/wiki/Kaup</w:t>
        </w:r>
      </w:hyperlink>
      <w:r>
        <w:rPr>
          <w:rFonts w:cs="Arial"/>
        </w:rPr>
        <w:t xml:space="preserve"> (26.04.2017)</w:t>
      </w:r>
    </w:p>
    <w:p w14:paraId="1CA123C0" w14:textId="40FAF90E" w:rsidR="00601A34" w:rsidRDefault="00696540" w:rsidP="00696540">
      <w:pPr>
        <w:numPr>
          <w:ilvl w:val="0"/>
          <w:numId w:val="3"/>
        </w:numPr>
        <w:tabs>
          <w:tab w:val="left" w:pos="20160"/>
          <w:tab w:val="left" w:pos="24480"/>
          <w:tab w:val="left" w:pos="26640"/>
        </w:tabs>
        <w:spacing w:before="240" w:after="60"/>
        <w:rPr>
          <w:rFonts w:cs="Arial"/>
        </w:rPr>
      </w:pPr>
      <w:r>
        <w:rPr>
          <w:rFonts w:cs="Arial"/>
        </w:rPr>
        <w:t xml:space="preserve">Vikipeedia. Bränd. [WWW] </w:t>
      </w:r>
      <w:hyperlink r:id="rId47" w:history="1">
        <w:r w:rsidRPr="00C70457">
          <w:rPr>
            <w:rStyle w:val="Hyperlink"/>
            <w:rFonts w:cs="Arial"/>
          </w:rPr>
          <w:t>https://et.wikipedia.org/wiki/Br%C3%A4nd</w:t>
        </w:r>
      </w:hyperlink>
      <w:r>
        <w:rPr>
          <w:rFonts w:cs="Arial"/>
        </w:rPr>
        <w:t xml:space="preserve"> (26.04.2017)</w:t>
      </w:r>
    </w:p>
    <w:p w14:paraId="77316BD1" w14:textId="759D53F5" w:rsidR="00B94914" w:rsidRPr="00B94914" w:rsidRDefault="00B94914" w:rsidP="00B94914">
      <w:pPr>
        <w:numPr>
          <w:ilvl w:val="0"/>
          <w:numId w:val="3"/>
        </w:numPr>
        <w:tabs>
          <w:tab w:val="left" w:pos="20160"/>
          <w:tab w:val="left" w:pos="24480"/>
          <w:tab w:val="left" w:pos="26640"/>
        </w:tabs>
        <w:spacing w:before="240" w:after="60"/>
        <w:rPr>
          <w:rFonts w:cs="Arial"/>
        </w:rPr>
      </w:pPr>
      <w:r>
        <w:rPr>
          <w:rFonts w:cs="Arial"/>
        </w:rPr>
        <w:t xml:space="preserve">Ülikooli infosüsteemi vastuvõtuaegade allsüsteem.  [WWW] </w:t>
      </w:r>
      <w:hyperlink r:id="rId48" w:history="1">
        <w:r w:rsidRPr="00C1425F">
          <w:rPr>
            <w:rStyle w:val="Hyperlink"/>
            <w:rFonts w:cs="Arial"/>
          </w:rPr>
          <w:t>http://maurus.ttu.ee/ained/IDU0230_2017/doc/2/Naidisprojekt_IDU0230_vastuvotuajad_ver5_15.pdf</w:t>
        </w:r>
      </w:hyperlink>
      <w:r>
        <w:rPr>
          <w:rFonts w:cs="Arial"/>
        </w:rPr>
        <w:t xml:space="preserve"> (16.12.2017)</w:t>
      </w:r>
    </w:p>
    <w:p w14:paraId="1DAF3640" w14:textId="5810A06C" w:rsidR="00BE3F44" w:rsidRPr="00434BF5" w:rsidRDefault="00BE3F44" w:rsidP="00BE3F44">
      <w:pPr>
        <w:suppressAutoHyphens w:val="0"/>
        <w:rPr>
          <w:rFonts w:cs="Arial"/>
        </w:rPr>
      </w:pPr>
    </w:p>
    <w:sectPr w:rsidR="00BE3F44" w:rsidRPr="00434BF5">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F7FB8" w14:textId="77777777" w:rsidR="009C79AA" w:rsidRDefault="009C79AA">
      <w:r>
        <w:separator/>
      </w:r>
    </w:p>
  </w:endnote>
  <w:endnote w:type="continuationSeparator" w:id="0">
    <w:p w14:paraId="6E750FD5" w14:textId="77777777" w:rsidR="009C79AA" w:rsidRDefault="009C7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tarSymbol">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roman"/>
    <w:notTrueType/>
    <w:pitch w:val="default"/>
  </w:font>
  <w:font w:name="Cumberland">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T">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6F17B9" w:rsidRDefault="006F17B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6F17B9" w:rsidRDefault="006F17B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5619E9BB" w:rsidR="006F17B9" w:rsidRDefault="006F17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AC18C70" w14:textId="77777777" w:rsidR="006F17B9" w:rsidRDefault="006F17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17762BC0" w:rsidR="006F17B9" w:rsidRDefault="006F17B9">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2531C3">
      <w:rPr>
        <w:rStyle w:val="PageNumber"/>
        <w:noProof/>
      </w:rPr>
      <w:t>81</w:t>
    </w:r>
    <w:r>
      <w:rPr>
        <w:rStyle w:val="PageNumber"/>
      </w:rPr>
      <w:fldChar w:fldCharType="end"/>
    </w:r>
  </w:p>
  <w:p w14:paraId="313E160E" w14:textId="71ABA4F0" w:rsidR="006F17B9" w:rsidRDefault="006F17B9">
    <w:pPr>
      <w:pStyle w:val="Footer"/>
      <w:ind w:right="360" w:firstLine="360"/>
      <w:jc w:val="center"/>
    </w:pPr>
    <w:r>
      <w:t xml:space="preserve"> </w:t>
    </w:r>
    <w:r>
      <w:rPr>
        <w:noProof/>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6F17B9" w:rsidRDefault="006F17B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6F17B9" w:rsidRDefault="006F17B9"/>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EC83A" w14:textId="77777777" w:rsidR="009C79AA" w:rsidRDefault="009C79AA">
      <w:r>
        <w:separator/>
      </w:r>
    </w:p>
  </w:footnote>
  <w:footnote w:type="continuationSeparator" w:id="0">
    <w:p w14:paraId="513F67DE" w14:textId="77777777" w:rsidR="009C79AA" w:rsidRDefault="009C7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6F17B9" w:rsidRDefault="006F17B9">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6F17B9" w:rsidRDefault="006F17B9">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640216AA"/>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C9740FF0"/>
    <w:lvl w:ilvl="0">
      <w:start w:val="1"/>
      <w:numFmt w:val="decimal"/>
      <w:pStyle w:val="Heading1"/>
      <w:lvlText w:val="%1"/>
      <w:lvlJc w:val="left"/>
      <w:pPr>
        <w:ind w:left="1991"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3790"/>
    <w:rsid w:val="000063EA"/>
    <w:rsid w:val="00007115"/>
    <w:rsid w:val="00011049"/>
    <w:rsid w:val="00011ED8"/>
    <w:rsid w:val="00012DA6"/>
    <w:rsid w:val="000131B1"/>
    <w:rsid w:val="00014FCE"/>
    <w:rsid w:val="00017ECD"/>
    <w:rsid w:val="000220A9"/>
    <w:rsid w:val="00022F97"/>
    <w:rsid w:val="000247BD"/>
    <w:rsid w:val="000250FA"/>
    <w:rsid w:val="00025400"/>
    <w:rsid w:val="00025D7C"/>
    <w:rsid w:val="00025DD7"/>
    <w:rsid w:val="00026709"/>
    <w:rsid w:val="00026EF6"/>
    <w:rsid w:val="000277D6"/>
    <w:rsid w:val="0003024F"/>
    <w:rsid w:val="000308C0"/>
    <w:rsid w:val="00031FFE"/>
    <w:rsid w:val="00034F49"/>
    <w:rsid w:val="0003588E"/>
    <w:rsid w:val="00035A6A"/>
    <w:rsid w:val="000404B7"/>
    <w:rsid w:val="00042A61"/>
    <w:rsid w:val="00045223"/>
    <w:rsid w:val="00047639"/>
    <w:rsid w:val="000517BC"/>
    <w:rsid w:val="00051C5F"/>
    <w:rsid w:val="00054459"/>
    <w:rsid w:val="00056435"/>
    <w:rsid w:val="000574B4"/>
    <w:rsid w:val="000628AC"/>
    <w:rsid w:val="00064437"/>
    <w:rsid w:val="00065AA9"/>
    <w:rsid w:val="00065CF2"/>
    <w:rsid w:val="00067A90"/>
    <w:rsid w:val="000706F9"/>
    <w:rsid w:val="00071131"/>
    <w:rsid w:val="00071F13"/>
    <w:rsid w:val="00074822"/>
    <w:rsid w:val="0007588B"/>
    <w:rsid w:val="0007610F"/>
    <w:rsid w:val="000768F1"/>
    <w:rsid w:val="00080B31"/>
    <w:rsid w:val="00080F2A"/>
    <w:rsid w:val="00081B79"/>
    <w:rsid w:val="000828C0"/>
    <w:rsid w:val="0008375A"/>
    <w:rsid w:val="00083E80"/>
    <w:rsid w:val="000859A2"/>
    <w:rsid w:val="00086A5B"/>
    <w:rsid w:val="00087FBA"/>
    <w:rsid w:val="00094110"/>
    <w:rsid w:val="00096D5E"/>
    <w:rsid w:val="00097212"/>
    <w:rsid w:val="000A06E2"/>
    <w:rsid w:val="000A14BD"/>
    <w:rsid w:val="000A2EA9"/>
    <w:rsid w:val="000A3475"/>
    <w:rsid w:val="000A402B"/>
    <w:rsid w:val="000A4309"/>
    <w:rsid w:val="000A5A57"/>
    <w:rsid w:val="000A6D1B"/>
    <w:rsid w:val="000B0A44"/>
    <w:rsid w:val="000B2232"/>
    <w:rsid w:val="000B27E5"/>
    <w:rsid w:val="000B3686"/>
    <w:rsid w:val="000B43DF"/>
    <w:rsid w:val="000B6355"/>
    <w:rsid w:val="000B7F56"/>
    <w:rsid w:val="000C0CA9"/>
    <w:rsid w:val="000C2B32"/>
    <w:rsid w:val="000C3735"/>
    <w:rsid w:val="000C3E09"/>
    <w:rsid w:val="000C4DBF"/>
    <w:rsid w:val="000C532C"/>
    <w:rsid w:val="000C7AF9"/>
    <w:rsid w:val="000D161F"/>
    <w:rsid w:val="000D29E3"/>
    <w:rsid w:val="000D5C69"/>
    <w:rsid w:val="000D735C"/>
    <w:rsid w:val="000E15C1"/>
    <w:rsid w:val="000E3930"/>
    <w:rsid w:val="000E4309"/>
    <w:rsid w:val="000E5835"/>
    <w:rsid w:val="000E678F"/>
    <w:rsid w:val="000F2C18"/>
    <w:rsid w:val="000F2E5E"/>
    <w:rsid w:val="000F3474"/>
    <w:rsid w:val="000F5A52"/>
    <w:rsid w:val="000F5D2D"/>
    <w:rsid w:val="00101049"/>
    <w:rsid w:val="00101E91"/>
    <w:rsid w:val="00105D27"/>
    <w:rsid w:val="00110B2E"/>
    <w:rsid w:val="0011310D"/>
    <w:rsid w:val="00113C63"/>
    <w:rsid w:val="0011420B"/>
    <w:rsid w:val="001142AA"/>
    <w:rsid w:val="00116994"/>
    <w:rsid w:val="00116C04"/>
    <w:rsid w:val="0012124E"/>
    <w:rsid w:val="001219BA"/>
    <w:rsid w:val="0012259C"/>
    <w:rsid w:val="00122B0F"/>
    <w:rsid w:val="00125D6F"/>
    <w:rsid w:val="00126405"/>
    <w:rsid w:val="001264ED"/>
    <w:rsid w:val="0013032C"/>
    <w:rsid w:val="00130A44"/>
    <w:rsid w:val="00131871"/>
    <w:rsid w:val="00133504"/>
    <w:rsid w:val="001335DA"/>
    <w:rsid w:val="0013587D"/>
    <w:rsid w:val="00136A58"/>
    <w:rsid w:val="00137A3D"/>
    <w:rsid w:val="0014176F"/>
    <w:rsid w:val="001422EF"/>
    <w:rsid w:val="0014303C"/>
    <w:rsid w:val="0014385A"/>
    <w:rsid w:val="00143D20"/>
    <w:rsid w:val="00145F76"/>
    <w:rsid w:val="0014785A"/>
    <w:rsid w:val="00147E6A"/>
    <w:rsid w:val="00151AEB"/>
    <w:rsid w:val="00151BD0"/>
    <w:rsid w:val="00152893"/>
    <w:rsid w:val="00155E54"/>
    <w:rsid w:val="00156262"/>
    <w:rsid w:val="00164A4F"/>
    <w:rsid w:val="00165C18"/>
    <w:rsid w:val="00166E1E"/>
    <w:rsid w:val="00166F2E"/>
    <w:rsid w:val="001670BA"/>
    <w:rsid w:val="001679B4"/>
    <w:rsid w:val="001707D8"/>
    <w:rsid w:val="00171EF5"/>
    <w:rsid w:val="00173FAA"/>
    <w:rsid w:val="0017539E"/>
    <w:rsid w:val="00175C9B"/>
    <w:rsid w:val="00177EF6"/>
    <w:rsid w:val="0018387F"/>
    <w:rsid w:val="00183B08"/>
    <w:rsid w:val="00184187"/>
    <w:rsid w:val="0018444B"/>
    <w:rsid w:val="00185A24"/>
    <w:rsid w:val="00187A0A"/>
    <w:rsid w:val="00187E40"/>
    <w:rsid w:val="00187E4C"/>
    <w:rsid w:val="00190173"/>
    <w:rsid w:val="001909B9"/>
    <w:rsid w:val="00193CD1"/>
    <w:rsid w:val="001943C4"/>
    <w:rsid w:val="00196A27"/>
    <w:rsid w:val="001A070F"/>
    <w:rsid w:val="001A0864"/>
    <w:rsid w:val="001A1F88"/>
    <w:rsid w:val="001A2B9A"/>
    <w:rsid w:val="001A7D24"/>
    <w:rsid w:val="001B2BE9"/>
    <w:rsid w:val="001B3E0D"/>
    <w:rsid w:val="001B3FE8"/>
    <w:rsid w:val="001B4310"/>
    <w:rsid w:val="001B65C2"/>
    <w:rsid w:val="001B6749"/>
    <w:rsid w:val="001C04C6"/>
    <w:rsid w:val="001C13FC"/>
    <w:rsid w:val="001C1EEA"/>
    <w:rsid w:val="001C3BA6"/>
    <w:rsid w:val="001C5F64"/>
    <w:rsid w:val="001C6271"/>
    <w:rsid w:val="001D09B1"/>
    <w:rsid w:val="001D2417"/>
    <w:rsid w:val="001D3C2B"/>
    <w:rsid w:val="001D3C6F"/>
    <w:rsid w:val="001D4018"/>
    <w:rsid w:val="001D6994"/>
    <w:rsid w:val="001D727D"/>
    <w:rsid w:val="001E2221"/>
    <w:rsid w:val="001E2751"/>
    <w:rsid w:val="001E40BA"/>
    <w:rsid w:val="001E6581"/>
    <w:rsid w:val="001E6796"/>
    <w:rsid w:val="001E7A9F"/>
    <w:rsid w:val="001F04F2"/>
    <w:rsid w:val="001F283E"/>
    <w:rsid w:val="001F457B"/>
    <w:rsid w:val="001F520E"/>
    <w:rsid w:val="001F5354"/>
    <w:rsid w:val="001F5745"/>
    <w:rsid w:val="001F5D79"/>
    <w:rsid w:val="001F772B"/>
    <w:rsid w:val="001F7DEE"/>
    <w:rsid w:val="002005B9"/>
    <w:rsid w:val="00200C07"/>
    <w:rsid w:val="00200CFA"/>
    <w:rsid w:val="0020154A"/>
    <w:rsid w:val="00202946"/>
    <w:rsid w:val="00202E38"/>
    <w:rsid w:val="00206444"/>
    <w:rsid w:val="0021100E"/>
    <w:rsid w:val="00211AF8"/>
    <w:rsid w:val="00214C09"/>
    <w:rsid w:val="0021521A"/>
    <w:rsid w:val="00220241"/>
    <w:rsid w:val="00220EA5"/>
    <w:rsid w:val="00222DC7"/>
    <w:rsid w:val="002242CA"/>
    <w:rsid w:val="00224450"/>
    <w:rsid w:val="00224AA0"/>
    <w:rsid w:val="0023185A"/>
    <w:rsid w:val="002321EE"/>
    <w:rsid w:val="00232E23"/>
    <w:rsid w:val="00235C72"/>
    <w:rsid w:val="002365E6"/>
    <w:rsid w:val="00237518"/>
    <w:rsid w:val="00241C35"/>
    <w:rsid w:val="002441B5"/>
    <w:rsid w:val="00244742"/>
    <w:rsid w:val="00244EE0"/>
    <w:rsid w:val="00245663"/>
    <w:rsid w:val="00246B3C"/>
    <w:rsid w:val="00246B67"/>
    <w:rsid w:val="00247793"/>
    <w:rsid w:val="00251DE7"/>
    <w:rsid w:val="00252814"/>
    <w:rsid w:val="002531C3"/>
    <w:rsid w:val="00255E38"/>
    <w:rsid w:val="002569B1"/>
    <w:rsid w:val="00257FD5"/>
    <w:rsid w:val="00260F79"/>
    <w:rsid w:val="00261B69"/>
    <w:rsid w:val="0026262F"/>
    <w:rsid w:val="00263640"/>
    <w:rsid w:val="00264ECD"/>
    <w:rsid w:val="00267878"/>
    <w:rsid w:val="0027136C"/>
    <w:rsid w:val="00275158"/>
    <w:rsid w:val="002807D6"/>
    <w:rsid w:val="00285019"/>
    <w:rsid w:val="00286053"/>
    <w:rsid w:val="00291EAC"/>
    <w:rsid w:val="002942FB"/>
    <w:rsid w:val="00296006"/>
    <w:rsid w:val="00296342"/>
    <w:rsid w:val="00296E3E"/>
    <w:rsid w:val="00296FBF"/>
    <w:rsid w:val="00297CD6"/>
    <w:rsid w:val="002A06CB"/>
    <w:rsid w:val="002A1B2C"/>
    <w:rsid w:val="002A1C9C"/>
    <w:rsid w:val="002A399B"/>
    <w:rsid w:val="002A5E82"/>
    <w:rsid w:val="002A6600"/>
    <w:rsid w:val="002A7BDC"/>
    <w:rsid w:val="002B0A6A"/>
    <w:rsid w:val="002B1395"/>
    <w:rsid w:val="002B1B6C"/>
    <w:rsid w:val="002B245B"/>
    <w:rsid w:val="002B45A6"/>
    <w:rsid w:val="002B5E04"/>
    <w:rsid w:val="002B6077"/>
    <w:rsid w:val="002C1740"/>
    <w:rsid w:val="002C3CBA"/>
    <w:rsid w:val="002C71DA"/>
    <w:rsid w:val="002D1749"/>
    <w:rsid w:val="002D3183"/>
    <w:rsid w:val="002D371D"/>
    <w:rsid w:val="002D375B"/>
    <w:rsid w:val="002D3DB2"/>
    <w:rsid w:val="002D3ED2"/>
    <w:rsid w:val="002D7DC2"/>
    <w:rsid w:val="002E13EF"/>
    <w:rsid w:val="002E2888"/>
    <w:rsid w:val="002E5532"/>
    <w:rsid w:val="002E5852"/>
    <w:rsid w:val="002E5C7F"/>
    <w:rsid w:val="002E7622"/>
    <w:rsid w:val="002E774A"/>
    <w:rsid w:val="002F4396"/>
    <w:rsid w:val="002F7882"/>
    <w:rsid w:val="00301F8E"/>
    <w:rsid w:val="003029E7"/>
    <w:rsid w:val="00306A24"/>
    <w:rsid w:val="00307B29"/>
    <w:rsid w:val="003127D6"/>
    <w:rsid w:val="00312DE3"/>
    <w:rsid w:val="00314CCB"/>
    <w:rsid w:val="00316803"/>
    <w:rsid w:val="0031720B"/>
    <w:rsid w:val="00320EFC"/>
    <w:rsid w:val="00322058"/>
    <w:rsid w:val="00322844"/>
    <w:rsid w:val="00322B04"/>
    <w:rsid w:val="00323039"/>
    <w:rsid w:val="00323E5F"/>
    <w:rsid w:val="00324202"/>
    <w:rsid w:val="0032489F"/>
    <w:rsid w:val="00324C47"/>
    <w:rsid w:val="00324ED8"/>
    <w:rsid w:val="00325DE0"/>
    <w:rsid w:val="00326E86"/>
    <w:rsid w:val="00327DA6"/>
    <w:rsid w:val="00327E7C"/>
    <w:rsid w:val="00331026"/>
    <w:rsid w:val="00337DF8"/>
    <w:rsid w:val="0034161C"/>
    <w:rsid w:val="00342768"/>
    <w:rsid w:val="00350F77"/>
    <w:rsid w:val="00353D0F"/>
    <w:rsid w:val="00354508"/>
    <w:rsid w:val="00357082"/>
    <w:rsid w:val="0035709B"/>
    <w:rsid w:val="0036018B"/>
    <w:rsid w:val="003621F1"/>
    <w:rsid w:val="00362A47"/>
    <w:rsid w:val="003648AA"/>
    <w:rsid w:val="0036766A"/>
    <w:rsid w:val="003677A5"/>
    <w:rsid w:val="0037059A"/>
    <w:rsid w:val="0037063D"/>
    <w:rsid w:val="00371EDE"/>
    <w:rsid w:val="003720CF"/>
    <w:rsid w:val="003741F6"/>
    <w:rsid w:val="0037429E"/>
    <w:rsid w:val="00380863"/>
    <w:rsid w:val="00382F97"/>
    <w:rsid w:val="00382FAF"/>
    <w:rsid w:val="0038416F"/>
    <w:rsid w:val="00384799"/>
    <w:rsid w:val="00385E5F"/>
    <w:rsid w:val="00385EB2"/>
    <w:rsid w:val="0038684A"/>
    <w:rsid w:val="003904E4"/>
    <w:rsid w:val="00390D3A"/>
    <w:rsid w:val="00392DCF"/>
    <w:rsid w:val="00392E52"/>
    <w:rsid w:val="00393C72"/>
    <w:rsid w:val="00395CF2"/>
    <w:rsid w:val="00397329"/>
    <w:rsid w:val="003979B0"/>
    <w:rsid w:val="003A2DB7"/>
    <w:rsid w:val="003A76B8"/>
    <w:rsid w:val="003B046A"/>
    <w:rsid w:val="003B0491"/>
    <w:rsid w:val="003B2645"/>
    <w:rsid w:val="003B3A83"/>
    <w:rsid w:val="003B4C61"/>
    <w:rsid w:val="003B4ED4"/>
    <w:rsid w:val="003B5698"/>
    <w:rsid w:val="003B5A66"/>
    <w:rsid w:val="003B64BA"/>
    <w:rsid w:val="003B6787"/>
    <w:rsid w:val="003B71CA"/>
    <w:rsid w:val="003C058D"/>
    <w:rsid w:val="003C33BD"/>
    <w:rsid w:val="003C4D36"/>
    <w:rsid w:val="003C56E5"/>
    <w:rsid w:val="003C6719"/>
    <w:rsid w:val="003C7664"/>
    <w:rsid w:val="003C76CE"/>
    <w:rsid w:val="003D09DD"/>
    <w:rsid w:val="003D1574"/>
    <w:rsid w:val="003D15D3"/>
    <w:rsid w:val="003D1DDA"/>
    <w:rsid w:val="003D5EF8"/>
    <w:rsid w:val="003D73EC"/>
    <w:rsid w:val="003E4A8C"/>
    <w:rsid w:val="003E4C39"/>
    <w:rsid w:val="003E7727"/>
    <w:rsid w:val="003F273B"/>
    <w:rsid w:val="003F6544"/>
    <w:rsid w:val="003F7F41"/>
    <w:rsid w:val="00401926"/>
    <w:rsid w:val="00402B76"/>
    <w:rsid w:val="00404145"/>
    <w:rsid w:val="004050FA"/>
    <w:rsid w:val="00410EBB"/>
    <w:rsid w:val="00413703"/>
    <w:rsid w:val="00416F9D"/>
    <w:rsid w:val="00417618"/>
    <w:rsid w:val="00417C26"/>
    <w:rsid w:val="00420A0A"/>
    <w:rsid w:val="00421F7A"/>
    <w:rsid w:val="00423947"/>
    <w:rsid w:val="004256ED"/>
    <w:rsid w:val="00425733"/>
    <w:rsid w:val="0042669B"/>
    <w:rsid w:val="004279C6"/>
    <w:rsid w:val="00431728"/>
    <w:rsid w:val="00434BF5"/>
    <w:rsid w:val="00436EDA"/>
    <w:rsid w:val="00443DEB"/>
    <w:rsid w:val="00445AD8"/>
    <w:rsid w:val="00446949"/>
    <w:rsid w:val="0045085D"/>
    <w:rsid w:val="004517A7"/>
    <w:rsid w:val="004524AD"/>
    <w:rsid w:val="00452ABC"/>
    <w:rsid w:val="00453C6B"/>
    <w:rsid w:val="004544BC"/>
    <w:rsid w:val="00454949"/>
    <w:rsid w:val="00456E6F"/>
    <w:rsid w:val="004610B5"/>
    <w:rsid w:val="00461698"/>
    <w:rsid w:val="00464D3C"/>
    <w:rsid w:val="00466F75"/>
    <w:rsid w:val="00476BDB"/>
    <w:rsid w:val="00480977"/>
    <w:rsid w:val="00482C6B"/>
    <w:rsid w:val="00483EEF"/>
    <w:rsid w:val="00484F3B"/>
    <w:rsid w:val="00486629"/>
    <w:rsid w:val="00486938"/>
    <w:rsid w:val="00486F41"/>
    <w:rsid w:val="00492BBB"/>
    <w:rsid w:val="00494173"/>
    <w:rsid w:val="00497ACD"/>
    <w:rsid w:val="004A233D"/>
    <w:rsid w:val="004A67E3"/>
    <w:rsid w:val="004A6C9E"/>
    <w:rsid w:val="004B0C0E"/>
    <w:rsid w:val="004B16A2"/>
    <w:rsid w:val="004B2B53"/>
    <w:rsid w:val="004B2CDA"/>
    <w:rsid w:val="004B4465"/>
    <w:rsid w:val="004B4DD8"/>
    <w:rsid w:val="004B6E26"/>
    <w:rsid w:val="004B6F77"/>
    <w:rsid w:val="004B7DF4"/>
    <w:rsid w:val="004C1FAD"/>
    <w:rsid w:val="004C21C7"/>
    <w:rsid w:val="004C4AC6"/>
    <w:rsid w:val="004C4BD7"/>
    <w:rsid w:val="004C4F28"/>
    <w:rsid w:val="004C51BF"/>
    <w:rsid w:val="004C6B39"/>
    <w:rsid w:val="004D1E6E"/>
    <w:rsid w:val="004D1E89"/>
    <w:rsid w:val="004D2F17"/>
    <w:rsid w:val="004D3820"/>
    <w:rsid w:val="004D4305"/>
    <w:rsid w:val="004D503A"/>
    <w:rsid w:val="004D57E1"/>
    <w:rsid w:val="004D6D7D"/>
    <w:rsid w:val="004D782A"/>
    <w:rsid w:val="004E0271"/>
    <w:rsid w:val="004E0F1E"/>
    <w:rsid w:val="004E110C"/>
    <w:rsid w:val="004E3E1D"/>
    <w:rsid w:val="004E550A"/>
    <w:rsid w:val="004E68C6"/>
    <w:rsid w:val="004E76FA"/>
    <w:rsid w:val="004E78FE"/>
    <w:rsid w:val="004E7C70"/>
    <w:rsid w:val="004E7FE3"/>
    <w:rsid w:val="004F0AC2"/>
    <w:rsid w:val="004F0B2C"/>
    <w:rsid w:val="004F1956"/>
    <w:rsid w:val="004F3304"/>
    <w:rsid w:val="004F3438"/>
    <w:rsid w:val="004F34E4"/>
    <w:rsid w:val="004F6244"/>
    <w:rsid w:val="005009A4"/>
    <w:rsid w:val="00500D22"/>
    <w:rsid w:val="00502360"/>
    <w:rsid w:val="00502BF3"/>
    <w:rsid w:val="005049B2"/>
    <w:rsid w:val="00505F57"/>
    <w:rsid w:val="00507179"/>
    <w:rsid w:val="005072E3"/>
    <w:rsid w:val="00514A4A"/>
    <w:rsid w:val="00516624"/>
    <w:rsid w:val="00520BEE"/>
    <w:rsid w:val="00523670"/>
    <w:rsid w:val="0052392E"/>
    <w:rsid w:val="0052496E"/>
    <w:rsid w:val="00524E62"/>
    <w:rsid w:val="005272DD"/>
    <w:rsid w:val="005274E3"/>
    <w:rsid w:val="00534F88"/>
    <w:rsid w:val="005358E9"/>
    <w:rsid w:val="00535ED9"/>
    <w:rsid w:val="00540E40"/>
    <w:rsid w:val="0054149A"/>
    <w:rsid w:val="00542CDE"/>
    <w:rsid w:val="00543BD4"/>
    <w:rsid w:val="005440A5"/>
    <w:rsid w:val="0054692A"/>
    <w:rsid w:val="00547C31"/>
    <w:rsid w:val="005522C4"/>
    <w:rsid w:val="005538F8"/>
    <w:rsid w:val="005561D6"/>
    <w:rsid w:val="005569E2"/>
    <w:rsid w:val="00561D3D"/>
    <w:rsid w:val="005623D3"/>
    <w:rsid w:val="00562992"/>
    <w:rsid w:val="005633E3"/>
    <w:rsid w:val="00563859"/>
    <w:rsid w:val="00563A91"/>
    <w:rsid w:val="00564188"/>
    <w:rsid w:val="005642E8"/>
    <w:rsid w:val="005661D5"/>
    <w:rsid w:val="005708B3"/>
    <w:rsid w:val="00570CA8"/>
    <w:rsid w:val="0057106C"/>
    <w:rsid w:val="00571D4F"/>
    <w:rsid w:val="0057257E"/>
    <w:rsid w:val="00572E9A"/>
    <w:rsid w:val="00573384"/>
    <w:rsid w:val="00574D7D"/>
    <w:rsid w:val="00575617"/>
    <w:rsid w:val="00575EEB"/>
    <w:rsid w:val="005775DC"/>
    <w:rsid w:val="005852D9"/>
    <w:rsid w:val="00585BC3"/>
    <w:rsid w:val="00591673"/>
    <w:rsid w:val="005918C1"/>
    <w:rsid w:val="0059221F"/>
    <w:rsid w:val="00592E08"/>
    <w:rsid w:val="00592ECC"/>
    <w:rsid w:val="00595646"/>
    <w:rsid w:val="00597433"/>
    <w:rsid w:val="005A07D7"/>
    <w:rsid w:val="005A6C48"/>
    <w:rsid w:val="005B0268"/>
    <w:rsid w:val="005B0626"/>
    <w:rsid w:val="005B1BCD"/>
    <w:rsid w:val="005B26B8"/>
    <w:rsid w:val="005B4684"/>
    <w:rsid w:val="005B4D56"/>
    <w:rsid w:val="005B5370"/>
    <w:rsid w:val="005B5467"/>
    <w:rsid w:val="005B5A90"/>
    <w:rsid w:val="005B6C33"/>
    <w:rsid w:val="005B7B03"/>
    <w:rsid w:val="005B7C71"/>
    <w:rsid w:val="005C1C9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42E9"/>
    <w:rsid w:val="005F5627"/>
    <w:rsid w:val="005F622D"/>
    <w:rsid w:val="005F67E1"/>
    <w:rsid w:val="00600651"/>
    <w:rsid w:val="00601A34"/>
    <w:rsid w:val="0060289C"/>
    <w:rsid w:val="00603545"/>
    <w:rsid w:val="0060403E"/>
    <w:rsid w:val="0060410D"/>
    <w:rsid w:val="006048D7"/>
    <w:rsid w:val="00605703"/>
    <w:rsid w:val="0060609C"/>
    <w:rsid w:val="0060615C"/>
    <w:rsid w:val="00611D3A"/>
    <w:rsid w:val="006137DC"/>
    <w:rsid w:val="0061462B"/>
    <w:rsid w:val="0061557E"/>
    <w:rsid w:val="0061659C"/>
    <w:rsid w:val="006200AD"/>
    <w:rsid w:val="00625CF8"/>
    <w:rsid w:val="00630BA3"/>
    <w:rsid w:val="00633394"/>
    <w:rsid w:val="00633798"/>
    <w:rsid w:val="006340B7"/>
    <w:rsid w:val="00635A6C"/>
    <w:rsid w:val="006368E8"/>
    <w:rsid w:val="006409AA"/>
    <w:rsid w:val="00640F90"/>
    <w:rsid w:val="00641227"/>
    <w:rsid w:val="00641765"/>
    <w:rsid w:val="006419A2"/>
    <w:rsid w:val="006419ED"/>
    <w:rsid w:val="00641F7D"/>
    <w:rsid w:val="00643087"/>
    <w:rsid w:val="00643142"/>
    <w:rsid w:val="00643495"/>
    <w:rsid w:val="00643C38"/>
    <w:rsid w:val="00645037"/>
    <w:rsid w:val="0065185D"/>
    <w:rsid w:val="00653A1E"/>
    <w:rsid w:val="0065471C"/>
    <w:rsid w:val="006572D2"/>
    <w:rsid w:val="00660370"/>
    <w:rsid w:val="00662399"/>
    <w:rsid w:val="00663FE9"/>
    <w:rsid w:val="006659D7"/>
    <w:rsid w:val="00665FD8"/>
    <w:rsid w:val="0066723E"/>
    <w:rsid w:val="00671FBE"/>
    <w:rsid w:val="00676D0C"/>
    <w:rsid w:val="00680C10"/>
    <w:rsid w:val="00681036"/>
    <w:rsid w:val="00682AA0"/>
    <w:rsid w:val="0068347F"/>
    <w:rsid w:val="00683A30"/>
    <w:rsid w:val="006869BD"/>
    <w:rsid w:val="00691ED8"/>
    <w:rsid w:val="006920BA"/>
    <w:rsid w:val="00692DFF"/>
    <w:rsid w:val="00693EDD"/>
    <w:rsid w:val="00694067"/>
    <w:rsid w:val="00694369"/>
    <w:rsid w:val="00694450"/>
    <w:rsid w:val="006948A1"/>
    <w:rsid w:val="0069519D"/>
    <w:rsid w:val="00696540"/>
    <w:rsid w:val="00696FB7"/>
    <w:rsid w:val="006A0CB7"/>
    <w:rsid w:val="006A1179"/>
    <w:rsid w:val="006A26EC"/>
    <w:rsid w:val="006A40D3"/>
    <w:rsid w:val="006B1FAB"/>
    <w:rsid w:val="006B2E98"/>
    <w:rsid w:val="006B3700"/>
    <w:rsid w:val="006B3BD1"/>
    <w:rsid w:val="006B4913"/>
    <w:rsid w:val="006B4A31"/>
    <w:rsid w:val="006B571C"/>
    <w:rsid w:val="006B7ED9"/>
    <w:rsid w:val="006C01C4"/>
    <w:rsid w:val="006C2C77"/>
    <w:rsid w:val="006C31C9"/>
    <w:rsid w:val="006C4934"/>
    <w:rsid w:val="006C6515"/>
    <w:rsid w:val="006C6C0A"/>
    <w:rsid w:val="006C7D98"/>
    <w:rsid w:val="006C7F59"/>
    <w:rsid w:val="006D0756"/>
    <w:rsid w:val="006D28FE"/>
    <w:rsid w:val="006D34ED"/>
    <w:rsid w:val="006D74C6"/>
    <w:rsid w:val="006D776B"/>
    <w:rsid w:val="006E2705"/>
    <w:rsid w:val="006E3DC0"/>
    <w:rsid w:val="006E4A8E"/>
    <w:rsid w:val="006E6304"/>
    <w:rsid w:val="006E69EA"/>
    <w:rsid w:val="006F0028"/>
    <w:rsid w:val="006F073F"/>
    <w:rsid w:val="006F174B"/>
    <w:rsid w:val="006F175B"/>
    <w:rsid w:val="006F17B9"/>
    <w:rsid w:val="006F2A13"/>
    <w:rsid w:val="006F3098"/>
    <w:rsid w:val="006F77F0"/>
    <w:rsid w:val="006F7C19"/>
    <w:rsid w:val="007016F9"/>
    <w:rsid w:val="00702877"/>
    <w:rsid w:val="007038A9"/>
    <w:rsid w:val="0070461A"/>
    <w:rsid w:val="00707276"/>
    <w:rsid w:val="00711851"/>
    <w:rsid w:val="00712D9C"/>
    <w:rsid w:val="0071327F"/>
    <w:rsid w:val="00713F23"/>
    <w:rsid w:val="00714E03"/>
    <w:rsid w:val="00715564"/>
    <w:rsid w:val="0072212E"/>
    <w:rsid w:val="00724653"/>
    <w:rsid w:val="00724ABB"/>
    <w:rsid w:val="007250BD"/>
    <w:rsid w:val="007255BB"/>
    <w:rsid w:val="00727E1E"/>
    <w:rsid w:val="00730134"/>
    <w:rsid w:val="00730A9F"/>
    <w:rsid w:val="00731450"/>
    <w:rsid w:val="00734E2E"/>
    <w:rsid w:val="00735427"/>
    <w:rsid w:val="00735544"/>
    <w:rsid w:val="00735570"/>
    <w:rsid w:val="00735794"/>
    <w:rsid w:val="00737D21"/>
    <w:rsid w:val="00740315"/>
    <w:rsid w:val="0074031F"/>
    <w:rsid w:val="0074092D"/>
    <w:rsid w:val="00741571"/>
    <w:rsid w:val="0074265B"/>
    <w:rsid w:val="0074448E"/>
    <w:rsid w:val="00746421"/>
    <w:rsid w:val="00746CF1"/>
    <w:rsid w:val="007502AD"/>
    <w:rsid w:val="00751855"/>
    <w:rsid w:val="00752D68"/>
    <w:rsid w:val="00753E8F"/>
    <w:rsid w:val="00757808"/>
    <w:rsid w:val="00760E3B"/>
    <w:rsid w:val="00763114"/>
    <w:rsid w:val="00764F27"/>
    <w:rsid w:val="00767F44"/>
    <w:rsid w:val="007700F4"/>
    <w:rsid w:val="007737B7"/>
    <w:rsid w:val="00773855"/>
    <w:rsid w:val="00773F56"/>
    <w:rsid w:val="00775F26"/>
    <w:rsid w:val="00776430"/>
    <w:rsid w:val="00777B5D"/>
    <w:rsid w:val="00784FA8"/>
    <w:rsid w:val="00785B09"/>
    <w:rsid w:val="007866F7"/>
    <w:rsid w:val="00787921"/>
    <w:rsid w:val="00791DBA"/>
    <w:rsid w:val="007928A9"/>
    <w:rsid w:val="00794FEE"/>
    <w:rsid w:val="00797B40"/>
    <w:rsid w:val="007A0013"/>
    <w:rsid w:val="007A09A9"/>
    <w:rsid w:val="007A1C2E"/>
    <w:rsid w:val="007A3C60"/>
    <w:rsid w:val="007A6340"/>
    <w:rsid w:val="007A6500"/>
    <w:rsid w:val="007B0CF9"/>
    <w:rsid w:val="007B1F30"/>
    <w:rsid w:val="007B2941"/>
    <w:rsid w:val="007B4D0A"/>
    <w:rsid w:val="007B55CC"/>
    <w:rsid w:val="007B60E9"/>
    <w:rsid w:val="007B61F1"/>
    <w:rsid w:val="007C0DF3"/>
    <w:rsid w:val="007C1A4C"/>
    <w:rsid w:val="007C3DC9"/>
    <w:rsid w:val="007C4CB1"/>
    <w:rsid w:val="007C575D"/>
    <w:rsid w:val="007C723C"/>
    <w:rsid w:val="007D35B3"/>
    <w:rsid w:val="007D4EF0"/>
    <w:rsid w:val="007D758F"/>
    <w:rsid w:val="007E017F"/>
    <w:rsid w:val="007E0B35"/>
    <w:rsid w:val="007E2FE2"/>
    <w:rsid w:val="007E3DC0"/>
    <w:rsid w:val="007E5E09"/>
    <w:rsid w:val="007E6541"/>
    <w:rsid w:val="007E6E31"/>
    <w:rsid w:val="007F027C"/>
    <w:rsid w:val="007F1883"/>
    <w:rsid w:val="007F2D4A"/>
    <w:rsid w:val="007F4BE9"/>
    <w:rsid w:val="007F4E10"/>
    <w:rsid w:val="007F5765"/>
    <w:rsid w:val="007F578A"/>
    <w:rsid w:val="007F673C"/>
    <w:rsid w:val="007F6B20"/>
    <w:rsid w:val="00801073"/>
    <w:rsid w:val="008023C0"/>
    <w:rsid w:val="00802436"/>
    <w:rsid w:val="00802BB8"/>
    <w:rsid w:val="0080361A"/>
    <w:rsid w:val="00805039"/>
    <w:rsid w:val="00805F1E"/>
    <w:rsid w:val="008077F5"/>
    <w:rsid w:val="0081096E"/>
    <w:rsid w:val="008149A0"/>
    <w:rsid w:val="00820A0B"/>
    <w:rsid w:val="00821A84"/>
    <w:rsid w:val="00821ADC"/>
    <w:rsid w:val="008256A3"/>
    <w:rsid w:val="00827522"/>
    <w:rsid w:val="00827649"/>
    <w:rsid w:val="00827792"/>
    <w:rsid w:val="00827E26"/>
    <w:rsid w:val="0083146F"/>
    <w:rsid w:val="00831BDB"/>
    <w:rsid w:val="00832803"/>
    <w:rsid w:val="008348F2"/>
    <w:rsid w:val="00835F5D"/>
    <w:rsid w:val="008364C0"/>
    <w:rsid w:val="00837AB4"/>
    <w:rsid w:val="00842974"/>
    <w:rsid w:val="008440B7"/>
    <w:rsid w:val="00846137"/>
    <w:rsid w:val="00846AF8"/>
    <w:rsid w:val="00847192"/>
    <w:rsid w:val="0084750F"/>
    <w:rsid w:val="00847CEC"/>
    <w:rsid w:val="00847D17"/>
    <w:rsid w:val="00847FF7"/>
    <w:rsid w:val="00852004"/>
    <w:rsid w:val="008525C5"/>
    <w:rsid w:val="0085603B"/>
    <w:rsid w:val="00856484"/>
    <w:rsid w:val="00862291"/>
    <w:rsid w:val="00862362"/>
    <w:rsid w:val="00863F52"/>
    <w:rsid w:val="00864475"/>
    <w:rsid w:val="00864D73"/>
    <w:rsid w:val="0086792B"/>
    <w:rsid w:val="00870093"/>
    <w:rsid w:val="008704FD"/>
    <w:rsid w:val="00870EC9"/>
    <w:rsid w:val="008714CC"/>
    <w:rsid w:val="008722B4"/>
    <w:rsid w:val="00872470"/>
    <w:rsid w:val="0087331E"/>
    <w:rsid w:val="008734F6"/>
    <w:rsid w:val="00874CB2"/>
    <w:rsid w:val="0088038C"/>
    <w:rsid w:val="00882784"/>
    <w:rsid w:val="0088661B"/>
    <w:rsid w:val="00886BE1"/>
    <w:rsid w:val="008872F3"/>
    <w:rsid w:val="00891436"/>
    <w:rsid w:val="00891A02"/>
    <w:rsid w:val="0089214D"/>
    <w:rsid w:val="00892A97"/>
    <w:rsid w:val="00893B49"/>
    <w:rsid w:val="00895056"/>
    <w:rsid w:val="008975CF"/>
    <w:rsid w:val="008A055D"/>
    <w:rsid w:val="008A1970"/>
    <w:rsid w:val="008A6B24"/>
    <w:rsid w:val="008A7A58"/>
    <w:rsid w:val="008B623C"/>
    <w:rsid w:val="008B6F20"/>
    <w:rsid w:val="008B6F3A"/>
    <w:rsid w:val="008B7AA1"/>
    <w:rsid w:val="008B7FA9"/>
    <w:rsid w:val="008C03FE"/>
    <w:rsid w:val="008C0CBB"/>
    <w:rsid w:val="008C14D7"/>
    <w:rsid w:val="008C4C5A"/>
    <w:rsid w:val="008C4D84"/>
    <w:rsid w:val="008C4F11"/>
    <w:rsid w:val="008C58F5"/>
    <w:rsid w:val="008C6176"/>
    <w:rsid w:val="008C6218"/>
    <w:rsid w:val="008C62F8"/>
    <w:rsid w:val="008C6AB9"/>
    <w:rsid w:val="008D02B1"/>
    <w:rsid w:val="008D2BF2"/>
    <w:rsid w:val="008D5355"/>
    <w:rsid w:val="008D63BB"/>
    <w:rsid w:val="008D77DF"/>
    <w:rsid w:val="008D7AA8"/>
    <w:rsid w:val="008E020C"/>
    <w:rsid w:val="008E1F0E"/>
    <w:rsid w:val="008E20FF"/>
    <w:rsid w:val="008E30EC"/>
    <w:rsid w:val="008E63FC"/>
    <w:rsid w:val="008E6E38"/>
    <w:rsid w:val="008F0BFF"/>
    <w:rsid w:val="008F0F06"/>
    <w:rsid w:val="008F1F2F"/>
    <w:rsid w:val="008F5C4A"/>
    <w:rsid w:val="00903D5A"/>
    <w:rsid w:val="00904754"/>
    <w:rsid w:val="009065C9"/>
    <w:rsid w:val="00912710"/>
    <w:rsid w:val="009140A9"/>
    <w:rsid w:val="0091621C"/>
    <w:rsid w:val="009170D8"/>
    <w:rsid w:val="00921CA4"/>
    <w:rsid w:val="00921DA9"/>
    <w:rsid w:val="00921F63"/>
    <w:rsid w:val="00922E17"/>
    <w:rsid w:val="00923AB6"/>
    <w:rsid w:val="00923C6F"/>
    <w:rsid w:val="009244F1"/>
    <w:rsid w:val="009246CA"/>
    <w:rsid w:val="0092496C"/>
    <w:rsid w:val="00925621"/>
    <w:rsid w:val="00926593"/>
    <w:rsid w:val="00926FFE"/>
    <w:rsid w:val="0092707A"/>
    <w:rsid w:val="00930772"/>
    <w:rsid w:val="009307D1"/>
    <w:rsid w:val="00931050"/>
    <w:rsid w:val="009318A6"/>
    <w:rsid w:val="00931D4A"/>
    <w:rsid w:val="00933950"/>
    <w:rsid w:val="00933DE0"/>
    <w:rsid w:val="00934A53"/>
    <w:rsid w:val="00935249"/>
    <w:rsid w:val="0093586F"/>
    <w:rsid w:val="00936B8E"/>
    <w:rsid w:val="00937B87"/>
    <w:rsid w:val="00937D9E"/>
    <w:rsid w:val="00940839"/>
    <w:rsid w:val="00940A3D"/>
    <w:rsid w:val="00940AB6"/>
    <w:rsid w:val="00940DBE"/>
    <w:rsid w:val="0094117A"/>
    <w:rsid w:val="00941E70"/>
    <w:rsid w:val="00943043"/>
    <w:rsid w:val="00943BCD"/>
    <w:rsid w:val="009446FE"/>
    <w:rsid w:val="0094526F"/>
    <w:rsid w:val="00946681"/>
    <w:rsid w:val="00946799"/>
    <w:rsid w:val="009471E0"/>
    <w:rsid w:val="00947B80"/>
    <w:rsid w:val="0095046C"/>
    <w:rsid w:val="00950AD6"/>
    <w:rsid w:val="00955E16"/>
    <w:rsid w:val="009564C7"/>
    <w:rsid w:val="00957E10"/>
    <w:rsid w:val="00960012"/>
    <w:rsid w:val="00960471"/>
    <w:rsid w:val="00961523"/>
    <w:rsid w:val="009618CA"/>
    <w:rsid w:val="009620C1"/>
    <w:rsid w:val="00963741"/>
    <w:rsid w:val="00963C66"/>
    <w:rsid w:val="00964809"/>
    <w:rsid w:val="00964A17"/>
    <w:rsid w:val="00965C1D"/>
    <w:rsid w:val="009668FE"/>
    <w:rsid w:val="00970BD1"/>
    <w:rsid w:val="009721B3"/>
    <w:rsid w:val="00973C0B"/>
    <w:rsid w:val="00974C66"/>
    <w:rsid w:val="0097538C"/>
    <w:rsid w:val="00976C4D"/>
    <w:rsid w:val="00976D8C"/>
    <w:rsid w:val="0097790B"/>
    <w:rsid w:val="0098086A"/>
    <w:rsid w:val="009822AA"/>
    <w:rsid w:val="00982F14"/>
    <w:rsid w:val="00983A38"/>
    <w:rsid w:val="00983E46"/>
    <w:rsid w:val="00984FA2"/>
    <w:rsid w:val="00985262"/>
    <w:rsid w:val="009864D4"/>
    <w:rsid w:val="00987D85"/>
    <w:rsid w:val="00990228"/>
    <w:rsid w:val="009903B6"/>
    <w:rsid w:val="00994113"/>
    <w:rsid w:val="009944C4"/>
    <w:rsid w:val="009946EF"/>
    <w:rsid w:val="00994D5D"/>
    <w:rsid w:val="00995897"/>
    <w:rsid w:val="0099739A"/>
    <w:rsid w:val="009A02C9"/>
    <w:rsid w:val="009A33A2"/>
    <w:rsid w:val="009A468D"/>
    <w:rsid w:val="009A4F32"/>
    <w:rsid w:val="009B43AB"/>
    <w:rsid w:val="009C1082"/>
    <w:rsid w:val="009C169E"/>
    <w:rsid w:val="009C5665"/>
    <w:rsid w:val="009C6EC9"/>
    <w:rsid w:val="009C79AA"/>
    <w:rsid w:val="009D3ABB"/>
    <w:rsid w:val="009D4298"/>
    <w:rsid w:val="009D4349"/>
    <w:rsid w:val="009D7F47"/>
    <w:rsid w:val="009E2570"/>
    <w:rsid w:val="009E3344"/>
    <w:rsid w:val="009E5419"/>
    <w:rsid w:val="009E635F"/>
    <w:rsid w:val="009E77A1"/>
    <w:rsid w:val="009E77B1"/>
    <w:rsid w:val="009E7E64"/>
    <w:rsid w:val="009F0B40"/>
    <w:rsid w:val="009F1E8C"/>
    <w:rsid w:val="009F2BA4"/>
    <w:rsid w:val="009F3DA4"/>
    <w:rsid w:val="009F4AD8"/>
    <w:rsid w:val="009F58F2"/>
    <w:rsid w:val="009F5E12"/>
    <w:rsid w:val="009F6B42"/>
    <w:rsid w:val="009F6B91"/>
    <w:rsid w:val="009F6F0F"/>
    <w:rsid w:val="00A0183A"/>
    <w:rsid w:val="00A02346"/>
    <w:rsid w:val="00A03C45"/>
    <w:rsid w:val="00A05105"/>
    <w:rsid w:val="00A067A2"/>
    <w:rsid w:val="00A11578"/>
    <w:rsid w:val="00A11AF2"/>
    <w:rsid w:val="00A14A26"/>
    <w:rsid w:val="00A16EFE"/>
    <w:rsid w:val="00A17280"/>
    <w:rsid w:val="00A2003E"/>
    <w:rsid w:val="00A20B67"/>
    <w:rsid w:val="00A23328"/>
    <w:rsid w:val="00A23C55"/>
    <w:rsid w:val="00A24FA5"/>
    <w:rsid w:val="00A25B31"/>
    <w:rsid w:val="00A26A15"/>
    <w:rsid w:val="00A27BC9"/>
    <w:rsid w:val="00A30CF3"/>
    <w:rsid w:val="00A313C8"/>
    <w:rsid w:val="00A31B8B"/>
    <w:rsid w:val="00A32D00"/>
    <w:rsid w:val="00A33B5D"/>
    <w:rsid w:val="00A34CD1"/>
    <w:rsid w:val="00A352B7"/>
    <w:rsid w:val="00A35B13"/>
    <w:rsid w:val="00A3642C"/>
    <w:rsid w:val="00A379A7"/>
    <w:rsid w:val="00A40830"/>
    <w:rsid w:val="00A42696"/>
    <w:rsid w:val="00A43607"/>
    <w:rsid w:val="00A43B59"/>
    <w:rsid w:val="00A47A47"/>
    <w:rsid w:val="00A47FD3"/>
    <w:rsid w:val="00A51D7C"/>
    <w:rsid w:val="00A52290"/>
    <w:rsid w:val="00A52727"/>
    <w:rsid w:val="00A5320B"/>
    <w:rsid w:val="00A5340E"/>
    <w:rsid w:val="00A53CC5"/>
    <w:rsid w:val="00A545C1"/>
    <w:rsid w:val="00A55F27"/>
    <w:rsid w:val="00A569FA"/>
    <w:rsid w:val="00A57D70"/>
    <w:rsid w:val="00A57D84"/>
    <w:rsid w:val="00A57F47"/>
    <w:rsid w:val="00A60C96"/>
    <w:rsid w:val="00A632EB"/>
    <w:rsid w:val="00A71A9A"/>
    <w:rsid w:val="00A737A5"/>
    <w:rsid w:val="00A75ECE"/>
    <w:rsid w:val="00A77AD0"/>
    <w:rsid w:val="00A803CA"/>
    <w:rsid w:val="00A8304A"/>
    <w:rsid w:val="00A83C5E"/>
    <w:rsid w:val="00A83F07"/>
    <w:rsid w:val="00A85091"/>
    <w:rsid w:val="00A851DF"/>
    <w:rsid w:val="00A86EC3"/>
    <w:rsid w:val="00A872C6"/>
    <w:rsid w:val="00A9485F"/>
    <w:rsid w:val="00A948FF"/>
    <w:rsid w:val="00A95360"/>
    <w:rsid w:val="00A962A9"/>
    <w:rsid w:val="00A978CF"/>
    <w:rsid w:val="00AA146F"/>
    <w:rsid w:val="00AA36F7"/>
    <w:rsid w:val="00AA3F88"/>
    <w:rsid w:val="00AA4BED"/>
    <w:rsid w:val="00AB0703"/>
    <w:rsid w:val="00AB1D38"/>
    <w:rsid w:val="00AB38F4"/>
    <w:rsid w:val="00AB3CEE"/>
    <w:rsid w:val="00AB5169"/>
    <w:rsid w:val="00AB6719"/>
    <w:rsid w:val="00AB76B1"/>
    <w:rsid w:val="00AB797B"/>
    <w:rsid w:val="00AC1484"/>
    <w:rsid w:val="00AC557B"/>
    <w:rsid w:val="00AC7CC6"/>
    <w:rsid w:val="00AC7D10"/>
    <w:rsid w:val="00AD3C5F"/>
    <w:rsid w:val="00AD4F5D"/>
    <w:rsid w:val="00AD618E"/>
    <w:rsid w:val="00AD69C6"/>
    <w:rsid w:val="00AD7712"/>
    <w:rsid w:val="00AE19EE"/>
    <w:rsid w:val="00AE1ACA"/>
    <w:rsid w:val="00AE2174"/>
    <w:rsid w:val="00AE2C69"/>
    <w:rsid w:val="00AE4321"/>
    <w:rsid w:val="00AE4EDB"/>
    <w:rsid w:val="00AE67B1"/>
    <w:rsid w:val="00AE7E50"/>
    <w:rsid w:val="00AF20D9"/>
    <w:rsid w:val="00AF52E2"/>
    <w:rsid w:val="00AF5C21"/>
    <w:rsid w:val="00AF6FA5"/>
    <w:rsid w:val="00AF7860"/>
    <w:rsid w:val="00AF7FBF"/>
    <w:rsid w:val="00B011EB"/>
    <w:rsid w:val="00B0207C"/>
    <w:rsid w:val="00B03138"/>
    <w:rsid w:val="00B03E19"/>
    <w:rsid w:val="00B0458F"/>
    <w:rsid w:val="00B052F2"/>
    <w:rsid w:val="00B05D2D"/>
    <w:rsid w:val="00B06477"/>
    <w:rsid w:val="00B06F44"/>
    <w:rsid w:val="00B07CC4"/>
    <w:rsid w:val="00B11208"/>
    <w:rsid w:val="00B1131F"/>
    <w:rsid w:val="00B125E7"/>
    <w:rsid w:val="00B13E72"/>
    <w:rsid w:val="00B1611E"/>
    <w:rsid w:val="00B17542"/>
    <w:rsid w:val="00B1756D"/>
    <w:rsid w:val="00B215AA"/>
    <w:rsid w:val="00B21FEE"/>
    <w:rsid w:val="00B2224C"/>
    <w:rsid w:val="00B22AB2"/>
    <w:rsid w:val="00B23385"/>
    <w:rsid w:val="00B23630"/>
    <w:rsid w:val="00B26A53"/>
    <w:rsid w:val="00B30252"/>
    <w:rsid w:val="00B30DAC"/>
    <w:rsid w:val="00B31DF0"/>
    <w:rsid w:val="00B35B4F"/>
    <w:rsid w:val="00B35F1D"/>
    <w:rsid w:val="00B37C00"/>
    <w:rsid w:val="00B37F79"/>
    <w:rsid w:val="00B427AB"/>
    <w:rsid w:val="00B44897"/>
    <w:rsid w:val="00B45075"/>
    <w:rsid w:val="00B4513F"/>
    <w:rsid w:val="00B4673C"/>
    <w:rsid w:val="00B47D6F"/>
    <w:rsid w:val="00B502E7"/>
    <w:rsid w:val="00B50CDD"/>
    <w:rsid w:val="00B51349"/>
    <w:rsid w:val="00B527BC"/>
    <w:rsid w:val="00B53111"/>
    <w:rsid w:val="00B53574"/>
    <w:rsid w:val="00B546F3"/>
    <w:rsid w:val="00B54E53"/>
    <w:rsid w:val="00B554E5"/>
    <w:rsid w:val="00B56D44"/>
    <w:rsid w:val="00B64155"/>
    <w:rsid w:val="00B65443"/>
    <w:rsid w:val="00B6790B"/>
    <w:rsid w:val="00B70532"/>
    <w:rsid w:val="00B70E66"/>
    <w:rsid w:val="00B7228B"/>
    <w:rsid w:val="00B722D2"/>
    <w:rsid w:val="00B72C2C"/>
    <w:rsid w:val="00B733AE"/>
    <w:rsid w:val="00B74362"/>
    <w:rsid w:val="00B7476C"/>
    <w:rsid w:val="00B77321"/>
    <w:rsid w:val="00B80EB1"/>
    <w:rsid w:val="00B8361C"/>
    <w:rsid w:val="00B86054"/>
    <w:rsid w:val="00B86550"/>
    <w:rsid w:val="00B92631"/>
    <w:rsid w:val="00B94914"/>
    <w:rsid w:val="00B962FE"/>
    <w:rsid w:val="00BA0CD0"/>
    <w:rsid w:val="00BA1B68"/>
    <w:rsid w:val="00BA6958"/>
    <w:rsid w:val="00BA6B42"/>
    <w:rsid w:val="00BA6EB1"/>
    <w:rsid w:val="00BA6FA5"/>
    <w:rsid w:val="00BA7E72"/>
    <w:rsid w:val="00BB34E9"/>
    <w:rsid w:val="00BB55E5"/>
    <w:rsid w:val="00BB587F"/>
    <w:rsid w:val="00BB71CC"/>
    <w:rsid w:val="00BC0606"/>
    <w:rsid w:val="00BC2C21"/>
    <w:rsid w:val="00BC32B3"/>
    <w:rsid w:val="00BC681F"/>
    <w:rsid w:val="00BC7800"/>
    <w:rsid w:val="00BD07FB"/>
    <w:rsid w:val="00BD16C4"/>
    <w:rsid w:val="00BD1BEF"/>
    <w:rsid w:val="00BD277D"/>
    <w:rsid w:val="00BD460B"/>
    <w:rsid w:val="00BD511B"/>
    <w:rsid w:val="00BD5F50"/>
    <w:rsid w:val="00BD7C6E"/>
    <w:rsid w:val="00BE01E4"/>
    <w:rsid w:val="00BE29AD"/>
    <w:rsid w:val="00BE3F44"/>
    <w:rsid w:val="00BE4E70"/>
    <w:rsid w:val="00BE529A"/>
    <w:rsid w:val="00BE7BFD"/>
    <w:rsid w:val="00BE7EEA"/>
    <w:rsid w:val="00BF0187"/>
    <w:rsid w:val="00BF23FD"/>
    <w:rsid w:val="00BF3751"/>
    <w:rsid w:val="00BF68CF"/>
    <w:rsid w:val="00BF7763"/>
    <w:rsid w:val="00C01DB3"/>
    <w:rsid w:val="00C01DF7"/>
    <w:rsid w:val="00C04A32"/>
    <w:rsid w:val="00C11396"/>
    <w:rsid w:val="00C12F8B"/>
    <w:rsid w:val="00C1378A"/>
    <w:rsid w:val="00C1396D"/>
    <w:rsid w:val="00C17084"/>
    <w:rsid w:val="00C17533"/>
    <w:rsid w:val="00C206F1"/>
    <w:rsid w:val="00C20FEA"/>
    <w:rsid w:val="00C22F40"/>
    <w:rsid w:val="00C2436E"/>
    <w:rsid w:val="00C27BB2"/>
    <w:rsid w:val="00C314CC"/>
    <w:rsid w:val="00C32A80"/>
    <w:rsid w:val="00C364F9"/>
    <w:rsid w:val="00C366B8"/>
    <w:rsid w:val="00C37922"/>
    <w:rsid w:val="00C40E41"/>
    <w:rsid w:val="00C40EC2"/>
    <w:rsid w:val="00C40F5E"/>
    <w:rsid w:val="00C41B64"/>
    <w:rsid w:val="00C434BA"/>
    <w:rsid w:val="00C44395"/>
    <w:rsid w:val="00C44F46"/>
    <w:rsid w:val="00C46110"/>
    <w:rsid w:val="00C46595"/>
    <w:rsid w:val="00C47580"/>
    <w:rsid w:val="00C52072"/>
    <w:rsid w:val="00C54354"/>
    <w:rsid w:val="00C555AC"/>
    <w:rsid w:val="00C55DAF"/>
    <w:rsid w:val="00C56455"/>
    <w:rsid w:val="00C61A20"/>
    <w:rsid w:val="00C622E2"/>
    <w:rsid w:val="00C62FC8"/>
    <w:rsid w:val="00C654DA"/>
    <w:rsid w:val="00C655CD"/>
    <w:rsid w:val="00C65E89"/>
    <w:rsid w:val="00C7235E"/>
    <w:rsid w:val="00C73AD8"/>
    <w:rsid w:val="00C805D0"/>
    <w:rsid w:val="00C81542"/>
    <w:rsid w:val="00C8198C"/>
    <w:rsid w:val="00C82921"/>
    <w:rsid w:val="00C82AC3"/>
    <w:rsid w:val="00C82E6E"/>
    <w:rsid w:val="00C90594"/>
    <w:rsid w:val="00C9524C"/>
    <w:rsid w:val="00C95499"/>
    <w:rsid w:val="00C9567D"/>
    <w:rsid w:val="00C9594B"/>
    <w:rsid w:val="00C95F88"/>
    <w:rsid w:val="00CA2991"/>
    <w:rsid w:val="00CA2BAF"/>
    <w:rsid w:val="00CA4B4E"/>
    <w:rsid w:val="00CA5C82"/>
    <w:rsid w:val="00CA6891"/>
    <w:rsid w:val="00CA6DC2"/>
    <w:rsid w:val="00CB1A85"/>
    <w:rsid w:val="00CB2296"/>
    <w:rsid w:val="00CB37BD"/>
    <w:rsid w:val="00CB4066"/>
    <w:rsid w:val="00CB4445"/>
    <w:rsid w:val="00CB46FA"/>
    <w:rsid w:val="00CB5203"/>
    <w:rsid w:val="00CB5EC3"/>
    <w:rsid w:val="00CB7094"/>
    <w:rsid w:val="00CC1273"/>
    <w:rsid w:val="00CC1529"/>
    <w:rsid w:val="00CC2D7C"/>
    <w:rsid w:val="00CC2F23"/>
    <w:rsid w:val="00CC304A"/>
    <w:rsid w:val="00CC3DCB"/>
    <w:rsid w:val="00CC4C1A"/>
    <w:rsid w:val="00CC4DFF"/>
    <w:rsid w:val="00CC55F5"/>
    <w:rsid w:val="00CC6221"/>
    <w:rsid w:val="00CC6A7A"/>
    <w:rsid w:val="00CC7E1E"/>
    <w:rsid w:val="00CD07FD"/>
    <w:rsid w:val="00CD149D"/>
    <w:rsid w:val="00CD1F62"/>
    <w:rsid w:val="00CD26A9"/>
    <w:rsid w:val="00CD3AE6"/>
    <w:rsid w:val="00CD4190"/>
    <w:rsid w:val="00CD601C"/>
    <w:rsid w:val="00CD6726"/>
    <w:rsid w:val="00CD674B"/>
    <w:rsid w:val="00CE1073"/>
    <w:rsid w:val="00CE1D41"/>
    <w:rsid w:val="00CE2DA9"/>
    <w:rsid w:val="00CE4380"/>
    <w:rsid w:val="00CE7367"/>
    <w:rsid w:val="00CE7B6F"/>
    <w:rsid w:val="00CF5C77"/>
    <w:rsid w:val="00CF6251"/>
    <w:rsid w:val="00CF66A0"/>
    <w:rsid w:val="00CF7014"/>
    <w:rsid w:val="00D01251"/>
    <w:rsid w:val="00D01641"/>
    <w:rsid w:val="00D03B5E"/>
    <w:rsid w:val="00D044CE"/>
    <w:rsid w:val="00D052A5"/>
    <w:rsid w:val="00D07B97"/>
    <w:rsid w:val="00D07E64"/>
    <w:rsid w:val="00D109AA"/>
    <w:rsid w:val="00D1143A"/>
    <w:rsid w:val="00D135A4"/>
    <w:rsid w:val="00D13C16"/>
    <w:rsid w:val="00D15762"/>
    <w:rsid w:val="00D1646E"/>
    <w:rsid w:val="00D1778E"/>
    <w:rsid w:val="00D21F9F"/>
    <w:rsid w:val="00D22189"/>
    <w:rsid w:val="00D22706"/>
    <w:rsid w:val="00D2381A"/>
    <w:rsid w:val="00D23D7D"/>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754"/>
    <w:rsid w:val="00D60AE4"/>
    <w:rsid w:val="00D60DC1"/>
    <w:rsid w:val="00D6131E"/>
    <w:rsid w:val="00D62B47"/>
    <w:rsid w:val="00D63C87"/>
    <w:rsid w:val="00D67D64"/>
    <w:rsid w:val="00D7090C"/>
    <w:rsid w:val="00D72CF2"/>
    <w:rsid w:val="00D7452C"/>
    <w:rsid w:val="00D74669"/>
    <w:rsid w:val="00D74936"/>
    <w:rsid w:val="00D75BED"/>
    <w:rsid w:val="00D76341"/>
    <w:rsid w:val="00D76A78"/>
    <w:rsid w:val="00D76DD1"/>
    <w:rsid w:val="00D77463"/>
    <w:rsid w:val="00D775BC"/>
    <w:rsid w:val="00D77A19"/>
    <w:rsid w:val="00D833F0"/>
    <w:rsid w:val="00D8368E"/>
    <w:rsid w:val="00D841D3"/>
    <w:rsid w:val="00D84989"/>
    <w:rsid w:val="00D84C9E"/>
    <w:rsid w:val="00D851FF"/>
    <w:rsid w:val="00D85E36"/>
    <w:rsid w:val="00D86E49"/>
    <w:rsid w:val="00D87138"/>
    <w:rsid w:val="00D93B5F"/>
    <w:rsid w:val="00D9657C"/>
    <w:rsid w:val="00DA21A8"/>
    <w:rsid w:val="00DB3567"/>
    <w:rsid w:val="00DB4D22"/>
    <w:rsid w:val="00DB5D6B"/>
    <w:rsid w:val="00DB6C44"/>
    <w:rsid w:val="00DC029D"/>
    <w:rsid w:val="00DC1487"/>
    <w:rsid w:val="00DC1BC1"/>
    <w:rsid w:val="00DC1E15"/>
    <w:rsid w:val="00DC2236"/>
    <w:rsid w:val="00DC5590"/>
    <w:rsid w:val="00DC623F"/>
    <w:rsid w:val="00DC632E"/>
    <w:rsid w:val="00DC6625"/>
    <w:rsid w:val="00DC7CD7"/>
    <w:rsid w:val="00DD1DCF"/>
    <w:rsid w:val="00DD2E00"/>
    <w:rsid w:val="00DD56FA"/>
    <w:rsid w:val="00DD5EC9"/>
    <w:rsid w:val="00DD76BF"/>
    <w:rsid w:val="00DD788A"/>
    <w:rsid w:val="00DE03EE"/>
    <w:rsid w:val="00DE2448"/>
    <w:rsid w:val="00DE260B"/>
    <w:rsid w:val="00DE2D89"/>
    <w:rsid w:val="00DE3D82"/>
    <w:rsid w:val="00DE4B51"/>
    <w:rsid w:val="00DE5470"/>
    <w:rsid w:val="00DE5EB5"/>
    <w:rsid w:val="00DF15D0"/>
    <w:rsid w:val="00DF1B82"/>
    <w:rsid w:val="00DF3679"/>
    <w:rsid w:val="00DF3D71"/>
    <w:rsid w:val="00DF7A69"/>
    <w:rsid w:val="00DF7D9C"/>
    <w:rsid w:val="00E00407"/>
    <w:rsid w:val="00E04026"/>
    <w:rsid w:val="00E07586"/>
    <w:rsid w:val="00E075B5"/>
    <w:rsid w:val="00E07941"/>
    <w:rsid w:val="00E12120"/>
    <w:rsid w:val="00E121AE"/>
    <w:rsid w:val="00E127EA"/>
    <w:rsid w:val="00E1401F"/>
    <w:rsid w:val="00E150EF"/>
    <w:rsid w:val="00E15879"/>
    <w:rsid w:val="00E15B00"/>
    <w:rsid w:val="00E1729A"/>
    <w:rsid w:val="00E17507"/>
    <w:rsid w:val="00E2049C"/>
    <w:rsid w:val="00E219C1"/>
    <w:rsid w:val="00E21D64"/>
    <w:rsid w:val="00E2202C"/>
    <w:rsid w:val="00E2423D"/>
    <w:rsid w:val="00E2467D"/>
    <w:rsid w:val="00E246F1"/>
    <w:rsid w:val="00E27586"/>
    <w:rsid w:val="00E27FF4"/>
    <w:rsid w:val="00E30209"/>
    <w:rsid w:val="00E3078E"/>
    <w:rsid w:val="00E3223F"/>
    <w:rsid w:val="00E3617A"/>
    <w:rsid w:val="00E36AC6"/>
    <w:rsid w:val="00E37DA6"/>
    <w:rsid w:val="00E405A8"/>
    <w:rsid w:val="00E41037"/>
    <w:rsid w:val="00E41D3A"/>
    <w:rsid w:val="00E4305B"/>
    <w:rsid w:val="00E4320E"/>
    <w:rsid w:val="00E44CC7"/>
    <w:rsid w:val="00E47D4E"/>
    <w:rsid w:val="00E504F5"/>
    <w:rsid w:val="00E50EDA"/>
    <w:rsid w:val="00E52397"/>
    <w:rsid w:val="00E540F2"/>
    <w:rsid w:val="00E606FB"/>
    <w:rsid w:val="00E61CED"/>
    <w:rsid w:val="00E61DAE"/>
    <w:rsid w:val="00E61E10"/>
    <w:rsid w:val="00E6394D"/>
    <w:rsid w:val="00E63AAB"/>
    <w:rsid w:val="00E63CFD"/>
    <w:rsid w:val="00E663B7"/>
    <w:rsid w:val="00E7440D"/>
    <w:rsid w:val="00E74EF2"/>
    <w:rsid w:val="00E76BEF"/>
    <w:rsid w:val="00E8059C"/>
    <w:rsid w:val="00E81BC0"/>
    <w:rsid w:val="00E834AE"/>
    <w:rsid w:val="00E84C40"/>
    <w:rsid w:val="00E86208"/>
    <w:rsid w:val="00E86468"/>
    <w:rsid w:val="00E87859"/>
    <w:rsid w:val="00E91213"/>
    <w:rsid w:val="00E9401D"/>
    <w:rsid w:val="00E946B4"/>
    <w:rsid w:val="00E94CF4"/>
    <w:rsid w:val="00E9516D"/>
    <w:rsid w:val="00E96E96"/>
    <w:rsid w:val="00E97128"/>
    <w:rsid w:val="00E9734D"/>
    <w:rsid w:val="00E974A0"/>
    <w:rsid w:val="00E975BC"/>
    <w:rsid w:val="00EA0F58"/>
    <w:rsid w:val="00EA1292"/>
    <w:rsid w:val="00EA3679"/>
    <w:rsid w:val="00EA5806"/>
    <w:rsid w:val="00EB1B2C"/>
    <w:rsid w:val="00EB4E73"/>
    <w:rsid w:val="00EB5158"/>
    <w:rsid w:val="00EB5503"/>
    <w:rsid w:val="00EC0A4E"/>
    <w:rsid w:val="00EC1D51"/>
    <w:rsid w:val="00EC3DF3"/>
    <w:rsid w:val="00EC48E6"/>
    <w:rsid w:val="00EC559B"/>
    <w:rsid w:val="00EC5BEE"/>
    <w:rsid w:val="00EC75F2"/>
    <w:rsid w:val="00ED0133"/>
    <w:rsid w:val="00ED1666"/>
    <w:rsid w:val="00ED1B87"/>
    <w:rsid w:val="00ED2A6E"/>
    <w:rsid w:val="00ED2E08"/>
    <w:rsid w:val="00ED4339"/>
    <w:rsid w:val="00EE1197"/>
    <w:rsid w:val="00EE1AF7"/>
    <w:rsid w:val="00EE3C36"/>
    <w:rsid w:val="00EE523A"/>
    <w:rsid w:val="00EE7DAF"/>
    <w:rsid w:val="00EE7E09"/>
    <w:rsid w:val="00EF1F1E"/>
    <w:rsid w:val="00EF2BE0"/>
    <w:rsid w:val="00EF32F8"/>
    <w:rsid w:val="00EF41AD"/>
    <w:rsid w:val="00EF59AE"/>
    <w:rsid w:val="00EF6249"/>
    <w:rsid w:val="00EF6B33"/>
    <w:rsid w:val="00EF7F8B"/>
    <w:rsid w:val="00F01884"/>
    <w:rsid w:val="00F0395B"/>
    <w:rsid w:val="00F0406F"/>
    <w:rsid w:val="00F0502E"/>
    <w:rsid w:val="00F06200"/>
    <w:rsid w:val="00F07C53"/>
    <w:rsid w:val="00F10C40"/>
    <w:rsid w:val="00F15336"/>
    <w:rsid w:val="00F170E1"/>
    <w:rsid w:val="00F21AEF"/>
    <w:rsid w:val="00F224F3"/>
    <w:rsid w:val="00F22C2B"/>
    <w:rsid w:val="00F22C93"/>
    <w:rsid w:val="00F22DAA"/>
    <w:rsid w:val="00F241C3"/>
    <w:rsid w:val="00F245AB"/>
    <w:rsid w:val="00F254B1"/>
    <w:rsid w:val="00F2550E"/>
    <w:rsid w:val="00F2624D"/>
    <w:rsid w:val="00F27574"/>
    <w:rsid w:val="00F30EE9"/>
    <w:rsid w:val="00F31905"/>
    <w:rsid w:val="00F33D07"/>
    <w:rsid w:val="00F34D09"/>
    <w:rsid w:val="00F35157"/>
    <w:rsid w:val="00F35B16"/>
    <w:rsid w:val="00F365C6"/>
    <w:rsid w:val="00F37291"/>
    <w:rsid w:val="00F411A0"/>
    <w:rsid w:val="00F46BC0"/>
    <w:rsid w:val="00F510FB"/>
    <w:rsid w:val="00F610AB"/>
    <w:rsid w:val="00F61C42"/>
    <w:rsid w:val="00F61D27"/>
    <w:rsid w:val="00F64B77"/>
    <w:rsid w:val="00F70CB2"/>
    <w:rsid w:val="00F72D67"/>
    <w:rsid w:val="00F73B0F"/>
    <w:rsid w:val="00F74585"/>
    <w:rsid w:val="00F74930"/>
    <w:rsid w:val="00F75EB8"/>
    <w:rsid w:val="00F7765C"/>
    <w:rsid w:val="00F82EC1"/>
    <w:rsid w:val="00F872F0"/>
    <w:rsid w:val="00F87394"/>
    <w:rsid w:val="00F87DDA"/>
    <w:rsid w:val="00F905BC"/>
    <w:rsid w:val="00F93EC2"/>
    <w:rsid w:val="00F95DBD"/>
    <w:rsid w:val="00FA07BD"/>
    <w:rsid w:val="00FA14CF"/>
    <w:rsid w:val="00FA52B2"/>
    <w:rsid w:val="00FA7F23"/>
    <w:rsid w:val="00FB0ACB"/>
    <w:rsid w:val="00FB19B2"/>
    <w:rsid w:val="00FB1EFA"/>
    <w:rsid w:val="00FB1FFA"/>
    <w:rsid w:val="00FB21F2"/>
    <w:rsid w:val="00FB2418"/>
    <w:rsid w:val="00FB5AEA"/>
    <w:rsid w:val="00FB68A1"/>
    <w:rsid w:val="00FB68D2"/>
    <w:rsid w:val="00FB691C"/>
    <w:rsid w:val="00FB79C0"/>
    <w:rsid w:val="00FC138D"/>
    <w:rsid w:val="00FC27BE"/>
    <w:rsid w:val="00FC48CB"/>
    <w:rsid w:val="00FC7A2C"/>
    <w:rsid w:val="00FD0286"/>
    <w:rsid w:val="00FD0F17"/>
    <w:rsid w:val="00FD1CB5"/>
    <w:rsid w:val="00FD3613"/>
    <w:rsid w:val="00FD4161"/>
    <w:rsid w:val="00FD4B58"/>
    <w:rsid w:val="00FD62B7"/>
    <w:rsid w:val="00FD6BAD"/>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 w:type="character" w:customStyle="1" w:styleId="Mention1">
    <w:name w:val="Mention1"/>
    <w:basedOn w:val="DefaultParagraphFont"/>
    <w:uiPriority w:val="99"/>
    <w:semiHidden/>
    <w:unhideWhenUsed/>
    <w:rsid w:val="00434BF5"/>
    <w:rPr>
      <w:color w:val="2B579A"/>
      <w:shd w:val="clear" w:color="auto" w:fill="E6E6E6"/>
    </w:rPr>
  </w:style>
  <w:style w:type="paragraph" w:styleId="ListParagraph">
    <w:name w:val="List Paragraph"/>
    <w:basedOn w:val="Normal"/>
    <w:uiPriority w:val="34"/>
    <w:qFormat/>
    <w:rsid w:val="00D76DD1"/>
    <w:pPr>
      <w:ind w:left="720"/>
      <w:contextualSpacing/>
    </w:pPr>
  </w:style>
  <w:style w:type="paragraph" w:styleId="HTMLPreformatted">
    <w:name w:val="HTML Preformatted"/>
    <w:basedOn w:val="Normal"/>
    <w:link w:val="HTMLPreformattedChar"/>
    <w:uiPriority w:val="99"/>
    <w:unhideWhenUsed/>
    <w:rsid w:val="006F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6F174B"/>
    <w:rPr>
      <w:rFonts w:ascii="Courier New" w:hAnsi="Courier New" w:cs="Courier New"/>
      <w:lang w:val="en-GB" w:eastAsia="en-GB"/>
    </w:rPr>
  </w:style>
  <w:style w:type="character" w:styleId="UnresolvedMention">
    <w:name w:val="Unresolved Mention"/>
    <w:basedOn w:val="DefaultParagraphFont"/>
    <w:uiPriority w:val="99"/>
    <w:semiHidden/>
    <w:unhideWhenUsed/>
    <w:rsid w:val="00C82E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10227132">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image" Target="media/image10.emf"/><Relationship Id="rId39" Type="http://schemas.openxmlformats.org/officeDocument/2006/relationships/hyperlink" Target="http://www.iso.org/iso/home/standards/country_codes.htm" TargetMode="Externa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akit.cyber.ee/" TargetMode="External"/><Relationship Id="rId42" Type="http://schemas.openxmlformats.org/officeDocument/2006/relationships/hyperlink" Target="http://termin.eki.ee/esterm/" TargetMode="External"/><Relationship Id="rId47" Type="http://schemas.openxmlformats.org/officeDocument/2006/relationships/hyperlink" Target="https://et.wikipedia.org/wiki/Br%C3%A4nd"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hyperlink" Target="http://maurus.ttu.ee" TargetMode="External"/><Relationship Id="rId46" Type="http://schemas.openxmlformats.org/officeDocument/2006/relationships/hyperlink" Target="https://et.wikipedia.org/wiki/Kaup" TargetMode="Externa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6.emf"/><Relationship Id="rId29" Type="http://schemas.openxmlformats.org/officeDocument/2006/relationships/image" Target="media/image13.emf"/><Relationship Id="rId41" Type="http://schemas.openxmlformats.org/officeDocument/2006/relationships/hyperlink" Target="http://metaweb.stat.ee/view_xml_multi_code.htm?id=3477719&amp;siteLanguage=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mati@mets.ee" TargetMode="External"/><Relationship Id="rId32" Type="http://schemas.openxmlformats.org/officeDocument/2006/relationships/image" Target="media/image16.emf"/><Relationship Id="rId37" Type="http://schemas.openxmlformats.org/officeDocument/2006/relationships/hyperlink" Target="http://maurus.ttu.ee/aine_index.php?aine=346" TargetMode="External"/><Relationship Id="rId40" Type="http://schemas.openxmlformats.org/officeDocument/2006/relationships/hyperlink" Target="https://www.eki.ee/dict/ekss/" TargetMode="External"/><Relationship Id="rId45" Type="http://schemas.openxmlformats.org/officeDocument/2006/relationships/hyperlink" Target="https://et.wikipedia.org/wiki/Riik" TargetMode="Externa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hyperlink" Target="mailto:Mati@mets.ee" TargetMode="External"/><Relationship Id="rId28" Type="http://schemas.openxmlformats.org/officeDocument/2006/relationships/image" Target="media/image12.emf"/><Relationship Id="rId36" Type="http://schemas.openxmlformats.org/officeDocument/2006/relationships/hyperlink" Target="http://maurus.ttu.ee"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5.emf"/><Relationship Id="rId44" Type="http://schemas.openxmlformats.org/officeDocument/2006/relationships/hyperlink" Target="https://www.riigiteataja.ee/akt/13125331?leiaKehti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hyperlink" Target="http://maurus.ttu.ee" TargetMode="External"/><Relationship Id="rId43" Type="http://schemas.openxmlformats.org/officeDocument/2006/relationships/hyperlink" Target="https://www.riigiteataja.ee/akt/130122010011?leiaKehtiv" TargetMode="External"/><Relationship Id="rId48" Type="http://schemas.openxmlformats.org/officeDocument/2006/relationships/hyperlink" Target="http://maurus.ttu.ee/ained/IDU0230_2017/doc/2/Naidisprojekt_IDU0230_vastuvotuajad_ver5_15.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2201B-6EC6-4761-84F7-C0AB4BDA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3355</TotalTime>
  <Pages>82</Pages>
  <Words>20517</Words>
  <Characters>116947</Characters>
  <Application>Microsoft Office Word</Application>
  <DocSecurity>0</DocSecurity>
  <Lines>974</Lines>
  <Paragraphs>274</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137190</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Kairit Sims</cp:lastModifiedBy>
  <cp:revision>175</cp:revision>
  <cp:lastPrinted>2016-09-03T09:27:00Z</cp:lastPrinted>
  <dcterms:created xsi:type="dcterms:W3CDTF">2017-05-04T07:02:00Z</dcterms:created>
  <dcterms:modified xsi:type="dcterms:W3CDTF">2017-12-20T16:45:00Z</dcterms:modified>
</cp:coreProperties>
</file>